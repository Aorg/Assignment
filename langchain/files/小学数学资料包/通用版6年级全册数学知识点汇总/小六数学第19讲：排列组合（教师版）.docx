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第十九讲  排列组合</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numPr>
          <w:ilvl w:val="0"/>
          <w:numId w:val="1"/>
        </w:numPr>
        <w:adjustRightInd w:val="0"/>
        <w:snapToGrid w:val="0"/>
        <w:spacing w:beforeLines="50" w:afterLines="50" w:line="360" w:lineRule="auto"/>
        <w:jc w:val="left"/>
        <w:rPr>
          <w:rFonts w:ascii="Times New Roman" w:hAnsi="Times New Roman" w:eastAsia="黑体"/>
          <w:sz w:val="24"/>
        </w:rPr>
      </w:pPr>
      <w:r>
        <w:rPr>
          <w:rFonts w:ascii="Times New Roman" w:hAnsi="Times New Roman" w:eastAsia="黑体"/>
          <w:sz w:val="24"/>
        </w:rPr>
        <w:t>排列问题</w:t>
      </w:r>
    </w:p>
    <w:p>
      <w:pPr>
        <w:widowControl/>
        <w:adjustRightInd w:val="0"/>
        <w:snapToGrid w:val="0"/>
        <w:spacing w:line="360" w:lineRule="auto"/>
        <w:ind w:firstLine="420" w:firstLineChars="200"/>
        <w:jc w:val="left"/>
        <w:rPr>
          <w:rFonts w:asciiTheme="minorEastAsia" w:hAnsiTheme="minorEastAsia"/>
          <w:color w:val="000000"/>
          <w:kern w:val="0"/>
          <w:szCs w:val="21"/>
        </w:rPr>
      </w:pPr>
      <w:r>
        <w:rPr>
          <w:rFonts w:asciiTheme="minorEastAsia" w:hAnsiTheme="minorEastAsia"/>
          <w:color w:val="000000"/>
          <w:kern w:val="0"/>
          <w:szCs w:val="21"/>
        </w:rPr>
        <w:t>在实际生活中经常会遇到这样的问题，就是要把一些事物排在一起，构成一列，计算有多少种排法，就是排列问题．在排的过程中，不仅与参与排列的事物有关，而且与各事物所在的先后顺序有关．</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一般地，从</w:t>
      </w:r>
      <w:r>
        <w:rPr>
          <w:rFonts w:asciiTheme="minorEastAsia" w:hAnsiTheme="minorEastAsia"/>
          <w:position w:val="-6"/>
          <w:szCs w:val="21"/>
        </w:rPr>
        <w:object>
          <v:shape id="_x0000_i1025" o:spt="75" type="#_x0000_t75" style="height:9.7pt;width:9.3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heme="minorEastAsia" w:hAnsiTheme="minorEastAsia"/>
          <w:szCs w:val="21"/>
        </w:rPr>
        <w:t>个不同的元素中取出</w:t>
      </w:r>
      <w:r>
        <w:rPr>
          <w:rFonts w:asciiTheme="minorEastAsia" w:hAnsiTheme="minorEastAsia"/>
          <w:position w:val="-6"/>
          <w:szCs w:val="21"/>
        </w:rPr>
        <w:object>
          <v:shape id="_x0000_i1026" o:spt="75" type="#_x0000_t75" style="height:9.7pt;width:11.9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Theme="minorEastAsia" w:hAnsiTheme="minorEastAsia"/>
          <w:szCs w:val="21"/>
        </w:rPr>
        <w:t>(</w:t>
      </w:r>
      <w:r>
        <w:rPr>
          <w:rFonts w:asciiTheme="minorEastAsia" w:hAnsiTheme="minorEastAsia"/>
          <w:position w:val="-6"/>
          <w:szCs w:val="21"/>
        </w:rPr>
        <w:object>
          <v:shape id="_x0000_i1027" o:spt="75" type="#_x0000_t75" style="height:11.95pt;width:27.4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heme="minorEastAsia" w:hAnsiTheme="minorEastAsia"/>
          <w:szCs w:val="21"/>
        </w:rPr>
        <w:t>)个元素，按照一定的顺序排成一列，叫做从</w:t>
      </w:r>
      <w:r>
        <w:rPr>
          <w:rFonts w:asciiTheme="minorEastAsia" w:hAnsiTheme="minorEastAsia"/>
          <w:position w:val="-6"/>
          <w:szCs w:val="21"/>
        </w:rPr>
        <w:object>
          <v:shape id="_x0000_i1028" o:spt="75" type="#_x0000_t75" style="height:9.7pt;width:9.3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heme="minorEastAsia" w:hAnsiTheme="minorEastAsia"/>
          <w:szCs w:val="21"/>
        </w:rPr>
        <w:t>个不同元素中取出</w:t>
      </w:r>
      <w:r>
        <w:rPr>
          <w:rFonts w:asciiTheme="minorEastAsia" w:hAnsiTheme="minorEastAsia"/>
          <w:position w:val="-6"/>
          <w:szCs w:val="21"/>
        </w:rPr>
        <w:object>
          <v:shape id="_x0000_i1029" o:spt="75" type="#_x0000_t75" style="height:9.7pt;width:11.9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heme="minorEastAsia" w:hAnsiTheme="minorEastAsia"/>
          <w:szCs w:val="21"/>
        </w:rPr>
        <w:t>个元素的一个排列．</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根据排列的定义，两个排列相同，指的是两个排列的元素完全相同，并且元素的排列顺序也相同．如果两个排列中，元素不完全相同，它们是不同的排列；如果两个排列中，虽然元素完全相同，但元素的排列顺序不同，它们也是不同的排列．</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排列的基本问题是计算排列的总个数．</w:t>
      </w:r>
    </w:p>
    <w:p>
      <w:pPr>
        <w:widowControl/>
        <w:adjustRightInd w:val="0"/>
        <w:snapToGrid w:val="0"/>
        <w:spacing w:line="360" w:lineRule="auto"/>
        <w:ind w:firstLine="420" w:firstLineChars="200"/>
        <w:jc w:val="left"/>
        <w:rPr>
          <w:rFonts w:asciiTheme="minorEastAsia" w:hAnsiTheme="minorEastAsia"/>
          <w:kern w:val="0"/>
          <w:szCs w:val="21"/>
        </w:rPr>
      </w:pPr>
      <w:r>
        <w:rPr>
          <w:rFonts w:asciiTheme="minorEastAsia" w:hAnsiTheme="minorEastAsia"/>
          <w:kern w:val="0"/>
          <w:szCs w:val="21"/>
        </w:rPr>
        <w:t>从</w:t>
      </w:r>
      <w:r>
        <w:rPr>
          <w:rFonts w:asciiTheme="minorEastAsia" w:hAnsiTheme="minorEastAsia"/>
          <w:kern w:val="0"/>
          <w:position w:val="-6"/>
          <w:szCs w:val="21"/>
        </w:rPr>
        <w:object>
          <v:shape id="_x0000_i1030" o:spt="75" type="#_x0000_t75" style="height:9.7pt;width:9.3pt;" o:ole="t" filled="f" o:preferrelative="t" stroked="f" coordsize="21600,21600">
            <v:path/>
            <v:fill on="f" focussize="0,0"/>
            <v:stroke on="f" joinstyle="miter"/>
            <v:imagedata r:id="rId7" o:title=""/>
            <o:lock v:ext="edit" aspectratio="t"/>
            <w10:wrap type="none"/>
            <w10:anchorlock/>
          </v:shape>
          <o:OLEObject Type="Embed" ProgID="Equation.DSMT4" ShapeID="_x0000_i1030" DrawAspect="Content" ObjectID="_1468075730" r:id="rId16">
            <o:LockedField>false</o:LockedField>
          </o:OLEObject>
        </w:object>
      </w:r>
      <w:r>
        <w:rPr>
          <w:rFonts w:asciiTheme="minorEastAsia" w:hAnsiTheme="minorEastAsia"/>
          <w:kern w:val="0"/>
          <w:szCs w:val="21"/>
        </w:rPr>
        <w:t>个不同的元素中取出</w:t>
      </w:r>
      <w:r>
        <w:rPr>
          <w:rFonts w:asciiTheme="minorEastAsia" w:hAnsiTheme="minorEastAsia"/>
          <w:kern w:val="0"/>
          <w:position w:val="-6"/>
          <w:szCs w:val="21"/>
        </w:rPr>
        <w:object>
          <v:shape id="_x0000_i1031" o:spt="75" type="#_x0000_t75" style="height:9.7pt;width:11.95pt;" o:ole="t" filled="f" o:preferrelative="t" stroked="f" coordsize="21600,21600">
            <v:path/>
            <v:fill on="f" focussize="0,0"/>
            <v:stroke on="f" joinstyle="miter"/>
            <v:imagedata r:id="rId9" o:title=""/>
            <o:lock v:ext="edit" aspectratio="t"/>
            <w10:wrap type="none"/>
            <w10:anchorlock/>
          </v:shape>
          <o:OLEObject Type="Embed" ProgID="Equation.DSMT4" ShapeID="_x0000_i1031" DrawAspect="Content" ObjectID="_1468075731" r:id="rId17">
            <o:LockedField>false</o:LockedField>
          </o:OLEObject>
        </w:object>
      </w:r>
      <w:r>
        <w:rPr>
          <w:rFonts w:asciiTheme="minorEastAsia" w:hAnsiTheme="minorEastAsia"/>
          <w:kern w:val="0"/>
          <w:szCs w:val="21"/>
        </w:rPr>
        <w:t>(</w:t>
      </w:r>
      <w:r>
        <w:rPr>
          <w:rFonts w:asciiTheme="minorEastAsia" w:hAnsiTheme="minorEastAsia"/>
          <w:kern w:val="0"/>
          <w:position w:val="-6"/>
          <w:szCs w:val="21"/>
        </w:rPr>
        <w:object>
          <v:shape id="_x0000_i1032" o:spt="75" type="#_x0000_t75" style="height:11.95pt;width:27.4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32" r:id="rId18">
            <o:LockedField>false</o:LockedField>
          </o:OLEObject>
        </w:object>
      </w:r>
      <w:r>
        <w:rPr>
          <w:rFonts w:asciiTheme="minorEastAsia" w:hAnsiTheme="minorEastAsia"/>
          <w:kern w:val="0"/>
          <w:szCs w:val="21"/>
        </w:rPr>
        <w:t>)个元素的所有排列的个数，叫做从</w:t>
      </w:r>
      <w:r>
        <w:rPr>
          <w:rFonts w:asciiTheme="minorEastAsia" w:hAnsiTheme="minorEastAsia"/>
          <w:kern w:val="0"/>
          <w:position w:val="-6"/>
          <w:szCs w:val="21"/>
        </w:rPr>
        <w:object>
          <v:shape id="_x0000_i1033" o:spt="75" type="#_x0000_t75" style="height:9.7pt;width:9.3pt;" o:ole="t" filled="f" o:preferrelative="t" stroked="f" coordsize="21600,21600">
            <v:path/>
            <v:fill on="f" focussize="0,0"/>
            <v:stroke on="f" joinstyle="miter"/>
            <v:imagedata r:id="rId7" o:title=""/>
            <o:lock v:ext="edit" aspectratio="t"/>
            <w10:wrap type="none"/>
            <w10:anchorlock/>
          </v:shape>
          <o:OLEObject Type="Embed" ProgID="Equation.DSMT4" ShapeID="_x0000_i1033" DrawAspect="Content" ObjectID="_1468075733" r:id="rId19">
            <o:LockedField>false</o:LockedField>
          </o:OLEObject>
        </w:object>
      </w:r>
      <w:r>
        <w:rPr>
          <w:rFonts w:asciiTheme="minorEastAsia" w:hAnsiTheme="minorEastAsia"/>
          <w:kern w:val="0"/>
          <w:szCs w:val="21"/>
        </w:rPr>
        <w:t>个不同的元素的排列中取出</w:t>
      </w:r>
      <w:r>
        <w:rPr>
          <w:rFonts w:asciiTheme="minorEastAsia" w:hAnsiTheme="minorEastAsia"/>
          <w:kern w:val="0"/>
          <w:position w:val="-6"/>
          <w:szCs w:val="21"/>
        </w:rPr>
        <w:object>
          <v:shape id="_x0000_i1034" o:spt="75" type="#_x0000_t75" style="height:9.7pt;width:11.95pt;" o:ole="t" filled="f" o:preferrelative="t" stroked="f" coordsize="21600,21600">
            <v:path/>
            <v:fill on="f" focussize="0,0"/>
            <v:stroke on="f" joinstyle="miter"/>
            <v:imagedata r:id="rId9" o:title=""/>
            <o:lock v:ext="edit" aspectratio="t"/>
            <w10:wrap type="none"/>
            <w10:anchorlock/>
          </v:shape>
          <o:OLEObject Type="Embed" ProgID="Equation.DSMT4" ShapeID="_x0000_i1034" DrawAspect="Content" ObjectID="_1468075734" r:id="rId20">
            <o:LockedField>false</o:LockedField>
          </o:OLEObject>
        </w:object>
      </w:r>
      <w:r>
        <w:rPr>
          <w:rFonts w:asciiTheme="minorEastAsia" w:hAnsiTheme="minorEastAsia"/>
          <w:kern w:val="0"/>
          <w:szCs w:val="21"/>
        </w:rPr>
        <w:t>个元素的排列数，我们把它记做</w:t>
      </w:r>
      <w:r>
        <w:rPr>
          <w:rFonts w:asciiTheme="minorEastAsia" w:hAnsiTheme="minorEastAsia"/>
          <w:kern w:val="0"/>
          <w:position w:val="-10"/>
          <w:szCs w:val="21"/>
        </w:rPr>
        <w:object>
          <v:shape id="_x0000_i1035" o:spt="75" type="#_x0000_t75" style="height:17.25pt;width:15.9pt;" o:ole="t" filled="f" o:preferrelative="t" stroked="f" coordsize="21600,21600">
            <v:path/>
            <v:fill on="f" focussize="0,0"/>
            <v:stroke on="f" joinstyle="miter"/>
            <v:imagedata r:id="rId22" o:title=""/>
            <o:lock v:ext="edit" aspectratio="t"/>
            <w10:wrap type="none"/>
            <w10:anchorlock/>
          </v:shape>
          <o:OLEObject Type="Embed" ProgID="Equation.DSMT4" ShapeID="_x0000_i1035" DrawAspect="Content" ObjectID="_1468075735" r:id="rId21">
            <o:LockedField>false</o:LockedField>
          </o:OLEObject>
        </w:object>
      </w:r>
      <w:r>
        <w:rPr>
          <w:rFonts w:asciiTheme="minorEastAsia" w:hAnsiTheme="minorEastAsia"/>
          <w:kern w:val="0"/>
          <w:szCs w:val="21"/>
        </w:rPr>
        <w:t>．</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根据排列的定义，做一个</w:t>
      </w:r>
      <w:r>
        <w:rPr>
          <w:rFonts w:asciiTheme="minorEastAsia" w:hAnsiTheme="minorEastAsia"/>
          <w:position w:val="-6"/>
          <w:szCs w:val="21"/>
        </w:rPr>
        <w:object>
          <v:shape id="_x0000_i1036" o:spt="75" type="#_x0000_t75" style="height:9.7pt;width:11.95pt;" o:ole="t" filled="f" o:preferrelative="t" stroked="f" coordsize="21600,21600">
            <v:path/>
            <v:fill on="f" focussize="0,0"/>
            <v:stroke on="f" joinstyle="miter"/>
            <v:imagedata r:id="rId24" o:title=""/>
            <o:lock v:ext="edit" aspectratio="t"/>
            <w10:wrap type="none"/>
            <w10:anchorlock/>
          </v:shape>
          <o:OLEObject Type="Embed" ProgID="Equation.DSMT4" ShapeID="_x0000_i1036" DrawAspect="Content" ObjectID="_1468075736" r:id="rId23">
            <o:LockedField>false</o:LockedField>
          </o:OLEObject>
        </w:object>
      </w:r>
      <w:r>
        <w:rPr>
          <w:rFonts w:asciiTheme="minorEastAsia" w:hAnsiTheme="minorEastAsia"/>
          <w:szCs w:val="21"/>
        </w:rPr>
        <w:t>元素的排列由</w:t>
      </w:r>
      <w:r>
        <w:rPr>
          <w:rFonts w:asciiTheme="minorEastAsia" w:hAnsiTheme="minorEastAsia"/>
          <w:position w:val="-6"/>
          <w:szCs w:val="21"/>
        </w:rPr>
        <w:object>
          <v:shape id="_x0000_i1037" o:spt="75" type="#_x0000_t75" style="height:9.7pt;width:11.95pt;" o:ole="t" filled="f" o:preferrelative="t" stroked="f" coordsize="21600,21600">
            <v:path/>
            <v:fill on="f" focussize="0,0"/>
            <v:stroke on="f" joinstyle="miter"/>
            <v:imagedata r:id="rId26" o:title=""/>
            <o:lock v:ext="edit" aspectratio="t"/>
            <w10:wrap type="none"/>
            <w10:anchorlock/>
          </v:shape>
          <o:OLEObject Type="Embed" ProgID="Equation.DSMT4" ShapeID="_x0000_i1037" DrawAspect="Content" ObjectID="_1468075737" r:id="rId25">
            <o:LockedField>false</o:LockedField>
          </o:OLEObject>
        </w:object>
      </w:r>
      <w:r>
        <w:rPr>
          <w:rFonts w:asciiTheme="minorEastAsia" w:hAnsiTheme="minorEastAsia"/>
          <w:szCs w:val="21"/>
        </w:rPr>
        <w:t>个步骤完成：</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步骤</w:t>
      </w:r>
      <w:r>
        <w:rPr>
          <w:rFonts w:asciiTheme="minorEastAsia" w:hAnsiTheme="minorEastAsia"/>
          <w:position w:val="-4"/>
          <w:szCs w:val="21"/>
        </w:rPr>
        <w:object>
          <v:shape id="_x0000_i1038" o:spt="75" type="#_x0000_t75" style="height:11.95pt;width:6.65pt;" o:ole="t" filled="f" o:preferrelative="t" stroked="f" coordsize="21600,21600">
            <v:path/>
            <v:fill on="f" focussize="0,0"/>
            <v:stroke on="f" joinstyle="miter"/>
            <v:imagedata r:id="rId28" o:title=""/>
            <o:lock v:ext="edit" aspectratio="t"/>
            <w10:wrap type="none"/>
            <w10:anchorlock/>
          </v:shape>
          <o:OLEObject Type="Embed" ProgID="Equation.DSMT4" ShapeID="_x0000_i1038" DrawAspect="Content" ObjectID="_1468075738" r:id="rId27">
            <o:LockedField>false</o:LockedField>
          </o:OLEObject>
        </w:object>
      </w:r>
      <w:r>
        <w:rPr>
          <w:rFonts w:asciiTheme="minorEastAsia" w:hAnsiTheme="minorEastAsia"/>
          <w:szCs w:val="21"/>
        </w:rPr>
        <w:t>：从</w:t>
      </w:r>
      <w:r>
        <w:rPr>
          <w:rFonts w:asciiTheme="minorEastAsia" w:hAnsiTheme="minorEastAsia"/>
          <w:position w:val="-6"/>
          <w:szCs w:val="21"/>
        </w:rPr>
        <w:object>
          <v:shape id="_x0000_i1039" o:spt="75" type="#_x0000_t75" style="height:9.7pt;width:9.3pt;" o:ole="t" filled="f" o:preferrelative="t" stroked="f" coordsize="21600,21600">
            <v:path/>
            <v:fill on="f" focussize="0,0"/>
            <v:stroke on="f" joinstyle="miter"/>
            <v:imagedata r:id="rId7" o:title=""/>
            <o:lock v:ext="edit" aspectratio="t"/>
            <w10:wrap type="none"/>
            <w10:anchorlock/>
          </v:shape>
          <o:OLEObject Type="Embed" ProgID="Equation.DSMT4" ShapeID="_x0000_i1039" DrawAspect="Content" ObjectID="_1468075739" r:id="rId29">
            <o:LockedField>false</o:LockedField>
          </o:OLEObject>
        </w:object>
      </w:r>
      <w:r>
        <w:rPr>
          <w:rFonts w:asciiTheme="minorEastAsia" w:hAnsiTheme="minorEastAsia"/>
          <w:szCs w:val="21"/>
        </w:rPr>
        <w:t>个不同的元素中任取一个元素排在第一位，有</w:t>
      </w:r>
      <w:r>
        <w:rPr>
          <w:rFonts w:asciiTheme="minorEastAsia" w:hAnsiTheme="minorEastAsia"/>
          <w:position w:val="-6"/>
          <w:szCs w:val="21"/>
        </w:rPr>
        <w:object>
          <v:shape id="_x0000_i1040" o:spt="75" type="#_x0000_t75" style="height:9.7pt;width:9.3pt;" o:ole="t" filled="f" o:preferrelative="t" stroked="f" coordsize="21600,21600">
            <v:path/>
            <v:fill on="f" focussize="0,0"/>
            <v:stroke on="f" joinstyle="miter"/>
            <v:imagedata r:id="rId31" o:title=""/>
            <o:lock v:ext="edit" aspectratio="t"/>
            <w10:wrap type="none"/>
            <w10:anchorlock/>
          </v:shape>
          <o:OLEObject Type="Embed" ProgID="Equation.DSMT4" ShapeID="_x0000_i1040" DrawAspect="Content" ObjectID="_1468075740" r:id="rId30">
            <o:LockedField>false</o:LockedField>
          </o:OLEObject>
        </w:object>
      </w:r>
      <w:r>
        <w:rPr>
          <w:rFonts w:asciiTheme="minorEastAsia" w:hAnsiTheme="minorEastAsia"/>
          <w:szCs w:val="21"/>
        </w:rPr>
        <w:t>种方法；</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步骤</w:t>
      </w:r>
      <w:r>
        <w:rPr>
          <w:rFonts w:asciiTheme="minorEastAsia" w:hAnsiTheme="minorEastAsia"/>
          <w:position w:val="-4"/>
          <w:szCs w:val="21"/>
        </w:rPr>
        <w:object>
          <v:shape id="_x0000_i1041" o:spt="75" type="#_x0000_t75" style="height:11.95pt;width:9.3pt;" o:ole="t" filled="f" o:preferrelative="t" stroked="f" coordsize="21600,21600">
            <v:path/>
            <v:fill on="f" focussize="0,0"/>
            <v:stroke on="f" joinstyle="miter"/>
            <v:imagedata r:id="rId33" o:title=""/>
            <o:lock v:ext="edit" aspectratio="t"/>
            <w10:wrap type="none"/>
            <w10:anchorlock/>
          </v:shape>
          <o:OLEObject Type="Embed" ProgID="Equation.DSMT4" ShapeID="_x0000_i1041" DrawAspect="Content" ObjectID="_1468075741" r:id="rId32">
            <o:LockedField>false</o:LockedField>
          </o:OLEObject>
        </w:object>
      </w:r>
      <w:r>
        <w:rPr>
          <w:rFonts w:asciiTheme="minorEastAsia" w:hAnsiTheme="minorEastAsia"/>
          <w:szCs w:val="21"/>
        </w:rPr>
        <w:t>：从剩下的(</w:t>
      </w:r>
      <w:r>
        <w:rPr>
          <w:rFonts w:asciiTheme="minorEastAsia" w:hAnsiTheme="minorEastAsia"/>
          <w:position w:val="-6"/>
          <w:szCs w:val="21"/>
        </w:rPr>
        <w:object>
          <v:shape id="_x0000_i1042" o:spt="75" type="#_x0000_t75" style="height:12.8pt;width:22.1pt;" o:ole="t" filled="f" o:preferrelative="t" stroked="f" coordsize="21600,21600">
            <v:path/>
            <v:fill on="f" focussize="0,0"/>
            <v:stroke on="f" joinstyle="miter"/>
            <v:imagedata r:id="rId35" o:title=""/>
            <o:lock v:ext="edit" aspectratio="t"/>
            <w10:wrap type="none"/>
            <w10:anchorlock/>
          </v:shape>
          <o:OLEObject Type="Embed" ProgID="Equation.DSMT4" ShapeID="_x0000_i1042" DrawAspect="Content" ObjectID="_1468075742" r:id="rId34">
            <o:LockedField>false</o:LockedField>
          </o:OLEObject>
        </w:object>
      </w:r>
      <w:r>
        <w:rPr>
          <w:rFonts w:asciiTheme="minorEastAsia" w:hAnsiTheme="minorEastAsia"/>
          <w:szCs w:val="21"/>
        </w:rPr>
        <w:t>)个元素中任取一个元素排在第二位，有(</w:t>
      </w:r>
      <w:r>
        <w:rPr>
          <w:rFonts w:asciiTheme="minorEastAsia" w:hAnsiTheme="minorEastAsia"/>
          <w:position w:val="-6"/>
          <w:szCs w:val="21"/>
        </w:rPr>
        <w:object>
          <v:shape id="_x0000_i1043" o:spt="75" type="#_x0000_t75" style="height:12.8pt;width:22.1pt;" o:ole="t" filled="f" o:preferrelative="t" stroked="f" coordsize="21600,21600">
            <v:path/>
            <v:fill on="f" focussize="0,0"/>
            <v:stroke on="f" joinstyle="miter"/>
            <v:imagedata r:id="rId35" o:title=""/>
            <o:lock v:ext="edit" aspectratio="t"/>
            <w10:wrap type="none"/>
            <w10:anchorlock/>
          </v:shape>
          <o:OLEObject Type="Embed" ProgID="Equation.DSMT4" ShapeID="_x0000_i1043" DrawAspect="Content" ObjectID="_1468075743" r:id="rId36">
            <o:LockedField>false</o:LockedField>
          </o:OLEObject>
        </w:object>
      </w:r>
      <w:r>
        <w:rPr>
          <w:rFonts w:asciiTheme="minorEastAsia" w:hAnsiTheme="minorEastAsia"/>
          <w:szCs w:val="21"/>
        </w:rPr>
        <w:t>)种方法；</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w:t>
      </w:r>
    </w:p>
    <w:p>
      <w:pPr>
        <w:adjustRightInd w:val="0"/>
        <w:snapToGrid w:val="0"/>
        <w:spacing w:line="360" w:lineRule="auto"/>
        <w:ind w:left="1260" w:leftChars="200" w:hanging="840" w:hangingChars="400"/>
        <w:rPr>
          <w:rFonts w:asciiTheme="minorEastAsia" w:hAnsiTheme="minorEastAsia"/>
          <w:szCs w:val="21"/>
        </w:rPr>
      </w:pPr>
      <w:r>
        <w:rPr>
          <w:rFonts w:asciiTheme="minorEastAsia" w:hAnsiTheme="minorEastAsia"/>
          <w:szCs w:val="21"/>
        </w:rPr>
        <w:t>步骤</w:t>
      </w:r>
      <w:r>
        <w:rPr>
          <w:rFonts w:asciiTheme="minorEastAsia" w:hAnsiTheme="minorEastAsia"/>
          <w:position w:val="-6"/>
          <w:szCs w:val="21"/>
        </w:rPr>
        <w:object>
          <v:shape id="_x0000_i1044" o:spt="75" type="#_x0000_t75" style="height:9.7pt;width:11.95pt;" o:ole="t" filled="f" o:preferrelative="t" stroked="f" coordsize="21600,21600">
            <v:path/>
            <v:fill on="f" focussize="0,0"/>
            <v:stroke on="f" joinstyle="miter"/>
            <v:imagedata r:id="rId38" o:title=""/>
            <o:lock v:ext="edit" aspectratio="t"/>
            <w10:wrap type="none"/>
            <w10:anchorlock/>
          </v:shape>
          <o:OLEObject Type="Embed" ProgID="Equation.DSMT4" ShapeID="_x0000_i1044" DrawAspect="Content" ObjectID="_1468075744" r:id="rId37">
            <o:LockedField>false</o:LockedField>
          </o:OLEObject>
        </w:object>
      </w:r>
      <w:r>
        <w:rPr>
          <w:rFonts w:asciiTheme="minorEastAsia" w:hAnsiTheme="minorEastAsia"/>
          <w:szCs w:val="21"/>
        </w:rPr>
        <w:t>：从剩下的</w:t>
      </w:r>
      <w:r>
        <w:rPr>
          <w:rFonts w:asciiTheme="minorEastAsia" w:hAnsiTheme="minorEastAsia"/>
          <w:position w:val="-10"/>
          <w:szCs w:val="21"/>
        </w:rPr>
        <w:object>
          <v:shape id="_x0000_i1045" o:spt="75" type="#_x0000_t75" style="height:15pt;width:53.45pt;" o:ole="t" filled="f" o:preferrelative="t" stroked="f" coordsize="21600,21600">
            <v:path/>
            <v:fill on="f" focussize="0,0"/>
            <v:stroke on="f" joinstyle="miter"/>
            <v:imagedata r:id="rId40" o:title=""/>
            <o:lock v:ext="edit" aspectratio="t"/>
            <w10:wrap type="none"/>
            <w10:anchorlock/>
          </v:shape>
          <o:OLEObject Type="Embed" ProgID="Equation.DSMT4" ShapeID="_x0000_i1045" DrawAspect="Content" ObjectID="_1468075745" r:id="rId39">
            <o:LockedField>false</o:LockedField>
          </o:OLEObject>
        </w:object>
      </w:r>
      <w:r>
        <w:rPr>
          <w:rFonts w:asciiTheme="minorEastAsia" w:hAnsiTheme="minorEastAsia"/>
          <w:szCs w:val="21"/>
        </w:rPr>
        <w:t>个元素中任取一个元素排在第</w:t>
      </w:r>
      <w:r>
        <w:rPr>
          <w:rFonts w:asciiTheme="minorEastAsia" w:hAnsiTheme="minorEastAsia"/>
          <w:position w:val="-6"/>
          <w:szCs w:val="21"/>
        </w:rPr>
        <w:object>
          <v:shape id="_x0000_i1046" o:spt="75" type="#_x0000_t75" style="height:9.7pt;width:11.95pt;" o:ole="t" filled="f" o:preferrelative="t" stroked="f" coordsize="21600,21600">
            <v:path/>
            <v:fill on="f" focussize="0,0"/>
            <v:stroke on="f" joinstyle="miter"/>
            <v:imagedata r:id="rId42" o:title=""/>
            <o:lock v:ext="edit" aspectratio="t"/>
            <w10:wrap type="none"/>
            <w10:anchorlock/>
          </v:shape>
          <o:OLEObject Type="Embed" ProgID="Equation.DSMT4" ShapeID="_x0000_i1046" DrawAspect="Content" ObjectID="_1468075746" r:id="rId41">
            <o:LockedField>false</o:LockedField>
          </o:OLEObject>
        </w:object>
      </w:r>
      <w:r>
        <w:rPr>
          <w:rFonts w:asciiTheme="minorEastAsia" w:hAnsiTheme="minorEastAsia"/>
          <w:szCs w:val="21"/>
        </w:rPr>
        <w:t>个位置，有</w:t>
      </w:r>
      <w:r>
        <w:rPr>
          <w:rFonts w:asciiTheme="minorEastAsia" w:hAnsiTheme="minorEastAsia"/>
          <w:position w:val="-6"/>
          <w:szCs w:val="21"/>
        </w:rPr>
        <w:object>
          <v:shape id="_x0000_i1047" o:spt="75" type="#_x0000_t75" style="height:12.8pt;width:95.4pt;" o:ole="t" filled="f" o:preferrelative="t" stroked="f" coordsize="21600,21600">
            <v:path/>
            <v:fill on="f" focussize="0,0"/>
            <v:stroke on="f" joinstyle="miter"/>
            <v:imagedata r:id="rId44" o:title=""/>
            <o:lock v:ext="edit" aspectratio="t"/>
            <w10:wrap type="none"/>
            <w10:anchorlock/>
          </v:shape>
          <o:OLEObject Type="Embed" ProgID="Equation.DSMT4" ShapeID="_x0000_i1047" DrawAspect="Content" ObjectID="_1468075747" r:id="rId43">
            <o:LockedField>false</o:LockedField>
          </o:OLEObject>
        </w:object>
      </w:r>
      <w:r>
        <w:rPr>
          <w:rFonts w:asciiTheme="minorEastAsia" w:hAnsiTheme="minorEastAsia"/>
          <w:szCs w:val="21"/>
        </w:rPr>
        <w:t>(种)方法；</w:t>
      </w:r>
    </w:p>
    <w:p>
      <w:pPr>
        <w:widowControl/>
        <w:adjustRightInd w:val="0"/>
        <w:snapToGrid w:val="0"/>
        <w:spacing w:line="360" w:lineRule="auto"/>
        <w:ind w:firstLine="420" w:firstLineChars="200"/>
        <w:jc w:val="left"/>
        <w:rPr>
          <w:rFonts w:asciiTheme="minorEastAsia" w:hAnsiTheme="minorEastAsia"/>
          <w:kern w:val="0"/>
          <w:szCs w:val="21"/>
        </w:rPr>
      </w:pPr>
      <w:r>
        <w:rPr>
          <w:rFonts w:asciiTheme="minorEastAsia" w:hAnsiTheme="minorEastAsia"/>
          <w:kern w:val="0"/>
          <w:szCs w:val="21"/>
        </w:rPr>
        <w:t>由乘法原理，从</w:t>
      </w:r>
      <w:r>
        <w:rPr>
          <w:rFonts w:asciiTheme="minorEastAsia" w:hAnsiTheme="minorEastAsia"/>
          <w:kern w:val="0"/>
          <w:position w:val="-6"/>
          <w:szCs w:val="21"/>
        </w:rPr>
        <w:object>
          <v:shape id="_x0000_i1048" o:spt="75" type="#_x0000_t75" style="height:9.7pt;width:9.3pt;" o:ole="t" filled="f" o:preferrelative="t" stroked="f" coordsize="21600,21600">
            <v:path/>
            <v:fill on="f" focussize="0,0"/>
            <v:stroke on="f" joinstyle="miter"/>
            <v:imagedata r:id="rId46" o:title=""/>
            <o:lock v:ext="edit" aspectratio="t"/>
            <w10:wrap type="none"/>
            <w10:anchorlock/>
          </v:shape>
          <o:OLEObject Type="Embed" ProgID="Equation.DSMT4" ShapeID="_x0000_i1048" DrawAspect="Content" ObjectID="_1468075748" r:id="rId45">
            <o:LockedField>false</o:LockedField>
          </o:OLEObject>
        </w:object>
      </w:r>
      <w:r>
        <w:rPr>
          <w:rFonts w:asciiTheme="minorEastAsia" w:hAnsiTheme="minorEastAsia"/>
          <w:kern w:val="0"/>
          <w:szCs w:val="21"/>
        </w:rPr>
        <w:t>个不同元素中取出</w:t>
      </w:r>
      <w:r>
        <w:rPr>
          <w:rFonts w:asciiTheme="minorEastAsia" w:hAnsiTheme="minorEastAsia"/>
          <w:kern w:val="0"/>
          <w:position w:val="-6"/>
          <w:szCs w:val="21"/>
        </w:rPr>
        <w:object>
          <v:shape id="_x0000_i1049" o:spt="75" type="#_x0000_t75" style="height:9.7pt;width:11.95pt;" o:ole="t" filled="f" o:preferrelative="t" stroked="f" coordsize="21600,21600">
            <v:path/>
            <v:fill on="f" focussize="0,0"/>
            <v:stroke on="f" joinstyle="miter"/>
            <v:imagedata r:id="rId9" o:title=""/>
            <o:lock v:ext="edit" aspectratio="t"/>
            <w10:wrap type="none"/>
            <w10:anchorlock/>
          </v:shape>
          <o:OLEObject Type="Embed" ProgID="Equation.DSMT4" ShapeID="_x0000_i1049" DrawAspect="Content" ObjectID="_1468075749" r:id="rId47">
            <o:LockedField>false</o:LockedField>
          </o:OLEObject>
        </w:object>
      </w:r>
      <w:r>
        <w:rPr>
          <w:rFonts w:asciiTheme="minorEastAsia" w:hAnsiTheme="minorEastAsia"/>
          <w:kern w:val="0"/>
          <w:szCs w:val="21"/>
        </w:rPr>
        <w:t>个元素的排列数是</w:t>
      </w:r>
      <w:r>
        <w:rPr>
          <w:rFonts w:asciiTheme="minorEastAsia" w:hAnsiTheme="minorEastAsia"/>
          <w:kern w:val="0"/>
          <w:position w:val="-6"/>
          <w:szCs w:val="21"/>
        </w:rPr>
        <w:object>
          <v:shape id="_x0000_i1050" o:spt="75" type="#_x0000_t75" style="height:12.8pt;width:141.35pt;" o:ole="t" filled="f" o:preferrelative="t" stroked="f" coordsize="21600,21600">
            <v:path/>
            <v:fill on="f" focussize="0,0"/>
            <v:stroke on="f" joinstyle="miter"/>
            <v:imagedata r:id="rId49" o:title=""/>
            <o:lock v:ext="edit" aspectratio="t"/>
            <w10:wrap type="none"/>
            <w10:anchorlock/>
          </v:shape>
          <o:OLEObject Type="Embed" ProgID="Equation.DSMT4" ShapeID="_x0000_i1050" DrawAspect="Content" ObjectID="_1468075750" r:id="rId48">
            <o:LockedField>false</o:LockedField>
          </o:OLEObject>
        </w:object>
      </w:r>
      <w:r>
        <w:rPr>
          <w:rFonts w:asciiTheme="minorEastAsia" w:hAnsiTheme="minorEastAsia"/>
          <w:kern w:val="0"/>
          <w:szCs w:val="21"/>
        </w:rPr>
        <w:t>，即</w:t>
      </w:r>
      <w:r>
        <w:rPr>
          <w:rFonts w:asciiTheme="minorEastAsia" w:hAnsiTheme="minorEastAsia"/>
          <w:kern w:val="0"/>
          <w:position w:val="-10"/>
          <w:szCs w:val="21"/>
        </w:rPr>
        <w:object>
          <v:shape id="_x0000_i1051" o:spt="75" type="#_x0000_t75" style="height:17.25pt;width:146.2pt;" o:ole="t" filled="f" o:preferrelative="t" stroked="f" coordsize="21600,21600">
            <v:path/>
            <v:fill on="f" focussize="0,0"/>
            <v:stroke on="f" joinstyle="miter"/>
            <v:imagedata r:id="rId51" o:title=""/>
            <o:lock v:ext="edit" aspectratio="t"/>
            <w10:wrap type="none"/>
            <w10:anchorlock/>
          </v:shape>
          <o:OLEObject Type="Embed" ProgID="Equation.DSMT4" ShapeID="_x0000_i1051" DrawAspect="Content" ObjectID="_1468075751" r:id="rId50">
            <o:LockedField>false</o:LockedField>
          </o:OLEObject>
        </w:object>
      </w:r>
      <w:r>
        <w:rPr>
          <w:rFonts w:asciiTheme="minorEastAsia" w:hAnsiTheme="minorEastAsia"/>
          <w:kern w:val="0"/>
          <w:szCs w:val="21"/>
        </w:rPr>
        <w:t>，这里，</w:t>
      </w:r>
      <w:r>
        <w:rPr>
          <w:rFonts w:asciiTheme="minorEastAsia" w:hAnsiTheme="minorEastAsia"/>
          <w:kern w:val="0"/>
          <w:position w:val="-6"/>
          <w:szCs w:val="21"/>
        </w:rPr>
        <w:object>
          <v:shape id="_x0000_i1052" o:spt="75" type="#_x0000_t75" style="height:11.95pt;width:27.4pt;" o:ole="t" filled="f" o:preferrelative="t" stroked="f" coordsize="21600,21600">
            <v:path/>
            <v:fill on="f" focussize="0,0"/>
            <v:stroke on="f" joinstyle="miter"/>
            <v:imagedata r:id="rId53" o:title=""/>
            <o:lock v:ext="edit" aspectratio="t"/>
            <w10:wrap type="none"/>
            <w10:anchorlock/>
          </v:shape>
          <o:OLEObject Type="Embed" ProgID="Equation.DSMT4" ShapeID="_x0000_i1052" DrawAspect="Content" ObjectID="_1468075752" r:id="rId52">
            <o:LockedField>false</o:LockedField>
          </o:OLEObject>
        </w:object>
      </w:r>
      <w:r>
        <w:rPr>
          <w:rFonts w:asciiTheme="minorEastAsia" w:hAnsiTheme="minorEastAsia"/>
          <w:kern w:val="0"/>
          <w:szCs w:val="21"/>
        </w:rPr>
        <w:t>，且等号右边从</w:t>
      </w:r>
      <w:r>
        <w:rPr>
          <w:rFonts w:asciiTheme="minorEastAsia" w:hAnsiTheme="minorEastAsia"/>
          <w:kern w:val="0"/>
          <w:position w:val="-6"/>
          <w:szCs w:val="21"/>
        </w:rPr>
        <w:object>
          <v:shape id="_x0000_i1053" o:spt="75" type="#_x0000_t75" style="height:9.7pt;width:9.3pt;" o:ole="t" filled="f" o:preferrelative="t" stroked="f" coordsize="21600,21600">
            <v:path/>
            <v:fill on="f" focussize="0,0"/>
            <v:stroke on="f" joinstyle="miter"/>
            <v:imagedata r:id="rId55" o:title=""/>
            <o:lock v:ext="edit" aspectratio="t"/>
            <w10:wrap type="none"/>
            <w10:anchorlock/>
          </v:shape>
          <o:OLEObject Type="Embed" ProgID="Equation.DSMT4" ShapeID="_x0000_i1053" DrawAspect="Content" ObjectID="_1468075753" r:id="rId54">
            <o:LockedField>false</o:LockedField>
          </o:OLEObject>
        </w:object>
      </w:r>
      <w:r>
        <w:rPr>
          <w:rFonts w:asciiTheme="minorEastAsia" w:hAnsiTheme="minorEastAsia"/>
          <w:kern w:val="0"/>
          <w:szCs w:val="21"/>
        </w:rPr>
        <w:t>开始，后面每个因数比前一个因数小</w:t>
      </w:r>
      <w:r>
        <w:rPr>
          <w:rFonts w:asciiTheme="minorEastAsia" w:hAnsiTheme="minorEastAsia"/>
          <w:kern w:val="0"/>
          <w:position w:val="-4"/>
          <w:szCs w:val="21"/>
        </w:rPr>
        <w:object>
          <v:shape id="_x0000_i1054" o:spt="75" type="#_x0000_t75" style="height:11.95pt;width:6.65pt;" o:ole="t" filled="f" o:preferrelative="t" stroked="f" coordsize="21600,21600">
            <v:path/>
            <v:fill on="f" focussize="0,0"/>
            <v:stroke on="f" joinstyle="miter"/>
            <v:imagedata r:id="rId57" o:title=""/>
            <o:lock v:ext="edit" aspectratio="t"/>
            <w10:wrap type="none"/>
            <w10:anchorlock/>
          </v:shape>
          <o:OLEObject Type="Embed" ProgID="Equation.DSMT4" ShapeID="_x0000_i1054" DrawAspect="Content" ObjectID="_1468075754" r:id="rId56">
            <o:LockedField>false</o:LockedField>
          </o:OLEObject>
        </w:object>
      </w:r>
      <w:r>
        <w:rPr>
          <w:rFonts w:asciiTheme="minorEastAsia" w:hAnsiTheme="minorEastAsia"/>
          <w:kern w:val="0"/>
          <w:szCs w:val="21"/>
        </w:rPr>
        <w:t>，共有</w:t>
      </w:r>
      <w:r>
        <w:rPr>
          <w:rFonts w:asciiTheme="minorEastAsia" w:hAnsiTheme="minorEastAsia"/>
          <w:kern w:val="0"/>
          <w:position w:val="-6"/>
          <w:szCs w:val="21"/>
        </w:rPr>
        <w:object>
          <v:shape id="_x0000_i1055" o:spt="75" type="#_x0000_t75" style="height:9.7pt;width:11.95pt;" o:ole="t" filled="f" o:preferrelative="t" stroked="f" coordsize="21600,21600">
            <v:path/>
            <v:fill on="f" focussize="0,0"/>
            <v:stroke on="f" joinstyle="miter"/>
            <v:imagedata r:id="rId59" o:title=""/>
            <o:lock v:ext="edit" aspectratio="t"/>
            <w10:wrap type="none"/>
            <w10:anchorlock/>
          </v:shape>
          <o:OLEObject Type="Embed" ProgID="Equation.DSMT4" ShapeID="_x0000_i1055" DrawAspect="Content" ObjectID="_1468075755" r:id="rId58">
            <o:LockedField>false</o:LockedField>
          </o:OLEObject>
        </w:object>
      </w:r>
      <w:r>
        <w:rPr>
          <w:rFonts w:asciiTheme="minorEastAsia" w:hAnsiTheme="minorEastAsia"/>
          <w:kern w:val="0"/>
          <w:szCs w:val="21"/>
        </w:rPr>
        <w:t>个因数相乘．</w:t>
      </w:r>
    </w:p>
    <w:p>
      <w:pPr>
        <w:widowControl/>
        <w:adjustRightInd w:val="0"/>
        <w:snapToGrid w:val="0"/>
        <w:ind w:firstLine="420" w:firstLineChars="200"/>
        <w:jc w:val="left"/>
        <w:rPr>
          <w:rFonts w:ascii="Times New Roman" w:hAnsi="Times New Roman" w:eastAsia="楷体_GB2312"/>
          <w:kern w:val="0"/>
          <w:szCs w:val="21"/>
        </w:rPr>
      </w:pPr>
    </w:p>
    <w:p>
      <w:pPr>
        <w:numPr>
          <w:ilvl w:val="0"/>
          <w:numId w:val="1"/>
        </w:numPr>
        <w:adjustRightInd w:val="0"/>
        <w:snapToGrid w:val="0"/>
        <w:spacing w:beforeLines="50" w:afterLines="50" w:line="360" w:lineRule="auto"/>
        <w:jc w:val="left"/>
        <w:rPr>
          <w:rFonts w:ascii="Times New Roman" w:hAnsi="Times New Roman" w:eastAsia="黑体"/>
          <w:sz w:val="24"/>
        </w:rPr>
      </w:pPr>
      <w:r>
        <w:rPr>
          <w:rFonts w:ascii="Times New Roman" w:hAnsi="Times New Roman" w:eastAsia="黑体"/>
          <w:sz w:val="24"/>
        </w:rPr>
        <w:t>排列数</w:t>
      </w:r>
    </w:p>
    <w:p>
      <w:pPr>
        <w:widowControl/>
        <w:adjustRightInd w:val="0"/>
        <w:snapToGrid w:val="0"/>
        <w:spacing w:line="360" w:lineRule="auto"/>
        <w:ind w:firstLine="420" w:firstLineChars="200"/>
        <w:jc w:val="left"/>
        <w:rPr>
          <w:rFonts w:asciiTheme="minorEastAsia" w:hAnsiTheme="minorEastAsia"/>
          <w:kern w:val="0"/>
          <w:szCs w:val="21"/>
        </w:rPr>
      </w:pPr>
      <w:r>
        <w:rPr>
          <w:rFonts w:asciiTheme="minorEastAsia" w:hAnsiTheme="minorEastAsia"/>
          <w:kern w:val="0"/>
          <w:szCs w:val="21"/>
        </w:rPr>
        <w:t>一般地，对于</w:t>
      </w:r>
      <w:r>
        <w:rPr>
          <w:rFonts w:asciiTheme="minorEastAsia" w:hAnsiTheme="minorEastAsia"/>
          <w:kern w:val="0"/>
          <w:position w:val="-6"/>
          <w:szCs w:val="21"/>
        </w:rPr>
        <w:object>
          <v:shape id="_x0000_i1056" o:spt="75" type="#_x0000_t75" style="height:9.7pt;width:27.85pt;" o:ole="t" filled="f" o:preferrelative="t" stroked="f" coordsize="21600,21600">
            <v:path/>
            <v:fill on="f" focussize="0,0"/>
            <v:stroke on="f" joinstyle="miter"/>
            <v:imagedata r:id="rId61" o:title=""/>
            <o:lock v:ext="edit" aspectratio="t"/>
            <w10:wrap type="none"/>
            <w10:anchorlock/>
          </v:shape>
          <o:OLEObject Type="Embed" ProgID="Equation.DSMT4" ShapeID="_x0000_i1056" DrawAspect="Content" ObjectID="_1468075756" r:id="rId60">
            <o:LockedField>false</o:LockedField>
          </o:OLEObject>
        </w:object>
      </w:r>
      <w:r>
        <w:rPr>
          <w:rFonts w:asciiTheme="minorEastAsia" w:hAnsiTheme="minorEastAsia"/>
          <w:kern w:val="0"/>
          <w:szCs w:val="21"/>
        </w:rPr>
        <w:t>的情况，排列数公式变为</w:t>
      </w:r>
      <w:r>
        <w:rPr>
          <w:rFonts w:asciiTheme="minorEastAsia" w:hAnsiTheme="minorEastAsia"/>
          <w:kern w:val="0"/>
          <w:position w:val="-10"/>
          <w:szCs w:val="21"/>
        </w:rPr>
        <w:object>
          <v:shape id="_x0000_i1057" o:spt="75" type="#_x0000_t75" style="height:17.25pt;width:144pt;" o:ole="t" filled="f" o:preferrelative="t" stroked="f" coordsize="21600,21600">
            <v:path/>
            <v:fill on="f" focussize="0,0"/>
            <v:stroke on="f" joinstyle="miter"/>
            <v:imagedata r:id="rId63" o:title=""/>
            <o:lock v:ext="edit" aspectratio="t"/>
            <w10:wrap type="none"/>
            <w10:anchorlock/>
          </v:shape>
          <o:OLEObject Type="Embed" ProgID="Equation.DSMT4" ShapeID="_x0000_i1057" DrawAspect="Content" ObjectID="_1468075757" r:id="rId62">
            <o:LockedField>false</o:LockedField>
          </o:OLEObject>
        </w:object>
      </w:r>
      <w:r>
        <w:rPr>
          <w:rFonts w:asciiTheme="minorEastAsia" w:hAnsiTheme="minorEastAsia"/>
          <w:kern w:val="0"/>
          <w:szCs w:val="21"/>
        </w:rPr>
        <w:t>．</w:t>
      </w:r>
    </w:p>
    <w:p>
      <w:pPr>
        <w:adjustRightInd w:val="0"/>
        <w:snapToGrid w:val="0"/>
        <w:spacing w:line="360" w:lineRule="auto"/>
        <w:ind w:firstLine="420" w:firstLineChars="200"/>
        <w:textAlignment w:val="center"/>
        <w:rPr>
          <w:rFonts w:asciiTheme="minorEastAsia" w:hAnsiTheme="minorEastAsia"/>
        </w:rPr>
      </w:pPr>
      <w:r>
        <w:rPr>
          <w:rFonts w:asciiTheme="minorEastAsia" w:hAnsiTheme="minorEastAsia"/>
        </w:rPr>
        <w:t>表示从</w:t>
      </w:r>
      <w:r>
        <w:rPr>
          <w:rFonts w:asciiTheme="minorEastAsia" w:hAnsiTheme="minorEastAsia"/>
        </w:rPr>
        <w:object>
          <v:shape id="_x0000_i1058" o:spt="75" type="#_x0000_t75" style="height:9.7pt;width:9.3pt;" o:ole="t" filled="f" o:preferrelative="t" stroked="f" coordsize="21600,21600">
            <v:path/>
            <v:fill on="f" focussize="0,0"/>
            <v:stroke on="f" joinstyle="miter"/>
            <v:imagedata r:id="rId65" o:title=""/>
            <o:lock v:ext="edit" aspectratio="t"/>
            <w10:wrap type="none"/>
            <w10:anchorlock/>
          </v:shape>
          <o:OLEObject Type="Embed" ProgID="Equation.DSMT4" ShapeID="_x0000_i1058" DrawAspect="Content" ObjectID="_1468075758" r:id="rId64">
            <o:LockedField>false</o:LockedField>
          </o:OLEObject>
        </w:object>
      </w:r>
      <w:r>
        <w:rPr>
          <w:rFonts w:asciiTheme="minorEastAsia" w:hAnsiTheme="minorEastAsia"/>
        </w:rPr>
        <w:t>个不同元素中取</w:t>
      </w:r>
      <w:r>
        <w:rPr>
          <w:rFonts w:asciiTheme="minorEastAsia" w:hAnsiTheme="minorEastAsia"/>
        </w:rPr>
        <w:object>
          <v:shape id="_x0000_i1059" o:spt="75" type="#_x0000_t75" style="height:9.7pt;width:9.3pt;" o:ole="t" filled="f" o:preferrelative="t" stroked="f" coordsize="21600,21600">
            <v:path/>
            <v:fill on="f" focussize="0,0"/>
            <v:stroke on="f" joinstyle="miter"/>
            <v:imagedata r:id="rId65" o:title=""/>
            <o:lock v:ext="edit" aspectratio="t"/>
            <w10:wrap type="none"/>
            <w10:anchorlock/>
          </v:shape>
          <o:OLEObject Type="Embed" ProgID="Equation.DSMT4" ShapeID="_x0000_i1059" DrawAspect="Content" ObjectID="_1468075759" r:id="rId66">
            <o:LockedField>false</o:LockedField>
          </o:OLEObject>
        </w:object>
      </w:r>
      <w:r>
        <w:rPr>
          <w:rFonts w:asciiTheme="minorEastAsia" w:hAnsiTheme="minorEastAsia"/>
        </w:rPr>
        <w:t>个元素排成一列所构成排列的排列数．这种</w:t>
      </w:r>
      <w:r>
        <w:rPr>
          <w:rFonts w:asciiTheme="minorEastAsia" w:hAnsiTheme="minorEastAsia"/>
        </w:rPr>
        <w:object>
          <v:shape id="_x0000_i1060" o:spt="75" type="#_x0000_t75" style="height:9.7pt;width:9.3pt;" o:ole="t" filled="f" o:preferrelative="t" stroked="f" coordsize="21600,21600">
            <v:path/>
            <v:fill on="f" focussize="0,0"/>
            <v:stroke on="f" joinstyle="miter"/>
            <v:imagedata r:id="rId65" o:title=""/>
            <o:lock v:ext="edit" aspectratio="t"/>
            <w10:wrap type="none"/>
            <w10:anchorlock/>
          </v:shape>
          <o:OLEObject Type="Embed" ProgID="Equation.DSMT4" ShapeID="_x0000_i1060" DrawAspect="Content" ObjectID="_1468075760" r:id="rId67">
            <o:LockedField>false</o:LockedField>
          </o:OLEObject>
        </w:object>
      </w:r>
      <w:r>
        <w:rPr>
          <w:rFonts w:asciiTheme="minorEastAsia" w:hAnsiTheme="minorEastAsia"/>
        </w:rPr>
        <w:t>个排列全部取出的排列，叫做</w:t>
      </w:r>
      <w:r>
        <w:rPr>
          <w:rFonts w:asciiTheme="minorEastAsia" w:hAnsiTheme="minorEastAsia"/>
        </w:rPr>
        <w:object>
          <v:shape id="_x0000_i1061" o:spt="75" type="#_x0000_t75" style="height:9.7pt;width:9.3pt;" o:ole="t" filled="f" o:preferrelative="t" stroked="f" coordsize="21600,21600">
            <v:path/>
            <v:fill on="f" focussize="0,0"/>
            <v:stroke on="f" joinstyle="miter"/>
            <v:imagedata r:id="rId65" o:title=""/>
            <o:lock v:ext="edit" aspectratio="t"/>
            <w10:wrap type="none"/>
            <w10:anchorlock/>
          </v:shape>
          <o:OLEObject Type="Embed" ProgID="Equation.DSMT4" ShapeID="_x0000_i1061" DrawAspect="Content" ObjectID="_1468075761" r:id="rId68">
            <o:LockedField>false</o:LockedField>
          </o:OLEObject>
        </w:object>
      </w:r>
      <w:r>
        <w:rPr>
          <w:rFonts w:asciiTheme="minorEastAsia" w:hAnsiTheme="minorEastAsia"/>
        </w:rPr>
        <w:t>个不同元素的全排列．式子右边是从</w:t>
      </w:r>
      <w:r>
        <w:rPr>
          <w:rFonts w:asciiTheme="minorEastAsia" w:hAnsiTheme="minorEastAsia"/>
        </w:rPr>
        <w:object>
          <v:shape id="_x0000_i1062" o:spt="75" type="#_x0000_t75" style="height:9.7pt;width:9.3pt;" o:ole="t" filled="f" o:preferrelative="t" stroked="f" coordsize="21600,21600">
            <v:path/>
            <v:fill on="f" focussize="0,0"/>
            <v:stroke on="f" joinstyle="miter"/>
            <v:imagedata r:id="rId65" o:title=""/>
            <o:lock v:ext="edit" aspectratio="t"/>
            <w10:wrap type="none"/>
            <w10:anchorlock/>
          </v:shape>
          <o:OLEObject Type="Embed" ProgID="Equation.DSMT4" ShapeID="_x0000_i1062" DrawAspect="Content" ObjectID="_1468075762" r:id="rId69">
            <o:LockedField>false</o:LockedField>
          </o:OLEObject>
        </w:object>
      </w:r>
      <w:r>
        <w:rPr>
          <w:rFonts w:asciiTheme="minorEastAsia" w:hAnsiTheme="minorEastAsia"/>
        </w:rPr>
        <w:t>开始，后面每一个因数比前一个因数小</w:t>
      </w:r>
      <w:r>
        <w:rPr>
          <w:rFonts w:asciiTheme="minorEastAsia" w:hAnsiTheme="minorEastAsia"/>
        </w:rPr>
        <w:object>
          <v:shape id="_x0000_i1063" o:spt="75" type="#_x0000_t75" style="height:11.95pt;width:6.65pt;" o:ole="t" filled="f" o:preferrelative="t" stroked="f" coordsize="21600,21600">
            <v:path/>
            <v:fill on="f" focussize="0,0"/>
            <v:stroke on="f" joinstyle="miter"/>
            <v:imagedata r:id="rId71" o:title=""/>
            <o:lock v:ext="edit" aspectratio="t"/>
            <w10:wrap type="none"/>
            <w10:anchorlock/>
          </v:shape>
          <o:OLEObject Type="Embed" ProgID="Equation.DSMT4" ShapeID="_x0000_i1063" DrawAspect="Content" ObjectID="_1468075763" r:id="rId70">
            <o:LockedField>false</o:LockedField>
          </o:OLEObject>
        </w:object>
      </w:r>
      <w:r>
        <w:rPr>
          <w:rFonts w:asciiTheme="minorEastAsia" w:hAnsiTheme="minorEastAsia"/>
        </w:rPr>
        <w:t>，一直乘到</w:t>
      </w:r>
      <w:r>
        <w:rPr>
          <w:rFonts w:asciiTheme="minorEastAsia" w:hAnsiTheme="minorEastAsia"/>
        </w:rPr>
        <w:object>
          <v:shape id="_x0000_i1064" o:spt="75" type="#_x0000_t75" style="height:11.95pt;width:6.65pt;" o:ole="t" filled="f" o:preferrelative="t" stroked="f" coordsize="21600,21600">
            <v:path/>
            <v:fill on="f" focussize="0,0"/>
            <v:stroke on="f" joinstyle="miter"/>
            <v:imagedata r:id="rId71" o:title=""/>
            <o:lock v:ext="edit" aspectratio="t"/>
            <w10:wrap type="none"/>
            <w10:anchorlock/>
          </v:shape>
          <o:OLEObject Type="Embed" ProgID="Equation.DSMT4" ShapeID="_x0000_i1064" DrawAspect="Content" ObjectID="_1468075764" r:id="rId72">
            <o:LockedField>false</o:LockedField>
          </o:OLEObject>
        </w:object>
      </w:r>
      <w:r>
        <w:rPr>
          <w:rFonts w:asciiTheme="minorEastAsia" w:hAnsiTheme="minorEastAsia"/>
        </w:rPr>
        <w:t>的乘积，记为</w:t>
      </w:r>
      <w:r>
        <w:rPr>
          <w:rFonts w:asciiTheme="minorEastAsia" w:hAnsiTheme="minorEastAsia"/>
        </w:rPr>
        <w:object>
          <v:shape id="_x0000_i1065" o:spt="75" type="#_x0000_t75" style="height:12.8pt;width:11.95pt;" o:ole="t" filled="f" o:preferrelative="t" stroked="f" coordsize="21600,21600">
            <v:path/>
            <v:fill on="f" focussize="0,0"/>
            <v:stroke on="f" joinstyle="miter"/>
            <v:imagedata r:id="rId74" o:title=""/>
            <o:lock v:ext="edit" aspectratio="t"/>
            <w10:wrap type="none"/>
            <w10:anchorlock/>
          </v:shape>
          <o:OLEObject Type="Embed" ProgID="Equation.DSMT4" ShapeID="_x0000_i1065" DrawAspect="Content" ObjectID="_1468075765" r:id="rId73">
            <o:LockedField>false</o:LockedField>
          </o:OLEObject>
        </w:object>
      </w:r>
      <w:r>
        <w:rPr>
          <w:rFonts w:asciiTheme="minorEastAsia" w:hAnsiTheme="minorEastAsia"/>
        </w:rPr>
        <w:t>，读做</w:t>
      </w:r>
      <w:r>
        <w:rPr>
          <w:rFonts w:asciiTheme="minorEastAsia" w:hAnsiTheme="minorEastAsia"/>
        </w:rPr>
        <w:object>
          <v:shape id="_x0000_i1066" o:spt="75" type="#_x0000_t75" style="height:9.7pt;width:9.3pt;" o:ole="t" filled="f" o:preferrelative="t" stroked="f" coordsize="21600,21600">
            <v:path/>
            <v:fill on="f" focussize="0,0"/>
            <v:stroke on="f" joinstyle="miter"/>
            <v:imagedata r:id="rId65" o:title=""/>
            <o:lock v:ext="edit" aspectratio="t"/>
            <w10:wrap type="none"/>
            <w10:anchorlock/>
          </v:shape>
          <o:OLEObject Type="Embed" ProgID="Equation.DSMT4" ShapeID="_x0000_i1066" DrawAspect="Content" ObjectID="_1468075766" r:id="rId75">
            <o:LockedField>false</o:LockedField>
          </o:OLEObject>
        </w:object>
      </w:r>
      <w:r>
        <w:rPr>
          <w:rFonts w:asciiTheme="minorEastAsia" w:hAnsiTheme="minorEastAsia"/>
        </w:rPr>
        <w:t>的阶乘，则</w:t>
      </w:r>
      <w:r>
        <w:rPr>
          <w:rFonts w:asciiTheme="minorEastAsia" w:hAnsiTheme="minorEastAsia"/>
        </w:rPr>
        <w:object>
          <v:shape id="_x0000_i1067" o:spt="75" type="#_x0000_t75" style="height:17.25pt;width:14.15pt;" o:ole="t" filled="f" o:preferrelative="t" stroked="f" coordsize="21600,21600">
            <v:path/>
            <v:fill on="f" focussize="0,0"/>
            <v:stroke on="f" joinstyle="miter"/>
            <v:imagedata r:id="rId77" o:title=""/>
            <o:lock v:ext="edit" aspectratio="t"/>
            <w10:wrap type="none"/>
            <w10:anchorlock/>
          </v:shape>
          <o:OLEObject Type="Embed" ProgID="Equation.DSMT4" ShapeID="_x0000_i1067" DrawAspect="Content" ObjectID="_1468075767" r:id="rId76">
            <o:LockedField>false</o:LockedField>
          </o:OLEObject>
        </w:object>
      </w:r>
      <w:r>
        <w:rPr>
          <w:rFonts w:asciiTheme="minorEastAsia" w:hAnsiTheme="minorEastAsia"/>
        </w:rPr>
        <w:t>还可以写为：</w:t>
      </w:r>
      <w:r>
        <w:rPr>
          <w:rFonts w:asciiTheme="minorEastAsia" w:hAnsiTheme="minorEastAsia"/>
        </w:rPr>
        <w:object>
          <v:shape id="_x0000_i1068" o:spt="75" type="#_x0000_t75" style="height:17.25pt;width:34pt;" o:ole="t" filled="f" o:preferrelative="t" stroked="f" coordsize="21600,21600">
            <v:path/>
            <v:fill on="f" focussize="0,0"/>
            <v:stroke on="f" joinstyle="miter"/>
            <v:imagedata r:id="rId79" o:title=""/>
            <o:lock v:ext="edit" aspectratio="t"/>
            <w10:wrap type="none"/>
            <w10:anchorlock/>
          </v:shape>
          <o:OLEObject Type="Embed" ProgID="Equation.DSMT4" ShapeID="_x0000_i1068" DrawAspect="Content" ObjectID="_1468075768" r:id="rId78">
            <o:LockedField>false</o:LockedField>
          </o:OLEObject>
        </w:object>
      </w:r>
      <w:r>
        <w:rPr>
          <w:rFonts w:asciiTheme="minorEastAsia" w:hAnsiTheme="minorEastAsia"/>
        </w:rPr>
        <w:t>，其中</w:t>
      </w:r>
      <w:r>
        <w:rPr>
          <w:rFonts w:asciiTheme="minorEastAsia" w:hAnsiTheme="minorEastAsia"/>
        </w:rPr>
        <w:object>
          <v:shape id="_x0000_i1069" o:spt="75" type="#_x0000_t75" style="height:12.8pt;width:150.65pt;" o:ole="t" filled="f" o:preferrelative="t" stroked="f" coordsize="21600,21600">
            <v:path/>
            <v:fill on="f" focussize="0,0"/>
            <v:stroke on="f" joinstyle="miter"/>
            <v:imagedata r:id="rId81" o:title=""/>
            <o:lock v:ext="edit" aspectratio="t"/>
            <w10:wrap type="none"/>
            <w10:anchorlock/>
          </v:shape>
          <o:OLEObject Type="Embed" ProgID="Equation.DSMT4" ShapeID="_x0000_i1069" DrawAspect="Content" ObjectID="_1468075769" r:id="rId80">
            <o:LockedField>false</o:LockedField>
          </o:OLEObject>
        </w:object>
      </w:r>
      <w:r>
        <w:rPr>
          <w:rFonts w:asciiTheme="minorEastAsia" w:hAnsiTheme="minorEastAsia"/>
        </w:rPr>
        <w:t>．</w:t>
      </w:r>
    </w:p>
    <w:p>
      <w:pPr>
        <w:adjustRightInd w:val="0"/>
        <w:snapToGrid w:val="0"/>
        <w:spacing w:line="360" w:lineRule="auto"/>
        <w:ind w:firstLine="525" w:firstLineChars="250"/>
        <w:rPr>
          <w:rFonts w:asciiTheme="minorEastAsia" w:hAnsiTheme="minorEastAsia"/>
          <w:szCs w:val="21"/>
        </w:rPr>
      </w:pPr>
      <w:r>
        <w:rPr>
          <w:rFonts w:asciiTheme="minorEastAsia" w:hAnsiTheme="minorEastAsia"/>
          <w:szCs w:val="21"/>
        </w:rPr>
        <w:t>在排列问题中，有时候会要求某些物体或元素必须相邻；求某些物体必须相邻的方法数量，可以将这些物体当作一个整体捆绑在一起进行计算．</w:t>
      </w:r>
    </w:p>
    <w:p>
      <w:pPr>
        <w:numPr>
          <w:ilvl w:val="0"/>
          <w:numId w:val="1"/>
        </w:numPr>
        <w:adjustRightInd w:val="0"/>
        <w:snapToGrid w:val="0"/>
        <w:spacing w:beforeLines="50" w:afterLines="50" w:line="360" w:lineRule="auto"/>
        <w:jc w:val="left"/>
        <w:rPr>
          <w:rFonts w:ascii="Times New Roman" w:hAnsi="Times New Roman" w:eastAsia="黑体"/>
          <w:sz w:val="24"/>
        </w:rPr>
      </w:pPr>
      <w:r>
        <w:rPr>
          <w:rFonts w:ascii="Times New Roman" w:hAnsi="Times New Roman" w:eastAsia="黑体"/>
          <w:sz w:val="24"/>
        </w:rPr>
        <w:t>组合问题</w:t>
      </w:r>
    </w:p>
    <w:p>
      <w:pPr>
        <w:adjustRightInd w:val="0"/>
        <w:snapToGrid w:val="0"/>
        <w:spacing w:line="360" w:lineRule="auto"/>
        <w:ind w:firstLine="420" w:firstLineChars="200"/>
        <w:rPr>
          <w:rFonts w:asciiTheme="minorEastAsia" w:hAnsiTheme="minorEastAsia"/>
          <w:kern w:val="0"/>
          <w:szCs w:val="21"/>
        </w:rPr>
      </w:pPr>
      <w:r>
        <w:rPr>
          <w:rFonts w:asciiTheme="minorEastAsia" w:hAnsiTheme="minorEastAsia"/>
          <w:szCs w:val="21"/>
        </w:rPr>
        <w:t>日常生活中有很多“分组”问题．如在体育比赛中，把参赛队分为几个组，从全班同学中选出几人参加某项活动等等．这种“分组”问题，就是我们将要讨论的组合问题，这里，我们将着重研究有多少种分组方法的问题．</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一般地，从</w:t>
      </w:r>
      <w:r>
        <w:rPr>
          <w:rFonts w:asciiTheme="minorEastAsia" w:hAnsiTheme="minorEastAsia"/>
          <w:position w:val="-6"/>
          <w:szCs w:val="21"/>
        </w:rPr>
        <w:object>
          <v:shape id="_x0000_i1070" o:spt="75" type="#_x0000_t75" style="height:9.7pt;width:9.3pt;" o:ole="t" filled="f" o:preferrelative="t" stroked="f" coordsize="21600,21600">
            <v:path/>
            <v:fill on="f" focussize="0,0"/>
            <v:stroke on="f" joinstyle="miter"/>
            <v:imagedata r:id="rId83" o:title=""/>
            <o:lock v:ext="edit" aspectratio="t"/>
            <w10:wrap type="none"/>
            <w10:anchorlock/>
          </v:shape>
          <o:OLEObject Type="Embed" ProgID="Equation.DSMT4" ShapeID="_x0000_i1070" DrawAspect="Content" ObjectID="_1468075770" r:id="rId82">
            <o:LockedField>false</o:LockedField>
          </o:OLEObject>
        </w:object>
      </w:r>
      <w:r>
        <w:rPr>
          <w:rFonts w:asciiTheme="minorEastAsia" w:hAnsiTheme="minorEastAsia"/>
          <w:szCs w:val="21"/>
        </w:rPr>
        <w:t>个不同元素中取出</w:t>
      </w:r>
      <w:r>
        <w:rPr>
          <w:rFonts w:asciiTheme="minorEastAsia" w:hAnsiTheme="minorEastAsia"/>
          <w:position w:val="-6"/>
          <w:szCs w:val="21"/>
        </w:rPr>
        <w:object>
          <v:shape id="_x0000_i1071" o:spt="75" type="#_x0000_t75" style="height:9.7pt;width:11.95pt;" o:ole="t" filled="f" o:preferrelative="t" stroked="f" coordsize="21600,21600">
            <v:path/>
            <v:fill on="f" focussize="0,0"/>
            <v:stroke on="f" joinstyle="miter"/>
            <v:imagedata r:id="rId85" o:title=""/>
            <o:lock v:ext="edit" aspectratio="t"/>
            <w10:wrap type="none"/>
            <w10:anchorlock/>
          </v:shape>
          <o:OLEObject Type="Embed" ProgID="Equation.DSMT4" ShapeID="_x0000_i1071" DrawAspect="Content" ObjectID="_1468075771" r:id="rId84">
            <o:LockedField>false</o:LockedField>
          </o:OLEObject>
        </w:object>
      </w:r>
      <w:r>
        <w:rPr>
          <w:rFonts w:asciiTheme="minorEastAsia" w:hAnsiTheme="minorEastAsia"/>
          <w:szCs w:val="21"/>
        </w:rPr>
        <w:t>个(</w:t>
      </w:r>
      <w:r>
        <w:rPr>
          <w:rFonts w:asciiTheme="minorEastAsia" w:hAnsiTheme="minorEastAsia"/>
          <w:position w:val="-6"/>
          <w:szCs w:val="21"/>
        </w:rPr>
        <w:object>
          <v:shape id="_x0000_i1072" o:spt="75" type="#_x0000_t75" style="height:11.95pt;width:27.4pt;" o:ole="t" filled="f" o:preferrelative="t" stroked="f" coordsize="21600,21600">
            <v:path/>
            <v:fill on="f" focussize="0,0"/>
            <v:stroke on="f" joinstyle="miter"/>
            <v:imagedata r:id="rId87" o:title=""/>
            <o:lock v:ext="edit" aspectratio="t"/>
            <w10:wrap type="none"/>
            <w10:anchorlock/>
          </v:shape>
          <o:OLEObject Type="Embed" ProgID="Equation.DSMT4" ShapeID="_x0000_i1072" DrawAspect="Content" ObjectID="_1468075772" r:id="rId86">
            <o:LockedField>false</o:LockedField>
          </o:OLEObject>
        </w:object>
      </w:r>
      <w:r>
        <w:rPr>
          <w:rFonts w:asciiTheme="minorEastAsia" w:hAnsiTheme="minorEastAsia"/>
          <w:szCs w:val="21"/>
        </w:rPr>
        <w:t>)元素组成一组不计较组内各元素的次序，叫做从</w:t>
      </w:r>
      <w:r>
        <w:rPr>
          <w:rFonts w:asciiTheme="minorEastAsia" w:hAnsiTheme="minorEastAsia"/>
          <w:position w:val="-6"/>
          <w:szCs w:val="21"/>
        </w:rPr>
        <w:object>
          <v:shape id="_x0000_i1073" o:spt="75" type="#_x0000_t75" style="height:9.7pt;width:9.3pt;" o:ole="t" filled="f" o:preferrelative="t" stroked="f" coordsize="21600,21600">
            <v:path/>
            <v:fill on="f" focussize="0,0"/>
            <v:stroke on="f" joinstyle="miter"/>
            <v:imagedata r:id="rId89" o:title=""/>
            <o:lock v:ext="edit" aspectratio="t"/>
            <w10:wrap type="none"/>
            <w10:anchorlock/>
          </v:shape>
          <o:OLEObject Type="Embed" ProgID="Equation.DSMT4" ShapeID="_x0000_i1073" DrawAspect="Content" ObjectID="_1468075773" r:id="rId88">
            <o:LockedField>false</o:LockedField>
          </o:OLEObject>
        </w:object>
      </w:r>
      <w:r>
        <w:rPr>
          <w:rFonts w:asciiTheme="minorEastAsia" w:hAnsiTheme="minorEastAsia"/>
          <w:szCs w:val="21"/>
        </w:rPr>
        <w:t>个不同元素中取出</w:t>
      </w:r>
      <w:r>
        <w:rPr>
          <w:rFonts w:asciiTheme="minorEastAsia" w:hAnsiTheme="minorEastAsia"/>
          <w:position w:val="-6"/>
          <w:szCs w:val="21"/>
        </w:rPr>
        <w:object>
          <v:shape id="_x0000_i1074" o:spt="75" type="#_x0000_t75" style="height:9.7pt;width:11.95pt;" o:ole="t" filled="f" o:preferrelative="t" stroked="f" coordsize="21600,21600">
            <v:path/>
            <v:fill on="f" focussize="0,0"/>
            <v:stroke on="f" joinstyle="miter"/>
            <v:imagedata r:id="rId91" o:title=""/>
            <o:lock v:ext="edit" aspectratio="t"/>
            <w10:wrap type="none"/>
            <w10:anchorlock/>
          </v:shape>
          <o:OLEObject Type="Embed" ProgID="Equation.DSMT4" ShapeID="_x0000_i1074" DrawAspect="Content" ObjectID="_1468075774" r:id="rId90">
            <o:LockedField>false</o:LockedField>
          </o:OLEObject>
        </w:object>
      </w:r>
      <w:r>
        <w:rPr>
          <w:rFonts w:asciiTheme="minorEastAsia" w:hAnsiTheme="minorEastAsia"/>
          <w:szCs w:val="21"/>
        </w:rPr>
        <w:t>个元素的一个组合．</w:t>
      </w:r>
    </w:p>
    <w:p>
      <w:pPr>
        <w:adjustRightInd w:val="0"/>
        <w:snapToGrid w:val="0"/>
        <w:spacing w:line="360" w:lineRule="auto"/>
        <w:rPr>
          <w:rFonts w:asciiTheme="minorEastAsia" w:hAnsiTheme="minorEastAsia"/>
          <w:szCs w:val="21"/>
        </w:rPr>
      </w:pPr>
      <w:r>
        <w:rPr>
          <w:rFonts w:asciiTheme="minorEastAsia" w:hAnsiTheme="minorEastAsia"/>
          <w:szCs w:val="21"/>
        </w:rPr>
        <w:t xml:space="preserve">    从排列和组合的定义可以知道，排列与元素的顺序有关，而组合与顺序无关．如果两个组合中的元素完全相同，那么不管元素的顺序如何，都是相同的组合，只有当两个组合中的元素不完全相同时，才是不同的组合．</w:t>
      </w:r>
    </w:p>
    <w:p>
      <w:pPr>
        <w:adjustRightInd w:val="0"/>
        <w:snapToGrid w:val="0"/>
        <w:spacing w:line="360" w:lineRule="auto"/>
        <w:ind w:firstLine="420" w:firstLineChars="200"/>
        <w:rPr>
          <w:rFonts w:asciiTheme="minorEastAsia" w:hAnsiTheme="minorEastAsia"/>
          <w:kern w:val="0"/>
          <w:szCs w:val="21"/>
        </w:rPr>
      </w:pPr>
      <w:r>
        <w:rPr>
          <w:rFonts w:asciiTheme="minorEastAsia" w:hAnsiTheme="minorEastAsia"/>
          <w:szCs w:val="21"/>
        </w:rPr>
        <w:t>从</w:t>
      </w:r>
      <w:r>
        <w:rPr>
          <w:rFonts w:asciiTheme="minorEastAsia" w:hAnsiTheme="minorEastAsia"/>
          <w:position w:val="-6"/>
          <w:szCs w:val="21"/>
        </w:rPr>
        <w:object>
          <v:shape id="_x0000_i1075" o:spt="75" type="#_x0000_t75" style="height:9.7pt;width:9.3pt;" o:ole="t" filled="f" o:preferrelative="t" stroked="f" coordsize="21600,21600">
            <v:path/>
            <v:fill on="f" focussize="0,0"/>
            <v:stroke on="f" joinstyle="miter"/>
            <v:imagedata r:id="rId93" o:title=""/>
            <o:lock v:ext="edit" aspectratio="t"/>
            <w10:wrap type="none"/>
            <w10:anchorlock/>
          </v:shape>
          <o:OLEObject Type="Embed" ProgID="Equation.DSMT4" ShapeID="_x0000_i1075" DrawAspect="Content" ObjectID="_1468075775" r:id="rId92">
            <o:LockedField>false</o:LockedField>
          </o:OLEObject>
        </w:object>
      </w:r>
      <w:r>
        <w:rPr>
          <w:rFonts w:asciiTheme="minorEastAsia" w:hAnsiTheme="minorEastAsia"/>
          <w:szCs w:val="21"/>
        </w:rPr>
        <w:t>个不同元素中取出</w:t>
      </w:r>
      <w:r>
        <w:rPr>
          <w:rFonts w:asciiTheme="minorEastAsia" w:hAnsiTheme="minorEastAsia"/>
          <w:position w:val="-6"/>
          <w:szCs w:val="21"/>
        </w:rPr>
        <w:object>
          <v:shape id="_x0000_i1076" o:spt="75" type="#_x0000_t75" style="height:9.7pt;width:11.95pt;" o:ole="t" filled="f" o:preferrelative="t" stroked="f" coordsize="21600,21600">
            <v:path/>
            <v:fill on="f" focussize="0,0"/>
            <v:stroke on="f" joinstyle="miter"/>
            <v:imagedata r:id="rId95" o:title=""/>
            <o:lock v:ext="edit" aspectratio="t"/>
            <w10:wrap type="none"/>
            <w10:anchorlock/>
          </v:shape>
          <o:OLEObject Type="Embed" ProgID="Equation.DSMT4" ShapeID="_x0000_i1076" DrawAspect="Content" ObjectID="_1468075776" r:id="rId94">
            <o:LockedField>false</o:LockedField>
          </o:OLEObject>
        </w:object>
      </w:r>
      <w:r>
        <w:rPr>
          <w:rFonts w:asciiTheme="minorEastAsia" w:hAnsiTheme="minorEastAsia"/>
          <w:szCs w:val="21"/>
        </w:rPr>
        <w:t>个元素(</w:t>
      </w:r>
      <w:r>
        <w:rPr>
          <w:rFonts w:asciiTheme="minorEastAsia" w:hAnsiTheme="minorEastAsia"/>
          <w:position w:val="-6"/>
          <w:szCs w:val="21"/>
        </w:rPr>
        <w:object>
          <v:shape id="_x0000_i1077" o:spt="75" type="#_x0000_t75" style="height:11.95pt;width:27.4pt;" o:ole="t" filled="f" o:preferrelative="t" stroked="f" coordsize="21600,21600">
            <v:path/>
            <v:fill on="f" focussize="0,0"/>
            <v:stroke on="f" joinstyle="miter"/>
            <v:imagedata r:id="rId97" o:title=""/>
            <o:lock v:ext="edit" aspectratio="t"/>
            <w10:wrap type="none"/>
            <w10:anchorlock/>
          </v:shape>
          <o:OLEObject Type="Embed" ProgID="Equation.DSMT4" ShapeID="_x0000_i1077" DrawAspect="Content" ObjectID="_1468075777" r:id="rId96">
            <o:LockedField>false</o:LockedField>
          </o:OLEObject>
        </w:object>
      </w:r>
      <w:r>
        <w:rPr>
          <w:rFonts w:asciiTheme="minorEastAsia" w:hAnsiTheme="minorEastAsia"/>
          <w:szCs w:val="21"/>
        </w:rPr>
        <w:t>)的所有组合的个数，叫做从</w:t>
      </w:r>
      <w:r>
        <w:rPr>
          <w:rFonts w:asciiTheme="minorEastAsia" w:hAnsiTheme="minorEastAsia"/>
          <w:position w:val="-6"/>
          <w:szCs w:val="21"/>
        </w:rPr>
        <w:object>
          <v:shape id="_x0000_i1078" o:spt="75" type="#_x0000_t75" style="height:9.7pt;width:9.3pt;" o:ole="t" filled="f" o:preferrelative="t" stroked="f" coordsize="21600,21600">
            <v:path/>
            <v:fill on="f" focussize="0,0"/>
            <v:stroke on="f" joinstyle="miter"/>
            <v:imagedata r:id="rId99" o:title=""/>
            <o:lock v:ext="edit" aspectratio="t"/>
            <w10:wrap type="none"/>
            <w10:anchorlock/>
          </v:shape>
          <o:OLEObject Type="Embed" ProgID="Equation.DSMT4" ShapeID="_x0000_i1078" DrawAspect="Content" ObjectID="_1468075778" r:id="rId98">
            <o:LockedField>false</o:LockedField>
          </o:OLEObject>
        </w:object>
      </w:r>
      <w:r>
        <w:rPr>
          <w:rFonts w:asciiTheme="minorEastAsia" w:hAnsiTheme="minorEastAsia"/>
          <w:szCs w:val="21"/>
        </w:rPr>
        <w:t>个不同元素中取出</w:t>
      </w:r>
      <w:r>
        <w:rPr>
          <w:rFonts w:asciiTheme="minorEastAsia" w:hAnsiTheme="minorEastAsia"/>
          <w:position w:val="-6"/>
          <w:szCs w:val="21"/>
        </w:rPr>
        <w:object>
          <v:shape id="_x0000_i1079" o:spt="75" type="#_x0000_t75" style="height:9.7pt;width:11.95pt;" o:ole="t" filled="f" o:preferrelative="t" stroked="f" coordsize="21600,21600">
            <v:path/>
            <v:fill on="f" focussize="0,0"/>
            <v:stroke on="f" joinstyle="miter"/>
            <v:imagedata r:id="rId101" o:title=""/>
            <o:lock v:ext="edit" aspectratio="t"/>
            <w10:wrap type="none"/>
            <w10:anchorlock/>
          </v:shape>
          <o:OLEObject Type="Embed" ProgID="Equation.DSMT4" ShapeID="_x0000_i1079" DrawAspect="Content" ObjectID="_1468075779" r:id="rId100">
            <o:LockedField>false</o:LockedField>
          </o:OLEObject>
        </w:object>
      </w:r>
      <w:r>
        <w:rPr>
          <w:rFonts w:asciiTheme="minorEastAsia" w:hAnsiTheme="minorEastAsia"/>
          <w:szCs w:val="21"/>
        </w:rPr>
        <w:t>个不同元素的组合数．记作</w:t>
      </w:r>
      <w:r>
        <w:rPr>
          <w:rFonts w:asciiTheme="minorEastAsia" w:hAnsiTheme="minorEastAsia"/>
          <w:position w:val="-10"/>
          <w:szCs w:val="21"/>
        </w:rPr>
        <w:object>
          <v:shape id="_x0000_i1080" o:spt="75" type="#_x0000_t75" style="height:18.1pt;width:17.25pt;" o:ole="t" filled="f" o:preferrelative="t" stroked="f" coordsize="21600,21600">
            <v:path/>
            <v:fill on="f" focussize="0,0"/>
            <v:stroke on="f" joinstyle="miter"/>
            <v:imagedata r:id="rId103" o:title=""/>
            <o:lock v:ext="edit" aspectratio="t"/>
            <w10:wrap type="none"/>
            <w10:anchorlock/>
          </v:shape>
          <o:OLEObject Type="Embed" ProgID="Equation.DSMT4" ShapeID="_x0000_i1080" DrawAspect="Content" ObjectID="_1468075780" r:id="rId102">
            <o:LockedField>false</o:LockedField>
          </o:OLEObject>
        </w:object>
      </w:r>
      <w:r>
        <w:rPr>
          <w:rFonts w:asciiTheme="minorEastAsia" w:hAnsiTheme="minorEastAsia"/>
          <w:kern w:val="0"/>
          <w:szCs w:val="21"/>
        </w:rPr>
        <w:t>．</w:t>
      </w:r>
    </w:p>
    <w:p>
      <w:pPr>
        <w:adjustRightInd w:val="0"/>
        <w:snapToGrid w:val="0"/>
        <w:spacing w:line="360" w:lineRule="auto"/>
        <w:ind w:firstLine="417" w:firstLineChars="199"/>
        <w:rPr>
          <w:rFonts w:asciiTheme="minorEastAsia" w:hAnsiTheme="minorEastAsia"/>
          <w:szCs w:val="21"/>
        </w:rPr>
      </w:pPr>
      <w:r>
        <w:rPr>
          <w:rFonts w:asciiTheme="minorEastAsia" w:hAnsiTheme="minorEastAsia"/>
          <w:szCs w:val="21"/>
        </w:rPr>
        <w:t>一般地，求从</w:t>
      </w:r>
      <w:r>
        <w:rPr>
          <w:rFonts w:asciiTheme="minorEastAsia" w:hAnsiTheme="minorEastAsia"/>
          <w:position w:val="-6"/>
          <w:szCs w:val="21"/>
        </w:rPr>
        <w:object>
          <v:shape id="_x0000_i1081" o:spt="75" type="#_x0000_t75" style="height:9.7pt;width:9.3pt;" o:ole="t" filled="f" o:preferrelative="t" stroked="f" coordsize="21600,21600">
            <v:path/>
            <v:fill on="f" focussize="0,0"/>
            <v:stroke on="f" joinstyle="miter"/>
            <v:imagedata r:id="rId105" o:title=""/>
            <o:lock v:ext="edit" aspectratio="t"/>
            <w10:wrap type="none"/>
            <w10:anchorlock/>
          </v:shape>
          <o:OLEObject Type="Embed" ProgID="Equation.DSMT4" ShapeID="_x0000_i1081" DrawAspect="Content" ObjectID="_1468075781" r:id="rId104">
            <o:LockedField>false</o:LockedField>
          </o:OLEObject>
        </w:object>
      </w:r>
      <w:r>
        <w:rPr>
          <w:rFonts w:asciiTheme="minorEastAsia" w:hAnsiTheme="minorEastAsia"/>
          <w:szCs w:val="21"/>
        </w:rPr>
        <w:t>个不同元素中取出的</w:t>
      </w:r>
      <w:r>
        <w:rPr>
          <w:rFonts w:asciiTheme="minorEastAsia" w:hAnsiTheme="minorEastAsia"/>
          <w:position w:val="-6"/>
          <w:szCs w:val="21"/>
        </w:rPr>
        <w:object>
          <v:shape id="_x0000_i1082" o:spt="75" type="#_x0000_t75" style="height:9.7pt;width:11.95pt;" o:ole="t" filled="f" o:preferrelative="t" stroked="f" coordsize="21600,21600">
            <v:path/>
            <v:fill on="f" focussize="0,0"/>
            <v:stroke on="f" joinstyle="miter"/>
            <v:imagedata r:id="rId107" o:title=""/>
            <o:lock v:ext="edit" aspectratio="t"/>
            <w10:wrap type="none"/>
            <w10:anchorlock/>
          </v:shape>
          <o:OLEObject Type="Embed" ProgID="Equation.DSMT4" ShapeID="_x0000_i1082" DrawAspect="Content" ObjectID="_1468075782" r:id="rId106">
            <o:LockedField>false</o:LockedField>
          </o:OLEObject>
        </w:object>
      </w:r>
      <w:r>
        <w:rPr>
          <w:rFonts w:asciiTheme="minorEastAsia" w:hAnsiTheme="minorEastAsia"/>
          <w:szCs w:val="21"/>
        </w:rPr>
        <w:t>个元素的排列数</w:t>
      </w:r>
      <w:r>
        <w:rPr>
          <w:rFonts w:asciiTheme="minorEastAsia" w:hAnsiTheme="minorEastAsia"/>
          <w:position w:val="-10"/>
          <w:szCs w:val="21"/>
        </w:rPr>
        <w:object>
          <v:shape id="_x0000_i1083" o:spt="75" type="#_x0000_t75" style="height:18.1pt;width:15.9pt;" o:ole="t" filled="f" o:preferrelative="t" stroked="f" coordsize="21600,21600">
            <v:path/>
            <v:fill on="f" focussize="0,0"/>
            <v:stroke on="f" joinstyle="miter"/>
            <v:imagedata r:id="rId109" o:title=""/>
            <o:lock v:ext="edit" aspectratio="t"/>
            <w10:wrap type="none"/>
            <w10:anchorlock/>
          </v:shape>
          <o:OLEObject Type="Embed" ProgID="Equation.DSMT4" ShapeID="_x0000_i1083" DrawAspect="Content" ObjectID="_1468075783" r:id="rId108">
            <o:LockedField>false</o:LockedField>
          </o:OLEObject>
        </w:object>
      </w:r>
      <w:r>
        <w:rPr>
          <w:rFonts w:asciiTheme="minorEastAsia" w:hAnsiTheme="minorEastAsia"/>
          <w:szCs w:val="21"/>
        </w:rPr>
        <w:t>可分成以下两步：</w:t>
      </w:r>
    </w:p>
    <w:p>
      <w:pPr>
        <w:adjustRightInd w:val="0"/>
        <w:snapToGrid w:val="0"/>
        <w:spacing w:line="360" w:lineRule="auto"/>
        <w:ind w:firstLine="420"/>
        <w:rPr>
          <w:rFonts w:asciiTheme="minorEastAsia" w:hAnsiTheme="minorEastAsia"/>
          <w:szCs w:val="21"/>
        </w:rPr>
      </w:pPr>
      <w:r>
        <w:rPr>
          <w:rFonts w:asciiTheme="minorEastAsia" w:hAnsiTheme="minorEastAsia"/>
          <w:szCs w:val="21"/>
        </w:rPr>
        <w:t>第一步：从</w:t>
      </w:r>
      <w:r>
        <w:rPr>
          <w:rFonts w:asciiTheme="minorEastAsia" w:hAnsiTheme="minorEastAsia"/>
          <w:position w:val="-6"/>
          <w:szCs w:val="21"/>
        </w:rPr>
        <w:object>
          <v:shape id="_x0000_i1084" o:spt="75" type="#_x0000_t75" style="height:9.7pt;width:9.3pt;" o:ole="t" filled="f" o:preferrelative="t" stroked="f" coordsize="21600,21600">
            <v:path/>
            <v:fill on="f" focussize="0,0"/>
            <v:stroke on="f" joinstyle="miter"/>
            <v:imagedata r:id="rId111" o:title=""/>
            <o:lock v:ext="edit" aspectratio="t"/>
            <w10:wrap type="none"/>
            <w10:anchorlock/>
          </v:shape>
          <o:OLEObject Type="Embed" ProgID="Equation.DSMT4" ShapeID="_x0000_i1084" DrawAspect="Content" ObjectID="_1468075784" r:id="rId110">
            <o:LockedField>false</o:LockedField>
          </o:OLEObject>
        </w:object>
      </w:r>
      <w:r>
        <w:rPr>
          <w:rFonts w:asciiTheme="minorEastAsia" w:hAnsiTheme="minorEastAsia"/>
          <w:szCs w:val="21"/>
        </w:rPr>
        <w:t>个不同元素中取出</w:t>
      </w:r>
      <w:r>
        <w:rPr>
          <w:rFonts w:asciiTheme="minorEastAsia" w:hAnsiTheme="minorEastAsia"/>
          <w:position w:val="-6"/>
          <w:szCs w:val="21"/>
        </w:rPr>
        <w:object>
          <v:shape id="_x0000_i1085" o:spt="75" type="#_x0000_t75" style="height:9.7pt;width:11.95pt;" o:ole="t" filled="f" o:preferrelative="t" stroked="f" coordsize="21600,21600">
            <v:path/>
            <v:fill on="f" focussize="0,0"/>
            <v:stroke on="f" joinstyle="miter"/>
            <v:imagedata r:id="rId113" o:title=""/>
            <o:lock v:ext="edit" aspectratio="t"/>
            <w10:wrap type="none"/>
            <w10:anchorlock/>
          </v:shape>
          <o:OLEObject Type="Embed" ProgID="Equation.DSMT4" ShapeID="_x0000_i1085" DrawAspect="Content" ObjectID="_1468075785" r:id="rId112">
            <o:LockedField>false</o:LockedField>
          </o:OLEObject>
        </w:object>
      </w:r>
      <w:r>
        <w:rPr>
          <w:rFonts w:asciiTheme="minorEastAsia" w:hAnsiTheme="minorEastAsia"/>
          <w:szCs w:val="21"/>
        </w:rPr>
        <w:t>个元素组成一组，共有</w:t>
      </w:r>
      <w:r>
        <w:rPr>
          <w:rFonts w:asciiTheme="minorEastAsia" w:hAnsiTheme="minorEastAsia"/>
          <w:position w:val="-10"/>
          <w:szCs w:val="21"/>
        </w:rPr>
        <w:object>
          <v:shape id="_x0000_i1086" o:spt="75" type="#_x0000_t75" style="height:18.1pt;width:17.25pt;" o:ole="t" filled="f" o:preferrelative="t" stroked="f" coordsize="21600,21600">
            <v:path/>
            <v:fill on="f" focussize="0,0"/>
            <v:stroke on="f" joinstyle="miter"/>
            <v:imagedata r:id="rId115" o:title=""/>
            <o:lock v:ext="edit" aspectratio="t"/>
            <w10:wrap type="none"/>
            <w10:anchorlock/>
          </v:shape>
          <o:OLEObject Type="Embed" ProgID="Equation.DSMT4" ShapeID="_x0000_i1086" DrawAspect="Content" ObjectID="_1468075786" r:id="rId114">
            <o:LockedField>false</o:LockedField>
          </o:OLEObject>
        </w:object>
      </w:r>
      <w:r>
        <w:rPr>
          <w:rFonts w:asciiTheme="minorEastAsia" w:hAnsiTheme="minorEastAsia"/>
          <w:szCs w:val="21"/>
        </w:rPr>
        <w:t>种方法；</w:t>
      </w:r>
    </w:p>
    <w:p>
      <w:pPr>
        <w:widowControl/>
        <w:adjustRightInd w:val="0"/>
        <w:snapToGrid w:val="0"/>
        <w:spacing w:line="360" w:lineRule="auto"/>
        <w:jc w:val="left"/>
        <w:rPr>
          <w:rFonts w:asciiTheme="minorEastAsia" w:hAnsiTheme="minorEastAsia"/>
          <w:kern w:val="0"/>
          <w:szCs w:val="21"/>
        </w:rPr>
      </w:pPr>
      <w:r>
        <w:rPr>
          <w:rFonts w:asciiTheme="minorEastAsia" w:hAnsiTheme="minorEastAsia"/>
          <w:kern w:val="0"/>
          <w:szCs w:val="21"/>
        </w:rPr>
        <w:t>　　第二步：将每一个组合中的</w:t>
      </w:r>
      <w:r>
        <w:rPr>
          <w:rFonts w:asciiTheme="minorEastAsia" w:hAnsiTheme="minorEastAsia"/>
          <w:kern w:val="0"/>
          <w:position w:val="-6"/>
          <w:szCs w:val="21"/>
        </w:rPr>
        <w:object>
          <v:shape id="_x0000_i1087" o:spt="75" type="#_x0000_t75" style="height:9.7pt;width:11.95pt;" o:ole="t" filled="f" o:preferrelative="t" stroked="f" coordsize="21600,21600">
            <v:path/>
            <v:fill on="f" focussize="0,0"/>
            <v:stroke on="f" joinstyle="miter"/>
            <v:imagedata r:id="rId117" o:title=""/>
            <o:lock v:ext="edit" aspectratio="t"/>
            <w10:wrap type="none"/>
            <w10:anchorlock/>
          </v:shape>
          <o:OLEObject Type="Embed" ProgID="Equation.DSMT4" ShapeID="_x0000_i1087" DrawAspect="Content" ObjectID="_1468075787" r:id="rId116">
            <o:LockedField>false</o:LockedField>
          </o:OLEObject>
        </w:object>
      </w:r>
      <w:r>
        <w:rPr>
          <w:rFonts w:asciiTheme="minorEastAsia" w:hAnsiTheme="minorEastAsia"/>
          <w:kern w:val="0"/>
          <w:szCs w:val="21"/>
        </w:rPr>
        <w:t>个元素进行全排列，共有</w:t>
      </w:r>
      <w:r>
        <w:rPr>
          <w:rFonts w:asciiTheme="minorEastAsia" w:hAnsiTheme="minorEastAsia"/>
          <w:kern w:val="0"/>
          <w:position w:val="-10"/>
          <w:szCs w:val="21"/>
        </w:rPr>
        <w:object>
          <v:shape id="_x0000_i1088" o:spt="75" type="#_x0000_t75" style="height:18.1pt;width:15.9pt;" o:ole="t" filled="f" o:preferrelative="t" stroked="f" coordsize="21600,21600">
            <v:path/>
            <v:fill on="f" focussize="0,0"/>
            <v:stroke on="f" joinstyle="miter"/>
            <v:imagedata r:id="rId119" o:title=""/>
            <o:lock v:ext="edit" aspectratio="t"/>
            <w10:wrap type="none"/>
            <w10:anchorlock/>
          </v:shape>
          <o:OLEObject Type="Embed" ProgID="Equation.DSMT4" ShapeID="_x0000_i1088" DrawAspect="Content" ObjectID="_1468075788" r:id="rId118">
            <o:LockedField>false</o:LockedField>
          </o:OLEObject>
        </w:object>
      </w:r>
      <w:r>
        <w:rPr>
          <w:rFonts w:asciiTheme="minorEastAsia" w:hAnsiTheme="minorEastAsia"/>
          <w:kern w:val="0"/>
          <w:szCs w:val="21"/>
        </w:rPr>
        <w:t>种排法．</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根据乘法原理，得到</w:t>
      </w:r>
      <w:r>
        <w:rPr>
          <w:rFonts w:asciiTheme="minorEastAsia" w:hAnsiTheme="minorEastAsia"/>
          <w:position w:val="-10"/>
          <w:szCs w:val="21"/>
        </w:rPr>
        <w:object>
          <v:shape id="_x0000_i1089" o:spt="75" type="#_x0000_t75" style="height:18.1pt;width:64.05pt;" o:ole="t" filled="f" o:preferrelative="t" stroked="f" coordsize="21600,21600">
            <v:path/>
            <v:fill on="f" focussize="0,0"/>
            <v:stroke on="f" joinstyle="miter"/>
            <v:imagedata r:id="rId121" o:title=""/>
            <o:lock v:ext="edit" aspectratio="t"/>
            <w10:wrap type="none"/>
            <w10:anchorlock/>
          </v:shape>
          <o:OLEObject Type="Embed" ProgID="Equation.DSMT4" ShapeID="_x0000_i1089" DrawAspect="Content" ObjectID="_1468075789" r:id="rId120">
            <o:LockedField>false</o:LockedField>
          </o:OLEObject>
        </w:object>
      </w:r>
      <w:r>
        <w:rPr>
          <w:rFonts w:asciiTheme="minorEastAsia" w:hAnsiTheme="minorEastAsia"/>
          <w:szCs w:val="21"/>
        </w:rPr>
        <w:t>．</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因此，组合数</w:t>
      </w:r>
      <w:r>
        <w:rPr>
          <w:rFonts w:asciiTheme="minorEastAsia" w:hAnsiTheme="minorEastAsia"/>
          <w:position w:val="-28"/>
          <w:szCs w:val="21"/>
        </w:rPr>
        <w:object>
          <v:shape id="_x0000_i1090" o:spt="75" type="#_x0000_t75" style="height:33.15pt;width:194.35pt;" o:ole="t" filled="f" o:preferrelative="t" stroked="f" coordsize="21600,21600">
            <v:path/>
            <v:fill on="f" focussize="0,0"/>
            <v:stroke on="f" joinstyle="miter"/>
            <v:imagedata r:id="rId123" o:title=""/>
            <o:lock v:ext="edit" aspectratio="t"/>
            <w10:wrap type="none"/>
            <w10:anchorlock/>
          </v:shape>
          <o:OLEObject Type="Embed" ProgID="Equation.DSMT4" ShapeID="_x0000_i1090" DrawAspect="Content" ObjectID="_1468075790" r:id="rId122">
            <o:LockedField>false</o:LockedField>
          </o:OLEObject>
        </w:object>
      </w:r>
      <w:r>
        <w:rPr>
          <w:rFonts w:asciiTheme="minorEastAsia" w:hAnsiTheme="minorEastAsia"/>
          <w:szCs w:val="21"/>
        </w:rPr>
        <w:t>．</w:t>
      </w:r>
    </w:p>
    <w:p>
      <w:pPr>
        <w:adjustRightInd w:val="0"/>
        <w:snapToGrid w:val="0"/>
        <w:spacing w:line="360" w:lineRule="auto"/>
        <w:ind w:firstLine="420" w:firstLineChars="200"/>
        <w:rPr>
          <w:rFonts w:asciiTheme="minorEastAsia" w:hAnsiTheme="minorEastAsia"/>
          <w:szCs w:val="21"/>
        </w:rPr>
      </w:pPr>
      <w:r>
        <w:rPr>
          <w:rFonts w:asciiTheme="minorEastAsia" w:hAnsiTheme="minorEastAsia"/>
          <w:szCs w:val="21"/>
        </w:rPr>
        <w:t>这个公式就是组合数公式．</w:t>
      </w:r>
    </w:p>
    <w:p>
      <w:pPr>
        <w:adjustRightInd w:val="0"/>
        <w:snapToGrid w:val="0"/>
        <w:spacing w:line="360" w:lineRule="auto"/>
        <w:ind w:firstLine="420" w:firstLineChars="200"/>
        <w:rPr>
          <w:rFonts w:ascii="Times New Roman" w:hAnsi="Times New Roman" w:eastAsia="楷体_GB2312"/>
          <w:bCs/>
          <w:szCs w:val="21"/>
        </w:rPr>
      </w:pPr>
    </w:p>
    <w:p>
      <w:pPr>
        <w:numPr>
          <w:ilvl w:val="0"/>
          <w:numId w:val="1"/>
        </w:numPr>
        <w:adjustRightInd w:val="0"/>
        <w:snapToGrid w:val="0"/>
        <w:spacing w:beforeLines="50" w:afterLines="50" w:line="360" w:lineRule="auto"/>
        <w:jc w:val="left"/>
        <w:rPr>
          <w:rFonts w:ascii="Times New Roman" w:hAnsi="Times New Roman" w:eastAsia="黑体"/>
          <w:sz w:val="24"/>
        </w:rPr>
      </w:pPr>
      <w:r>
        <w:rPr>
          <w:rFonts w:ascii="Times New Roman" w:hAnsi="Times New Roman" w:eastAsia="黑体"/>
          <w:sz w:val="24"/>
        </w:rPr>
        <w:t>组合数的重要性质</w:t>
      </w:r>
    </w:p>
    <w:p>
      <w:pPr>
        <w:widowControl/>
        <w:adjustRightInd w:val="0"/>
        <w:snapToGrid w:val="0"/>
        <w:spacing w:line="360" w:lineRule="auto"/>
        <w:ind w:firstLine="420" w:firstLineChars="200"/>
        <w:jc w:val="left"/>
        <w:rPr>
          <w:rFonts w:asciiTheme="minorEastAsia" w:hAnsiTheme="minorEastAsia"/>
          <w:kern w:val="0"/>
          <w:szCs w:val="21"/>
        </w:rPr>
      </w:pPr>
      <w:r>
        <w:rPr>
          <w:rFonts w:asciiTheme="minorEastAsia" w:hAnsiTheme="minorEastAsia"/>
          <w:kern w:val="0"/>
          <w:szCs w:val="21"/>
        </w:rPr>
        <w:t>一般地，组合数有下面的重要性质：</w:t>
      </w:r>
      <w:r>
        <w:rPr>
          <w:rFonts w:asciiTheme="minorEastAsia" w:hAnsiTheme="minorEastAsia"/>
          <w:kern w:val="0"/>
          <w:position w:val="-10"/>
          <w:szCs w:val="21"/>
        </w:rPr>
        <w:object>
          <v:shape id="_x0000_i1091" o:spt="75" type="#_x0000_t75" style="height:18.1pt;width:49.9pt;" o:ole="t" filled="f" o:preferrelative="t" stroked="f" coordsize="21600,21600">
            <v:path/>
            <v:fill on="f" focussize="0,0"/>
            <v:stroke on="f" joinstyle="miter"/>
            <v:imagedata r:id="rId125" o:title=""/>
            <o:lock v:ext="edit" aspectratio="t"/>
            <w10:wrap type="none"/>
            <w10:anchorlock/>
          </v:shape>
          <o:OLEObject Type="Embed" ProgID="Equation.DSMT4" ShapeID="_x0000_i1091" DrawAspect="Content" ObjectID="_1468075791" r:id="rId124">
            <o:LockedField>false</o:LockedField>
          </o:OLEObject>
        </w:object>
      </w:r>
      <w:r>
        <w:rPr>
          <w:rFonts w:asciiTheme="minorEastAsia" w:hAnsiTheme="minorEastAsia"/>
          <w:kern w:val="0"/>
          <w:szCs w:val="21"/>
        </w:rPr>
        <w:t>(</w:t>
      </w:r>
      <w:r>
        <w:rPr>
          <w:rFonts w:asciiTheme="minorEastAsia" w:hAnsiTheme="minorEastAsia"/>
          <w:kern w:val="0"/>
          <w:position w:val="-6"/>
          <w:szCs w:val="21"/>
        </w:rPr>
        <w:object>
          <v:shape id="_x0000_i1092" o:spt="75" type="#_x0000_t75" style="height:11.95pt;width:27.4pt;" o:ole="t" filled="f" o:preferrelative="t" stroked="f" coordsize="21600,21600">
            <v:path/>
            <v:fill on="f" focussize="0,0"/>
            <v:stroke on="f" joinstyle="miter"/>
            <v:imagedata r:id="rId127" o:title=""/>
            <o:lock v:ext="edit" aspectratio="t"/>
            <w10:wrap type="none"/>
            <w10:anchorlock/>
          </v:shape>
          <o:OLEObject Type="Embed" ProgID="Equation.DSMT4" ShapeID="_x0000_i1092" DrawAspect="Content" ObjectID="_1468075792" r:id="rId126">
            <o:LockedField>false</o:LockedField>
          </o:OLEObject>
        </w:object>
      </w:r>
      <w:r>
        <w:rPr>
          <w:rFonts w:asciiTheme="minorEastAsia" w:hAnsiTheme="minorEastAsia"/>
          <w:kern w:val="0"/>
          <w:szCs w:val="21"/>
        </w:rPr>
        <w:t>)</w:t>
      </w:r>
    </w:p>
    <w:p>
      <w:pPr>
        <w:widowControl/>
        <w:adjustRightInd w:val="0"/>
        <w:snapToGrid w:val="0"/>
        <w:spacing w:line="360" w:lineRule="auto"/>
        <w:ind w:firstLine="407" w:firstLineChars="194"/>
        <w:jc w:val="left"/>
        <w:rPr>
          <w:rFonts w:asciiTheme="minorEastAsia" w:hAnsiTheme="minorEastAsia"/>
          <w:kern w:val="0"/>
          <w:szCs w:val="21"/>
        </w:rPr>
      </w:pPr>
      <w:r>
        <w:rPr>
          <w:rFonts w:asciiTheme="minorEastAsia" w:hAnsiTheme="minorEastAsia"/>
          <w:kern w:val="0"/>
          <w:szCs w:val="21"/>
        </w:rPr>
        <w:t>这个公式的直观意义是：</w:t>
      </w:r>
      <w:r>
        <w:rPr>
          <w:rFonts w:asciiTheme="minorEastAsia" w:hAnsiTheme="minorEastAsia"/>
          <w:kern w:val="0"/>
          <w:position w:val="-10"/>
          <w:szCs w:val="21"/>
        </w:rPr>
        <w:object>
          <v:shape id="_x0000_i1093" o:spt="75" type="#_x0000_t75" style="height:18.1pt;width:17.25pt;" o:ole="t" filled="f" o:preferrelative="t" stroked="f" coordsize="21600,21600">
            <v:path/>
            <v:fill on="f" focussize="0,0"/>
            <v:stroke on="f" joinstyle="miter"/>
            <v:imagedata r:id="rId129" o:title=""/>
            <o:lock v:ext="edit" aspectratio="t"/>
            <w10:wrap type="none"/>
            <w10:anchorlock/>
          </v:shape>
          <o:OLEObject Type="Embed" ProgID="Equation.DSMT4" ShapeID="_x0000_i1093" DrawAspect="Content" ObjectID="_1468075793" r:id="rId128">
            <o:LockedField>false</o:LockedField>
          </o:OLEObject>
        </w:object>
      </w:r>
      <w:r>
        <w:rPr>
          <w:rFonts w:asciiTheme="minorEastAsia" w:hAnsiTheme="minorEastAsia"/>
          <w:kern w:val="0"/>
          <w:szCs w:val="21"/>
        </w:rPr>
        <w:t>表示从</w:t>
      </w:r>
      <w:r>
        <w:rPr>
          <w:rFonts w:asciiTheme="minorEastAsia" w:hAnsiTheme="minorEastAsia"/>
          <w:kern w:val="0"/>
          <w:position w:val="-6"/>
          <w:szCs w:val="21"/>
        </w:rPr>
        <w:object>
          <v:shape id="_x0000_i1094" o:spt="75" type="#_x0000_t75" style="height:9.7pt;width:9.3pt;" o:ole="t" filled="f" o:preferrelative="t" stroked="f" coordsize="21600,21600">
            <v:path/>
            <v:fill on="f" focussize="0,0"/>
            <v:stroke on="f" joinstyle="miter"/>
            <v:imagedata r:id="rId131" o:title=""/>
            <o:lock v:ext="edit" aspectratio="t"/>
            <w10:wrap type="none"/>
            <w10:anchorlock/>
          </v:shape>
          <o:OLEObject Type="Embed" ProgID="Equation.DSMT4" ShapeID="_x0000_i1094" DrawAspect="Content" ObjectID="_1468075794" r:id="rId130">
            <o:LockedField>false</o:LockedField>
          </o:OLEObject>
        </w:object>
      </w:r>
      <w:r>
        <w:rPr>
          <w:rFonts w:asciiTheme="minorEastAsia" w:hAnsiTheme="minorEastAsia"/>
          <w:kern w:val="0"/>
          <w:szCs w:val="21"/>
        </w:rPr>
        <w:t>个元素中取出</w:t>
      </w:r>
      <w:r>
        <w:rPr>
          <w:rFonts w:asciiTheme="minorEastAsia" w:hAnsiTheme="minorEastAsia"/>
          <w:kern w:val="0"/>
          <w:position w:val="-6"/>
          <w:szCs w:val="21"/>
        </w:rPr>
        <w:object>
          <v:shape id="_x0000_i1095" o:spt="75" type="#_x0000_t75" style="height:9.7pt;width:11.95pt;" o:ole="t" filled="f" o:preferrelative="t" stroked="f" coordsize="21600,21600">
            <v:path/>
            <v:fill on="f" focussize="0,0"/>
            <v:stroke on="f" joinstyle="miter"/>
            <v:imagedata r:id="rId133" o:title=""/>
            <o:lock v:ext="edit" aspectratio="t"/>
            <w10:wrap type="none"/>
            <w10:anchorlock/>
          </v:shape>
          <o:OLEObject Type="Embed" ProgID="Equation.DSMT4" ShapeID="_x0000_i1095" DrawAspect="Content" ObjectID="_1468075795" r:id="rId132">
            <o:LockedField>false</o:LockedField>
          </o:OLEObject>
        </w:object>
      </w:r>
      <w:r>
        <w:rPr>
          <w:rFonts w:asciiTheme="minorEastAsia" w:hAnsiTheme="minorEastAsia"/>
          <w:kern w:val="0"/>
          <w:szCs w:val="21"/>
        </w:rPr>
        <w:t>个元素组成一组的所有分组方法．</w:t>
      </w:r>
      <w:r>
        <w:rPr>
          <w:rFonts w:asciiTheme="minorEastAsia" w:hAnsiTheme="minorEastAsia"/>
          <w:kern w:val="0"/>
          <w:position w:val="-10"/>
          <w:szCs w:val="21"/>
        </w:rPr>
        <w:object>
          <v:shape id="_x0000_i1096" o:spt="75" type="#_x0000_t75" style="height:18.1pt;width:24.75pt;" o:ole="t" filled="f" o:preferrelative="t" stroked="f" coordsize="21600,21600">
            <v:path/>
            <v:fill on="f" focussize="0,0"/>
            <v:stroke on="f" joinstyle="miter"/>
            <v:imagedata r:id="rId135" o:title=""/>
            <o:lock v:ext="edit" aspectratio="t"/>
            <w10:wrap type="none"/>
            <w10:anchorlock/>
          </v:shape>
          <o:OLEObject Type="Embed" ProgID="Equation.DSMT4" ShapeID="_x0000_i1096" DrawAspect="Content" ObjectID="_1468075796" r:id="rId134">
            <o:LockedField>false</o:LockedField>
          </o:OLEObject>
        </w:object>
      </w:r>
      <w:r>
        <w:rPr>
          <w:rFonts w:asciiTheme="minorEastAsia" w:hAnsiTheme="minorEastAsia"/>
          <w:kern w:val="0"/>
          <w:szCs w:val="21"/>
        </w:rPr>
        <w:t>表示从</w:t>
      </w:r>
      <w:r>
        <w:rPr>
          <w:rFonts w:asciiTheme="minorEastAsia" w:hAnsiTheme="minorEastAsia"/>
          <w:kern w:val="0"/>
          <w:position w:val="-6"/>
          <w:szCs w:val="21"/>
        </w:rPr>
        <w:object>
          <v:shape id="_x0000_i1097" o:spt="75" type="#_x0000_t75" style="height:9.7pt;width:9.3pt;" o:ole="t" filled="f" o:preferrelative="t" stroked="f" coordsize="21600,21600">
            <v:path/>
            <v:fill on="f" focussize="0,0"/>
            <v:stroke on="f" joinstyle="miter"/>
            <v:imagedata r:id="rId137" o:title=""/>
            <o:lock v:ext="edit" aspectratio="t"/>
            <w10:wrap type="none"/>
            <w10:anchorlock/>
          </v:shape>
          <o:OLEObject Type="Embed" ProgID="Equation.DSMT4" ShapeID="_x0000_i1097" DrawAspect="Content" ObjectID="_1468075797" r:id="rId136">
            <o:LockedField>false</o:LockedField>
          </o:OLEObject>
        </w:object>
      </w:r>
      <w:r>
        <w:rPr>
          <w:rFonts w:asciiTheme="minorEastAsia" w:hAnsiTheme="minorEastAsia"/>
          <w:kern w:val="0"/>
          <w:szCs w:val="21"/>
        </w:rPr>
        <w:t>个元素中取出(</w:t>
      </w:r>
      <w:r>
        <w:rPr>
          <w:rFonts w:asciiTheme="minorEastAsia" w:hAnsiTheme="minorEastAsia"/>
          <w:kern w:val="0"/>
          <w:position w:val="-6"/>
          <w:szCs w:val="21"/>
        </w:rPr>
        <w:object>
          <v:shape id="_x0000_i1098" o:spt="75" type="#_x0000_t75" style="height:9.7pt;width:27.4pt;" o:ole="t" filled="f" o:preferrelative="t" stroked="f" coordsize="21600,21600">
            <v:path/>
            <v:fill on="f" focussize="0,0"/>
            <v:stroke on="f" joinstyle="miter"/>
            <v:imagedata r:id="rId139" o:title=""/>
            <o:lock v:ext="edit" aspectratio="t"/>
            <w10:wrap type="none"/>
            <w10:anchorlock/>
          </v:shape>
          <o:OLEObject Type="Embed" ProgID="Equation.DSMT4" ShapeID="_x0000_i1098" DrawAspect="Content" ObjectID="_1468075798" r:id="rId138">
            <o:LockedField>false</o:LockedField>
          </o:OLEObject>
        </w:object>
      </w:r>
      <w:r>
        <w:rPr>
          <w:rFonts w:asciiTheme="minorEastAsia" w:hAnsiTheme="minorEastAsia"/>
          <w:kern w:val="0"/>
          <w:szCs w:val="21"/>
        </w:rPr>
        <w:t>)个元素组成一组的所有分组方法．显然，从</w:t>
      </w:r>
      <w:r>
        <w:rPr>
          <w:rFonts w:asciiTheme="minorEastAsia" w:hAnsiTheme="minorEastAsia"/>
          <w:kern w:val="0"/>
          <w:position w:val="-6"/>
          <w:szCs w:val="21"/>
        </w:rPr>
        <w:object>
          <v:shape id="_x0000_i1099" o:spt="75" type="#_x0000_t75" style="height:9.7pt;width:9.3pt;" o:ole="t" filled="f" o:preferrelative="t" stroked="f" coordsize="21600,21600">
            <v:path/>
            <v:fill on="f" focussize="0,0"/>
            <v:stroke on="f" joinstyle="miter"/>
            <v:imagedata r:id="rId141" o:title=""/>
            <o:lock v:ext="edit" aspectratio="t"/>
            <w10:wrap type="none"/>
            <w10:anchorlock/>
          </v:shape>
          <o:OLEObject Type="Embed" ProgID="Equation.DSMT4" ShapeID="_x0000_i1099" DrawAspect="Content" ObjectID="_1468075799" r:id="rId140">
            <o:LockedField>false</o:LockedField>
          </o:OLEObject>
        </w:object>
      </w:r>
      <w:r>
        <w:rPr>
          <w:rFonts w:asciiTheme="minorEastAsia" w:hAnsiTheme="minorEastAsia"/>
          <w:kern w:val="0"/>
          <w:szCs w:val="21"/>
        </w:rPr>
        <w:t>个元素中选出</w:t>
      </w:r>
      <w:r>
        <w:rPr>
          <w:rFonts w:asciiTheme="minorEastAsia" w:hAnsiTheme="minorEastAsia"/>
          <w:kern w:val="0"/>
          <w:position w:val="-6"/>
          <w:szCs w:val="21"/>
        </w:rPr>
        <w:object>
          <v:shape id="_x0000_i1100" o:spt="75" type="#_x0000_t75" style="height:9.7pt;width:11.95pt;" o:ole="t" filled="f" o:preferrelative="t" stroked="f" coordsize="21600,21600">
            <v:path/>
            <v:fill on="f" focussize="0,0"/>
            <v:stroke on="f" joinstyle="miter"/>
            <v:imagedata r:id="rId143" o:title=""/>
            <o:lock v:ext="edit" aspectratio="t"/>
            <w10:wrap type="none"/>
            <w10:anchorlock/>
          </v:shape>
          <o:OLEObject Type="Embed" ProgID="Equation.DSMT4" ShapeID="_x0000_i1100" DrawAspect="Content" ObjectID="_1468075800" r:id="rId142">
            <o:LockedField>false</o:LockedField>
          </o:OLEObject>
        </w:object>
      </w:r>
      <w:r>
        <w:rPr>
          <w:rFonts w:asciiTheme="minorEastAsia" w:hAnsiTheme="minorEastAsia"/>
          <w:kern w:val="0"/>
          <w:szCs w:val="21"/>
        </w:rPr>
        <w:t>个元素的分组方法恰是从</w:t>
      </w:r>
      <w:r>
        <w:rPr>
          <w:rFonts w:asciiTheme="minorEastAsia" w:hAnsiTheme="minorEastAsia"/>
          <w:kern w:val="0"/>
          <w:position w:val="-6"/>
          <w:szCs w:val="21"/>
        </w:rPr>
        <w:object>
          <v:shape id="_x0000_i1101" o:spt="75" type="#_x0000_t75" style="height:9.7pt;width:9.3pt;" o:ole="t" filled="f" o:preferrelative="t" stroked="f" coordsize="21600,21600">
            <v:path/>
            <v:fill on="f" focussize="0,0"/>
            <v:stroke on="f" joinstyle="miter"/>
            <v:imagedata r:id="rId145" o:title=""/>
            <o:lock v:ext="edit" aspectratio="t"/>
            <w10:wrap type="none"/>
            <w10:anchorlock/>
          </v:shape>
          <o:OLEObject Type="Embed" ProgID="Equation.DSMT4" ShapeID="_x0000_i1101" DrawAspect="Content" ObjectID="_1468075801" r:id="rId144">
            <o:LockedField>false</o:LockedField>
          </o:OLEObject>
        </w:object>
      </w:r>
      <w:r>
        <w:rPr>
          <w:rFonts w:asciiTheme="minorEastAsia" w:hAnsiTheme="minorEastAsia"/>
          <w:kern w:val="0"/>
          <w:szCs w:val="21"/>
        </w:rPr>
        <w:t>个元素中选</w:t>
      </w:r>
      <w:r>
        <w:rPr>
          <w:rFonts w:asciiTheme="minorEastAsia" w:hAnsiTheme="minorEastAsia"/>
          <w:kern w:val="0"/>
          <w:position w:val="-6"/>
          <w:szCs w:val="21"/>
        </w:rPr>
        <w:object>
          <v:shape id="_x0000_i1102" o:spt="75" type="#_x0000_t75" style="height:9.7pt;width:11.95pt;" o:ole="t" filled="f" o:preferrelative="t" stroked="f" coordsize="21600,21600">
            <v:path/>
            <v:fill on="f" focussize="0,0"/>
            <v:stroke on="f" joinstyle="miter"/>
            <v:imagedata r:id="rId147" o:title=""/>
            <o:lock v:ext="edit" aspectratio="t"/>
            <w10:wrap type="none"/>
            <w10:anchorlock/>
          </v:shape>
          <o:OLEObject Type="Embed" ProgID="Equation.DSMT4" ShapeID="_x0000_i1102" DrawAspect="Content" ObjectID="_1468075802" r:id="rId146">
            <o:LockedField>false</o:LockedField>
          </o:OLEObject>
        </w:object>
      </w:r>
      <w:r>
        <w:rPr>
          <w:rFonts w:asciiTheme="minorEastAsia" w:hAnsiTheme="minorEastAsia"/>
          <w:kern w:val="0"/>
          <w:szCs w:val="21"/>
        </w:rPr>
        <w:t>个元素剩下的(</w:t>
      </w:r>
      <w:r>
        <w:rPr>
          <w:rFonts w:asciiTheme="minorEastAsia" w:hAnsiTheme="minorEastAsia"/>
          <w:kern w:val="0"/>
          <w:position w:val="-6"/>
          <w:szCs w:val="21"/>
        </w:rPr>
        <w:object>
          <v:shape id="_x0000_i1103" o:spt="75" type="#_x0000_t75" style="height:9.7pt;width:27.4pt;" o:ole="t" filled="f" o:preferrelative="t" stroked="f" coordsize="21600,21600">
            <v:path/>
            <v:fill on="f" focussize="0,0"/>
            <v:stroke on="f" joinstyle="miter"/>
            <v:imagedata r:id="rId149" o:title=""/>
            <o:lock v:ext="edit" aspectratio="t"/>
            <w10:wrap type="none"/>
            <w10:anchorlock/>
          </v:shape>
          <o:OLEObject Type="Embed" ProgID="Equation.DSMT4" ShapeID="_x0000_i1103" DrawAspect="Content" ObjectID="_1468075803" r:id="rId148">
            <o:LockedField>false</o:LockedField>
          </o:OLEObject>
        </w:object>
      </w:r>
      <w:r>
        <w:rPr>
          <w:rFonts w:asciiTheme="minorEastAsia" w:hAnsiTheme="minorEastAsia"/>
          <w:kern w:val="0"/>
          <w:szCs w:val="21"/>
        </w:rPr>
        <w:t>)个元素的分组方法．</w:t>
      </w:r>
    </w:p>
    <w:p>
      <w:pPr>
        <w:widowControl/>
        <w:adjustRightInd w:val="0"/>
        <w:snapToGrid w:val="0"/>
        <w:spacing w:line="360" w:lineRule="auto"/>
        <w:ind w:firstLine="407" w:firstLineChars="194"/>
        <w:jc w:val="left"/>
        <w:rPr>
          <w:rFonts w:asciiTheme="minorEastAsia" w:hAnsiTheme="minorEastAsia"/>
          <w:kern w:val="0"/>
          <w:szCs w:val="21"/>
        </w:rPr>
      </w:pPr>
      <w:r>
        <w:rPr>
          <w:rFonts w:asciiTheme="minorEastAsia" w:hAnsiTheme="minorEastAsia"/>
          <w:kern w:val="0"/>
          <w:szCs w:val="21"/>
        </w:rPr>
        <w:t>例如，从</w:t>
      </w:r>
      <w:r>
        <w:rPr>
          <w:rFonts w:asciiTheme="minorEastAsia" w:hAnsiTheme="minorEastAsia"/>
          <w:kern w:val="0"/>
          <w:position w:val="-6"/>
          <w:szCs w:val="21"/>
        </w:rPr>
        <w:object>
          <v:shape id="_x0000_i1104" o:spt="75" type="#_x0000_t75" style="height:12.8pt;width:9.3pt;" o:ole="t" filled="f" o:preferrelative="t" stroked="f" coordsize="21600,21600">
            <v:path/>
            <v:fill on="f" focussize="0,0"/>
            <v:stroke on="f" joinstyle="miter"/>
            <v:imagedata r:id="rId151" o:title=""/>
            <o:lock v:ext="edit" aspectratio="t"/>
            <w10:wrap type="none"/>
            <w10:anchorlock/>
          </v:shape>
          <o:OLEObject Type="Embed" ProgID="Equation.DSMT4" ShapeID="_x0000_i1104" DrawAspect="Content" ObjectID="_1468075804" r:id="rId150">
            <o:LockedField>false</o:LockedField>
          </o:OLEObject>
        </w:object>
      </w:r>
      <w:r>
        <w:rPr>
          <w:rFonts w:asciiTheme="minorEastAsia" w:hAnsiTheme="minorEastAsia"/>
          <w:kern w:val="0"/>
          <w:szCs w:val="21"/>
        </w:rPr>
        <w:t>人中选</w:t>
      </w:r>
      <w:r>
        <w:rPr>
          <w:rFonts w:asciiTheme="minorEastAsia" w:hAnsiTheme="minorEastAsia"/>
          <w:kern w:val="0"/>
          <w:position w:val="-6"/>
          <w:szCs w:val="21"/>
        </w:rPr>
        <w:object>
          <v:shape id="_x0000_i1105" o:spt="75" type="#_x0000_t75" style="height:12.8pt;width:7.95pt;" o:ole="t" filled="f" o:preferrelative="t" stroked="f" coordsize="21600,21600">
            <v:path/>
            <v:fill on="f" focussize="0,0"/>
            <v:stroke on="f" joinstyle="miter"/>
            <v:imagedata r:id="rId153" o:title=""/>
            <o:lock v:ext="edit" aspectratio="t"/>
            <w10:wrap type="none"/>
            <w10:anchorlock/>
          </v:shape>
          <o:OLEObject Type="Embed" ProgID="Equation.DSMT4" ShapeID="_x0000_i1105" DrawAspect="Content" ObjectID="_1468075805" r:id="rId152">
            <o:LockedField>false</o:LockedField>
          </o:OLEObject>
        </w:object>
      </w:r>
      <w:r>
        <w:rPr>
          <w:rFonts w:asciiTheme="minorEastAsia" w:hAnsiTheme="minorEastAsia"/>
          <w:kern w:val="0"/>
          <w:szCs w:val="21"/>
        </w:rPr>
        <w:t>人开会的方法和从</w:t>
      </w:r>
      <w:r>
        <w:rPr>
          <w:rFonts w:asciiTheme="minorEastAsia" w:hAnsiTheme="minorEastAsia"/>
          <w:kern w:val="0"/>
          <w:position w:val="-6"/>
          <w:szCs w:val="21"/>
        </w:rPr>
        <w:object>
          <v:shape id="_x0000_i1106" o:spt="75" type="#_x0000_t75" style="height:12.8pt;width:9.3pt;" o:ole="t" filled="f" o:preferrelative="t" stroked="f" coordsize="21600,21600">
            <v:path/>
            <v:fill on="f" focussize="0,0"/>
            <v:stroke on="f" joinstyle="miter"/>
            <v:imagedata r:id="rId155" o:title=""/>
            <o:lock v:ext="edit" aspectratio="t"/>
            <w10:wrap type="none"/>
            <w10:anchorlock/>
          </v:shape>
          <o:OLEObject Type="Embed" ProgID="Equation.DSMT4" ShapeID="_x0000_i1106" DrawAspect="Content" ObjectID="_1468075806" r:id="rId154">
            <o:LockedField>false</o:LockedField>
          </o:OLEObject>
        </w:object>
      </w:r>
      <w:r>
        <w:rPr>
          <w:rFonts w:asciiTheme="minorEastAsia" w:hAnsiTheme="minorEastAsia"/>
          <w:kern w:val="0"/>
          <w:szCs w:val="21"/>
        </w:rPr>
        <w:t>人中选出</w:t>
      </w:r>
      <w:r>
        <w:rPr>
          <w:rFonts w:asciiTheme="minorEastAsia" w:hAnsiTheme="minorEastAsia"/>
          <w:kern w:val="0"/>
          <w:position w:val="-4"/>
          <w:szCs w:val="21"/>
        </w:rPr>
        <w:object>
          <v:shape id="_x0000_i1107" o:spt="75" type="#_x0000_t75" style="height:11.95pt;width:9.3pt;" o:ole="t" filled="f" o:preferrelative="t" stroked="f" coordsize="21600,21600">
            <v:path/>
            <v:fill on="f" focussize="0,0"/>
            <v:stroke on="f" joinstyle="miter"/>
            <v:imagedata r:id="rId157" o:title=""/>
            <o:lock v:ext="edit" aspectratio="t"/>
            <w10:wrap type="none"/>
            <w10:anchorlock/>
          </v:shape>
          <o:OLEObject Type="Embed" ProgID="Equation.DSMT4" ShapeID="_x0000_i1107" DrawAspect="Content" ObjectID="_1468075807" r:id="rId156">
            <o:LockedField>false</o:LockedField>
          </o:OLEObject>
        </w:object>
      </w:r>
      <w:r>
        <w:rPr>
          <w:rFonts w:asciiTheme="minorEastAsia" w:hAnsiTheme="minorEastAsia"/>
          <w:kern w:val="0"/>
          <w:szCs w:val="21"/>
        </w:rPr>
        <w:t>人不去开会的方法是一样多的，即</w:t>
      </w:r>
      <w:r>
        <w:rPr>
          <w:rFonts w:asciiTheme="minorEastAsia" w:hAnsiTheme="minorEastAsia"/>
          <w:kern w:val="0"/>
          <w:position w:val="-10"/>
          <w:szCs w:val="21"/>
        </w:rPr>
        <w:object>
          <v:shape id="_x0000_i1108" o:spt="75" type="#_x0000_t75" style="height:18.1pt;width:38pt;" o:ole="t" filled="f" o:preferrelative="t" stroked="f" coordsize="21600,21600">
            <v:path/>
            <v:fill on="f" focussize="0,0"/>
            <v:stroke on="f" joinstyle="miter"/>
            <v:imagedata r:id="rId159" o:title=""/>
            <o:lock v:ext="edit" aspectratio="t"/>
            <w10:wrap type="none"/>
            <w10:anchorlock/>
          </v:shape>
          <o:OLEObject Type="Embed" ProgID="Equation.DSMT4" ShapeID="_x0000_i1108" DrawAspect="Content" ObjectID="_1468075808" r:id="rId158">
            <o:LockedField>false</o:LockedField>
          </o:OLEObject>
        </w:object>
      </w:r>
      <w:r>
        <w:rPr>
          <w:rFonts w:asciiTheme="minorEastAsia" w:hAnsiTheme="minorEastAsia"/>
          <w:kern w:val="0"/>
          <w:szCs w:val="21"/>
        </w:rPr>
        <w:t>．</w:t>
      </w:r>
    </w:p>
    <w:p>
      <w:pPr>
        <w:adjustRightInd w:val="0"/>
        <w:snapToGrid w:val="0"/>
        <w:spacing w:line="360" w:lineRule="auto"/>
        <w:ind w:firstLine="420" w:firstLineChars="200"/>
        <w:rPr>
          <w:rFonts w:asciiTheme="minorEastAsia" w:hAnsiTheme="minorEastAsia"/>
          <w:bCs/>
          <w:szCs w:val="21"/>
        </w:rPr>
      </w:pPr>
      <w:r>
        <w:rPr>
          <w:rFonts w:asciiTheme="minorEastAsia" w:hAnsiTheme="minorEastAsia"/>
          <w:szCs w:val="21"/>
        </w:rPr>
        <w:t>规定</w:t>
      </w:r>
      <w:r>
        <w:rPr>
          <w:rFonts w:asciiTheme="minorEastAsia" w:hAnsiTheme="minorEastAsia"/>
          <w:position w:val="-10"/>
          <w:szCs w:val="21"/>
        </w:rPr>
        <w:object>
          <v:shape id="_x0000_i1109" o:spt="75" type="#_x0000_t75" style="height:18.1pt;width:30.05pt;" o:ole="t" filled="f" o:preferrelative="t" stroked="f" coordsize="21600,21600">
            <v:path/>
            <v:fill on="f" focussize="0,0"/>
            <v:stroke on="f" joinstyle="miter"/>
            <v:imagedata r:id="rId161" o:title=""/>
            <o:lock v:ext="edit" aspectratio="t"/>
            <w10:wrap type="none"/>
            <w10:anchorlock/>
          </v:shape>
          <o:OLEObject Type="Embed" ProgID="Equation.DSMT4" ShapeID="_x0000_i1109" DrawAspect="Content" ObjectID="_1468075809" r:id="rId160">
            <o:LockedField>false</o:LockedField>
          </o:OLEObject>
        </w:object>
      </w:r>
      <w:r>
        <w:rPr>
          <w:rFonts w:asciiTheme="minorEastAsia" w:hAnsiTheme="minorEastAsia"/>
          <w:szCs w:val="21"/>
        </w:rPr>
        <w:t>，</w:t>
      </w:r>
      <w:r>
        <w:rPr>
          <w:rFonts w:asciiTheme="minorEastAsia" w:hAnsiTheme="minorEastAsia"/>
          <w:position w:val="-10"/>
          <w:szCs w:val="21"/>
        </w:rPr>
        <w:object>
          <v:shape id="_x0000_i1110" o:spt="75" type="#_x0000_t75" style="height:18.1pt;width:30.05pt;" o:ole="t" filled="f" o:preferrelative="t" stroked="f" coordsize="21600,21600">
            <v:path/>
            <v:fill on="f" focussize="0,0"/>
            <v:stroke on="f" joinstyle="miter"/>
            <v:imagedata r:id="rId163" o:title=""/>
            <o:lock v:ext="edit" aspectratio="t"/>
            <w10:wrap type="none"/>
            <w10:anchorlock/>
          </v:shape>
          <o:OLEObject Type="Embed" ProgID="Equation.DSMT4" ShapeID="_x0000_i1110" DrawAspect="Content" ObjectID="_1468075810" r:id="rId162">
            <o:LockedField>false</o:LockedField>
          </o:OLEObject>
        </w:object>
      </w:r>
      <w:r>
        <w:rPr>
          <w:rFonts w:asciiTheme="minorEastAsia" w:hAnsiTheme="minorEastAsia"/>
          <w:szCs w:val="21"/>
        </w:rPr>
        <w:t>．</w:t>
      </w:r>
    </w:p>
    <w:p>
      <w:pPr>
        <w:numPr>
          <w:ilvl w:val="0"/>
          <w:numId w:val="1"/>
        </w:numPr>
        <w:adjustRightInd w:val="0"/>
        <w:snapToGrid w:val="0"/>
        <w:spacing w:beforeLines="50" w:afterLines="50" w:line="360" w:lineRule="auto"/>
        <w:jc w:val="left"/>
        <w:rPr>
          <w:rFonts w:asciiTheme="minorEastAsia" w:hAnsiTheme="minorEastAsia"/>
          <w:szCs w:val="21"/>
        </w:rPr>
      </w:pPr>
      <w:r>
        <w:rPr>
          <w:rFonts w:hint="eastAsia" w:ascii="黑体" w:eastAsia="黑体" w:hAnsiTheme="minorEastAsia"/>
          <w:sz w:val="24"/>
          <w:szCs w:val="24"/>
        </w:rPr>
        <w:t>插板法</w:t>
      </w:r>
      <w:r>
        <w:rPr>
          <w:rFonts w:asciiTheme="minorEastAsia" w:hAnsiTheme="minorEastAsia"/>
          <w:szCs w:val="21"/>
        </w:rPr>
        <w:t>一般用来解决求分解一定数量的无差别物体的方法的总数，使用插板法一般有三个要求：</w:t>
      </w:r>
      <w:r>
        <w:rPr>
          <w:rFonts w:hint="eastAsia" w:cs="宋体" w:asciiTheme="minorEastAsia" w:hAnsiTheme="minorEastAsia"/>
          <w:szCs w:val="21"/>
        </w:rPr>
        <w:t>①</w:t>
      </w:r>
      <w:r>
        <w:rPr>
          <w:rFonts w:asciiTheme="minorEastAsia" w:hAnsiTheme="minorEastAsia"/>
          <w:szCs w:val="21"/>
        </w:rPr>
        <w:t>所要分解的物体一般是相同的：</w:t>
      </w:r>
      <w:r>
        <w:rPr>
          <w:rFonts w:hint="eastAsia" w:cs="宋体" w:asciiTheme="minorEastAsia" w:hAnsiTheme="minorEastAsia"/>
          <w:szCs w:val="21"/>
        </w:rPr>
        <w:t>②</w:t>
      </w:r>
      <w:r>
        <w:rPr>
          <w:rFonts w:asciiTheme="minorEastAsia" w:hAnsiTheme="minorEastAsia"/>
          <w:szCs w:val="21"/>
        </w:rPr>
        <w:t>所要分解的物体必须全部分完：</w:t>
      </w:r>
      <w:r>
        <w:rPr>
          <w:rFonts w:hint="eastAsia" w:cs="宋体" w:asciiTheme="minorEastAsia" w:hAnsiTheme="minorEastAsia"/>
          <w:szCs w:val="21"/>
        </w:rPr>
        <w:t>③</w:t>
      </w:r>
      <w:r>
        <w:rPr>
          <w:rFonts w:asciiTheme="minorEastAsia" w:hAnsiTheme="minorEastAsia"/>
          <w:szCs w:val="21"/>
        </w:rPr>
        <w:t>参与分物体的组至少都分到1个物体，不能有没分到物体的组出现．</w:t>
      </w:r>
    </w:p>
    <w:p>
      <w:pPr>
        <w:adjustRightInd w:val="0"/>
        <w:snapToGrid w:val="0"/>
        <w:spacing w:line="360" w:lineRule="auto"/>
        <w:ind w:firstLine="525" w:firstLineChars="250"/>
        <w:rPr>
          <w:rFonts w:asciiTheme="minorEastAsia" w:hAnsiTheme="minorEastAsia"/>
          <w:szCs w:val="21"/>
        </w:rPr>
      </w:pPr>
      <w:r>
        <w:rPr>
          <w:rFonts w:asciiTheme="minorEastAsia" w:hAnsiTheme="minorEastAsia"/>
          <w:szCs w:val="21"/>
        </w:rPr>
        <w:t>在有些题目中，已知条件与上面的三个要求并不一定完全相符，对此应当对已知条件进行适当的变形，使得它与一般的要求相符，再适用插板法．</w:t>
      </w:r>
    </w:p>
    <w:p>
      <w:pPr>
        <w:numPr>
          <w:ilvl w:val="0"/>
          <w:numId w:val="1"/>
        </w:numPr>
        <w:adjustRightInd w:val="0"/>
        <w:snapToGrid w:val="0"/>
        <w:spacing w:beforeLines="50" w:afterLines="50" w:line="360" w:lineRule="auto"/>
        <w:jc w:val="left"/>
        <w:rPr>
          <w:rFonts w:asciiTheme="minorEastAsia" w:hAnsiTheme="minorEastAsia"/>
          <w:b/>
          <w:szCs w:val="21"/>
        </w:rPr>
      </w:pPr>
      <w:r>
        <w:rPr>
          <w:rFonts w:asciiTheme="minorEastAsia" w:hAnsiTheme="minorEastAsia"/>
          <w:b/>
          <w:szCs w:val="21"/>
        </w:rPr>
        <w:t>使用插板法一般有如下三种类型：</w:t>
      </w:r>
    </w:p>
    <w:p>
      <w:pPr>
        <w:pStyle w:val="19"/>
        <w:numPr>
          <w:ilvl w:val="0"/>
          <w:numId w:val="2"/>
        </w:numPr>
        <w:adjustRightInd w:val="0"/>
        <w:snapToGrid w:val="0"/>
        <w:spacing w:line="360" w:lineRule="auto"/>
        <w:ind w:firstLineChars="0"/>
        <w:rPr>
          <w:rFonts w:asciiTheme="minorEastAsia" w:hAnsiTheme="minorEastAsia" w:eastAsiaTheme="minorEastAsia"/>
          <w:szCs w:val="21"/>
        </w:rPr>
      </w:pPr>
      <w:r>
        <w:rPr>
          <w:position w:val="-6"/>
        </w:rPr>
        <w:object>
          <v:shape id="_x0000_i1111" o:spt="75" type="#_x0000_t75" style="height:9.7pt;width:11.95pt;" o:ole="t" filled="f" o:preferrelative="t" stroked="f" coordsize="21600,21600">
            <v:path/>
            <v:fill on="f" focussize="0,0"/>
            <v:stroke on="f" joinstyle="miter"/>
            <v:imagedata r:id="rId165" o:title=""/>
            <o:lock v:ext="edit" aspectratio="t"/>
            <w10:wrap type="none"/>
            <w10:anchorlock/>
          </v:shape>
          <o:OLEObject Type="Embed" ProgID="Equation.DSMT4" ShapeID="_x0000_i1111" DrawAspect="Content" ObjectID="_1468075811" r:id="rId164">
            <o:LockedField>false</o:LockedField>
          </o:OLEObject>
        </w:object>
      </w:r>
      <w:r>
        <w:rPr>
          <w:rFonts w:asciiTheme="minorEastAsia" w:hAnsiTheme="minorEastAsia" w:eastAsiaTheme="minorEastAsia"/>
          <w:szCs w:val="21"/>
        </w:rPr>
        <w:t>个人分</w:t>
      </w:r>
      <w:r>
        <w:rPr>
          <w:position w:val="-6"/>
        </w:rPr>
        <w:object>
          <v:shape id="_x0000_i1112" o:spt="75" type="#_x0000_t75" style="height:9.7pt;width:9.3pt;" o:ole="t" filled="f" o:preferrelative="t" stroked="f" coordsize="21600,21600">
            <v:path/>
            <v:fill on="f" focussize="0,0"/>
            <v:stroke on="f" joinstyle="miter"/>
            <v:imagedata r:id="rId167" o:title=""/>
            <o:lock v:ext="edit" aspectratio="t"/>
            <w10:wrap type="none"/>
            <w10:anchorlock/>
          </v:shape>
          <o:OLEObject Type="Embed" ProgID="Equation.DSMT4" ShapeID="_x0000_i1112" DrawAspect="Content" ObjectID="_1468075812" r:id="rId166">
            <o:LockedField>false</o:LockedField>
          </o:OLEObject>
        </w:object>
      </w:r>
      <w:r>
        <w:rPr>
          <w:rFonts w:asciiTheme="minorEastAsia" w:hAnsiTheme="minorEastAsia" w:eastAsiaTheme="minorEastAsia"/>
          <w:szCs w:val="21"/>
        </w:rPr>
        <w:t>个东西，要求每个人至少有一个．这个时候我们只需要把所有的东西排成一排，在其中的</w:t>
      </w:r>
      <w:r>
        <w:object>
          <v:shape id="_x0000_i1113" o:spt="75" type="#_x0000_t75" style="height:15pt;width:30.05pt;" o:ole="t" filled="f" o:preferrelative="t" stroked="f" coordsize="21600,21600">
            <v:path/>
            <v:fill on="f" focussize="0,0"/>
            <v:stroke on="f" joinstyle="miter"/>
            <v:imagedata r:id="rId169" o:title=""/>
            <o:lock v:ext="edit" aspectratio="t"/>
            <w10:wrap type="none"/>
            <w10:anchorlock/>
          </v:shape>
          <o:OLEObject Type="Embed" ProgID="Equation.DSMT4" ShapeID="_x0000_i1113" DrawAspect="Content" ObjectID="_1468075813" r:id="rId168">
            <o:LockedField>false</o:LockedField>
          </o:OLEObject>
        </w:object>
      </w:r>
      <w:r>
        <w:rPr>
          <w:rFonts w:asciiTheme="minorEastAsia" w:hAnsiTheme="minorEastAsia" w:eastAsiaTheme="minorEastAsia"/>
          <w:szCs w:val="21"/>
        </w:rPr>
        <w:t>个空隙中放上</w:t>
      </w:r>
      <w:r>
        <w:object>
          <v:shape id="_x0000_i1114" o:spt="75" type="#_x0000_t75" style="height:15pt;width:32.25pt;" o:ole="t" filled="f" o:preferrelative="t" stroked="f" coordsize="21600,21600">
            <v:path/>
            <v:fill on="f" focussize="0,0"/>
            <v:stroke on="f" joinstyle="miter"/>
            <v:imagedata r:id="rId171" o:title=""/>
            <o:lock v:ext="edit" aspectratio="t"/>
            <w10:wrap type="none"/>
            <w10:anchorlock/>
          </v:shape>
          <o:OLEObject Type="Embed" ProgID="Equation.DSMT4" ShapeID="_x0000_i1114" DrawAspect="Content" ObjectID="_1468075814" r:id="rId170">
            <o:LockedField>false</o:LockedField>
          </o:OLEObject>
        </w:object>
      </w:r>
      <w:r>
        <w:rPr>
          <w:rFonts w:asciiTheme="minorEastAsia" w:hAnsiTheme="minorEastAsia" w:eastAsiaTheme="minorEastAsia"/>
          <w:szCs w:val="21"/>
        </w:rPr>
        <w:t>个插板，所以分法的数目为</w:t>
      </w:r>
      <w:r>
        <w:object>
          <v:shape id="_x0000_i1115" o:spt="75" type="#_x0000_t75" style="height:18.1pt;width:23.85pt;" o:ole="t" filled="f" o:preferrelative="t" stroked="f" coordsize="21600,21600">
            <v:path/>
            <v:fill on="f" focussize="0,0"/>
            <v:stroke on="f" joinstyle="miter"/>
            <v:imagedata r:id="rId173" o:title=""/>
            <o:lock v:ext="edit" aspectratio="t"/>
            <w10:wrap type="none"/>
            <w10:anchorlock/>
          </v:shape>
          <o:OLEObject Type="Embed" ProgID="Equation.DSMT4" ShapeID="_x0000_i1115" DrawAspect="Content" ObjectID="_1468075815" r:id="rId172">
            <o:LockedField>false</o:LockedField>
          </o:OLEObject>
        </w:object>
      </w:r>
      <w:r>
        <w:rPr>
          <w:rFonts w:asciiTheme="minorEastAsia" w:hAnsiTheme="minorEastAsia" w:eastAsiaTheme="minorEastAsia"/>
          <w:szCs w:val="21"/>
        </w:rPr>
        <w:t>．</w:t>
      </w:r>
    </w:p>
    <w:p>
      <w:pPr>
        <w:pStyle w:val="19"/>
        <w:numPr>
          <w:ilvl w:val="0"/>
          <w:numId w:val="2"/>
        </w:numPr>
        <w:adjustRightInd w:val="0"/>
        <w:snapToGrid w:val="0"/>
        <w:spacing w:line="360" w:lineRule="auto"/>
        <w:ind w:firstLineChars="0"/>
        <w:rPr>
          <w:rFonts w:asciiTheme="minorEastAsia" w:hAnsiTheme="minorEastAsia" w:eastAsiaTheme="minorEastAsia"/>
          <w:szCs w:val="21"/>
        </w:rPr>
      </w:pPr>
      <w:r>
        <w:object>
          <v:shape id="_x0000_i1116" o:spt="75" type="#_x0000_t75" style="height:9.7pt;width:11.95pt;" o:ole="t" filled="f" o:preferrelative="t" stroked="f" coordsize="21600,21600">
            <v:path/>
            <v:fill on="f" focussize="0,0"/>
            <v:stroke on="f" joinstyle="miter"/>
            <v:imagedata r:id="rId175" o:title=""/>
            <o:lock v:ext="edit" aspectratio="t"/>
            <w10:wrap type="none"/>
            <w10:anchorlock/>
          </v:shape>
          <o:OLEObject Type="Embed" ProgID="Equation.DSMT4" ShapeID="_x0000_i1116" DrawAspect="Content" ObjectID="_1468075816" r:id="rId174">
            <o:LockedField>false</o:LockedField>
          </o:OLEObject>
        </w:object>
      </w:r>
      <w:r>
        <w:rPr>
          <w:rFonts w:asciiTheme="minorEastAsia" w:hAnsiTheme="minorEastAsia" w:eastAsiaTheme="minorEastAsia"/>
          <w:szCs w:val="21"/>
        </w:rPr>
        <w:t>个人分</w:t>
      </w:r>
      <w:r>
        <w:object>
          <v:shape id="_x0000_i1117" o:spt="75" type="#_x0000_t75" style="height:9.7pt;width:9.3pt;" o:ole="t" filled="f" o:preferrelative="t" stroked="f" coordsize="21600,21600">
            <v:path/>
            <v:fill on="f" focussize="0,0"/>
            <v:stroke on="f" joinstyle="miter"/>
            <v:imagedata r:id="rId177" o:title=""/>
            <o:lock v:ext="edit" aspectratio="t"/>
            <w10:wrap type="none"/>
            <w10:anchorlock/>
          </v:shape>
          <o:OLEObject Type="Embed" ProgID="Equation.DSMT4" ShapeID="_x0000_i1117" DrawAspect="Content" ObjectID="_1468075817" r:id="rId176">
            <o:LockedField>false</o:LockedField>
          </o:OLEObject>
        </w:object>
      </w:r>
      <w:r>
        <w:rPr>
          <w:rFonts w:asciiTheme="minorEastAsia" w:hAnsiTheme="minorEastAsia" w:eastAsiaTheme="minorEastAsia"/>
          <w:szCs w:val="21"/>
        </w:rPr>
        <w:t>个东西，要求每个人至少有</w:t>
      </w:r>
      <w:r>
        <w:object>
          <v:shape id="_x0000_i1118" o:spt="75" type="#_x0000_t75" style="height:9.7pt;width:9.3pt;" o:ole="t" filled="f" o:preferrelative="t" stroked="f" coordsize="21600,21600">
            <v:path/>
            <v:fill on="f" focussize="0,0"/>
            <v:stroke on="f" joinstyle="miter"/>
            <v:imagedata r:id="rId179" o:title=""/>
            <o:lock v:ext="edit" aspectratio="t"/>
            <w10:wrap type="none"/>
            <w10:anchorlock/>
          </v:shape>
          <o:OLEObject Type="Embed" ProgID="Equation.DSMT4" ShapeID="_x0000_i1118" DrawAspect="Content" ObjectID="_1468075818" r:id="rId178">
            <o:LockedField>false</o:LockedField>
          </o:OLEObject>
        </w:object>
      </w:r>
      <w:r>
        <w:rPr>
          <w:rFonts w:asciiTheme="minorEastAsia" w:hAnsiTheme="minorEastAsia" w:eastAsiaTheme="minorEastAsia"/>
          <w:szCs w:val="21"/>
        </w:rPr>
        <w:t>个．这个时候，我们先发给每个人</w:t>
      </w:r>
      <w:r>
        <w:rPr>
          <w:position w:val="-10"/>
        </w:rPr>
        <w:object>
          <v:shape id="_x0000_i1119" o:spt="75" type="#_x0000_t75" style="height:15pt;width:30.05pt;" o:ole="t" filled="f" o:preferrelative="t" stroked="f" coordsize="21600,21600">
            <v:path/>
            <v:fill on="f" focussize="0,0"/>
            <v:stroke on="f" joinstyle="miter"/>
            <v:imagedata r:id="rId181" o:title=""/>
            <o:lock v:ext="edit" aspectratio="t"/>
            <w10:wrap type="none"/>
            <w10:anchorlock/>
          </v:shape>
          <o:OLEObject Type="Embed" ProgID="Equation.DSMT4" ShapeID="_x0000_i1119" DrawAspect="Content" ObjectID="_1468075819" r:id="rId180">
            <o:LockedField>false</o:LockedField>
          </o:OLEObject>
        </w:object>
      </w:r>
      <w:r>
        <w:rPr>
          <w:rFonts w:asciiTheme="minorEastAsia" w:hAnsiTheme="minorEastAsia" w:eastAsiaTheme="minorEastAsia"/>
          <w:szCs w:val="21"/>
        </w:rPr>
        <w:t>个，还剩下</w:t>
      </w:r>
      <w:r>
        <w:rPr>
          <w:position w:val="-10"/>
        </w:rPr>
        <w:object>
          <v:shape id="_x0000_i1120" o:spt="75" type="#_x0000_t75" style="height:15pt;width:59.2pt;" o:ole="t" filled="f" o:preferrelative="t" stroked="f" coordsize="21600,21600">
            <v:path/>
            <v:fill on="f" focussize="0,0"/>
            <v:stroke on="f" joinstyle="miter"/>
            <v:imagedata r:id="rId183" o:title=""/>
            <o:lock v:ext="edit" aspectratio="t"/>
            <w10:wrap type="none"/>
            <w10:anchorlock/>
          </v:shape>
          <o:OLEObject Type="Embed" ProgID="Equation.DSMT4" ShapeID="_x0000_i1120" DrawAspect="Content" ObjectID="_1468075820" r:id="rId182">
            <o:LockedField>false</o:LockedField>
          </o:OLEObject>
        </w:object>
      </w:r>
      <w:r>
        <w:rPr>
          <w:rFonts w:asciiTheme="minorEastAsia" w:hAnsiTheme="minorEastAsia" w:eastAsiaTheme="minorEastAsia"/>
          <w:szCs w:val="21"/>
        </w:rPr>
        <w:t>个东西，这个时候，我们把剩下的东西按照类型</w:t>
      </w:r>
      <w:r>
        <w:rPr>
          <w:rFonts w:hint="eastAsia" w:cs="宋体" w:asciiTheme="minorEastAsia" w:hAnsiTheme="minorEastAsia" w:eastAsiaTheme="minorEastAsia"/>
          <w:szCs w:val="21"/>
        </w:rPr>
        <w:t>⑴</w:t>
      </w:r>
      <w:r>
        <w:rPr>
          <w:rFonts w:asciiTheme="minorEastAsia" w:hAnsiTheme="minorEastAsia" w:eastAsiaTheme="minorEastAsia"/>
          <w:szCs w:val="21"/>
        </w:rPr>
        <w:t>来处理就可以了．所以分法的数目为</w:t>
      </w:r>
      <w:r>
        <w:rPr>
          <w:position w:val="-14"/>
        </w:rPr>
        <w:object>
          <v:shape id="_x0000_i1121" o:spt="75" type="#_x0000_t75" style="height:20.3pt;width:47.25pt;" o:ole="t" filled="f" o:preferrelative="t" stroked="f" coordsize="21600,21600">
            <v:path/>
            <v:fill on="f" focussize="0,0"/>
            <v:stroke on="f" joinstyle="miter"/>
            <v:imagedata r:id="rId185" o:title=""/>
            <o:lock v:ext="edit" aspectratio="t"/>
            <w10:wrap type="none"/>
            <w10:anchorlock/>
          </v:shape>
          <o:OLEObject Type="Embed" ProgID="Equation.DSMT4" ShapeID="_x0000_i1121" DrawAspect="Content" ObjectID="_1468075821" r:id="rId184">
            <o:LockedField>false</o:LockedField>
          </o:OLEObject>
        </w:object>
      </w:r>
      <w:r>
        <w:rPr>
          <w:rFonts w:asciiTheme="minorEastAsia" w:hAnsiTheme="minorEastAsia" w:eastAsiaTheme="minorEastAsia"/>
          <w:szCs w:val="21"/>
        </w:rPr>
        <w:t>．</w:t>
      </w:r>
    </w:p>
    <w:p>
      <w:pPr>
        <w:pStyle w:val="19"/>
        <w:numPr>
          <w:ilvl w:val="0"/>
          <w:numId w:val="2"/>
        </w:numPr>
        <w:adjustRightInd w:val="0"/>
        <w:snapToGrid w:val="0"/>
        <w:spacing w:line="360" w:lineRule="auto"/>
        <w:ind w:left="210" w:hanging="210" w:hangingChars="100"/>
        <w:rPr>
          <w:rFonts w:asciiTheme="minorEastAsia" w:hAnsiTheme="minorEastAsia" w:eastAsiaTheme="minorEastAsia"/>
          <w:szCs w:val="21"/>
        </w:rPr>
      </w:pPr>
      <w:r>
        <w:object>
          <v:shape id="_x0000_i1122" o:spt="75" type="#_x0000_t75" style="height:9.7pt;width:11.95pt;" o:ole="t" filled="f" o:preferrelative="t" stroked="f" coordsize="21600,21600">
            <v:path/>
            <v:fill on="f" focussize="0,0"/>
            <v:stroke on="f" joinstyle="miter"/>
            <v:imagedata r:id="rId187" o:title=""/>
            <o:lock v:ext="edit" aspectratio="t"/>
            <w10:wrap type="none"/>
            <w10:anchorlock/>
          </v:shape>
          <o:OLEObject Type="Embed" ProgID="Equation.DSMT4" ShapeID="_x0000_i1122" DrawAspect="Content" ObjectID="_1468075822" r:id="rId186">
            <o:LockedField>false</o:LockedField>
          </o:OLEObject>
        </w:object>
      </w:r>
      <w:r>
        <w:rPr>
          <w:rFonts w:asciiTheme="minorEastAsia" w:hAnsiTheme="minorEastAsia" w:eastAsiaTheme="minorEastAsia"/>
          <w:szCs w:val="21"/>
        </w:rPr>
        <w:t>个人分</w:t>
      </w:r>
      <w:r>
        <w:object>
          <v:shape id="_x0000_i1123" o:spt="75" type="#_x0000_t75" style="height:9.7pt;width:9.3pt;" o:ole="t" filled="f" o:preferrelative="t" stroked="f" coordsize="21600,21600">
            <v:path/>
            <v:fill on="f" focussize="0,0"/>
            <v:stroke on="f" joinstyle="miter"/>
            <v:imagedata r:id="rId189" o:title=""/>
            <o:lock v:ext="edit" aspectratio="t"/>
            <w10:wrap type="none"/>
            <w10:anchorlock/>
          </v:shape>
          <o:OLEObject Type="Embed" ProgID="Equation.DSMT4" ShapeID="_x0000_i1123" DrawAspect="Content" ObjectID="_1468075823" r:id="rId188">
            <o:LockedField>false</o:LockedField>
          </o:OLEObject>
        </w:object>
      </w:r>
      <w:r>
        <w:rPr>
          <w:rFonts w:asciiTheme="minorEastAsia" w:hAnsiTheme="minorEastAsia" w:eastAsiaTheme="minorEastAsia"/>
          <w:szCs w:val="21"/>
        </w:rPr>
        <w:t>个东西，允许有人没有分到．这个时候，我们不妨先借来</w:t>
      </w:r>
      <w:r>
        <w:object>
          <v:shape id="_x0000_i1124" o:spt="75" type="#_x0000_t75" style="height:9.7pt;width:11.95pt;" o:ole="t" filled="f" o:preferrelative="t" stroked="f" coordsize="21600,21600">
            <v:path/>
            <v:fill on="f" focussize="0,0"/>
            <v:stroke on="f" joinstyle="miter"/>
            <v:imagedata r:id="rId191" o:title=""/>
            <o:lock v:ext="edit" aspectratio="t"/>
            <w10:wrap type="none"/>
            <w10:anchorlock/>
          </v:shape>
          <o:OLEObject Type="Embed" ProgID="Equation.DSMT4" ShapeID="_x0000_i1124" DrawAspect="Content" ObjectID="_1468075824" r:id="rId190">
            <o:LockedField>false</o:LockedField>
          </o:OLEObject>
        </w:object>
      </w:r>
      <w:r>
        <w:rPr>
          <w:rFonts w:asciiTheme="minorEastAsia" w:hAnsiTheme="minorEastAsia" w:eastAsiaTheme="minorEastAsia"/>
          <w:szCs w:val="21"/>
        </w:rPr>
        <w:t>个东西，每个人多发1个，这样就和类型</w:t>
      </w:r>
      <w:r>
        <w:rPr>
          <w:rFonts w:hint="eastAsia" w:cs="宋体" w:asciiTheme="minorEastAsia" w:hAnsiTheme="minorEastAsia" w:eastAsiaTheme="minorEastAsia"/>
          <w:szCs w:val="21"/>
        </w:rPr>
        <w:t>⑴</w:t>
      </w:r>
      <w:r>
        <w:rPr>
          <w:rFonts w:asciiTheme="minorEastAsia" w:hAnsiTheme="minorEastAsia" w:eastAsiaTheme="minorEastAsia"/>
          <w:szCs w:val="21"/>
        </w:rPr>
        <w:t>一样了，不过这时候物品总数变成了</w:t>
      </w:r>
      <w:r>
        <w:rPr>
          <w:position w:val="-10"/>
        </w:rPr>
        <w:object>
          <v:shape id="_x0000_i1125" o:spt="75" type="#_x0000_t75" style="height:15pt;width:34pt;" o:ole="t" filled="f" o:preferrelative="t" stroked="f" coordsize="21600,21600">
            <v:path/>
            <v:fill on="f" focussize="0,0"/>
            <v:stroke on="f" joinstyle="miter"/>
            <v:imagedata r:id="rId193" o:title=""/>
            <o:lock v:ext="edit" aspectratio="t"/>
            <w10:wrap type="none"/>
            <w10:anchorlock/>
          </v:shape>
          <o:OLEObject Type="Embed" ProgID="Equation.DSMT4" ShapeID="_x0000_i1125" DrawAspect="Content" ObjectID="_1468075825" r:id="rId192">
            <o:LockedField>false</o:LockedField>
          </o:OLEObject>
        </w:object>
      </w:r>
      <w:r>
        <w:rPr>
          <w:rFonts w:asciiTheme="minorEastAsia" w:hAnsiTheme="minorEastAsia" w:eastAsiaTheme="minorEastAsia"/>
          <w:position w:val="-6"/>
          <w:szCs w:val="21"/>
        </w:rPr>
        <w:t>个</w:t>
      </w:r>
      <w:r>
        <w:rPr>
          <w:rFonts w:asciiTheme="minorEastAsia" w:hAnsiTheme="minorEastAsia" w:eastAsiaTheme="minorEastAsia"/>
          <w:szCs w:val="21"/>
        </w:rPr>
        <w:t>，因此分法的数目为</w:t>
      </w:r>
      <w:r>
        <w:rPr>
          <w:position w:val="-10"/>
        </w:rPr>
        <w:object>
          <v:shape id="_x0000_i1126" o:spt="75" type="#_x0000_t75" style="height:18.1pt;width:30.5pt;" o:ole="t" filled="f" o:preferrelative="t" stroked="f" coordsize="21600,21600">
            <v:path/>
            <v:fill on="f" focussize="0,0"/>
            <v:stroke on="f" joinstyle="miter"/>
            <v:imagedata r:id="rId195" o:title=""/>
            <o:lock v:ext="edit" aspectratio="t"/>
            <w10:wrap type="none"/>
            <w10:anchorlock/>
          </v:shape>
          <o:OLEObject Type="Embed" ProgID="Equation.DSMT4" ShapeID="_x0000_i1126" DrawAspect="Content" ObjectID="_1468075826" r:id="rId194">
            <o:LockedField>false</o:LockedField>
          </o:OLEObject>
        </w:object>
      </w:r>
      <w:r>
        <w:rPr>
          <w:rFonts w:asciiTheme="minorEastAsia" w:hAnsiTheme="minorEastAsia" w:eastAsiaTheme="minorEastAsia"/>
          <w:szCs w:val="21"/>
        </w:rPr>
        <w:t>．</w:t>
      </w:r>
    </w:p>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6"/>
                    <a:stretch>
                      <a:fillRect/>
                    </a:stretch>
                  </pic:blipFill>
                  <pic:spPr>
                    <a:xfrm>
                      <a:off x="0" y="0"/>
                      <a:ext cx="2558809" cy="763740"/>
                    </a:xfrm>
                    <a:prstGeom prst="rect">
                      <a:avLst/>
                    </a:prstGeom>
                  </pic:spPr>
                </pic:pic>
              </a:graphicData>
            </a:graphic>
          </wp:inline>
        </w:drawing>
      </w:r>
    </w:p>
    <w:p>
      <w:pPr>
        <w:spacing w:beforeLines="50" w:line="300" w:lineRule="auto"/>
        <w:ind w:firstLine="420" w:firstLineChars="200"/>
        <w:rPr>
          <w:rFonts w:ascii="楷体_GB2312" w:hAnsi="宋体" w:eastAsia="楷体_GB2312"/>
          <w:bCs/>
        </w:rPr>
      </w:pPr>
      <w:r>
        <w:rPr>
          <w:rFonts w:eastAsia="楷体_GB2312"/>
          <w:bCs/>
        </w:rPr>
        <w:t>1</w:t>
      </w:r>
      <w:r>
        <w:rPr>
          <w:rFonts w:hint="eastAsia" w:ascii="楷体_GB2312" w:hAnsi="宋体" w:eastAsia="楷体_GB2312"/>
          <w:bCs/>
        </w:rPr>
        <w:t>.使学生</w:t>
      </w:r>
      <w:r>
        <w:rPr>
          <w:rFonts w:hint="eastAsia" w:ascii="楷体_GB2312" w:hAnsi="宋体" w:eastAsia="楷体_GB2312"/>
          <w:szCs w:val="21"/>
        </w:rPr>
        <w:t>正确理解排列、组合的意义</w:t>
      </w:r>
      <w:r>
        <w:rPr>
          <w:rFonts w:hint="eastAsia" w:ascii="楷体_GB2312" w:hAnsi="宋体" w:eastAsia="楷体_GB2312"/>
          <w:bCs/>
        </w:rPr>
        <w:t>；</w:t>
      </w:r>
      <w:r>
        <w:rPr>
          <w:rFonts w:hint="eastAsia" w:ascii="楷体_GB2312" w:hAnsi="宋体" w:eastAsia="楷体_GB2312"/>
          <w:color w:val="000000"/>
          <w:szCs w:val="21"/>
        </w:rPr>
        <w:t>正确区分排列、组合问题；</w:t>
      </w:r>
    </w:p>
    <w:p>
      <w:pPr>
        <w:adjustRightInd w:val="0"/>
        <w:snapToGrid w:val="0"/>
        <w:spacing w:line="300" w:lineRule="auto"/>
        <w:ind w:firstLine="420" w:firstLineChars="200"/>
        <w:rPr>
          <w:rFonts w:ascii="楷体_GB2312" w:hAnsi="宋体" w:eastAsia="楷体_GB2312"/>
          <w:bCs/>
        </w:rPr>
      </w:pPr>
      <w:r>
        <w:rPr>
          <w:rFonts w:eastAsia="楷体_GB2312"/>
          <w:bCs/>
        </w:rPr>
        <w:t>2</w:t>
      </w:r>
      <w:r>
        <w:rPr>
          <w:rFonts w:hint="eastAsia" w:ascii="楷体_GB2312" w:hAnsi="宋体" w:eastAsia="楷体_GB2312"/>
          <w:bCs/>
        </w:rPr>
        <w:t>.</w:t>
      </w:r>
      <w:r>
        <w:rPr>
          <w:rFonts w:hint="eastAsia" w:ascii="楷体_GB2312" w:hAnsi="宋体" w:eastAsia="楷体_GB2312"/>
          <w:szCs w:val="21"/>
        </w:rPr>
        <w:t>了解排列、排列数和组合数的意义，能根据具体的问题，写出符合要求的排列或组合；</w:t>
      </w:r>
    </w:p>
    <w:p>
      <w:pPr>
        <w:adjustRightInd w:val="0"/>
        <w:snapToGrid w:val="0"/>
        <w:spacing w:line="300" w:lineRule="auto"/>
        <w:ind w:firstLine="420" w:firstLineChars="200"/>
        <w:rPr>
          <w:rFonts w:ascii="楷体_GB2312" w:hAnsi="宋体" w:eastAsia="楷体_GB2312"/>
          <w:szCs w:val="21"/>
        </w:rPr>
      </w:pPr>
      <w:r>
        <w:rPr>
          <w:rFonts w:eastAsia="楷体_GB2312"/>
          <w:bCs/>
        </w:rPr>
        <w:t>3</w:t>
      </w:r>
      <w:r>
        <w:rPr>
          <w:rFonts w:hint="eastAsia" w:ascii="楷体_GB2312" w:hAnsi="宋体" w:eastAsia="楷体_GB2312"/>
          <w:bCs/>
        </w:rPr>
        <w:t>.</w:t>
      </w:r>
      <w:r>
        <w:rPr>
          <w:rFonts w:hint="eastAsia" w:ascii="楷体_GB2312" w:hAnsi="宋体" w:eastAsia="楷体_GB2312"/>
          <w:color w:val="000000"/>
          <w:szCs w:val="21"/>
        </w:rPr>
        <w:t>掌握排列组合的计算公式以及组合数与排列数之间的关系；</w:t>
      </w:r>
    </w:p>
    <w:p>
      <w:pPr>
        <w:adjustRightInd w:val="0"/>
        <w:snapToGrid w:val="0"/>
        <w:spacing w:line="300" w:lineRule="auto"/>
        <w:ind w:firstLine="420" w:firstLineChars="200"/>
        <w:rPr>
          <w:rFonts w:ascii="楷体_GB2312" w:hAnsi="宋体" w:eastAsia="楷体_GB2312"/>
          <w:szCs w:val="21"/>
        </w:rPr>
      </w:pPr>
      <w:r>
        <w:rPr>
          <w:rFonts w:eastAsia="楷体_GB2312"/>
          <w:bCs/>
        </w:rPr>
        <w:t>4</w:t>
      </w:r>
      <w:r>
        <w:rPr>
          <w:rFonts w:hint="eastAsia" w:ascii="楷体_GB2312" w:hAnsi="宋体" w:eastAsia="楷体_GB2312"/>
          <w:bCs/>
        </w:rPr>
        <w:t>.</w:t>
      </w:r>
      <w:r>
        <w:rPr>
          <w:rFonts w:hint="eastAsia" w:ascii="楷体_GB2312" w:hAnsi="宋体" w:eastAsia="楷体_GB2312"/>
          <w:szCs w:val="21"/>
        </w:rPr>
        <w:t>会、分析与数字有关的计数问题，以及与其他专题的综合运用，培养学生的抽象能力和逻辑思维能力；</w:t>
      </w:r>
    </w:p>
    <w:p>
      <w:pPr>
        <w:adjustRightInd w:val="0"/>
        <w:snapToGrid w:val="0"/>
        <w:spacing w:line="300" w:lineRule="auto"/>
        <w:ind w:firstLine="420" w:firstLineChars="200"/>
        <w:rPr>
          <w:rFonts w:ascii="楷体_GB2312" w:hAnsi="宋体" w:eastAsia="楷体_GB2312"/>
          <w:color w:val="FF0000"/>
          <w:szCs w:val="21"/>
        </w:rPr>
      </w:pPr>
      <w:r>
        <w:rPr>
          <w:rFonts w:hint="eastAsia" w:ascii="楷体_GB2312" w:hAnsi="宋体" w:eastAsia="楷体_GB2312"/>
          <w:szCs w:val="21"/>
        </w:rPr>
        <w:t>通过本讲的学习，对排列组合的一些计数问题进行归纳总结，重点掌握排列与组合的联系和区别，并掌握一些排列组合技巧，如捆绑法、挡板法等。</w:t>
      </w:r>
    </w:p>
    <w:p>
      <w:pPr>
        <w:adjustRightInd w:val="0"/>
        <w:snapToGrid w:val="0"/>
        <w:spacing w:line="300" w:lineRule="auto"/>
        <w:ind w:firstLine="420" w:firstLineChars="200"/>
        <w:rPr>
          <w:rFonts w:ascii="楷体_GB2312" w:hAnsi="宋体" w:eastAsia="楷体_GB2312"/>
          <w:bCs/>
        </w:rPr>
      </w:pPr>
      <w:r>
        <w:rPr>
          <w:rFonts w:eastAsia="楷体_GB2312"/>
          <w:color w:val="000000"/>
          <w:szCs w:val="21"/>
        </w:rPr>
        <w:t>5</w:t>
      </w:r>
      <w:r>
        <w:rPr>
          <w:rFonts w:hint="eastAsia" w:ascii="楷体_GB2312" w:hAnsi="宋体" w:eastAsia="楷体_GB2312"/>
          <w:color w:val="000000"/>
          <w:szCs w:val="21"/>
        </w:rPr>
        <w:t>.</w:t>
      </w:r>
      <w:r>
        <w:rPr>
          <w:rFonts w:hint="eastAsia" w:ascii="楷体_GB2312" w:hAnsi="宋体" w:eastAsia="楷体_GB2312"/>
          <w:szCs w:val="21"/>
        </w:rPr>
        <w:t>根据不同题目灵活运用计数方法进行计数。</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7"/>
                    <a:stretch>
                      <a:fillRect/>
                    </a:stretch>
                  </pic:blipFill>
                  <pic:spPr>
                    <a:xfrm>
                      <a:off x="0" y="0"/>
                      <a:ext cx="1979107" cy="755258"/>
                    </a:xfrm>
                    <a:prstGeom prst="rect">
                      <a:avLst/>
                    </a:prstGeom>
                  </pic:spPr>
                </pic:pic>
              </a:graphicData>
            </a:graphic>
          </wp:inline>
        </w:drawing>
      </w:r>
    </w:p>
    <w:p>
      <w:pPr>
        <w:tabs>
          <w:tab w:val="left" w:pos="964"/>
        </w:tabs>
        <w:rPr>
          <w:rFonts w:ascii="宋体" w:hAnsi="宋体"/>
          <w:b/>
          <w:color w:val="FF0000"/>
          <w:szCs w:val="18"/>
        </w:rPr>
      </w:pPr>
      <w:r>
        <w:rPr>
          <w:rFonts w:ascii="宋体" w:hAnsi="宋体"/>
          <w:b/>
        </w:rPr>
        <w:t>例1：</w:t>
      </w:r>
      <w:r>
        <w:rPr>
          <w:rFonts w:hint="eastAsia" w:ascii="宋体" w:hAnsi="宋体"/>
          <w:b/>
        </w:rPr>
        <w:t>小新、阿呆等七个同学照像，分别求出在下列条件下有多少种站法？</w:t>
      </w:r>
    </w:p>
    <w:p>
      <w:pPr>
        <w:ind w:firstLine="826" w:firstLineChars="392"/>
        <w:rPr>
          <w:rFonts w:ascii="宋体" w:hAnsi="宋体"/>
          <w:b/>
        </w:rPr>
      </w:pPr>
      <w:r>
        <w:rPr>
          <w:rFonts w:hint="eastAsia" w:ascii="宋体" w:hAnsi="宋体"/>
          <w:b/>
        </w:rPr>
        <w:t>（</w:t>
      </w:r>
      <w:r>
        <w:rPr>
          <w:b/>
        </w:rPr>
        <w:t>1</w:t>
      </w:r>
      <w:r>
        <w:rPr>
          <w:rFonts w:hint="eastAsia" w:ascii="宋体" w:hAnsi="宋体"/>
          <w:b/>
        </w:rPr>
        <w:t xml:space="preserve">）七个人排成一排； </w:t>
      </w:r>
    </w:p>
    <w:p>
      <w:pPr>
        <w:ind w:firstLine="826" w:firstLineChars="392"/>
        <w:rPr>
          <w:rFonts w:ascii="宋体" w:hAnsi="宋体"/>
          <w:b/>
        </w:rPr>
      </w:pPr>
      <w:r>
        <w:rPr>
          <w:rFonts w:hint="eastAsia" w:ascii="宋体" w:hAnsi="宋体"/>
          <w:b/>
        </w:rPr>
        <w:t>（</w:t>
      </w:r>
      <w:r>
        <w:rPr>
          <w:b/>
        </w:rPr>
        <w:t>2</w:t>
      </w:r>
      <w:r>
        <w:rPr>
          <w:rFonts w:hint="eastAsia" w:ascii="宋体" w:hAnsi="宋体"/>
          <w:b/>
        </w:rPr>
        <w:t>）七个人排成一排，小新必须站在中间.</w:t>
      </w:r>
    </w:p>
    <w:p>
      <w:pPr>
        <w:ind w:firstLine="826" w:firstLineChars="392"/>
        <w:rPr>
          <w:rFonts w:ascii="宋体" w:hAnsi="宋体"/>
          <w:b/>
        </w:rPr>
      </w:pPr>
      <w:r>
        <w:rPr>
          <w:rFonts w:hint="eastAsia" w:ascii="宋体" w:hAnsi="宋体"/>
          <w:b/>
        </w:rPr>
        <w:t>（</w:t>
      </w:r>
      <w:r>
        <w:rPr>
          <w:b/>
        </w:rPr>
        <w:t>3</w:t>
      </w:r>
      <w:r>
        <w:rPr>
          <w:rFonts w:hint="eastAsia" w:ascii="宋体" w:hAnsi="宋体"/>
          <w:b/>
        </w:rPr>
        <w:t>）七个人排成一排，小新、阿呆必须有一人站在中间.</w:t>
      </w:r>
    </w:p>
    <w:p>
      <w:pPr>
        <w:ind w:firstLine="826" w:firstLineChars="392"/>
        <w:rPr>
          <w:rFonts w:ascii="宋体" w:hAnsi="宋体"/>
          <w:b/>
        </w:rPr>
      </w:pPr>
      <w:r>
        <w:rPr>
          <w:rFonts w:hint="eastAsia" w:ascii="宋体" w:hAnsi="宋体"/>
          <w:b/>
        </w:rPr>
        <w:t>（</w:t>
      </w:r>
      <w:r>
        <w:rPr>
          <w:b/>
        </w:rPr>
        <w:t>4</w:t>
      </w:r>
      <w:r>
        <w:rPr>
          <w:rFonts w:hint="eastAsia" w:ascii="宋体" w:hAnsi="宋体"/>
          <w:b/>
        </w:rPr>
        <w:t>）七个人排成一排，小新、阿呆必须都站在两边.</w:t>
      </w:r>
    </w:p>
    <w:p>
      <w:pPr>
        <w:ind w:firstLine="826" w:firstLineChars="392"/>
        <w:rPr>
          <w:rFonts w:ascii="宋体" w:hAnsi="宋体"/>
          <w:b/>
        </w:rPr>
      </w:pPr>
      <w:r>
        <w:rPr>
          <w:rFonts w:hint="eastAsia" w:ascii="宋体" w:hAnsi="宋体"/>
          <w:b/>
        </w:rPr>
        <w:t>（</w:t>
      </w:r>
      <w:r>
        <w:rPr>
          <w:b/>
        </w:rPr>
        <w:t>5</w:t>
      </w:r>
      <w:r>
        <w:rPr>
          <w:rFonts w:hint="eastAsia" w:ascii="宋体" w:hAnsi="宋体"/>
          <w:b/>
        </w:rPr>
        <w:t>）七个人排成一排，小新、阿呆都没有站在边上.</w:t>
      </w:r>
    </w:p>
    <w:p>
      <w:pPr>
        <w:ind w:firstLine="826" w:firstLineChars="392"/>
        <w:rPr>
          <w:rFonts w:ascii="宋体" w:hAnsi="宋体"/>
          <w:b/>
        </w:rPr>
      </w:pPr>
      <w:r>
        <w:rPr>
          <w:rFonts w:hint="eastAsia" w:ascii="宋体" w:hAnsi="宋体"/>
          <w:b/>
        </w:rPr>
        <w:t>（</w:t>
      </w:r>
      <w:r>
        <w:rPr>
          <w:b/>
        </w:rPr>
        <w:t>6</w:t>
      </w:r>
      <w:r>
        <w:rPr>
          <w:rFonts w:hint="eastAsia" w:ascii="宋体" w:hAnsi="宋体"/>
          <w:b/>
        </w:rPr>
        <w:t>）七个人战成两排，前排三人，后排四人.</w:t>
      </w:r>
    </w:p>
    <w:p>
      <w:pPr>
        <w:ind w:firstLine="826" w:firstLineChars="392"/>
        <w:rPr>
          <w:rFonts w:ascii="宋体" w:hAnsi="宋体"/>
          <w:b/>
          <w:color w:val="FF0000"/>
          <w:szCs w:val="18"/>
        </w:rPr>
      </w:pPr>
      <w:r>
        <w:rPr>
          <w:rFonts w:hint="eastAsia" w:ascii="宋体" w:hAnsi="宋体"/>
          <w:b/>
        </w:rPr>
        <w:t>（</w:t>
      </w:r>
      <w:r>
        <w:rPr>
          <w:b/>
        </w:rPr>
        <w:t>7</w:t>
      </w:r>
      <w:r>
        <w:rPr>
          <w:rFonts w:hint="eastAsia" w:ascii="宋体" w:hAnsi="宋体"/>
          <w:b/>
        </w:rPr>
        <w:t>）七个人战成两排，前排三人，后排四人. 小新、阿呆不在同一排。</w:t>
      </w:r>
    </w:p>
    <w:p>
      <w:pPr>
        <w:numPr>
          <w:ilvl w:val="1"/>
          <w:numId w:val="3"/>
        </w:numPr>
        <w:adjustRightInd w:val="0"/>
        <w:snapToGrid w:val="0"/>
        <w:spacing w:line="300" w:lineRule="auto"/>
        <w:rPr>
          <w:rFonts w:ascii="楷体_GB2312" w:hAnsi="宋体" w:eastAsia="楷体_GB2312"/>
          <w:szCs w:val="21"/>
        </w:rPr>
      </w:pPr>
      <w:r>
        <w:rPr>
          <w:rFonts w:hint="eastAsia" w:ascii="楷体_GB2312" w:hAnsi="宋体" w:eastAsia="楷体_GB2312"/>
          <w:szCs w:val="21"/>
        </w:rPr>
        <w:t>（</w:t>
      </w:r>
      <w:r>
        <w:rPr>
          <w:rFonts w:eastAsia="楷体_GB2312"/>
          <w:szCs w:val="21"/>
        </w:rPr>
        <w:t>1</w:t>
      </w:r>
      <w:r>
        <w:rPr>
          <w:rFonts w:hint="eastAsia" w:ascii="楷体_GB2312" w:hAnsi="宋体" w:eastAsia="楷体_GB2312"/>
          <w:szCs w:val="21"/>
        </w:rPr>
        <w:t>）</w:t>
      </w:r>
      <w:r>
        <w:rPr>
          <w:rFonts w:hint="eastAsia" w:ascii="楷体_GB2312" w:hAnsi="宋体" w:eastAsia="楷体_GB2312"/>
          <w:position w:val="-12"/>
          <w:szCs w:val="21"/>
        </w:rPr>
        <w:object>
          <v:shape id="_x0000_i1127" o:spt="75" type="#_x0000_t75" style="height:16.8pt;width:47.7pt;" o:ole="t" filled="f" o:preferrelative="t" stroked="f" coordsize="21600,21600">
            <v:path/>
            <v:fill on="f" focussize="0,0"/>
            <v:stroke on="f" joinstyle="miter"/>
            <v:imagedata r:id="rId199" o:title=""/>
            <o:lock v:ext="edit" aspectratio="t"/>
            <w10:wrap type="none"/>
            <w10:anchorlock/>
          </v:shape>
          <o:OLEObject Type="Embed" ProgID="Equation.DSMT4" ShapeID="_x0000_i1127" DrawAspect="Content" ObjectID="_1468075827" r:id="rId198">
            <o:LockedField>false</o:LockedField>
          </o:OLEObject>
        </w:object>
      </w:r>
      <w:r>
        <w:rPr>
          <w:rFonts w:hint="eastAsia" w:ascii="楷体_GB2312" w:hAnsi="宋体" w:eastAsia="楷体_GB2312"/>
          <w:szCs w:val="21"/>
        </w:rPr>
        <w:t>（种）。</w:t>
      </w:r>
    </w:p>
    <w:p>
      <w:pPr>
        <w:adjustRightInd w:val="0"/>
        <w:snapToGrid w:val="0"/>
        <w:spacing w:line="300" w:lineRule="auto"/>
        <w:ind w:firstLine="823" w:firstLineChars="392"/>
        <w:rPr>
          <w:rFonts w:ascii="楷体_GB2312" w:hAnsi="宋体" w:eastAsia="楷体_GB2312"/>
          <w:szCs w:val="21"/>
        </w:rPr>
      </w:pP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）只需排其余</w:t>
      </w:r>
      <w:r>
        <w:rPr>
          <w:rFonts w:eastAsia="楷体_GB2312"/>
          <w:szCs w:val="21"/>
        </w:rPr>
        <w:t>6</w:t>
      </w:r>
      <w:r>
        <w:rPr>
          <w:rFonts w:hint="eastAsia" w:ascii="楷体_GB2312" w:hAnsi="宋体" w:eastAsia="楷体_GB2312"/>
          <w:szCs w:val="21"/>
        </w:rPr>
        <w:t>个人站剩下的</w:t>
      </w:r>
      <w:r>
        <w:rPr>
          <w:rFonts w:eastAsia="楷体_GB2312"/>
          <w:szCs w:val="21"/>
        </w:rPr>
        <w:t>6</w:t>
      </w:r>
      <w:r>
        <w:rPr>
          <w:rFonts w:hint="eastAsia" w:ascii="楷体_GB2312" w:hAnsi="宋体" w:eastAsia="楷体_GB2312"/>
          <w:szCs w:val="21"/>
        </w:rPr>
        <w:t>个位置．</w:t>
      </w:r>
      <w:r>
        <w:rPr>
          <w:rFonts w:hint="eastAsia" w:ascii="楷体_GB2312" w:hAnsi="宋体" w:eastAsia="楷体_GB2312"/>
          <w:position w:val="-12"/>
          <w:szCs w:val="21"/>
        </w:rPr>
        <w:object>
          <v:shape id="_x0000_i1128" o:spt="75" type="#_x0000_t75" style="height:16.8pt;width:41.95pt;" o:ole="t" filled="f" o:preferrelative="t" stroked="f" coordsize="21600,21600">
            <v:path/>
            <v:fill on="f" focussize="0,0"/>
            <v:stroke on="f" joinstyle="miter"/>
            <v:imagedata r:id="rId201" o:title=""/>
            <o:lock v:ext="edit" aspectratio="t"/>
            <w10:wrap type="none"/>
            <w10:anchorlock/>
          </v:shape>
          <o:OLEObject Type="Embed" ProgID="Equation.DSMT4" ShapeID="_x0000_i1128" DrawAspect="Content" ObjectID="_1468075828" r:id="rId200">
            <o:LockedField>false</o:LockedField>
          </o:OLEObject>
        </w:object>
      </w:r>
      <w:r>
        <w:rPr>
          <w:rFonts w:hint="eastAsia" w:ascii="楷体_GB2312" w:hAnsi="宋体" w:eastAsia="楷体_GB2312"/>
          <w:szCs w:val="21"/>
        </w:rPr>
        <w:t>（种）.</w:t>
      </w:r>
    </w:p>
    <w:p>
      <w:pPr>
        <w:adjustRightInd w:val="0"/>
        <w:snapToGrid w:val="0"/>
        <w:spacing w:line="300" w:lineRule="auto"/>
        <w:ind w:firstLine="823" w:firstLineChars="392"/>
        <w:rPr>
          <w:rFonts w:ascii="楷体_GB2312" w:hAnsi="宋体" w:eastAsia="楷体_GB2312"/>
          <w:szCs w:val="21"/>
        </w:rPr>
      </w:pP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）先确定中间的位置站谁，冉排剩下的</w:t>
      </w:r>
      <w:r>
        <w:rPr>
          <w:rFonts w:eastAsia="楷体_GB2312"/>
          <w:szCs w:val="21"/>
        </w:rPr>
        <w:t>6</w:t>
      </w:r>
      <w:r>
        <w:rPr>
          <w:rFonts w:hint="eastAsia" w:ascii="楷体_GB2312" w:hAnsi="宋体" w:eastAsia="楷体_GB2312"/>
          <w:szCs w:val="21"/>
        </w:rPr>
        <w:t>个位置．</w:t>
      </w:r>
      <w:r>
        <w:rPr>
          <w:rFonts w:eastAsia="楷体_GB2312"/>
          <w:szCs w:val="21"/>
        </w:rPr>
        <w:t>2</w:t>
      </w:r>
      <w:r>
        <w:rPr>
          <w:rFonts w:hint="eastAsia" w:ascii="楷体_GB2312" w:hAnsi="宋体" w:eastAsia="楷体_GB2312"/>
          <w:szCs w:val="21"/>
        </w:rPr>
        <w:t>×</w:t>
      </w:r>
      <w:r>
        <w:rPr>
          <w:rFonts w:hint="eastAsia" w:ascii="楷体_GB2312" w:hAnsi="宋体" w:eastAsia="楷体_GB2312"/>
          <w:position w:val="-12"/>
          <w:szCs w:val="21"/>
        </w:rPr>
        <w:object>
          <v:shape id="_x0000_i1129" o:spt="75" type="#_x0000_t75" style="height:19pt;width:15.9pt;" o:ole="t" filled="f" o:preferrelative="t" stroked="f" coordsize="21600,21600">
            <v:path/>
            <v:fill on="f" focussize="0,0"/>
            <v:stroke on="f" joinstyle="miter"/>
            <v:imagedata r:id="rId203" o:title=""/>
            <o:lock v:ext="edit" aspectratio="t"/>
            <w10:wrap type="none"/>
            <w10:anchorlock/>
          </v:shape>
          <o:OLEObject Type="Embed" ProgID="Equation.DSMT4" ShapeID="_x0000_i1129" DrawAspect="Content" ObjectID="_1468075829" r:id="rId202">
            <o:LockedField>false</o:LockedField>
          </o:OLEObject>
        </w:object>
      </w:r>
      <w:r>
        <w:rPr>
          <w:rFonts w:hint="eastAsia" w:ascii="楷体_GB2312" w:hAnsi="宋体" w:eastAsia="楷体_GB2312"/>
          <w:szCs w:val="21"/>
        </w:rPr>
        <w:t>=</w:t>
      </w:r>
      <w:r>
        <w:rPr>
          <w:rFonts w:eastAsia="楷体_GB2312"/>
          <w:szCs w:val="21"/>
        </w:rPr>
        <w:t>1440</w:t>
      </w:r>
      <w:r>
        <w:rPr>
          <w:rFonts w:hint="eastAsia" w:ascii="楷体_GB2312" w:hAnsi="宋体" w:eastAsia="楷体_GB2312"/>
          <w:szCs w:val="21"/>
        </w:rPr>
        <w:t>(种)．</w:t>
      </w:r>
    </w:p>
    <w:p>
      <w:pPr>
        <w:adjustRightInd w:val="0"/>
        <w:snapToGrid w:val="0"/>
        <w:spacing w:line="300" w:lineRule="auto"/>
        <w:ind w:firstLine="823" w:firstLineChars="392"/>
        <w:rPr>
          <w:rFonts w:ascii="楷体_GB2312" w:hAnsi="宋体" w:eastAsia="楷体_GB2312"/>
          <w:szCs w:val="21"/>
        </w:rPr>
      </w:pPr>
      <w:r>
        <w:rPr>
          <w:rFonts w:hint="eastAsia" w:ascii="楷体_GB2312" w:hAnsi="宋体" w:eastAsia="楷体_GB2312"/>
          <w:szCs w:val="21"/>
        </w:rPr>
        <w:t>（</w:t>
      </w:r>
      <w:r>
        <w:rPr>
          <w:rFonts w:eastAsia="楷体_GB2312"/>
          <w:szCs w:val="21"/>
        </w:rPr>
        <w:t>4</w:t>
      </w:r>
      <w:r>
        <w:rPr>
          <w:rFonts w:hint="eastAsia" w:ascii="楷体_GB2312" w:hAnsi="宋体" w:eastAsia="楷体_GB2312"/>
          <w:szCs w:val="21"/>
        </w:rPr>
        <w:t>）先排两边，再排剩下的</w:t>
      </w:r>
      <w:r>
        <w:rPr>
          <w:rFonts w:eastAsia="楷体_GB2312"/>
          <w:szCs w:val="21"/>
        </w:rPr>
        <w:t>5</w:t>
      </w:r>
      <w:r>
        <w:rPr>
          <w:rFonts w:hint="eastAsia" w:ascii="楷体_GB2312" w:hAnsi="宋体" w:eastAsia="楷体_GB2312"/>
          <w:szCs w:val="21"/>
        </w:rPr>
        <w:t>个位置，其中两边的小新和阿呆还可以互换位置．</w:t>
      </w:r>
      <w:r>
        <w:rPr>
          <w:rFonts w:hint="eastAsia" w:ascii="楷体_GB2312" w:hAnsi="宋体" w:eastAsia="楷体_GB2312"/>
          <w:position w:val="-12"/>
          <w:szCs w:val="21"/>
        </w:rPr>
        <w:object>
          <v:shape id="_x0000_i1130" o:spt="75" type="#_x0000_t75" style="height:16.8pt;width:55.2pt;" o:ole="t" filled="f" o:preferrelative="t" stroked="f" coordsize="21600,21600">
            <v:path/>
            <v:fill on="f" focussize="0,0"/>
            <v:stroke on="f" joinstyle="miter"/>
            <v:imagedata r:id="rId205" o:title=""/>
            <o:lock v:ext="edit" aspectratio="t"/>
            <w10:wrap type="none"/>
            <w10:anchorlock/>
          </v:shape>
          <o:OLEObject Type="Embed" ProgID="Equation.DSMT4" ShapeID="_x0000_i1130" DrawAspect="Content" ObjectID="_1468075830" r:id="rId204">
            <o:LockedField>false</o:LockedField>
          </o:OLEObject>
        </w:object>
      </w:r>
      <w:r>
        <w:rPr>
          <w:rFonts w:hint="eastAsia" w:ascii="楷体_GB2312" w:hAnsi="宋体" w:eastAsia="楷体_GB2312"/>
          <w:szCs w:val="21"/>
        </w:rPr>
        <w:t xml:space="preserve"> (种)．</w:t>
      </w:r>
    </w:p>
    <w:p>
      <w:pPr>
        <w:adjustRightInd w:val="0"/>
        <w:snapToGrid w:val="0"/>
        <w:spacing w:line="300" w:lineRule="auto"/>
        <w:ind w:firstLine="823" w:firstLineChars="392"/>
        <w:rPr>
          <w:rFonts w:ascii="楷体_GB2312" w:hAnsi="宋体" w:eastAsia="楷体_GB2312"/>
          <w:szCs w:val="21"/>
        </w:rPr>
      </w:pPr>
      <w:r>
        <w:rPr>
          <w:rFonts w:hint="eastAsia" w:ascii="楷体_GB2312" w:hAnsi="宋体" w:eastAsia="楷体_GB2312"/>
          <w:szCs w:val="21"/>
        </w:rPr>
        <w:t>（</w:t>
      </w:r>
      <w:r>
        <w:rPr>
          <w:rFonts w:eastAsia="楷体_GB2312"/>
          <w:szCs w:val="21"/>
        </w:rPr>
        <w:t>5</w:t>
      </w:r>
      <w:r>
        <w:rPr>
          <w:rFonts w:hint="eastAsia" w:ascii="楷体_GB2312" w:hAnsi="宋体" w:eastAsia="楷体_GB2312"/>
          <w:szCs w:val="21"/>
        </w:rPr>
        <w:t>）先排两边，从除小新、阿呆之外的</w:t>
      </w:r>
      <w:r>
        <w:rPr>
          <w:rFonts w:eastAsia="楷体_GB2312"/>
          <w:szCs w:val="21"/>
        </w:rPr>
        <w:t>5</w:t>
      </w:r>
      <w:r>
        <w:rPr>
          <w:rFonts w:hint="eastAsia" w:ascii="楷体_GB2312" w:hAnsi="宋体" w:eastAsia="楷体_GB2312"/>
          <w:szCs w:val="21"/>
        </w:rPr>
        <w:t>个人中选</w:t>
      </w:r>
      <w:r>
        <w:rPr>
          <w:rFonts w:eastAsia="楷体_GB2312"/>
          <w:szCs w:val="21"/>
        </w:rPr>
        <w:t>2</w:t>
      </w:r>
      <w:r>
        <w:rPr>
          <w:rFonts w:hint="eastAsia" w:ascii="楷体_GB2312" w:hAnsi="宋体" w:eastAsia="楷体_GB2312"/>
          <w:szCs w:val="21"/>
        </w:rPr>
        <w:t>人，再排剩下的</w:t>
      </w:r>
      <w:r>
        <w:rPr>
          <w:rFonts w:eastAsia="楷体_GB2312"/>
          <w:szCs w:val="21"/>
        </w:rPr>
        <w:t>5</w:t>
      </w:r>
      <w:r>
        <w:rPr>
          <w:rFonts w:hint="eastAsia" w:ascii="楷体_GB2312" w:hAnsi="宋体" w:eastAsia="楷体_GB2312"/>
          <w:szCs w:val="21"/>
        </w:rPr>
        <w:t>个人，</w:t>
      </w:r>
      <w:r>
        <w:rPr>
          <w:rFonts w:hint="eastAsia" w:ascii="楷体_GB2312" w:hAnsi="宋体" w:eastAsia="楷体_GB2312"/>
          <w:position w:val="-12"/>
          <w:szCs w:val="21"/>
        </w:rPr>
        <w:object>
          <v:shape id="_x0000_i1131" o:spt="75" type="#_x0000_t75" style="height:16.8pt;width:67.15pt;" o:ole="t" filled="f" o:preferrelative="t" stroked="f" coordsize="21600,21600">
            <v:path/>
            <v:fill on="f" focussize="0,0"/>
            <v:stroke on="f" joinstyle="miter"/>
            <v:imagedata r:id="rId207" o:title=""/>
            <o:lock v:ext="edit" aspectratio="t"/>
            <w10:wrap type="none"/>
            <w10:anchorlock/>
          </v:shape>
          <o:OLEObject Type="Embed" ProgID="Equation.DSMT4" ShapeID="_x0000_i1131" DrawAspect="Content" ObjectID="_1468075831" r:id="rId206">
            <o:LockedField>false</o:LockedField>
          </o:OLEObject>
        </w:object>
      </w:r>
      <w:r>
        <w:rPr>
          <w:rFonts w:hint="eastAsia" w:ascii="楷体_GB2312" w:hAnsi="宋体" w:eastAsia="楷体_GB2312"/>
          <w:szCs w:val="21"/>
        </w:rPr>
        <w:t>（种）.</w:t>
      </w:r>
    </w:p>
    <w:p>
      <w:pPr>
        <w:adjustRightInd w:val="0"/>
        <w:snapToGrid w:val="0"/>
        <w:spacing w:line="300" w:lineRule="auto"/>
        <w:ind w:left="823"/>
        <w:rPr>
          <w:rFonts w:ascii="楷体_GB2312" w:hAnsi="宋体" w:eastAsia="楷体_GB2312"/>
          <w:szCs w:val="21"/>
        </w:rPr>
      </w:pPr>
      <w:r>
        <w:rPr>
          <w:rFonts w:hint="eastAsia" w:ascii="楷体_GB2312" w:hAnsi="宋体" w:eastAsia="楷体_GB2312"/>
          <w:szCs w:val="21"/>
        </w:rPr>
        <w:t>（</w:t>
      </w:r>
      <w:r>
        <w:rPr>
          <w:rFonts w:eastAsia="楷体_GB2312"/>
          <w:szCs w:val="21"/>
        </w:rPr>
        <w:t>6</w:t>
      </w:r>
      <w:r>
        <w:rPr>
          <w:rFonts w:hint="eastAsia" w:ascii="楷体_GB2312" w:hAnsi="宋体" w:eastAsia="楷体_GB2312"/>
          <w:szCs w:val="21"/>
        </w:rPr>
        <w:t>）七个人排成一排时，</w:t>
      </w:r>
      <w:r>
        <w:rPr>
          <w:rFonts w:eastAsia="楷体_GB2312"/>
          <w:szCs w:val="21"/>
        </w:rPr>
        <w:t>7</w:t>
      </w:r>
      <w:r>
        <w:rPr>
          <w:rFonts w:hint="eastAsia" w:ascii="楷体_GB2312" w:hAnsi="宋体" w:eastAsia="楷体_GB2312"/>
          <w:szCs w:val="21"/>
        </w:rPr>
        <w:t>个位置就是各不相同的．现在排成两排，不管前后排各有几个人，</w:t>
      </w:r>
      <w:r>
        <w:rPr>
          <w:rFonts w:eastAsia="楷体_GB2312"/>
          <w:szCs w:val="21"/>
        </w:rPr>
        <w:t>7</w:t>
      </w:r>
      <w:r>
        <w:rPr>
          <w:rFonts w:hint="eastAsia" w:ascii="楷体_GB2312" w:hAnsi="宋体" w:eastAsia="楷体_GB2312"/>
          <w:szCs w:val="21"/>
        </w:rPr>
        <w:t>个位置还是各不相同的，所以本题实质就是</w:t>
      </w:r>
      <w:r>
        <w:rPr>
          <w:rFonts w:eastAsia="楷体_GB2312"/>
          <w:szCs w:val="21"/>
        </w:rPr>
        <w:t>7</w:t>
      </w:r>
      <w:r>
        <w:rPr>
          <w:rFonts w:hint="eastAsia" w:ascii="楷体_GB2312" w:hAnsi="宋体" w:eastAsia="楷体_GB2312"/>
          <w:szCs w:val="21"/>
        </w:rPr>
        <w:t>个元素的全排列．</w:t>
      </w:r>
      <w:r>
        <w:rPr>
          <w:rFonts w:hint="eastAsia" w:ascii="楷体_GB2312" w:hAnsi="宋体" w:eastAsia="楷体_GB2312"/>
          <w:position w:val="-12"/>
          <w:szCs w:val="21"/>
        </w:rPr>
        <w:object>
          <v:shape id="_x0000_i1132" o:spt="75" type="#_x0000_t75" style="height:16.8pt;width:47.7pt;" o:ole="t" filled="f" o:preferrelative="t" stroked="f" coordsize="21600,21600">
            <v:path/>
            <v:fill on="f" focussize="0,0"/>
            <v:stroke on="f" joinstyle="miter"/>
            <v:imagedata r:id="rId199" o:title=""/>
            <o:lock v:ext="edit" aspectratio="t"/>
            <w10:wrap type="none"/>
            <w10:anchorlock/>
          </v:shape>
          <o:OLEObject Type="Embed" ProgID="Equation.DSMT4" ShapeID="_x0000_i1132" DrawAspect="Content" ObjectID="_1468075832" r:id="rId208">
            <o:LockedField>false</o:LockedField>
          </o:OLEObject>
        </w:object>
      </w:r>
      <w:r>
        <w:rPr>
          <w:rFonts w:hint="eastAsia" w:ascii="楷体_GB2312" w:hAnsi="宋体" w:eastAsia="楷体_GB2312"/>
          <w:szCs w:val="21"/>
        </w:rPr>
        <w:t>（种）.</w:t>
      </w:r>
    </w:p>
    <w:p>
      <w:pPr>
        <w:adjustRightInd w:val="0"/>
        <w:snapToGrid w:val="0"/>
        <w:spacing w:line="300" w:lineRule="auto"/>
        <w:ind w:left="823"/>
        <w:rPr>
          <w:rFonts w:ascii="楷体_GB2312" w:hAnsi="宋体" w:eastAsia="楷体_GB2312"/>
          <w:szCs w:val="21"/>
        </w:rPr>
      </w:pPr>
      <w:r>
        <w:rPr>
          <w:rFonts w:hint="eastAsia" w:ascii="楷体_GB2312" w:hAnsi="宋体" w:eastAsia="楷体_GB2312"/>
          <w:szCs w:val="21"/>
        </w:rPr>
        <w:t>（</w:t>
      </w:r>
      <w:r>
        <w:rPr>
          <w:rFonts w:eastAsia="楷体_GB2312"/>
          <w:szCs w:val="21"/>
        </w:rPr>
        <w:t>7</w:t>
      </w:r>
      <w:r>
        <w:rPr>
          <w:rFonts w:hint="eastAsia" w:ascii="楷体_GB2312" w:hAnsi="宋体" w:eastAsia="楷体_GB2312"/>
          <w:szCs w:val="21"/>
        </w:rPr>
        <w:t>）可以分为两类情况：“小新在前，阿呆在后”和“小新在前，阿呆在后”，两种情况是对等的，所以只要求出其中一种的排法数，再乘以</w:t>
      </w:r>
      <w:r>
        <w:rPr>
          <w:rFonts w:eastAsia="楷体_GB2312"/>
          <w:szCs w:val="21"/>
        </w:rPr>
        <w:t>2</w:t>
      </w:r>
      <w:r>
        <w:rPr>
          <w:rFonts w:hint="eastAsia" w:ascii="楷体_GB2312" w:hAnsi="宋体" w:eastAsia="楷体_GB2312"/>
          <w:szCs w:val="21"/>
        </w:rPr>
        <w:t>即可．</w:t>
      </w:r>
      <w:r>
        <w:rPr>
          <w:rFonts w:eastAsia="楷体_GB2312"/>
          <w:szCs w:val="21"/>
        </w:rPr>
        <w:t>4</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w:t>
      </w:r>
      <w:r>
        <w:rPr>
          <w:rFonts w:hint="eastAsia" w:ascii="楷体_GB2312" w:hAnsi="宋体" w:eastAsia="楷体_GB2312"/>
          <w:position w:val="-12"/>
          <w:szCs w:val="21"/>
        </w:rPr>
        <w:object>
          <v:shape id="_x0000_i1133" o:spt="75" type="#_x0000_t75" style="height:19pt;width:15pt;" o:ole="t" filled="f" o:preferrelative="t" stroked="f" coordsize="21600,21600">
            <v:path/>
            <v:fill on="f" focussize="0,0"/>
            <v:stroke on="f" joinstyle="miter"/>
            <v:imagedata r:id="rId210" o:title=""/>
            <o:lock v:ext="edit" aspectratio="t"/>
            <w10:wrap type="none"/>
            <w10:anchorlock/>
          </v:shape>
          <o:OLEObject Type="Embed" ProgID="Equation.DSMT4" ShapeID="_x0000_i1133" DrawAspect="Content" ObjectID="_1468075833" r:id="rId209">
            <o:LockedField>false</o:LockedField>
          </o:OLEObject>
        </w:object>
      </w: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w:t>
      </w:r>
      <w:r>
        <w:rPr>
          <w:rFonts w:eastAsia="楷体_GB2312"/>
          <w:szCs w:val="21"/>
        </w:rPr>
        <w:t>2880</w:t>
      </w:r>
      <w:r>
        <w:rPr>
          <w:rFonts w:hint="eastAsia" w:ascii="楷体_GB2312" w:hAnsi="宋体" w:eastAsia="楷体_GB2312"/>
          <w:szCs w:val="21"/>
        </w:rPr>
        <w:t>(种)．排队问题，一般先考虑特殊情况再去全排列。</w:t>
      </w:r>
    </w:p>
    <w:p>
      <w:pPr>
        <w:snapToGrid w:val="0"/>
        <w:spacing w:line="120" w:lineRule="atLeast"/>
        <w:rPr>
          <w:b/>
        </w:rPr>
      </w:pPr>
    </w:p>
    <w:p>
      <w:pPr>
        <w:tabs>
          <w:tab w:val="left" w:pos="964"/>
        </w:tabs>
        <w:adjustRightInd w:val="0"/>
        <w:snapToGrid w:val="0"/>
        <w:rPr>
          <w:rFonts w:ascii="宋体" w:hAnsi="宋体"/>
          <w:b/>
          <w:szCs w:val="21"/>
        </w:rPr>
      </w:pPr>
      <w:r>
        <w:rPr>
          <w:rFonts w:ascii="宋体" w:hAnsi="宋体"/>
          <w:b/>
        </w:rPr>
        <w:t>例2：</w:t>
      </w:r>
      <w:r>
        <w:rPr>
          <w:rFonts w:hint="eastAsia" w:ascii="宋体" w:hAnsi="宋体"/>
          <w:b/>
          <w:szCs w:val="21"/>
        </w:rPr>
        <w:t>用</w:t>
      </w:r>
      <w:r>
        <w:rPr>
          <w:b/>
          <w:color w:val="000000"/>
          <w:szCs w:val="21"/>
        </w:rPr>
        <w:t>1</w:t>
      </w:r>
      <w:r>
        <w:rPr>
          <w:rFonts w:hint="eastAsia" w:ascii="宋体" w:hAnsi="宋体"/>
          <w:b/>
          <w:color w:val="000000"/>
          <w:szCs w:val="21"/>
        </w:rPr>
        <w:t>、</w:t>
      </w:r>
      <w:r>
        <w:rPr>
          <w:b/>
          <w:color w:val="000000"/>
          <w:szCs w:val="21"/>
        </w:rPr>
        <w:t>2</w:t>
      </w:r>
      <w:r>
        <w:rPr>
          <w:rFonts w:hint="eastAsia" w:ascii="宋体" w:hAnsi="宋体"/>
          <w:b/>
          <w:color w:val="000000"/>
          <w:szCs w:val="21"/>
        </w:rPr>
        <w:t>、</w:t>
      </w:r>
      <w:r>
        <w:rPr>
          <w:b/>
          <w:color w:val="000000"/>
          <w:szCs w:val="21"/>
        </w:rPr>
        <w:t>3</w:t>
      </w:r>
      <w:r>
        <w:rPr>
          <w:rFonts w:hint="eastAsia" w:ascii="宋体" w:hAnsi="宋体"/>
          <w:b/>
          <w:color w:val="000000"/>
          <w:szCs w:val="21"/>
        </w:rPr>
        <w:t>、</w:t>
      </w:r>
      <w:r>
        <w:rPr>
          <w:b/>
          <w:color w:val="000000"/>
          <w:szCs w:val="21"/>
        </w:rPr>
        <w:t>4</w:t>
      </w:r>
      <w:r>
        <w:rPr>
          <w:rFonts w:hint="eastAsia" w:ascii="宋体" w:hAnsi="宋体"/>
          <w:b/>
          <w:color w:val="000000"/>
          <w:szCs w:val="21"/>
        </w:rPr>
        <w:t>、</w:t>
      </w:r>
      <w:r>
        <w:rPr>
          <w:b/>
          <w:color w:val="000000"/>
          <w:szCs w:val="21"/>
        </w:rPr>
        <w:t>5</w:t>
      </w:r>
      <w:r>
        <w:rPr>
          <w:rFonts w:hint="eastAsia" w:ascii="宋体" w:hAnsi="宋体"/>
          <w:b/>
          <w:color w:val="000000"/>
          <w:szCs w:val="21"/>
        </w:rPr>
        <w:t>、</w:t>
      </w:r>
      <w:r>
        <w:rPr>
          <w:b/>
          <w:color w:val="000000"/>
          <w:szCs w:val="21"/>
        </w:rPr>
        <w:t>6</w:t>
      </w:r>
      <w:r>
        <w:rPr>
          <w:rFonts w:hint="eastAsia" w:ascii="宋体" w:hAnsi="宋体"/>
          <w:b/>
          <w:color w:val="000000"/>
          <w:szCs w:val="21"/>
        </w:rPr>
        <w:t>可以组成多少个没有重复数字的个位是</w:t>
      </w:r>
      <w:r>
        <w:rPr>
          <w:b/>
          <w:color w:val="000000"/>
          <w:szCs w:val="21"/>
        </w:rPr>
        <w:t>5</w:t>
      </w:r>
      <w:r>
        <w:rPr>
          <w:rFonts w:hint="eastAsia" w:ascii="宋体" w:hAnsi="宋体"/>
          <w:b/>
          <w:color w:val="000000"/>
          <w:szCs w:val="21"/>
        </w:rPr>
        <w:t>的三位数？</w:t>
      </w:r>
    </w:p>
    <w:p>
      <w:pPr>
        <w:numPr>
          <w:ilvl w:val="0"/>
          <w:numId w:val="4"/>
        </w:numPr>
        <w:adjustRightInd w:val="0"/>
        <w:snapToGrid w:val="0"/>
        <w:spacing w:line="300" w:lineRule="auto"/>
        <w:rPr>
          <w:rFonts w:ascii="楷体_GB2312" w:hAnsi="宋体" w:eastAsia="楷体_GB2312"/>
          <w:szCs w:val="21"/>
        </w:rPr>
      </w:pPr>
      <w:r>
        <w:rPr>
          <w:rFonts w:hint="eastAsia" w:ascii="楷体_GB2312" w:hAnsi="宋体" w:eastAsia="楷体_GB2312"/>
          <w:szCs w:val="21"/>
        </w:rPr>
        <w:t>个位数字已知，问题变成从</w:t>
      </w:r>
      <w:r>
        <w:rPr>
          <w:rFonts w:hint="eastAsia" w:ascii="楷体_GB2312" w:hAnsi="宋体" w:eastAsia="楷体_GB2312"/>
          <w:color w:val="000000"/>
          <w:szCs w:val="21"/>
        </w:rPr>
        <w:t>从</w:t>
      </w:r>
      <w:r>
        <w:rPr>
          <w:rFonts w:hint="eastAsia" w:ascii="楷体_GB2312" w:hAnsi="宋体" w:eastAsia="楷体_GB2312"/>
          <w:color w:val="000000"/>
          <w:position w:val="-6"/>
          <w:szCs w:val="21"/>
        </w:rPr>
        <w:object>
          <v:shape id="_x0000_i1134" o:spt="75" type="#_x0000_t75" style="height:13.25pt;width:9.3pt;" o:ole="t" filled="f" o:preferrelative="t" stroked="f" coordsize="21600,21600">
            <v:path/>
            <v:fill on="f" focussize="0,0"/>
            <v:stroke on="f" joinstyle="miter"/>
            <v:imagedata r:id="rId212" o:title=""/>
            <o:lock v:ext="edit" aspectratio="t"/>
            <w10:wrap type="none"/>
            <w10:anchorlock/>
          </v:shape>
          <o:OLEObject Type="Embed" ProgID="Equation.DSMT4" ShapeID="_x0000_i1134" DrawAspect="Content" ObjectID="_1468075834" r:id="rId211">
            <o:LockedField>false</o:LockedField>
          </o:OLEObject>
        </w:object>
      </w:r>
      <w:r>
        <w:rPr>
          <w:rFonts w:hint="eastAsia" w:ascii="楷体_GB2312" w:hAnsi="宋体" w:eastAsia="楷体_GB2312"/>
          <w:color w:val="000000"/>
          <w:szCs w:val="21"/>
        </w:rPr>
        <w:t>个元素中取</w:t>
      </w:r>
      <w:r>
        <w:rPr>
          <w:rFonts w:hint="eastAsia" w:ascii="楷体_GB2312" w:hAnsi="宋体" w:eastAsia="楷体_GB2312"/>
          <w:color w:val="000000"/>
          <w:position w:val="-4"/>
          <w:szCs w:val="21"/>
        </w:rPr>
        <w:object>
          <v:shape id="_x0000_i1135" o:spt="75" type="#_x0000_t75" style="height:11.95pt;width:9.3pt;" o:ole="t" filled="f" o:preferrelative="t" stroked="f" coordsize="21600,21600">
            <v:path/>
            <v:fill on="f" focussize="0,0"/>
            <v:stroke on="f" joinstyle="miter"/>
            <v:imagedata r:id="rId214" o:title=""/>
            <o:lock v:ext="edit" aspectratio="t"/>
            <w10:wrap type="none"/>
            <w10:anchorlock/>
          </v:shape>
          <o:OLEObject Type="Embed" ProgID="Equation.DSMT4" ShapeID="_x0000_i1135" DrawAspect="Content" ObjectID="_1468075835" r:id="rId213">
            <o:LockedField>false</o:LockedField>
          </o:OLEObject>
        </w:object>
      </w:r>
      <w:r>
        <w:rPr>
          <w:rFonts w:hint="eastAsia" w:ascii="楷体_GB2312" w:hAnsi="宋体" w:eastAsia="楷体_GB2312"/>
          <w:color w:val="000000"/>
          <w:szCs w:val="21"/>
        </w:rPr>
        <w:t>个元素的排列问题，已知</w:t>
      </w:r>
      <w:r>
        <w:rPr>
          <w:rFonts w:hint="eastAsia" w:ascii="楷体_GB2312" w:hAnsi="宋体" w:eastAsia="楷体_GB2312"/>
          <w:color w:val="000000"/>
          <w:position w:val="-6"/>
          <w:szCs w:val="21"/>
        </w:rPr>
        <w:object>
          <v:shape id="_x0000_i1136" o:spt="75" type="#_x0000_t75" style="height:13.25pt;width:25.2pt;" o:ole="t" filled="f" o:preferrelative="t" stroked="f" coordsize="21600,21600">
            <v:path/>
            <v:fill on="f" focussize="0,0"/>
            <v:stroke on="f" joinstyle="miter"/>
            <v:imagedata r:id="rId216" o:title=""/>
            <o:lock v:ext="edit" aspectratio="t"/>
            <w10:wrap type="none"/>
            <w10:anchorlock/>
          </v:shape>
          <o:OLEObject Type="Embed" ProgID="Equation.DSMT4" ShapeID="_x0000_i1136" DrawAspect="Content" ObjectID="_1468075836" r:id="rId215">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37" o:spt="75" type="#_x0000_t75" style="height:13.25pt;width:27.4pt;" o:ole="t" filled="f" o:preferrelative="t" stroked="f" coordsize="21600,21600">
            <v:path/>
            <v:fill on="f" focussize="0,0"/>
            <v:stroke on="f" joinstyle="miter"/>
            <v:imagedata r:id="rId218" o:title=""/>
            <o:lock v:ext="edit" aspectratio="t"/>
            <w10:wrap type="none"/>
            <w10:anchorlock/>
          </v:shape>
          <o:OLEObject Type="Embed" ProgID="Equation.DSMT4" ShapeID="_x0000_i1137" DrawAspect="Content" ObjectID="_1468075837" r:id="rId217">
            <o:LockedField>false</o:LockedField>
          </o:OLEObject>
        </w:object>
      </w:r>
      <w:r>
        <w:rPr>
          <w:rFonts w:hint="eastAsia" w:ascii="楷体_GB2312" w:hAnsi="宋体" w:eastAsia="楷体_GB2312"/>
          <w:color w:val="000000"/>
          <w:szCs w:val="21"/>
        </w:rPr>
        <w:t>，根据排列数公式，一共可以组成</w:t>
      </w:r>
      <w:r>
        <w:rPr>
          <w:rFonts w:hint="eastAsia" w:ascii="楷体_GB2312" w:hAnsi="宋体" w:eastAsia="楷体_GB2312"/>
          <w:color w:val="000000"/>
          <w:position w:val="-10"/>
          <w:szCs w:val="21"/>
        </w:rPr>
        <w:object>
          <v:shape id="_x0000_i1138" o:spt="75" type="#_x0000_t75" style="height:16.8pt;width:65.8pt;" o:ole="t" filled="f" o:preferrelative="t" stroked="f" coordsize="21600,21600">
            <v:path/>
            <v:fill on="f" focussize="0,0"/>
            <v:stroke on="f" joinstyle="miter"/>
            <v:imagedata r:id="rId220" o:title=""/>
            <o:lock v:ext="edit" aspectratio="t"/>
            <w10:wrap type="none"/>
            <w10:anchorlock/>
          </v:shape>
          <o:OLEObject Type="Embed" ProgID="Equation.DSMT4" ShapeID="_x0000_i1138" DrawAspect="Content" ObjectID="_1468075838" r:id="rId219">
            <o:LockedField>false</o:LockedField>
          </o:OLEObject>
        </w:object>
      </w:r>
      <w:r>
        <w:rPr>
          <w:rFonts w:hint="eastAsia" w:ascii="楷体_GB2312" w:hAnsi="宋体" w:eastAsia="楷体_GB2312"/>
          <w:color w:val="000000"/>
          <w:szCs w:val="21"/>
        </w:rPr>
        <w:t>(个)符合题意的三位数</w:t>
      </w:r>
      <w:r>
        <w:rPr>
          <w:rFonts w:hint="eastAsia" w:ascii="楷体_GB2312" w:hAnsi="宋体" w:eastAsia="楷体_GB2312"/>
          <w:szCs w:val="21"/>
        </w:rPr>
        <w:t>。</w:t>
      </w:r>
    </w:p>
    <w:p>
      <w:pPr>
        <w:adjustRightInd w:val="0"/>
        <w:snapToGrid w:val="0"/>
        <w:spacing w:line="300" w:lineRule="auto"/>
        <w:rPr>
          <w:rFonts w:ascii="楷体_GB2312" w:hAnsi="宋体" w:eastAsia="楷体_GB2312"/>
          <w:szCs w:val="21"/>
        </w:rPr>
      </w:pPr>
    </w:p>
    <w:p>
      <w:pPr>
        <w:adjustRightInd w:val="0"/>
        <w:snapToGrid w:val="0"/>
        <w:rPr>
          <w:rFonts w:ascii="宋体" w:hAnsi="宋体"/>
          <w:b/>
          <w:szCs w:val="18"/>
        </w:rPr>
      </w:pPr>
    </w:p>
    <w:p>
      <w:pPr>
        <w:tabs>
          <w:tab w:val="left" w:pos="964"/>
        </w:tabs>
        <w:adjustRightInd w:val="0"/>
        <w:snapToGrid w:val="0"/>
        <w:rPr>
          <w:rFonts w:ascii="宋体" w:hAnsi="宋体"/>
          <w:b/>
          <w:szCs w:val="18"/>
        </w:rPr>
      </w:pPr>
      <w:r>
        <w:rPr>
          <w:rFonts w:ascii="宋体" w:hAnsi="宋体"/>
          <w:b/>
        </w:rPr>
        <w:t>例3：</w:t>
      </w:r>
      <w:r>
        <w:rPr>
          <w:rFonts w:hint="eastAsia" w:ascii="宋体" w:hAnsi="宋体"/>
          <w:b/>
          <w:color w:val="000000"/>
          <w:szCs w:val="21"/>
        </w:rPr>
        <w:t>用</w:t>
      </w:r>
      <w:r>
        <w:rPr>
          <w:rFonts w:hint="eastAsia" w:ascii="宋体" w:hAnsi="宋体"/>
          <w:b/>
          <w:color w:val="000000"/>
          <w:position w:val="-4"/>
          <w:szCs w:val="21"/>
        </w:rPr>
        <w:object>
          <v:shape id="_x0000_i1139"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39" DrawAspect="Content" ObjectID="_1468075839" r:id="rId221">
            <o:LockedField>false</o:LockedField>
          </o:OLEObject>
        </w:object>
      </w:r>
      <w:r>
        <w:rPr>
          <w:rFonts w:hint="eastAsia" w:ascii="宋体" w:hAnsi="宋体"/>
          <w:b/>
          <w:color w:val="000000"/>
          <w:szCs w:val="21"/>
        </w:rPr>
        <w:t>、</w:t>
      </w:r>
      <w:r>
        <w:rPr>
          <w:rFonts w:hint="eastAsia" w:ascii="宋体" w:hAnsi="宋体"/>
          <w:b/>
          <w:color w:val="000000"/>
          <w:position w:val="-4"/>
          <w:szCs w:val="21"/>
        </w:rPr>
        <w:object>
          <v:shape id="_x0000_i1140" o:spt="75" type="#_x0000_t75" style="height:11.95pt;width:9.3pt;" o:ole="t" filled="f" o:preferrelative="t" stroked="f" coordsize="21600,21600">
            <v:path/>
            <v:fill on="f" focussize="0,0"/>
            <v:stroke on="f" joinstyle="miter"/>
            <v:imagedata r:id="rId224" o:title=""/>
            <o:lock v:ext="edit" aspectratio="t"/>
            <w10:wrap type="none"/>
            <w10:anchorlock/>
          </v:shape>
          <o:OLEObject Type="Embed" ProgID="Equation.DSMT4" ShapeID="_x0000_i1140" DrawAspect="Content" ObjectID="_1468075840" r:id="rId223">
            <o:LockedField>false</o:LockedField>
          </o:OLEObject>
        </w:object>
      </w:r>
      <w:r>
        <w:rPr>
          <w:rFonts w:hint="eastAsia" w:ascii="宋体" w:hAnsi="宋体"/>
          <w:b/>
          <w:color w:val="000000"/>
          <w:szCs w:val="21"/>
        </w:rPr>
        <w:t>、</w:t>
      </w:r>
      <w:r>
        <w:rPr>
          <w:rFonts w:hint="eastAsia" w:ascii="宋体" w:hAnsi="宋体"/>
          <w:b/>
          <w:color w:val="000000"/>
          <w:position w:val="-6"/>
          <w:szCs w:val="21"/>
        </w:rPr>
        <w:object>
          <v:shape id="_x0000_i1141"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41" DrawAspect="Content" ObjectID="_1468075841" r:id="rId225">
            <o:LockedField>false</o:LockedField>
          </o:OLEObject>
        </w:object>
      </w:r>
      <w:r>
        <w:rPr>
          <w:rFonts w:hint="eastAsia" w:ascii="宋体" w:hAnsi="宋体"/>
          <w:b/>
          <w:color w:val="000000"/>
          <w:szCs w:val="21"/>
        </w:rPr>
        <w:t>、</w:t>
      </w:r>
      <w:r>
        <w:rPr>
          <w:rFonts w:hint="eastAsia" w:ascii="宋体" w:hAnsi="宋体"/>
          <w:b/>
          <w:color w:val="000000"/>
          <w:position w:val="-4"/>
          <w:szCs w:val="21"/>
        </w:rPr>
        <w:object>
          <v:shape id="_x0000_i1142"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42" DrawAspect="Content" ObjectID="_1468075842" r:id="rId227">
            <o:LockedField>false</o:LockedField>
          </o:OLEObject>
        </w:object>
      </w:r>
      <w:r>
        <w:rPr>
          <w:rFonts w:hint="eastAsia" w:ascii="宋体" w:hAnsi="宋体"/>
          <w:b/>
          <w:color w:val="000000"/>
          <w:szCs w:val="21"/>
        </w:rPr>
        <w:t>、</w:t>
      </w:r>
      <w:r>
        <w:rPr>
          <w:rFonts w:hint="eastAsia" w:ascii="宋体" w:hAnsi="宋体"/>
          <w:b/>
          <w:color w:val="000000"/>
          <w:position w:val="-6"/>
          <w:szCs w:val="21"/>
        </w:rPr>
        <w:object>
          <v:shape id="_x0000_i1143"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43" DrawAspect="Content" ObjectID="_1468075843" r:id="rId229">
            <o:LockedField>false</o:LockedField>
          </o:OLEObject>
        </w:object>
      </w:r>
      <w:r>
        <w:rPr>
          <w:rFonts w:hint="eastAsia" w:ascii="宋体" w:hAnsi="宋体"/>
          <w:b/>
          <w:color w:val="000000"/>
          <w:szCs w:val="21"/>
        </w:rPr>
        <w:t>这五个数字，不许重复，位数不限，能写出多少个</w:t>
      </w:r>
      <w:r>
        <w:rPr>
          <w:b/>
          <w:color w:val="000000"/>
          <w:szCs w:val="21"/>
        </w:rPr>
        <w:t>3</w:t>
      </w:r>
      <w:r>
        <w:rPr>
          <w:rFonts w:hint="eastAsia" w:ascii="宋体" w:hAnsi="宋体"/>
          <w:b/>
          <w:color w:val="000000"/>
          <w:szCs w:val="21"/>
        </w:rPr>
        <w:t>的倍数？</w:t>
      </w:r>
    </w:p>
    <w:p>
      <w:pPr>
        <w:numPr>
          <w:ilvl w:val="1"/>
          <w:numId w:val="3"/>
        </w:numPr>
        <w:rPr>
          <w:rFonts w:ascii="楷体_GB2312" w:hAnsi="宋体" w:eastAsia="楷体_GB2312"/>
          <w:b/>
          <w:szCs w:val="21"/>
        </w:rPr>
      </w:pPr>
      <w:r>
        <w:rPr>
          <w:rFonts w:hint="eastAsia" w:ascii="楷体_GB2312" w:hAnsi="宋体" w:eastAsia="楷体_GB2312"/>
          <w:color w:val="000000"/>
          <w:szCs w:val="21"/>
        </w:rPr>
        <w:t>按位数来分类考虑：</w:t>
      </w:r>
    </w:p>
    <w:p>
      <w:pPr>
        <w:adjustRightInd w:val="0"/>
        <w:snapToGrid w:val="0"/>
        <w:ind w:left="851"/>
        <w:rPr>
          <w:rFonts w:ascii="楷体_GB2312" w:hAnsi="宋体" w:eastAsia="楷体_GB2312"/>
          <w:szCs w:val="21"/>
        </w:rPr>
      </w:pPr>
      <w:r>
        <w:rPr>
          <w:rFonts w:hint="eastAsia" w:ascii="楷体_GB2312" w:hAnsi="宋体" w:eastAsia="楷体_GB2312"/>
          <w:color w:val="000000"/>
          <w:szCs w:val="21"/>
        </w:rPr>
        <w:t>⑴ 一位数只有</w:t>
      </w:r>
      <w:r>
        <w:rPr>
          <w:rFonts w:hint="eastAsia" w:ascii="楷体_GB2312" w:hAnsi="宋体" w:eastAsia="楷体_GB2312"/>
          <w:color w:val="000000"/>
          <w:position w:val="-4"/>
          <w:szCs w:val="21"/>
        </w:rPr>
        <w:object>
          <v:shape id="_x0000_i1144"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44" DrawAspect="Content" ObjectID="_1468075844" r:id="rId231">
            <o:LockedField>false</o:LockedField>
          </o:OLEObject>
        </w:object>
      </w:r>
      <w:r>
        <w:rPr>
          <w:rFonts w:hint="eastAsia" w:ascii="楷体_GB2312" w:hAnsi="宋体" w:eastAsia="楷体_GB2312"/>
          <w:color w:val="000000"/>
          <w:szCs w:val="21"/>
        </w:rPr>
        <w:t>个</w:t>
      </w:r>
      <w:r>
        <w:rPr>
          <w:rFonts w:hint="eastAsia" w:ascii="楷体_GB2312" w:hAnsi="宋体" w:eastAsia="楷体_GB2312"/>
          <w:color w:val="000000"/>
          <w:position w:val="-6"/>
          <w:szCs w:val="21"/>
        </w:rPr>
        <w:object>
          <v:shape id="_x0000_i1145"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45" DrawAspect="Content" ObjectID="_1468075845" r:id="rId232">
            <o:LockedField>false</o:LockedField>
          </o:OLEObject>
        </w:object>
      </w:r>
      <w:r>
        <w:rPr>
          <w:rFonts w:hint="eastAsia" w:ascii="楷体_GB2312" w:hAnsi="宋体" w:eastAsia="楷体_GB2312"/>
          <w:color w:val="000000"/>
          <w:szCs w:val="21"/>
        </w:rPr>
        <w:t>；</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⑵ 两位数：由</w:t>
      </w:r>
      <w:r>
        <w:rPr>
          <w:rFonts w:hint="eastAsia" w:ascii="楷体_GB2312" w:hAnsi="宋体" w:eastAsia="楷体_GB2312"/>
          <w:color w:val="000000"/>
          <w:position w:val="-4"/>
          <w:szCs w:val="21"/>
        </w:rPr>
        <w:object>
          <v:shape id="_x0000_i1146"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46" DrawAspect="Content" ObjectID="_1468075846" r:id="rId233">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4"/>
          <w:szCs w:val="21"/>
        </w:rPr>
        <w:object>
          <v:shape id="_x0000_i1147"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147" DrawAspect="Content" ObjectID="_1468075847" r:id="rId234">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48"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48" DrawAspect="Content" ObjectID="_1468075848" r:id="rId236">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6"/>
          <w:szCs w:val="21"/>
        </w:rPr>
        <w:object>
          <v:shape id="_x0000_i1149"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49" DrawAspect="Content" ObjectID="_1468075849" r:id="rId237">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50"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150" DrawAspect="Content" ObjectID="_1468075850" r:id="rId238">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4"/>
          <w:szCs w:val="21"/>
        </w:rPr>
        <w:object>
          <v:shape id="_x0000_i1151"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51" DrawAspect="Content" ObjectID="_1468075851" r:id="rId239">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52"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52" DrawAspect="Content" ObjectID="_1468075852" r:id="rId240">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6"/>
          <w:szCs w:val="21"/>
        </w:rPr>
        <w:object>
          <v:shape id="_x0000_i1153"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53" DrawAspect="Content" ObjectID="_1468075853" r:id="rId241">
            <o:LockedField>false</o:LockedField>
          </o:OLEObject>
        </w:object>
      </w:r>
      <w:r>
        <w:rPr>
          <w:rFonts w:hint="eastAsia" w:ascii="楷体_GB2312" w:hAnsi="宋体" w:eastAsia="楷体_GB2312"/>
          <w:color w:val="000000"/>
          <w:szCs w:val="21"/>
        </w:rPr>
        <w:t>四组数字组成，每一组可以组成</w:t>
      </w:r>
      <w:r>
        <w:rPr>
          <w:rFonts w:hint="eastAsia" w:ascii="楷体_GB2312" w:hAnsi="宋体" w:eastAsia="楷体_GB2312"/>
          <w:color w:val="000000"/>
          <w:position w:val="-10"/>
          <w:szCs w:val="21"/>
        </w:rPr>
        <w:object>
          <v:shape id="_x0000_i1154" o:spt="75" type="#_x0000_t75" style="height:16.8pt;width:58.75pt;" o:ole="t" filled="f" o:preferrelative="t" stroked="f" coordsize="21600,21600">
            <v:path/>
            <v:fill on="f" focussize="0,0"/>
            <v:stroke on="f" joinstyle="miter"/>
            <v:imagedata r:id="rId243" o:title=""/>
            <o:lock v:ext="edit" aspectratio="t"/>
            <w10:wrap type="none"/>
            <w10:anchorlock/>
          </v:shape>
          <o:OLEObject Type="Embed" ProgID="Equation.DSMT4" ShapeID="_x0000_i1154" DrawAspect="Content" ObjectID="_1468075854" r:id="rId242">
            <o:LockedField>false</o:LockedField>
          </o:OLEObject>
        </w:object>
      </w:r>
      <w:r>
        <w:rPr>
          <w:rFonts w:hint="eastAsia" w:ascii="楷体_GB2312" w:hAnsi="宋体" w:eastAsia="楷体_GB2312"/>
          <w:color w:val="000000"/>
          <w:szCs w:val="21"/>
        </w:rPr>
        <w:t>(个)不同的两位数，共可组成</w:t>
      </w:r>
      <w:r>
        <w:rPr>
          <w:rFonts w:hint="eastAsia" w:ascii="楷体_GB2312" w:hAnsi="宋体" w:eastAsia="楷体_GB2312"/>
          <w:color w:val="000000"/>
          <w:position w:val="-6"/>
          <w:szCs w:val="21"/>
        </w:rPr>
        <w:object>
          <v:shape id="_x0000_i1155" o:spt="75" type="#_x0000_t75" style="height:13.25pt;width:38pt;" o:ole="t" filled="f" o:preferrelative="t" stroked="f" coordsize="21600,21600">
            <v:path/>
            <v:fill on="f" focussize="0,0"/>
            <v:stroke on="f" joinstyle="miter"/>
            <v:imagedata r:id="rId245" o:title=""/>
            <o:lock v:ext="edit" aspectratio="t"/>
            <w10:wrap type="none"/>
            <w10:anchorlock/>
          </v:shape>
          <o:OLEObject Type="Embed" ProgID="Equation.DSMT4" ShapeID="_x0000_i1155" DrawAspect="Content" ObjectID="_1468075855" r:id="rId244">
            <o:LockedField>false</o:LockedField>
          </o:OLEObject>
        </w:object>
      </w:r>
      <w:r>
        <w:rPr>
          <w:rFonts w:hint="eastAsia" w:ascii="楷体_GB2312" w:hAnsi="宋体" w:eastAsia="楷体_GB2312"/>
          <w:color w:val="000000"/>
          <w:szCs w:val="21"/>
        </w:rPr>
        <w:t>(个)不同的两位数；</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⑶ 三位数：由</w:t>
      </w:r>
      <w:r>
        <w:rPr>
          <w:rFonts w:hint="eastAsia" w:ascii="楷体_GB2312" w:hAnsi="宋体" w:eastAsia="楷体_GB2312"/>
          <w:color w:val="000000"/>
          <w:position w:val="-4"/>
          <w:szCs w:val="21"/>
        </w:rPr>
        <w:object>
          <v:shape id="_x0000_i1156"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56" DrawAspect="Content" ObjectID="_1468075856" r:id="rId246">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57"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157" DrawAspect="Content" ObjectID="_1468075857" r:id="rId247">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6"/>
          <w:szCs w:val="21"/>
        </w:rPr>
        <w:object>
          <v:shape id="_x0000_i1158"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58" DrawAspect="Content" ObjectID="_1468075858" r:id="rId248">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59"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59" DrawAspect="Content" ObjectID="_1468075859" r:id="rId249">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60"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60" DrawAspect="Content" ObjectID="_1468075860" r:id="rId250">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6"/>
          <w:szCs w:val="21"/>
        </w:rPr>
        <w:object>
          <v:shape id="_x0000_i1161"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61" DrawAspect="Content" ObjectID="_1468075861" r:id="rId25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62"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162" DrawAspect="Content" ObjectID="_1468075862" r:id="rId252">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63"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63" DrawAspect="Content" ObjectID="_1468075863" r:id="rId253">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4"/>
          <w:szCs w:val="21"/>
        </w:rPr>
        <w:object>
          <v:shape id="_x0000_i1164"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64" DrawAspect="Content" ObjectID="_1468075864" r:id="rId254">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65"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65" DrawAspect="Content" ObjectID="_1468075865" r:id="rId255">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66"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66" DrawAspect="Content" ObjectID="_1468075866" r:id="rId256">
            <o:LockedField>false</o:LockedField>
          </o:OLEObject>
        </w:object>
      </w:r>
      <w:r>
        <w:rPr>
          <w:rFonts w:hint="eastAsia" w:ascii="楷体_GB2312" w:hAnsi="宋体" w:eastAsia="楷体_GB2312"/>
          <w:color w:val="000000"/>
          <w:szCs w:val="21"/>
        </w:rPr>
        <w:t>与</w:t>
      </w:r>
      <w:r>
        <w:rPr>
          <w:rFonts w:hint="eastAsia" w:ascii="楷体_GB2312" w:hAnsi="宋体" w:eastAsia="楷体_GB2312"/>
          <w:color w:val="000000"/>
          <w:position w:val="-6"/>
          <w:szCs w:val="21"/>
        </w:rPr>
        <w:object>
          <v:shape id="_x0000_i1167"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67" DrawAspect="Content" ObjectID="_1468075867" r:id="rId257">
            <o:LockedField>false</o:LockedField>
          </o:OLEObject>
        </w:object>
      </w:r>
      <w:r>
        <w:rPr>
          <w:rFonts w:hint="eastAsia" w:ascii="楷体_GB2312" w:hAnsi="宋体" w:eastAsia="楷体_GB2312"/>
          <w:color w:val="000000"/>
          <w:szCs w:val="21"/>
        </w:rPr>
        <w:t>四组数字组成，每一组可以组成</w:t>
      </w:r>
      <w:r>
        <w:rPr>
          <w:rFonts w:hint="eastAsia" w:ascii="楷体_GB2312" w:hAnsi="宋体" w:eastAsia="楷体_GB2312"/>
          <w:color w:val="000000"/>
          <w:position w:val="-10"/>
          <w:szCs w:val="21"/>
        </w:rPr>
        <w:object>
          <v:shape id="_x0000_i1168" o:spt="75" type="#_x0000_t75" style="height:16.8pt;width:72pt;" o:ole="t" filled="f" o:preferrelative="t" stroked="f" coordsize="21600,21600">
            <v:path/>
            <v:fill on="f" focussize="0,0"/>
            <v:stroke on="f" joinstyle="miter"/>
            <v:imagedata r:id="rId259" o:title=""/>
            <o:lock v:ext="edit" aspectratio="t"/>
            <w10:wrap type="none"/>
            <w10:anchorlock/>
          </v:shape>
          <o:OLEObject Type="Embed" ProgID="Equation.DSMT4" ShapeID="_x0000_i1168" DrawAspect="Content" ObjectID="_1468075868" r:id="rId258">
            <o:LockedField>false</o:LockedField>
          </o:OLEObject>
        </w:object>
      </w:r>
      <w:r>
        <w:rPr>
          <w:rFonts w:hint="eastAsia" w:ascii="楷体_GB2312" w:hAnsi="宋体" w:eastAsia="楷体_GB2312"/>
          <w:color w:val="000000"/>
          <w:szCs w:val="21"/>
        </w:rPr>
        <w:t>(个)不同的三位数，共可组成</w:t>
      </w:r>
      <w:r>
        <w:rPr>
          <w:rFonts w:hint="eastAsia" w:ascii="楷体_GB2312" w:hAnsi="宋体" w:eastAsia="楷体_GB2312"/>
          <w:color w:val="000000"/>
          <w:position w:val="-6"/>
          <w:szCs w:val="21"/>
        </w:rPr>
        <w:object>
          <v:shape id="_x0000_i1169" o:spt="75" type="#_x0000_t75" style="height:13.25pt;width:44.15pt;" o:ole="t" filled="f" o:preferrelative="t" stroked="f" coordsize="21600,21600">
            <v:path/>
            <v:fill on="f" focussize="0,0"/>
            <v:stroke on="f" joinstyle="miter"/>
            <v:imagedata r:id="rId261" o:title=""/>
            <o:lock v:ext="edit" aspectratio="t"/>
            <w10:wrap type="none"/>
            <w10:anchorlock/>
          </v:shape>
          <o:OLEObject Type="Embed" ProgID="Equation.DSMT4" ShapeID="_x0000_i1169" DrawAspect="Content" ObjectID="_1468075869" r:id="rId260">
            <o:LockedField>false</o:LockedField>
          </o:OLEObject>
        </w:object>
      </w:r>
      <w:r>
        <w:rPr>
          <w:rFonts w:hint="eastAsia" w:ascii="楷体_GB2312" w:hAnsi="宋体" w:eastAsia="楷体_GB2312"/>
          <w:color w:val="000000"/>
          <w:szCs w:val="21"/>
        </w:rPr>
        <w:t>(个)不同的三位数；</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⑷ 四位数：可由</w:t>
      </w:r>
      <w:r>
        <w:rPr>
          <w:rFonts w:hint="eastAsia" w:ascii="楷体_GB2312" w:hAnsi="宋体" w:eastAsia="楷体_GB2312"/>
          <w:color w:val="000000"/>
          <w:position w:val="-4"/>
          <w:szCs w:val="21"/>
        </w:rPr>
        <w:object>
          <v:shape id="_x0000_i1170"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70" DrawAspect="Content" ObjectID="_1468075870" r:id="rId262">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71"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171" DrawAspect="Content" ObjectID="_1468075871" r:id="rId26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72"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72" DrawAspect="Content" ObjectID="_1468075872" r:id="rId264">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73"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73" DrawAspect="Content" ObjectID="_1468075873" r:id="rId265">
            <o:LockedField>false</o:LockedField>
          </o:OLEObject>
        </w:object>
      </w:r>
      <w:r>
        <w:rPr>
          <w:rFonts w:hint="eastAsia" w:ascii="楷体_GB2312" w:hAnsi="宋体" w:eastAsia="楷体_GB2312"/>
          <w:color w:val="000000"/>
          <w:szCs w:val="21"/>
        </w:rPr>
        <w:t>这四个数字组成，有</w:t>
      </w:r>
      <w:r>
        <w:rPr>
          <w:rFonts w:hint="eastAsia" w:ascii="楷体_GB2312" w:hAnsi="宋体" w:eastAsia="楷体_GB2312"/>
          <w:color w:val="000000"/>
          <w:position w:val="-10"/>
          <w:szCs w:val="21"/>
        </w:rPr>
        <w:object>
          <v:shape id="_x0000_i1174" o:spt="75" type="#_x0000_t75" style="height:16.8pt;width:91.9pt;" o:ole="t" filled="f" o:preferrelative="t" stroked="f" coordsize="21600,21600">
            <v:path/>
            <v:fill on="f" focussize="0,0"/>
            <v:stroke on="f" joinstyle="miter"/>
            <v:imagedata r:id="rId267" o:title=""/>
            <o:lock v:ext="edit" aspectratio="t"/>
            <w10:wrap type="none"/>
            <w10:anchorlock/>
          </v:shape>
          <o:OLEObject Type="Embed" ProgID="Equation.DSMT4" ShapeID="_x0000_i1174" DrawAspect="Content" ObjectID="_1468075874" r:id="rId266">
            <o:LockedField>false</o:LockedField>
          </o:OLEObject>
        </w:object>
      </w:r>
      <w:r>
        <w:rPr>
          <w:rFonts w:hint="eastAsia" w:ascii="楷体_GB2312" w:hAnsi="宋体" w:eastAsia="楷体_GB2312"/>
          <w:color w:val="000000"/>
          <w:szCs w:val="21"/>
        </w:rPr>
        <w:t>(个)不同的四位数；</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⑸ 五位数：可由</w:t>
      </w:r>
      <w:r>
        <w:rPr>
          <w:rFonts w:hint="eastAsia" w:ascii="楷体_GB2312" w:hAnsi="宋体" w:eastAsia="楷体_GB2312"/>
          <w:color w:val="000000"/>
          <w:position w:val="-4"/>
          <w:szCs w:val="21"/>
        </w:rPr>
        <w:object>
          <v:shape id="_x0000_i1175" o:spt="75" type="#_x0000_t75" style="height:11.95pt;width:7.05pt;" o:ole="t" filled="f" o:preferrelative="t" stroked="f" coordsize="21600,21600">
            <v:path/>
            <v:fill on="f" focussize="0,0"/>
            <v:stroke on="f" joinstyle="miter"/>
            <v:imagedata r:id="rId222" o:title=""/>
            <o:lock v:ext="edit" aspectratio="t"/>
            <w10:wrap type="none"/>
            <w10:anchorlock/>
          </v:shape>
          <o:OLEObject Type="Embed" ProgID="Equation.DSMT4" ShapeID="_x0000_i1175" DrawAspect="Content" ObjectID="_1468075875" r:id="rId268">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76"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176" DrawAspect="Content" ObjectID="_1468075876" r:id="rId269">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77"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77" DrawAspect="Content" ObjectID="_1468075877" r:id="rId270">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178"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178" DrawAspect="Content" ObjectID="_1468075878" r:id="rId27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179"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179" DrawAspect="Content" ObjectID="_1468075879" r:id="rId272">
            <o:LockedField>false</o:LockedField>
          </o:OLEObject>
        </w:object>
      </w:r>
      <w:r>
        <w:rPr>
          <w:rFonts w:hint="eastAsia" w:ascii="楷体_GB2312" w:hAnsi="宋体" w:eastAsia="楷体_GB2312"/>
          <w:color w:val="000000"/>
          <w:szCs w:val="21"/>
        </w:rPr>
        <w:t>组成，共有</w:t>
      </w:r>
      <w:r>
        <w:rPr>
          <w:rFonts w:hint="eastAsia" w:ascii="楷体_GB2312" w:hAnsi="宋体" w:eastAsia="楷体_GB2312"/>
          <w:color w:val="000000"/>
          <w:position w:val="-10"/>
          <w:szCs w:val="21"/>
        </w:rPr>
        <w:object>
          <v:shape id="_x0000_i1180" o:spt="75" type="#_x0000_t75" style="height:16.8pt;width:109.1pt;" o:ole="t" filled="f" o:preferrelative="t" stroked="f" coordsize="21600,21600">
            <v:path/>
            <v:fill on="f" focussize="0,0"/>
            <v:stroke on="f" joinstyle="miter"/>
            <v:imagedata r:id="rId274" o:title=""/>
            <o:lock v:ext="edit" aspectratio="t"/>
            <w10:wrap type="none"/>
            <w10:anchorlock/>
          </v:shape>
          <o:OLEObject Type="Embed" ProgID="Equation.DSMT4" ShapeID="_x0000_i1180" DrawAspect="Content" ObjectID="_1468075880" r:id="rId273">
            <o:LockedField>false</o:LockedField>
          </o:OLEObject>
        </w:object>
      </w:r>
      <w:r>
        <w:rPr>
          <w:rFonts w:hint="eastAsia" w:ascii="楷体_GB2312" w:hAnsi="宋体" w:eastAsia="楷体_GB2312"/>
          <w:color w:val="000000"/>
          <w:szCs w:val="21"/>
        </w:rPr>
        <w:t>(个)不同的五位数．</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由加法原理，一共有</w:t>
      </w:r>
      <w:r>
        <w:rPr>
          <w:rFonts w:hint="eastAsia" w:ascii="楷体_GB2312" w:hAnsi="宋体" w:eastAsia="楷体_GB2312"/>
          <w:color w:val="000000"/>
          <w:position w:val="-6"/>
          <w:szCs w:val="21"/>
        </w:rPr>
        <w:object>
          <v:shape id="_x0000_i1181" o:spt="75" type="#_x0000_t75" style="height:13.25pt;width:113.1pt;" o:ole="t" filled="f" o:preferrelative="t" stroked="f" coordsize="21600,21600">
            <v:path/>
            <v:fill on="f" focussize="0,0"/>
            <v:stroke on="f" joinstyle="miter"/>
            <v:imagedata r:id="rId276" o:title=""/>
            <o:lock v:ext="edit" aspectratio="t"/>
            <w10:wrap type="none"/>
            <w10:anchorlock/>
          </v:shape>
          <o:OLEObject Type="Embed" ProgID="Equation.DSMT4" ShapeID="_x0000_i1181" DrawAspect="Content" ObjectID="_1468075881" r:id="rId275">
            <o:LockedField>false</o:LockedField>
          </o:OLEObject>
        </w:object>
      </w:r>
      <w:r>
        <w:rPr>
          <w:rFonts w:hint="eastAsia" w:ascii="楷体_GB2312" w:hAnsi="宋体" w:eastAsia="楷体_GB2312"/>
          <w:color w:val="000000"/>
          <w:szCs w:val="21"/>
        </w:rPr>
        <w:t>(个)能被</w:t>
      </w:r>
      <w:r>
        <w:rPr>
          <w:rFonts w:hint="eastAsia" w:ascii="楷体_GB2312" w:hAnsi="宋体" w:eastAsia="楷体_GB2312"/>
          <w:color w:val="000000"/>
          <w:position w:val="-6"/>
          <w:szCs w:val="21"/>
        </w:rPr>
        <w:object>
          <v:shape id="_x0000_i1182"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82" DrawAspect="Content" ObjectID="_1468075882" r:id="rId277">
            <o:LockedField>false</o:LockedField>
          </o:OLEObject>
        </w:object>
      </w:r>
      <w:r>
        <w:rPr>
          <w:rFonts w:hint="eastAsia" w:ascii="楷体_GB2312" w:hAnsi="宋体" w:eastAsia="楷体_GB2312"/>
          <w:color w:val="000000"/>
          <w:szCs w:val="21"/>
        </w:rPr>
        <w:t>整除的数，即</w:t>
      </w:r>
      <w:r>
        <w:rPr>
          <w:rFonts w:hint="eastAsia" w:ascii="楷体_GB2312" w:hAnsi="宋体" w:eastAsia="楷体_GB2312"/>
          <w:color w:val="000000"/>
          <w:position w:val="-6"/>
          <w:szCs w:val="21"/>
        </w:rPr>
        <w:object>
          <v:shape id="_x0000_i1183"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183" DrawAspect="Content" ObjectID="_1468075883" r:id="rId278">
            <o:LockedField>false</o:LockedField>
          </o:OLEObject>
        </w:object>
      </w:r>
      <w:r>
        <w:rPr>
          <w:rFonts w:hint="eastAsia" w:ascii="楷体_GB2312" w:hAnsi="宋体" w:eastAsia="楷体_GB2312"/>
          <w:color w:val="000000"/>
          <w:szCs w:val="21"/>
        </w:rPr>
        <w:t>的倍数．</w:t>
      </w:r>
    </w:p>
    <w:p>
      <w:pPr>
        <w:snapToGrid w:val="0"/>
        <w:ind w:left="1155" w:leftChars="400" w:hanging="315" w:hangingChars="150"/>
        <w:rPr>
          <w:rFonts w:ascii="楷体_GB2312" w:hAnsi="宋体" w:eastAsia="楷体_GB2312"/>
          <w:color w:val="000000"/>
          <w:szCs w:val="21"/>
        </w:rPr>
      </w:pPr>
    </w:p>
    <w:p>
      <w:pPr>
        <w:snapToGrid w:val="0"/>
        <w:spacing w:line="120" w:lineRule="atLeast"/>
        <w:rPr>
          <w:b/>
        </w:rPr>
      </w:pPr>
    </w:p>
    <w:p>
      <w:pPr>
        <w:tabs>
          <w:tab w:val="left" w:pos="964"/>
        </w:tabs>
        <w:rPr>
          <w:rFonts w:ascii="宋体" w:hAnsi="宋体"/>
          <w:b/>
          <w:szCs w:val="18"/>
        </w:rPr>
      </w:pPr>
      <w:r>
        <w:rPr>
          <w:rFonts w:ascii="宋体" w:hAnsi="宋体"/>
          <w:b/>
        </w:rPr>
        <w:t>例4：</w:t>
      </w:r>
      <w:r>
        <w:rPr>
          <w:rFonts w:hint="eastAsia" w:ascii="宋体" w:hAnsi="宋体"/>
          <w:b/>
          <w:color w:val="000000"/>
          <w:szCs w:val="21"/>
        </w:rPr>
        <w:t>某管理员忘记了自己小保险柜的密码数字，只记得是由四个非</w:t>
      </w:r>
      <w:r>
        <w:rPr>
          <w:rFonts w:ascii="宋体" w:hAnsi="宋体"/>
          <w:b/>
          <w:color w:val="000000"/>
          <w:position w:val="-6"/>
          <w:szCs w:val="21"/>
        </w:rPr>
        <w:object>
          <v:shape id="_x0000_i1184" o:spt="75" type="#_x0000_t75" style="height:13.25pt;width:9.3pt;" o:ole="t" filled="f" o:preferrelative="t" stroked="f" coordsize="21600,21600">
            <v:path/>
            <v:fill on="f" focussize="0,0"/>
            <v:stroke on="f" joinstyle="miter"/>
            <v:imagedata r:id="rId280" o:title=""/>
            <o:lock v:ext="edit" aspectratio="t"/>
            <w10:wrap type="none"/>
            <w10:anchorlock/>
          </v:shape>
          <o:OLEObject Type="Embed" ProgID="Equation.DSMT4" ShapeID="_x0000_i1184" DrawAspect="Content" ObjectID="_1468075884" r:id="rId279">
            <o:LockedField>false</o:LockedField>
          </o:OLEObject>
        </w:object>
      </w:r>
      <w:r>
        <w:rPr>
          <w:rFonts w:ascii="宋体" w:hAnsi="宋体"/>
          <w:b/>
          <w:color w:val="000000"/>
          <w:szCs w:val="21"/>
        </w:rPr>
        <w:t>数码组</w:t>
      </w:r>
      <w:r>
        <w:rPr>
          <w:rFonts w:hint="eastAsia" w:ascii="宋体" w:hAnsi="宋体"/>
          <w:b/>
          <w:color w:val="000000"/>
          <w:szCs w:val="21"/>
        </w:rPr>
        <w:t>成，且四个数码之和是</w:t>
      </w:r>
      <w:r>
        <w:rPr>
          <w:rFonts w:ascii="宋体" w:hAnsi="宋体"/>
          <w:b/>
          <w:color w:val="000000"/>
          <w:position w:val="-6"/>
          <w:szCs w:val="21"/>
        </w:rPr>
        <w:object>
          <v:shape id="_x0000_i1185" o:spt="75" type="#_x0000_t75" style="height:13.25pt;width:9.3pt;" o:ole="t" filled="f" o:preferrelative="t" stroked="f" coordsize="21600,21600">
            <v:path/>
            <v:fill on="f" focussize="0,0"/>
            <v:stroke on="f" joinstyle="miter"/>
            <v:imagedata r:id="rId282" o:title=""/>
            <o:lock v:ext="edit" aspectratio="t"/>
            <w10:wrap type="none"/>
            <w10:anchorlock/>
          </v:shape>
          <o:OLEObject Type="Embed" ProgID="Equation.DSMT4" ShapeID="_x0000_i1185" DrawAspect="Content" ObjectID="_1468075885" r:id="rId281">
            <o:LockedField>false</o:LockedField>
          </o:OLEObject>
        </w:object>
      </w:r>
      <w:r>
        <w:rPr>
          <w:rFonts w:ascii="宋体" w:hAnsi="宋体"/>
          <w:b/>
          <w:color w:val="000000"/>
          <w:szCs w:val="21"/>
        </w:rPr>
        <w:t>，那么确保</w:t>
      </w:r>
      <w:r>
        <w:rPr>
          <w:rFonts w:hint="eastAsia" w:ascii="宋体" w:hAnsi="宋体"/>
          <w:b/>
          <w:color w:val="000000"/>
          <w:szCs w:val="21"/>
        </w:rPr>
        <w:t>打开保险柜至少要试几次？</w:t>
      </w:r>
    </w:p>
    <w:p>
      <w:pPr>
        <w:numPr>
          <w:ilvl w:val="1"/>
          <w:numId w:val="3"/>
        </w:numPr>
        <w:rPr>
          <w:rFonts w:ascii="楷体_GB2312" w:hAnsi="宋体" w:eastAsia="楷体_GB2312"/>
          <w:b/>
          <w:szCs w:val="18"/>
        </w:rPr>
      </w:pPr>
      <w:r>
        <w:rPr>
          <w:rFonts w:hint="eastAsia" w:ascii="楷体_GB2312" w:hAnsi="宋体" w:eastAsia="楷体_GB2312"/>
          <w:color w:val="000000"/>
          <w:szCs w:val="21"/>
        </w:rPr>
        <w:t>四个非</w:t>
      </w:r>
      <w:r>
        <w:rPr>
          <w:rFonts w:hint="eastAsia" w:ascii="楷体_GB2312" w:hAnsi="宋体" w:eastAsia="楷体_GB2312"/>
          <w:color w:val="000000"/>
          <w:position w:val="-6"/>
          <w:szCs w:val="21"/>
        </w:rPr>
        <w:object>
          <v:shape id="_x0000_i1186" o:spt="75" type="#_x0000_t75" style="height:13.25pt;width:9.3pt;" o:ole="t" filled="f" o:preferrelative="t" stroked="f" coordsize="21600,21600">
            <v:path/>
            <v:fill on="f" focussize="0,0"/>
            <v:stroke on="f" joinstyle="miter"/>
            <v:imagedata r:id="rId280" o:title=""/>
            <o:lock v:ext="edit" aspectratio="t"/>
            <w10:wrap type="none"/>
            <w10:anchorlock/>
          </v:shape>
          <o:OLEObject Type="Embed" ProgID="Equation.DSMT4" ShapeID="_x0000_i1186" DrawAspect="Content" ObjectID="_1468075886" r:id="rId283">
            <o:LockedField>false</o:LockedField>
          </o:OLEObject>
        </w:object>
      </w:r>
      <w:r>
        <w:rPr>
          <w:rFonts w:hint="eastAsia" w:ascii="楷体_GB2312" w:hAnsi="宋体" w:eastAsia="楷体_GB2312"/>
          <w:color w:val="000000"/>
          <w:szCs w:val="21"/>
        </w:rPr>
        <w:t>数码之和等于</w:t>
      </w:r>
      <w:r>
        <w:rPr>
          <w:rFonts w:eastAsia="楷体_GB2312"/>
          <w:color w:val="000000"/>
          <w:szCs w:val="21"/>
        </w:rPr>
        <w:t>9</w:t>
      </w:r>
      <w:r>
        <w:rPr>
          <w:rFonts w:hint="eastAsia" w:ascii="楷体_GB2312" w:hAnsi="宋体" w:eastAsia="楷体_GB2312"/>
          <w:color w:val="000000"/>
          <w:szCs w:val="21"/>
        </w:rPr>
        <w:t>的组合有</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6</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w:t>
      </w:r>
      <w:r>
        <w:rPr>
          <w:rFonts w:eastAsia="楷体_GB2312"/>
          <w:color w:val="000000"/>
          <w:szCs w:val="21"/>
        </w:rPr>
        <w:t>1</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3</w:t>
      </w:r>
      <w:r>
        <w:rPr>
          <w:rFonts w:hint="eastAsia" w:ascii="楷体_GB2312" w:hAnsi="宋体" w:eastAsia="楷体_GB2312"/>
          <w:color w:val="000000"/>
          <w:szCs w:val="21"/>
        </w:rPr>
        <w:t>六种</w:t>
      </w:r>
      <w:r>
        <w:rPr>
          <w:rFonts w:hint="eastAsia" w:ascii="楷体_GB2312" w:hAnsi="宋体" w:eastAsia="楷体_GB2312"/>
        </w:rPr>
        <w:t>。</w:t>
      </w:r>
    </w:p>
    <w:p>
      <w:pPr>
        <w:ind w:left="840" w:leftChars="400"/>
        <w:rPr>
          <w:rFonts w:ascii="楷体_GB2312" w:hAnsi="宋体" w:eastAsia="楷体_GB2312"/>
          <w:color w:val="000000"/>
          <w:szCs w:val="21"/>
        </w:rPr>
      </w:pPr>
      <w:r>
        <w:rPr>
          <w:rFonts w:hint="eastAsia" w:ascii="楷体_GB2312" w:hAnsi="宋体" w:eastAsia="楷体_GB2312"/>
          <w:color w:val="000000"/>
          <w:szCs w:val="21"/>
        </w:rPr>
        <w:t>第一种中，可以组成多少个密码呢？只要考虑</w:t>
      </w:r>
      <w:r>
        <w:rPr>
          <w:rFonts w:hint="eastAsia" w:ascii="楷体_GB2312" w:hAnsi="宋体" w:eastAsia="楷体_GB2312"/>
          <w:color w:val="000000"/>
          <w:position w:val="-6"/>
          <w:szCs w:val="21"/>
        </w:rPr>
        <w:object>
          <v:shape id="_x0000_i1187" o:spt="75" type="#_x0000_t75" style="height:13.25pt;width:9.3pt;" o:ole="t" filled="f" o:preferrelative="t" stroked="f" coordsize="21600,21600">
            <v:path/>
            <v:fill on="f" focussize="0,0"/>
            <v:stroke on="f" joinstyle="miter"/>
            <v:imagedata r:id="rId285" o:title=""/>
            <o:lock v:ext="edit" aspectratio="t"/>
            <w10:wrap type="none"/>
            <w10:anchorlock/>
          </v:shape>
          <o:OLEObject Type="Embed" ProgID="Equation.DSMT4" ShapeID="_x0000_i1187" DrawAspect="Content" ObjectID="_1468075887" r:id="rId284">
            <o:LockedField>false</o:LockedField>
          </o:OLEObject>
        </w:object>
      </w:r>
      <w:r>
        <w:rPr>
          <w:rFonts w:hint="eastAsia" w:ascii="楷体_GB2312" w:hAnsi="宋体" w:eastAsia="楷体_GB2312"/>
          <w:color w:val="000000"/>
          <w:szCs w:val="21"/>
        </w:rPr>
        <w:t>的位置就可以了，</w:t>
      </w:r>
      <w:r>
        <w:rPr>
          <w:rFonts w:hint="eastAsia" w:ascii="楷体_GB2312" w:hAnsi="宋体" w:eastAsia="楷体_GB2312"/>
          <w:color w:val="000000"/>
          <w:position w:val="-6"/>
          <w:szCs w:val="21"/>
        </w:rPr>
        <w:object>
          <v:shape id="_x0000_i1188" o:spt="75" type="#_x0000_t75" style="height:13.25pt;width:9.3pt;" o:ole="t" filled="f" o:preferrelative="t" stroked="f" coordsize="21600,21600">
            <v:path/>
            <v:fill on="f" focussize="0,0"/>
            <v:stroke on="f" joinstyle="miter"/>
            <v:imagedata r:id="rId285" o:title=""/>
            <o:lock v:ext="edit" aspectratio="t"/>
            <w10:wrap type="none"/>
            <w10:anchorlock/>
          </v:shape>
          <o:OLEObject Type="Embed" ProgID="Equation.DSMT4" ShapeID="_x0000_i1188" DrawAspect="Content" ObjectID="_1468075888" r:id="rId286">
            <o:LockedField>false</o:LockedField>
          </o:OLEObject>
        </w:object>
      </w:r>
      <w:r>
        <w:rPr>
          <w:rFonts w:hint="eastAsia" w:ascii="楷体_GB2312" w:hAnsi="宋体" w:eastAsia="楷体_GB2312"/>
          <w:color w:val="000000"/>
          <w:szCs w:val="21"/>
        </w:rPr>
        <w:t>可以任意选择</w:t>
      </w:r>
      <w:r>
        <w:rPr>
          <w:rFonts w:hint="eastAsia" w:ascii="楷体_GB2312" w:hAnsi="宋体" w:eastAsia="楷体_GB2312"/>
          <w:color w:val="000000"/>
          <w:position w:val="-4"/>
          <w:szCs w:val="21"/>
        </w:rPr>
        <w:object>
          <v:shape id="_x0000_i1189" o:spt="75" type="#_x0000_t75" style="height:11.95pt;width:9.3pt;" o:ole="t" filled="f" o:preferrelative="t" stroked="f" coordsize="21600,21600">
            <v:path/>
            <v:fill on="f" focussize="0,0"/>
            <v:stroke on="f" joinstyle="miter"/>
            <v:imagedata r:id="rId288" o:title=""/>
            <o:lock v:ext="edit" aspectratio="t"/>
            <w10:wrap type="none"/>
            <w10:anchorlock/>
          </v:shape>
          <o:OLEObject Type="Embed" ProgID="Equation.DSMT4" ShapeID="_x0000_i1189" DrawAspect="Content" ObjectID="_1468075889" r:id="rId287">
            <o:LockedField>false</o:LockedField>
          </o:OLEObject>
        </w:object>
      </w:r>
      <w:r>
        <w:rPr>
          <w:rFonts w:hint="eastAsia" w:ascii="楷体_GB2312" w:hAnsi="宋体" w:eastAsia="楷体_GB2312"/>
          <w:color w:val="000000"/>
          <w:szCs w:val="21"/>
        </w:rPr>
        <w:t>个位置中的一个，其余位置放</w:t>
      </w:r>
      <w:r>
        <w:rPr>
          <w:rFonts w:hint="eastAsia" w:ascii="楷体_GB2312" w:hAnsi="宋体" w:eastAsia="楷体_GB2312"/>
          <w:color w:val="000000"/>
          <w:position w:val="-4"/>
          <w:szCs w:val="21"/>
        </w:rPr>
        <w:object>
          <v:shape id="_x0000_i1190" o:spt="75" type="#_x0000_t75" style="height:11.95pt;width:7.05pt;" o:ole="t" filled="f" o:preferrelative="t" stroked="f" coordsize="21600,21600">
            <v:path/>
            <v:fill on="f" focussize="0,0"/>
            <v:stroke on="f" joinstyle="miter"/>
            <v:imagedata r:id="rId290" o:title=""/>
            <o:lock v:ext="edit" aspectratio="t"/>
            <w10:wrap type="none"/>
            <w10:anchorlock/>
          </v:shape>
          <o:OLEObject Type="Embed" ProgID="Equation.DSMT4" ShapeID="_x0000_i1190" DrawAspect="Content" ObjectID="_1468075890" r:id="rId289">
            <o:LockedField>false</o:LockedField>
          </o:OLEObject>
        </w:object>
      </w:r>
      <w:r>
        <w:rPr>
          <w:rFonts w:hint="eastAsia" w:ascii="楷体_GB2312" w:hAnsi="宋体" w:eastAsia="楷体_GB2312"/>
          <w:color w:val="000000"/>
          <w:szCs w:val="21"/>
        </w:rPr>
        <w:t>，共有</w:t>
      </w:r>
      <w:r>
        <w:rPr>
          <w:rFonts w:hint="eastAsia" w:ascii="楷体_GB2312" w:hAnsi="宋体" w:eastAsia="楷体_GB2312"/>
          <w:color w:val="000000"/>
          <w:position w:val="-4"/>
          <w:szCs w:val="21"/>
        </w:rPr>
        <w:object>
          <v:shape id="_x0000_i1191" o:spt="75" type="#_x0000_t75" style="height:11.95pt;width:9.3pt;" o:ole="t" filled="f" o:preferrelative="t" stroked="f" coordsize="21600,21600">
            <v:path/>
            <v:fill on="f" focussize="0,0"/>
            <v:stroke on="f" joinstyle="miter"/>
            <v:imagedata r:id="rId288" o:title=""/>
            <o:lock v:ext="edit" aspectratio="t"/>
            <w10:wrap type="none"/>
            <w10:anchorlock/>
          </v:shape>
          <o:OLEObject Type="Embed" ProgID="Equation.DSMT4" ShapeID="_x0000_i1191" DrawAspect="Content" ObjectID="_1468075891" r:id="rId291">
            <o:LockedField>false</o:LockedField>
          </o:OLEObject>
        </w:object>
      </w:r>
      <w:r>
        <w:rPr>
          <w:rFonts w:hint="eastAsia" w:ascii="楷体_GB2312" w:hAnsi="宋体" w:eastAsia="楷体_GB2312"/>
          <w:color w:val="000000"/>
          <w:szCs w:val="21"/>
        </w:rPr>
        <w:t>种选择；</w:t>
      </w:r>
    </w:p>
    <w:p>
      <w:pPr>
        <w:ind w:left="840" w:leftChars="400"/>
        <w:rPr>
          <w:rFonts w:ascii="楷体_GB2312" w:hAnsi="宋体" w:eastAsia="楷体_GB2312"/>
          <w:color w:val="000000"/>
          <w:szCs w:val="21"/>
        </w:rPr>
      </w:pPr>
      <w:r>
        <w:rPr>
          <w:rFonts w:hint="eastAsia" w:ascii="楷体_GB2312" w:hAnsi="宋体" w:eastAsia="楷体_GB2312"/>
          <w:color w:val="000000"/>
          <w:szCs w:val="21"/>
        </w:rPr>
        <w:t>第二种中，先考虑放</w:t>
      </w:r>
      <w:r>
        <w:rPr>
          <w:rFonts w:hint="eastAsia" w:ascii="楷体_GB2312" w:hAnsi="宋体" w:eastAsia="楷体_GB2312"/>
          <w:color w:val="000000"/>
          <w:position w:val="-4"/>
          <w:szCs w:val="21"/>
        </w:rPr>
        <w:object>
          <v:shape id="_x0000_i1192" o:spt="75" type="#_x0000_t75" style="height:11.95pt;width:9.3pt;" o:ole="t" filled="f" o:preferrelative="t" stroked="f" coordsize="21600,21600">
            <v:path/>
            <v:fill on="f" focussize="0,0"/>
            <v:stroke on="f" joinstyle="miter"/>
            <v:imagedata r:id="rId293" o:title=""/>
            <o:lock v:ext="edit" aspectratio="t"/>
            <w10:wrap type="none"/>
            <w10:anchorlock/>
          </v:shape>
          <o:OLEObject Type="Embed" ProgID="Equation.DSMT4" ShapeID="_x0000_i1192" DrawAspect="Content" ObjectID="_1468075892" r:id="rId292">
            <o:LockedField>false</o:LockedField>
          </o:OLEObject>
        </w:object>
      </w:r>
      <w:r>
        <w:rPr>
          <w:rFonts w:hint="eastAsia" w:ascii="楷体_GB2312" w:hAnsi="宋体" w:eastAsia="楷体_GB2312"/>
          <w:color w:val="000000"/>
          <w:szCs w:val="21"/>
        </w:rPr>
        <w:t>，有</w:t>
      </w:r>
      <w:r>
        <w:rPr>
          <w:rFonts w:hint="eastAsia" w:ascii="楷体_GB2312" w:hAnsi="宋体" w:eastAsia="楷体_GB2312"/>
          <w:color w:val="000000"/>
          <w:position w:val="-4"/>
          <w:szCs w:val="21"/>
        </w:rPr>
        <w:object>
          <v:shape id="_x0000_i1193" o:spt="75" type="#_x0000_t75" style="height:11.95pt;width:9.3pt;" o:ole="t" filled="f" o:preferrelative="t" stroked="f" coordsize="21600,21600">
            <v:path/>
            <v:fill on="f" focussize="0,0"/>
            <v:stroke on="f" joinstyle="miter"/>
            <v:imagedata r:id="rId288" o:title=""/>
            <o:lock v:ext="edit" aspectratio="t"/>
            <w10:wrap type="none"/>
            <w10:anchorlock/>
          </v:shape>
          <o:OLEObject Type="Embed" ProgID="Equation.DSMT4" ShapeID="_x0000_i1193" DrawAspect="Content" ObjectID="_1468075893" r:id="rId294">
            <o:LockedField>false</o:LockedField>
          </o:OLEObject>
        </w:object>
      </w:r>
      <w:r>
        <w:rPr>
          <w:rFonts w:hint="eastAsia" w:ascii="楷体_GB2312" w:hAnsi="宋体" w:eastAsia="楷体_GB2312"/>
          <w:color w:val="000000"/>
          <w:szCs w:val="21"/>
        </w:rPr>
        <w:t>种选择，再考虑</w:t>
      </w:r>
      <w:r>
        <w:rPr>
          <w:rFonts w:hint="eastAsia" w:ascii="楷体_GB2312" w:hAnsi="宋体" w:eastAsia="楷体_GB2312"/>
          <w:color w:val="000000"/>
          <w:position w:val="-6"/>
          <w:szCs w:val="21"/>
        </w:rPr>
        <w:object>
          <v:shape id="_x0000_i1194" o:spt="75" type="#_x0000_t75" style="height:13.25pt;width:9.3pt;" o:ole="t" filled="f" o:preferrelative="t" stroked="f" coordsize="21600,21600">
            <v:path/>
            <v:fill on="f" focussize="0,0"/>
            <v:stroke on="f" joinstyle="miter"/>
            <v:imagedata r:id="rId296" o:title=""/>
            <o:lock v:ext="edit" aspectratio="t"/>
            <w10:wrap type="none"/>
            <w10:anchorlock/>
          </v:shape>
          <o:OLEObject Type="Embed" ProgID="Equation.DSMT4" ShapeID="_x0000_i1194" DrawAspect="Content" ObjectID="_1468075894" r:id="rId295">
            <o:LockedField>false</o:LockedField>
          </o:OLEObject>
        </w:object>
      </w:r>
      <w:r>
        <w:rPr>
          <w:rFonts w:hint="eastAsia" w:ascii="楷体_GB2312" w:hAnsi="宋体" w:eastAsia="楷体_GB2312"/>
          <w:color w:val="000000"/>
          <w:szCs w:val="21"/>
        </w:rPr>
        <w:t>的位置，可以有</w:t>
      </w:r>
      <w:r>
        <w:rPr>
          <w:rFonts w:hint="eastAsia" w:ascii="楷体_GB2312" w:hAnsi="宋体" w:eastAsia="楷体_GB2312"/>
          <w:color w:val="000000"/>
          <w:position w:val="-6"/>
          <w:szCs w:val="21"/>
        </w:rPr>
        <w:object>
          <v:shape id="_x0000_i1195" o:spt="75" type="#_x0000_t75" style="height:13.25pt;width:7.95pt;" o:ole="t" filled="f" o:preferrelative="t" stroked="f" coordsize="21600,21600">
            <v:path/>
            <v:fill on="f" focussize="0,0"/>
            <v:stroke on="f" joinstyle="miter"/>
            <v:imagedata r:id="rId298" o:title=""/>
            <o:lock v:ext="edit" aspectratio="t"/>
            <w10:wrap type="none"/>
            <w10:anchorlock/>
          </v:shape>
          <o:OLEObject Type="Embed" ProgID="Equation.DSMT4" ShapeID="_x0000_i1195" DrawAspect="Content" ObjectID="_1468075895" r:id="rId297">
            <o:LockedField>false</o:LockedField>
          </o:OLEObject>
        </w:object>
      </w:r>
      <w:r>
        <w:rPr>
          <w:rFonts w:hint="eastAsia" w:ascii="楷体_GB2312" w:hAnsi="宋体" w:eastAsia="楷体_GB2312"/>
          <w:color w:val="000000"/>
          <w:szCs w:val="21"/>
        </w:rPr>
        <w:t>种选择，剩下的位置放</w:t>
      </w:r>
      <w:r>
        <w:rPr>
          <w:rFonts w:hint="eastAsia" w:ascii="楷体_GB2312" w:hAnsi="宋体" w:eastAsia="楷体_GB2312"/>
          <w:color w:val="000000"/>
          <w:position w:val="-4"/>
          <w:szCs w:val="21"/>
        </w:rPr>
        <w:object>
          <v:shape id="_x0000_i1196" o:spt="75" type="#_x0000_t75" style="height:11.95pt;width:7.05pt;" o:ole="t" filled="f" o:preferrelative="t" stroked="f" coordsize="21600,21600">
            <v:path/>
            <v:fill on="f" focussize="0,0"/>
            <v:stroke on="f" joinstyle="miter"/>
            <v:imagedata r:id="rId290" o:title=""/>
            <o:lock v:ext="edit" aspectratio="t"/>
            <w10:wrap type="none"/>
            <w10:anchorlock/>
          </v:shape>
          <o:OLEObject Type="Embed" ProgID="Equation.DSMT4" ShapeID="_x0000_i1196" DrawAspect="Content" ObjectID="_1468075896" r:id="rId299">
            <o:LockedField>false</o:LockedField>
          </o:OLEObject>
        </w:object>
      </w:r>
      <w:r>
        <w:rPr>
          <w:rFonts w:hint="eastAsia" w:ascii="楷体_GB2312" w:hAnsi="宋体" w:eastAsia="楷体_GB2312"/>
          <w:color w:val="000000"/>
          <w:szCs w:val="21"/>
        </w:rPr>
        <w:t>，共有</w:t>
      </w:r>
      <w:r>
        <w:rPr>
          <w:rFonts w:hint="eastAsia" w:ascii="楷体_GB2312" w:hAnsi="宋体" w:eastAsia="楷体_GB2312"/>
          <w:color w:val="000000"/>
          <w:position w:val="-6"/>
          <w:szCs w:val="21"/>
        </w:rPr>
        <w:object>
          <v:shape id="_x0000_i1197" o:spt="75" type="#_x0000_t75" style="height:13.25pt;width:41.95pt;" o:ole="t" filled="f" o:preferrelative="t" stroked="f" coordsize="21600,21600">
            <v:path/>
            <v:fill on="f" focussize="0,0"/>
            <v:stroke on="f" joinstyle="miter"/>
            <v:imagedata r:id="rId301" o:title=""/>
            <o:lock v:ext="edit" aspectratio="t"/>
            <w10:wrap type="none"/>
            <w10:anchorlock/>
          </v:shape>
          <o:OLEObject Type="Embed" ProgID="Equation.DSMT4" ShapeID="_x0000_i1197" DrawAspect="Content" ObjectID="_1468075897" r:id="rId300">
            <o:LockedField>false</o:LockedField>
          </o:OLEObject>
        </w:object>
      </w:r>
      <w:r>
        <w:rPr>
          <w:rFonts w:hint="eastAsia" w:ascii="楷体_GB2312" w:hAnsi="宋体" w:eastAsia="楷体_GB2312"/>
          <w:color w:val="000000"/>
          <w:szCs w:val="21"/>
        </w:rPr>
        <w:t>(种)选择同样的方法，可以得出第三、四、五种都各有</w:t>
      </w:r>
      <w:r>
        <w:rPr>
          <w:rFonts w:hint="eastAsia" w:ascii="楷体_GB2312" w:hAnsi="宋体" w:eastAsia="楷体_GB2312"/>
          <w:color w:val="000000"/>
          <w:position w:val="-4"/>
          <w:szCs w:val="21"/>
        </w:rPr>
        <w:object>
          <v:shape id="_x0000_i1198" o:spt="75" type="#_x0000_t75" style="height:11.95pt;width:13.25pt;" o:ole="t" filled="f" o:preferrelative="t" stroked="f" coordsize="21600,21600">
            <v:path/>
            <v:fill on="f" focussize="0,0"/>
            <v:stroke on="f" joinstyle="miter"/>
            <v:imagedata r:id="rId303" o:title=""/>
            <o:lock v:ext="edit" aspectratio="t"/>
            <w10:wrap type="none"/>
            <w10:anchorlock/>
          </v:shape>
          <o:OLEObject Type="Embed" ProgID="Equation.DSMT4" ShapeID="_x0000_i1198" DrawAspect="Content" ObjectID="_1468075898" r:id="rId302">
            <o:LockedField>false</o:LockedField>
          </o:OLEObject>
        </w:object>
      </w:r>
      <w:r>
        <w:rPr>
          <w:rFonts w:hint="eastAsia" w:ascii="楷体_GB2312" w:hAnsi="宋体" w:eastAsia="楷体_GB2312"/>
          <w:color w:val="000000"/>
          <w:szCs w:val="21"/>
        </w:rPr>
        <w:t>种选择．最后一种，与第一种的情形相似，</w:t>
      </w:r>
      <w:r>
        <w:rPr>
          <w:rFonts w:hint="eastAsia" w:ascii="楷体_GB2312" w:hAnsi="宋体" w:eastAsia="楷体_GB2312"/>
          <w:color w:val="000000"/>
          <w:position w:val="-6"/>
          <w:szCs w:val="21"/>
        </w:rPr>
        <w:object>
          <v:shape id="_x0000_i1199" o:spt="75" type="#_x0000_t75" style="height:13.25pt;width:7.95pt;" o:ole="t" filled="f" o:preferrelative="t" stroked="f" coordsize="21600,21600">
            <v:path/>
            <v:fill on="f" focussize="0,0"/>
            <v:stroke on="f" joinstyle="miter"/>
            <v:imagedata r:id="rId305" o:title=""/>
            <o:lock v:ext="edit" aspectratio="t"/>
            <w10:wrap type="none"/>
            <w10:anchorlock/>
          </v:shape>
          <o:OLEObject Type="Embed" ProgID="Equation.DSMT4" ShapeID="_x0000_i1199" DrawAspect="Content" ObjectID="_1468075899" r:id="rId304">
            <o:LockedField>false</o:LockedField>
          </o:OLEObject>
        </w:object>
      </w:r>
      <w:r>
        <w:rPr>
          <w:rFonts w:hint="eastAsia" w:ascii="楷体_GB2312" w:hAnsi="宋体" w:eastAsia="楷体_GB2312"/>
          <w:color w:val="000000"/>
          <w:szCs w:val="21"/>
        </w:rPr>
        <w:t>的位置有</w:t>
      </w:r>
      <w:r>
        <w:rPr>
          <w:rFonts w:hint="eastAsia" w:ascii="楷体_GB2312" w:hAnsi="宋体" w:eastAsia="楷体_GB2312"/>
          <w:color w:val="000000"/>
          <w:position w:val="-4"/>
          <w:szCs w:val="21"/>
        </w:rPr>
        <w:object>
          <v:shape id="_x0000_i1200" o:spt="75" type="#_x0000_t75" style="height:11.95pt;width:9.3pt;" o:ole="t" filled="f" o:preferrelative="t" stroked="f" coordsize="21600,21600">
            <v:path/>
            <v:fill on="f" focussize="0,0"/>
            <v:stroke on="f" joinstyle="miter"/>
            <v:imagedata r:id="rId288" o:title=""/>
            <o:lock v:ext="edit" aspectratio="t"/>
            <w10:wrap type="none"/>
            <w10:anchorlock/>
          </v:shape>
          <o:OLEObject Type="Embed" ProgID="Equation.DSMT4" ShapeID="_x0000_i1200" DrawAspect="Content" ObjectID="_1468075900" r:id="rId306">
            <o:LockedField>false</o:LockedField>
          </o:OLEObject>
        </w:object>
      </w:r>
      <w:r>
        <w:rPr>
          <w:rFonts w:hint="eastAsia" w:ascii="楷体_GB2312" w:hAnsi="宋体" w:eastAsia="楷体_GB2312"/>
          <w:color w:val="000000"/>
          <w:szCs w:val="21"/>
        </w:rPr>
        <w:t>种选择，其余位置放</w:t>
      </w:r>
      <w:r>
        <w:rPr>
          <w:rFonts w:hint="eastAsia" w:ascii="楷体_GB2312" w:hAnsi="宋体" w:eastAsia="楷体_GB2312"/>
          <w:color w:val="000000"/>
          <w:position w:val="-4"/>
          <w:szCs w:val="21"/>
        </w:rPr>
        <w:object>
          <v:shape id="_x0000_i1201" o:spt="75" type="#_x0000_t75" style="height:11.95pt;width:9.3pt;" o:ole="t" filled="f" o:preferrelative="t" stroked="f" coordsize="21600,21600">
            <v:path/>
            <v:fill on="f" focussize="0,0"/>
            <v:stroke on="f" joinstyle="miter"/>
            <v:imagedata r:id="rId293" o:title=""/>
            <o:lock v:ext="edit" aspectratio="t"/>
            <w10:wrap type="none"/>
            <w10:anchorlock/>
          </v:shape>
          <o:OLEObject Type="Embed" ProgID="Equation.DSMT4" ShapeID="_x0000_i1201" DrawAspect="Content" ObjectID="_1468075901" r:id="rId307">
            <o:LockedField>false</o:LockedField>
          </o:OLEObject>
        </w:object>
      </w:r>
      <w:r>
        <w:rPr>
          <w:rFonts w:hint="eastAsia" w:ascii="楷体_GB2312" w:hAnsi="宋体" w:eastAsia="楷体_GB2312"/>
          <w:color w:val="000000"/>
          <w:szCs w:val="21"/>
        </w:rPr>
        <w:t>，共有</w:t>
      </w:r>
      <w:r>
        <w:rPr>
          <w:rFonts w:hint="eastAsia" w:ascii="楷体_GB2312" w:hAnsi="宋体" w:eastAsia="楷体_GB2312"/>
          <w:color w:val="000000"/>
          <w:position w:val="-4"/>
          <w:szCs w:val="21"/>
        </w:rPr>
        <w:object>
          <v:shape id="_x0000_i1202" o:spt="75" type="#_x0000_t75" style="height:11.95pt;width:9.3pt;" o:ole="t" filled="f" o:preferrelative="t" stroked="f" coordsize="21600,21600">
            <v:path/>
            <v:fill on="f" focussize="0,0"/>
            <v:stroke on="f" joinstyle="miter"/>
            <v:imagedata r:id="rId288" o:title=""/>
            <o:lock v:ext="edit" aspectratio="t"/>
            <w10:wrap type="none"/>
            <w10:anchorlock/>
          </v:shape>
          <o:OLEObject Type="Embed" ProgID="Equation.DSMT4" ShapeID="_x0000_i1202" DrawAspect="Content" ObjectID="_1468075902" r:id="rId308">
            <o:LockedField>false</o:LockedField>
          </o:OLEObject>
        </w:object>
      </w:r>
      <w:r>
        <w:rPr>
          <w:rFonts w:hint="eastAsia" w:ascii="楷体_GB2312" w:hAnsi="宋体" w:eastAsia="楷体_GB2312"/>
          <w:color w:val="000000"/>
          <w:szCs w:val="21"/>
        </w:rPr>
        <w:t>种选择．</w:t>
      </w:r>
    </w:p>
    <w:p>
      <w:pPr>
        <w:ind w:left="840" w:leftChars="400"/>
        <w:rPr>
          <w:rFonts w:ascii="楷体_GB2312" w:hAnsi="宋体" w:eastAsia="楷体_GB2312"/>
          <w:color w:val="000000"/>
          <w:szCs w:val="21"/>
        </w:rPr>
      </w:pPr>
      <w:r>
        <w:rPr>
          <w:rFonts w:hint="eastAsia" w:ascii="楷体_GB2312" w:hAnsi="宋体" w:eastAsia="楷体_GB2312"/>
          <w:color w:val="000000"/>
          <w:szCs w:val="21"/>
        </w:rPr>
        <w:t>综上所述，由加法原理，一共可以组成</w:t>
      </w:r>
      <w:r>
        <w:rPr>
          <w:rFonts w:hint="eastAsia" w:ascii="楷体_GB2312" w:hAnsi="宋体" w:eastAsia="楷体_GB2312"/>
          <w:color w:val="000000"/>
          <w:position w:val="-6"/>
          <w:szCs w:val="21"/>
        </w:rPr>
        <w:object>
          <v:shape id="_x0000_i1203" o:spt="75" type="#_x0000_t75" style="height:13.25pt;width:121.9pt;" o:ole="t" filled="f" o:preferrelative="t" stroked="f" coordsize="21600,21600">
            <v:path/>
            <v:fill on="f" focussize="0,0"/>
            <v:stroke on="f" joinstyle="miter"/>
            <v:imagedata r:id="rId310" o:title=""/>
            <o:lock v:ext="edit" aspectratio="t"/>
            <w10:wrap type="none"/>
            <w10:anchorlock/>
          </v:shape>
          <o:OLEObject Type="Embed" ProgID="Equation.DSMT4" ShapeID="_x0000_i1203" DrawAspect="Content" ObjectID="_1468075903" r:id="rId309">
            <o:LockedField>false</o:LockedField>
          </o:OLEObject>
        </w:object>
      </w:r>
      <w:r>
        <w:rPr>
          <w:rFonts w:hint="eastAsia" w:ascii="楷体_GB2312" w:hAnsi="宋体" w:eastAsia="楷体_GB2312"/>
          <w:color w:val="000000"/>
          <w:szCs w:val="21"/>
        </w:rPr>
        <w:t>(个)不同的四位数，即确保能打开保险柜至少要试</w:t>
      </w:r>
      <w:r>
        <w:rPr>
          <w:rFonts w:hint="eastAsia" w:ascii="楷体_GB2312" w:hAnsi="宋体" w:eastAsia="楷体_GB2312"/>
          <w:color w:val="000000"/>
          <w:position w:val="-6"/>
          <w:szCs w:val="21"/>
        </w:rPr>
        <w:object>
          <v:shape id="_x0000_i1204" o:spt="75" type="#_x0000_t75" style="height:13.25pt;width:14.15pt;" o:ole="t" filled="f" o:preferrelative="t" stroked="f" coordsize="21600,21600">
            <v:path/>
            <v:fill on="f" focussize="0,0"/>
            <v:stroke on="f" joinstyle="miter"/>
            <v:imagedata r:id="rId312" o:title=""/>
            <o:lock v:ext="edit" aspectratio="t"/>
            <w10:wrap type="none"/>
            <w10:anchorlock/>
          </v:shape>
          <o:OLEObject Type="Embed" ProgID="Equation.DSMT4" ShapeID="_x0000_i1204" DrawAspect="Content" ObjectID="_1468075904" r:id="rId311">
            <o:LockedField>false</o:LockedField>
          </o:OLEObject>
        </w:object>
      </w:r>
      <w:r>
        <w:rPr>
          <w:rFonts w:hint="eastAsia" w:ascii="楷体_GB2312" w:hAnsi="宋体" w:eastAsia="楷体_GB2312"/>
          <w:color w:val="000000"/>
          <w:szCs w:val="21"/>
        </w:rPr>
        <w:t>次．</w:t>
      </w:r>
    </w:p>
    <w:p>
      <w:pPr>
        <w:tabs>
          <w:tab w:val="left" w:pos="964"/>
        </w:tabs>
        <w:adjustRightInd w:val="0"/>
        <w:snapToGrid w:val="0"/>
        <w:rPr>
          <w:rFonts w:ascii="宋体" w:hAnsi="宋体"/>
          <w:b/>
          <w:color w:val="000000"/>
          <w:szCs w:val="21"/>
        </w:rPr>
      </w:pPr>
    </w:p>
    <w:p>
      <w:pPr>
        <w:tabs>
          <w:tab w:val="left" w:pos="964"/>
        </w:tabs>
        <w:adjustRightInd w:val="0"/>
        <w:snapToGrid w:val="0"/>
        <w:rPr>
          <w:rFonts w:ascii="宋体" w:hAnsi="宋体"/>
          <w:b/>
          <w:color w:val="FF0000"/>
          <w:szCs w:val="18"/>
        </w:rPr>
      </w:pPr>
      <w:r>
        <w:rPr>
          <w:rFonts w:ascii="宋体" w:hAnsi="宋体"/>
          <w:b/>
        </w:rPr>
        <w:t>例5：</w:t>
      </w:r>
      <w:r>
        <w:rPr>
          <w:rFonts w:hint="eastAsia" w:ascii="宋体" w:hAnsi="宋体"/>
          <w:b/>
          <w:color w:val="000000"/>
          <w:szCs w:val="21"/>
        </w:rPr>
        <w:t>两对三胞胎喜相逢，他们围坐在桌子旁，要求每个人都不与自己的同胞兄妹相邻，(同一位置上坐不同的人算不同的坐法)，那么共有多少种不同的坐法</w:t>
      </w:r>
      <w:r>
        <w:rPr>
          <w:rFonts w:ascii="宋体" w:hAnsi="宋体"/>
          <w:b/>
          <w:color w:val="000000"/>
          <w:szCs w:val="21"/>
        </w:rPr>
        <w:t>？</w:t>
      </w:r>
    </w:p>
    <w:p>
      <w:pPr>
        <w:numPr>
          <w:ilvl w:val="0"/>
          <w:numId w:val="5"/>
        </w:numPr>
        <w:snapToGrid w:val="0"/>
        <w:rPr>
          <w:rFonts w:ascii="楷体_GB2312" w:hAnsi="宋体" w:eastAsia="楷体_GB2312"/>
          <w:szCs w:val="21"/>
        </w:rPr>
      </w:pPr>
      <w:r>
        <w:rPr>
          <w:rFonts w:hint="eastAsia" w:ascii="楷体_GB2312" w:hAnsi="宋体" w:eastAsia="楷体_GB2312"/>
          <w:color w:val="000000"/>
          <w:szCs w:val="21"/>
        </w:rPr>
        <w:t>第一个位置在</w:t>
      </w:r>
      <w:r>
        <w:rPr>
          <w:rFonts w:hint="eastAsia" w:ascii="楷体_GB2312" w:hAnsi="宋体" w:eastAsia="楷体_GB2312"/>
          <w:color w:val="000000"/>
          <w:position w:val="-6"/>
          <w:szCs w:val="21"/>
        </w:rPr>
        <w:object>
          <v:shape id="_x0000_i1205" o:spt="75" type="#_x0000_t75" style="height:13.25pt;width:9.3pt;" o:ole="t" filled="f" o:preferrelative="t" stroked="f" coordsize="21600,21600">
            <v:path/>
            <v:fill on="f" focussize="0,0"/>
            <v:stroke on="f" joinstyle="miter"/>
            <v:imagedata r:id="rId314" o:title=""/>
            <o:lock v:ext="edit" aspectratio="t"/>
            <w10:wrap type="none"/>
            <w10:anchorlock/>
          </v:shape>
          <o:OLEObject Type="Embed" ProgID="Equation.DSMT4" ShapeID="_x0000_i1205" DrawAspect="Content" ObjectID="_1468075905" r:id="rId313">
            <o:LockedField>false</o:LockedField>
          </o:OLEObject>
        </w:object>
      </w:r>
      <w:r>
        <w:rPr>
          <w:rFonts w:hint="eastAsia" w:ascii="楷体_GB2312" w:hAnsi="宋体" w:eastAsia="楷体_GB2312"/>
          <w:color w:val="000000"/>
          <w:szCs w:val="21"/>
        </w:rPr>
        <w:t>个人中任选一个，有</w:t>
      </w:r>
      <w:r>
        <w:rPr>
          <w:rFonts w:hint="eastAsia" w:ascii="楷体_GB2312" w:hAnsi="宋体" w:eastAsia="楷体_GB2312"/>
          <w:color w:val="000000"/>
          <w:position w:val="-10"/>
          <w:szCs w:val="21"/>
        </w:rPr>
        <w:object>
          <v:shape id="_x0000_i1206" o:spt="75" type="#_x0000_t75" style="height:16.8pt;width:30.05pt;" o:ole="t" filled="f" o:preferrelative="t" stroked="f" coordsize="21600,21600">
            <v:path/>
            <v:fill on="f" focussize="0,0"/>
            <v:stroke on="f" joinstyle="miter"/>
            <v:imagedata r:id="rId316" o:title=""/>
            <o:lock v:ext="edit" aspectratio="t"/>
            <w10:wrap type="none"/>
            <w10:anchorlock/>
          </v:shape>
          <o:OLEObject Type="Embed" ProgID="Equation.DSMT4" ShapeID="_x0000_i1206" DrawAspect="Content" ObjectID="_1468075906" r:id="rId315">
            <o:LockedField>false</o:LockedField>
          </o:OLEObject>
        </w:object>
      </w:r>
      <w:r>
        <w:rPr>
          <w:rFonts w:hint="eastAsia" w:ascii="楷体_GB2312" w:hAnsi="宋体" w:eastAsia="楷体_GB2312"/>
          <w:color w:val="000000"/>
          <w:szCs w:val="21"/>
        </w:rPr>
        <w:t>(种)选法，第二个位置在另一胞胎的</w:t>
      </w:r>
      <w:r>
        <w:rPr>
          <w:rFonts w:hint="eastAsia" w:ascii="楷体_GB2312" w:hAnsi="宋体" w:eastAsia="楷体_GB2312"/>
          <w:color w:val="000000"/>
          <w:position w:val="-6"/>
          <w:szCs w:val="21"/>
        </w:rPr>
        <w:object>
          <v:shape id="_x0000_i1207" o:spt="75" type="#_x0000_t75" style="height:13.25pt;width:7.95pt;" o:ole="t" filled="f" o:preferrelative="t" stroked="f" coordsize="21600,21600">
            <v:path/>
            <v:fill on="f" focussize="0,0"/>
            <v:stroke on="f" joinstyle="miter"/>
            <v:imagedata r:id="rId318" o:title=""/>
            <o:lock v:ext="edit" aspectratio="t"/>
            <w10:wrap type="none"/>
            <w10:anchorlock/>
          </v:shape>
          <o:OLEObject Type="Embed" ProgID="Equation.DSMT4" ShapeID="_x0000_i1207" DrawAspect="Content" ObjectID="_1468075907" r:id="rId317">
            <o:LockedField>false</o:LockedField>
          </o:OLEObject>
        </w:object>
      </w:r>
      <w:r>
        <w:rPr>
          <w:rFonts w:hint="eastAsia" w:ascii="楷体_GB2312" w:hAnsi="宋体" w:eastAsia="楷体_GB2312"/>
          <w:color w:val="000000"/>
          <w:szCs w:val="21"/>
        </w:rPr>
        <w:t>人中任选一个，有</w:t>
      </w:r>
      <w:r>
        <w:rPr>
          <w:rFonts w:hint="eastAsia" w:ascii="楷体_GB2312" w:hAnsi="宋体" w:eastAsia="楷体_GB2312"/>
          <w:color w:val="000000"/>
          <w:position w:val="-10"/>
          <w:szCs w:val="21"/>
        </w:rPr>
        <w:object>
          <v:shape id="_x0000_i1208" o:spt="75" type="#_x0000_t75" style="height:16.8pt;width:30.05pt;" o:ole="t" filled="f" o:preferrelative="t" stroked="f" coordsize="21600,21600">
            <v:path/>
            <v:fill on="f" focussize="0,0"/>
            <v:stroke on="f" joinstyle="miter"/>
            <v:imagedata r:id="rId320" o:title=""/>
            <o:lock v:ext="edit" aspectratio="t"/>
            <w10:wrap type="none"/>
            <w10:anchorlock/>
          </v:shape>
          <o:OLEObject Type="Embed" ProgID="Equation.DSMT4" ShapeID="_x0000_i1208" DrawAspect="Content" ObjectID="_1468075908" r:id="rId319">
            <o:LockedField>false</o:LockedField>
          </o:OLEObject>
        </w:object>
      </w:r>
      <w:r>
        <w:rPr>
          <w:rFonts w:hint="eastAsia" w:ascii="楷体_GB2312" w:hAnsi="宋体" w:eastAsia="楷体_GB2312"/>
          <w:color w:val="000000"/>
          <w:szCs w:val="21"/>
        </w:rPr>
        <w:t>(种)选法．同理，第</w:t>
      </w:r>
      <w:r>
        <w:rPr>
          <w:rFonts w:hint="eastAsia" w:ascii="楷体_GB2312" w:hAnsi="宋体" w:eastAsia="楷体_GB2312"/>
          <w:color w:val="000000"/>
          <w:position w:val="-6"/>
          <w:szCs w:val="21"/>
        </w:rPr>
        <w:object>
          <v:shape id="_x0000_i1209" o:spt="75" type="#_x0000_t75" style="height:13.25pt;width:7.95pt;" o:ole="t" filled="f" o:preferrelative="t" stroked="f" coordsize="21600,21600">
            <v:path/>
            <v:fill on="f" focussize="0,0"/>
            <v:stroke on="f" joinstyle="miter"/>
            <v:imagedata r:id="rId318" o:title=""/>
            <o:lock v:ext="edit" aspectratio="t"/>
            <w10:wrap type="none"/>
            <w10:anchorlock/>
          </v:shape>
          <o:OLEObject Type="Embed" ProgID="Equation.DSMT4" ShapeID="_x0000_i1209" DrawAspect="Content" ObjectID="_1468075909" r:id="rId32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210" o:spt="75" type="#_x0000_t75" style="height:11.95pt;width:9.3pt;" o:ole="t" filled="f" o:preferrelative="t" stroked="f" coordsize="21600,21600">
            <v:path/>
            <v:fill on="f" focussize="0,0"/>
            <v:stroke on="f" joinstyle="miter"/>
            <v:imagedata r:id="rId323" o:title=""/>
            <o:lock v:ext="edit" aspectratio="t"/>
            <w10:wrap type="none"/>
            <w10:anchorlock/>
          </v:shape>
          <o:OLEObject Type="Embed" ProgID="Equation.DSMT4" ShapeID="_x0000_i1210" DrawAspect="Content" ObjectID="_1468075910" r:id="rId322">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211" o:spt="75" type="#_x0000_t75" style="height:13.25pt;width:9.3pt;" o:ole="t" filled="f" o:preferrelative="t" stroked="f" coordsize="21600,21600">
            <v:path/>
            <v:fill on="f" focussize="0,0"/>
            <v:stroke on="f" joinstyle="miter"/>
            <v:imagedata r:id="rId325" o:title=""/>
            <o:lock v:ext="edit" aspectratio="t"/>
            <w10:wrap type="none"/>
            <w10:anchorlock/>
          </v:shape>
          <o:OLEObject Type="Embed" ProgID="Equation.DSMT4" ShapeID="_x0000_i1211" DrawAspect="Content" ObjectID="_1468075911" r:id="rId324">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212" o:spt="75" type="#_x0000_t75" style="height:13.25pt;width:9.3pt;" o:ole="t" filled="f" o:preferrelative="t" stroked="f" coordsize="21600,21600">
            <v:path/>
            <v:fill on="f" focussize="0,0"/>
            <v:stroke on="f" joinstyle="miter"/>
            <v:imagedata r:id="rId327" o:title=""/>
            <o:lock v:ext="edit" aspectratio="t"/>
            <w10:wrap type="none"/>
            <w10:anchorlock/>
          </v:shape>
          <o:OLEObject Type="Embed" ProgID="Equation.DSMT4" ShapeID="_x0000_i1212" DrawAspect="Content" ObjectID="_1468075912" r:id="rId326">
            <o:LockedField>false</o:LockedField>
          </o:OLEObject>
        </w:object>
      </w:r>
      <w:r>
        <w:rPr>
          <w:rFonts w:hint="eastAsia" w:ascii="楷体_GB2312" w:hAnsi="宋体" w:eastAsia="楷体_GB2312"/>
          <w:color w:val="000000"/>
          <w:szCs w:val="21"/>
        </w:rPr>
        <w:t>个位置依次有</w:t>
      </w:r>
      <w:r>
        <w:rPr>
          <w:rFonts w:hint="eastAsia" w:ascii="楷体_GB2312" w:hAnsi="宋体" w:eastAsia="楷体_GB2312"/>
          <w:color w:val="000000"/>
          <w:position w:val="-4"/>
          <w:szCs w:val="21"/>
        </w:rPr>
        <w:object>
          <v:shape id="_x0000_i1213" o:spt="75" type="#_x0000_t75" style="height:11.95pt;width:9.3pt;" o:ole="t" filled="f" o:preferrelative="t" stroked="f" coordsize="21600,21600">
            <v:path/>
            <v:fill on="f" focussize="0,0"/>
            <v:stroke on="f" joinstyle="miter"/>
            <v:imagedata r:id="rId329" o:title=""/>
            <o:lock v:ext="edit" aspectratio="t"/>
            <w10:wrap type="none"/>
            <w10:anchorlock/>
          </v:shape>
          <o:OLEObject Type="Embed" ProgID="Equation.DSMT4" ShapeID="_x0000_i1213" DrawAspect="Content" ObjectID="_1468075913" r:id="rId328">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214" o:spt="75" type="#_x0000_t75" style="height:11.95pt;width:9.3pt;" o:ole="t" filled="f" o:preferrelative="t" stroked="f" coordsize="21600,21600">
            <v:path/>
            <v:fill on="f" focussize="0,0"/>
            <v:stroke on="f" joinstyle="miter"/>
            <v:imagedata r:id="rId329" o:title=""/>
            <o:lock v:ext="edit" aspectratio="t"/>
            <w10:wrap type="none"/>
            <w10:anchorlock/>
          </v:shape>
          <o:OLEObject Type="Embed" ProgID="Equation.DSMT4" ShapeID="_x0000_i1214" DrawAspect="Content" ObjectID="_1468075914" r:id="rId330">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215" o:spt="75" type="#_x0000_t75" style="height:11.95pt;width:7.05pt;" o:ole="t" filled="f" o:preferrelative="t" stroked="f" coordsize="21600,21600">
            <v:path/>
            <v:fill on="f" focussize="0,0"/>
            <v:stroke on="f" joinstyle="miter"/>
            <v:imagedata r:id="rId332" o:title=""/>
            <o:lock v:ext="edit" aspectratio="t"/>
            <w10:wrap type="none"/>
            <w10:anchorlock/>
          </v:shape>
          <o:OLEObject Type="Embed" ProgID="Equation.DSMT4" ShapeID="_x0000_i1215" DrawAspect="Content" ObjectID="_1468075915" r:id="rId33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216" o:spt="75" type="#_x0000_t75" style="height:11.95pt;width:7.05pt;" o:ole="t" filled="f" o:preferrelative="t" stroked="f" coordsize="21600,21600">
            <v:path/>
            <v:fill on="f" focussize="0,0"/>
            <v:stroke on="f" joinstyle="miter"/>
            <v:imagedata r:id="rId332" o:title=""/>
            <o:lock v:ext="edit" aspectratio="t"/>
            <w10:wrap type="none"/>
            <w10:anchorlock/>
          </v:shape>
          <o:OLEObject Type="Embed" ProgID="Equation.DSMT4" ShapeID="_x0000_i1216" DrawAspect="Content" ObjectID="_1468075916" r:id="rId333">
            <o:LockedField>false</o:LockedField>
          </o:OLEObject>
        </w:object>
      </w:r>
      <w:r>
        <w:rPr>
          <w:rFonts w:hint="eastAsia" w:ascii="楷体_GB2312" w:hAnsi="宋体" w:eastAsia="楷体_GB2312"/>
          <w:color w:val="000000"/>
          <w:szCs w:val="21"/>
        </w:rPr>
        <w:t>种选法．由乘法原理，不同的坐法有</w:t>
      </w:r>
      <w:r>
        <w:rPr>
          <w:rFonts w:hint="eastAsia" w:ascii="楷体_GB2312" w:hAnsi="宋体" w:eastAsia="楷体_GB2312"/>
          <w:color w:val="000000"/>
          <w:position w:val="-10"/>
          <w:szCs w:val="21"/>
        </w:rPr>
        <w:object>
          <v:shape id="_x0000_i1217" o:spt="75" type="#_x0000_t75" style="height:16.8pt;width:213.35pt;" o:ole="t" filled="f" o:preferrelative="t" stroked="f" coordsize="21600,21600">
            <v:path/>
            <v:fill on="f" focussize="0,0"/>
            <v:stroke on="f" joinstyle="miter"/>
            <v:imagedata r:id="rId335" o:title=""/>
            <o:lock v:ext="edit" aspectratio="t"/>
            <w10:wrap type="none"/>
            <w10:anchorlock/>
          </v:shape>
          <o:OLEObject Type="Embed" ProgID="Equation.DSMT4" ShapeID="_x0000_i1217" DrawAspect="Content" ObjectID="_1468075917" r:id="rId334">
            <o:LockedField>false</o:LockedField>
          </o:OLEObject>
        </w:object>
      </w:r>
      <w:r>
        <w:rPr>
          <w:rFonts w:hint="eastAsia" w:ascii="楷体_GB2312" w:hAnsi="宋体" w:eastAsia="楷体_GB2312"/>
          <w:color w:val="000000"/>
          <w:szCs w:val="21"/>
        </w:rPr>
        <w:t>(种)</w:t>
      </w:r>
      <w:r>
        <w:rPr>
          <w:rFonts w:hint="eastAsia" w:ascii="楷体_GB2312" w:hAnsi="宋体" w:eastAsia="楷体_GB2312"/>
          <w:szCs w:val="21"/>
        </w:rPr>
        <w:t>。</w:t>
      </w:r>
    </w:p>
    <w:p>
      <w:pPr>
        <w:snapToGrid w:val="0"/>
        <w:spacing w:line="120" w:lineRule="atLeast"/>
        <w:rPr>
          <w:b/>
        </w:rPr>
      </w:pPr>
    </w:p>
    <w:p>
      <w:pPr>
        <w:tabs>
          <w:tab w:val="left" w:pos="964"/>
        </w:tabs>
        <w:snapToGrid w:val="0"/>
        <w:rPr>
          <w:rFonts w:ascii="宋体" w:hAnsi="宋体"/>
          <w:b/>
          <w:szCs w:val="18"/>
        </w:rPr>
      </w:pPr>
      <w:r>
        <w:rPr>
          <w:rFonts w:ascii="宋体" w:hAnsi="宋体"/>
          <w:b/>
        </w:rPr>
        <w:t>例6：</w:t>
      </w:r>
      <w:r>
        <w:rPr>
          <w:rFonts w:hint="eastAsia" w:ascii="宋体" w:hAnsi="宋体"/>
          <w:b/>
          <w:bCs/>
          <w:color w:val="000000"/>
          <w:szCs w:val="21"/>
        </w:rPr>
        <w:t>一种电子表在</w:t>
      </w:r>
      <w:r>
        <w:rPr>
          <w:b/>
          <w:bCs/>
          <w:color w:val="000000"/>
          <w:szCs w:val="21"/>
        </w:rPr>
        <w:t>6</w:t>
      </w:r>
      <w:r>
        <w:rPr>
          <w:rFonts w:hint="eastAsia" w:ascii="宋体" w:hAnsi="宋体"/>
          <w:b/>
          <w:bCs/>
          <w:color w:val="000000"/>
          <w:szCs w:val="21"/>
        </w:rPr>
        <w:t>时</w:t>
      </w:r>
      <w:r>
        <w:rPr>
          <w:b/>
          <w:bCs/>
          <w:color w:val="000000"/>
          <w:szCs w:val="21"/>
        </w:rPr>
        <w:t>24</w:t>
      </w:r>
      <w:r>
        <w:rPr>
          <w:rFonts w:hint="eastAsia" w:ascii="宋体" w:hAnsi="宋体"/>
          <w:b/>
          <w:bCs/>
          <w:color w:val="000000"/>
          <w:szCs w:val="21"/>
        </w:rPr>
        <w:t>分</w:t>
      </w:r>
      <w:r>
        <w:rPr>
          <w:b/>
          <w:bCs/>
          <w:color w:val="000000"/>
          <w:szCs w:val="21"/>
        </w:rPr>
        <w:t>30</w:t>
      </w:r>
      <w:r>
        <w:rPr>
          <w:rFonts w:hint="eastAsia" w:ascii="宋体" w:hAnsi="宋体"/>
          <w:b/>
          <w:bCs/>
          <w:color w:val="000000"/>
          <w:szCs w:val="21"/>
        </w:rPr>
        <w:t>秒时的显示为</w:t>
      </w:r>
      <w:r>
        <w:rPr>
          <w:b/>
          <w:bCs/>
          <w:color w:val="000000"/>
          <w:szCs w:val="21"/>
        </w:rPr>
        <w:t>6</w:t>
      </w:r>
      <w:r>
        <w:rPr>
          <w:rFonts w:hint="eastAsia" w:ascii="宋体" w:hAnsi="宋体"/>
          <w:b/>
          <w:bCs/>
          <w:color w:val="000000"/>
          <w:szCs w:val="21"/>
        </w:rPr>
        <w:t>:</w:t>
      </w:r>
      <w:r>
        <w:rPr>
          <w:b/>
          <w:bCs/>
          <w:color w:val="000000"/>
          <w:szCs w:val="21"/>
        </w:rPr>
        <w:t>24</w:t>
      </w:r>
      <w:r>
        <w:rPr>
          <w:rFonts w:hint="eastAsia"/>
          <w:b/>
          <w:bCs/>
          <w:color w:val="000000"/>
          <w:szCs w:val="21"/>
        </w:rPr>
        <w:t>：30</w:t>
      </w:r>
      <w:r>
        <w:rPr>
          <w:rFonts w:hint="eastAsia" w:ascii="宋体" w:hAnsi="宋体"/>
          <w:b/>
          <w:bCs/>
          <w:color w:val="000000"/>
          <w:szCs w:val="21"/>
        </w:rPr>
        <w:t>，那么从</w:t>
      </w:r>
      <w:r>
        <w:rPr>
          <w:b/>
          <w:bCs/>
          <w:color w:val="000000"/>
          <w:szCs w:val="21"/>
        </w:rPr>
        <w:t>8</w:t>
      </w:r>
      <w:r>
        <w:rPr>
          <w:rFonts w:hint="eastAsia" w:ascii="宋体" w:hAnsi="宋体"/>
          <w:b/>
          <w:bCs/>
          <w:color w:val="000000"/>
          <w:szCs w:val="21"/>
        </w:rPr>
        <w:t>时到</w:t>
      </w:r>
      <w:r>
        <w:rPr>
          <w:b/>
          <w:bCs/>
          <w:color w:val="000000"/>
          <w:szCs w:val="21"/>
        </w:rPr>
        <w:t>9</w:t>
      </w:r>
      <w:r>
        <w:rPr>
          <w:rFonts w:hint="eastAsia" w:ascii="宋体" w:hAnsi="宋体"/>
          <w:b/>
          <w:bCs/>
          <w:color w:val="000000"/>
          <w:szCs w:val="21"/>
        </w:rPr>
        <w:t>时这段时间里，此表的</w:t>
      </w:r>
      <w:r>
        <w:rPr>
          <w:b/>
          <w:bCs/>
          <w:color w:val="000000"/>
          <w:szCs w:val="21"/>
        </w:rPr>
        <w:t>5</w:t>
      </w:r>
      <w:r>
        <w:rPr>
          <w:rFonts w:hint="eastAsia" w:ascii="宋体" w:hAnsi="宋体"/>
          <w:b/>
          <w:bCs/>
          <w:color w:val="000000"/>
          <w:szCs w:val="21"/>
        </w:rPr>
        <w:t>个数字都不相同的时刻一共有多少个?</w:t>
      </w:r>
    </w:p>
    <w:p>
      <w:pPr>
        <w:numPr>
          <w:ilvl w:val="1"/>
          <w:numId w:val="3"/>
        </w:numPr>
        <w:adjustRightInd w:val="0"/>
        <w:snapToGrid w:val="0"/>
        <w:rPr>
          <w:rFonts w:ascii="楷体_GB2312" w:hAnsi="宋体" w:eastAsia="楷体_GB2312"/>
          <w:szCs w:val="21"/>
        </w:rPr>
      </w:pPr>
      <w:r>
        <w:rPr>
          <w:rFonts w:hint="eastAsia" w:ascii="楷体_GB2312" w:hAnsi="宋体" w:eastAsia="楷体_GB2312"/>
          <w:bCs/>
          <w:color w:val="000000"/>
          <w:szCs w:val="21"/>
        </w:rPr>
        <w:t>设</w:t>
      </w:r>
      <w:r>
        <w:rPr>
          <w:rFonts w:eastAsia="楷体_GB2312"/>
          <w:bCs/>
          <w:i/>
          <w:color w:val="000000"/>
          <w:szCs w:val="21"/>
        </w:rPr>
        <w:t>A</w:t>
      </w:r>
      <w:r>
        <w:rPr>
          <w:rFonts w:hint="eastAsia" w:ascii="楷体_GB2312" w:hAnsi="宋体" w:eastAsia="楷体_GB2312"/>
          <w:bCs/>
          <w:color w:val="000000"/>
          <w:szCs w:val="21"/>
        </w:rPr>
        <w:t>:</w:t>
      </w:r>
      <w:r>
        <w:rPr>
          <w:rFonts w:eastAsia="楷体_GB2312"/>
          <w:bCs/>
          <w:i/>
          <w:color w:val="000000"/>
          <w:szCs w:val="21"/>
        </w:rPr>
        <w:t>BC</w:t>
      </w:r>
      <w:r>
        <w:rPr>
          <w:rFonts w:hint="eastAsia" w:ascii="楷体_GB2312" w:hAnsi="宋体" w:eastAsia="楷体_GB2312"/>
          <w:bCs/>
          <w:color w:val="000000"/>
          <w:position w:val="-12"/>
          <w:szCs w:val="21"/>
        </w:rPr>
        <w:object>
          <v:shape id="_x0000_i1218" o:spt="75" type="#_x0000_t75" style="height:18.1pt;width:14.15pt;" o:ole="t" filled="f" o:preferrelative="t" stroked="f" coordsize="21600,21600">
            <v:path/>
            <v:fill on="f" focussize="0,0"/>
            <v:stroke on="f" joinstyle="miter"/>
            <v:imagedata r:id="rId337" o:title=""/>
            <o:lock v:ext="edit" aspectratio="t"/>
            <w10:wrap type="none"/>
            <w10:anchorlock/>
          </v:shape>
          <o:OLEObject Type="Embed" ProgID="Equation.DSMT4" ShapeID="_x0000_i1218" DrawAspect="Content" ObjectID="_1468075918" r:id="rId336">
            <o:LockedField>false</o:LockedField>
          </o:OLEObject>
        </w:object>
      </w:r>
      <w:r>
        <w:rPr>
          <w:rFonts w:hint="eastAsia" w:ascii="楷体_GB2312" w:hAnsi="宋体" w:eastAsia="楷体_GB2312"/>
          <w:bCs/>
          <w:color w:val="000000"/>
          <w:szCs w:val="21"/>
        </w:rPr>
        <w:t>是满足题意的时刻，有</w:t>
      </w:r>
      <w:r>
        <w:rPr>
          <w:rFonts w:eastAsia="楷体_GB2312"/>
          <w:bCs/>
          <w:i/>
          <w:color w:val="000000"/>
          <w:szCs w:val="21"/>
        </w:rPr>
        <w:t>A</w:t>
      </w:r>
      <w:r>
        <w:rPr>
          <w:rFonts w:hint="eastAsia" w:ascii="楷体_GB2312" w:hAnsi="宋体" w:eastAsia="楷体_GB2312"/>
          <w:bCs/>
          <w:color w:val="000000"/>
          <w:szCs w:val="21"/>
        </w:rPr>
        <w:t>为</w:t>
      </w:r>
      <w:r>
        <w:rPr>
          <w:rFonts w:eastAsia="楷体_GB2312"/>
          <w:bCs/>
          <w:color w:val="000000"/>
          <w:szCs w:val="21"/>
        </w:rPr>
        <w:t>8</w:t>
      </w:r>
      <w:r>
        <w:rPr>
          <w:rFonts w:hint="eastAsia" w:ascii="楷体_GB2312" w:hAnsi="宋体" w:eastAsia="楷体_GB2312"/>
          <w:bCs/>
          <w:color w:val="000000"/>
          <w:szCs w:val="21"/>
        </w:rPr>
        <w:t>，</w:t>
      </w:r>
      <w:r>
        <w:rPr>
          <w:rFonts w:eastAsia="楷体_GB2312"/>
          <w:bCs/>
          <w:i/>
          <w:color w:val="000000"/>
          <w:szCs w:val="21"/>
        </w:rPr>
        <w:t>B</w:t>
      </w:r>
      <w:r>
        <w:rPr>
          <w:rFonts w:hint="eastAsia" w:ascii="楷体_GB2312" w:hAnsi="宋体" w:eastAsia="楷体_GB2312"/>
          <w:bCs/>
          <w:color w:val="000000"/>
          <w:szCs w:val="21"/>
        </w:rPr>
        <w:t>、</w:t>
      </w:r>
      <w:r>
        <w:rPr>
          <w:rFonts w:eastAsia="楷体_GB2312"/>
          <w:bCs/>
          <w:i/>
          <w:color w:val="000000"/>
          <w:szCs w:val="21"/>
        </w:rPr>
        <w:t>D</w:t>
      </w:r>
      <w:r>
        <w:rPr>
          <w:rFonts w:hint="eastAsia" w:ascii="楷体_GB2312" w:hAnsi="宋体" w:eastAsia="楷体_GB2312"/>
          <w:bCs/>
          <w:color w:val="000000"/>
          <w:szCs w:val="21"/>
        </w:rPr>
        <w:t>应从</w:t>
      </w:r>
      <w:r>
        <w:rPr>
          <w:rFonts w:eastAsia="楷体_GB2312"/>
          <w:bCs/>
          <w:color w:val="000000"/>
          <w:szCs w:val="21"/>
        </w:rPr>
        <w:t>0</w:t>
      </w:r>
      <w:r>
        <w:rPr>
          <w:rFonts w:hint="eastAsia" w:ascii="楷体_GB2312" w:hAnsi="宋体" w:eastAsia="楷体_GB2312"/>
          <w:bCs/>
          <w:color w:val="000000"/>
          <w:szCs w:val="21"/>
        </w:rPr>
        <w:t>，</w:t>
      </w:r>
      <w:r>
        <w:rPr>
          <w:rFonts w:eastAsia="楷体_GB2312"/>
          <w:bCs/>
          <w:color w:val="000000"/>
          <w:szCs w:val="21"/>
        </w:rPr>
        <w:t>1</w:t>
      </w:r>
      <w:r>
        <w:rPr>
          <w:rFonts w:hint="eastAsia" w:ascii="楷体_GB2312" w:hAnsi="宋体" w:eastAsia="楷体_GB2312"/>
          <w:bCs/>
          <w:color w:val="000000"/>
          <w:szCs w:val="21"/>
        </w:rPr>
        <w:t>，</w:t>
      </w:r>
      <w:r>
        <w:rPr>
          <w:rFonts w:eastAsia="楷体_GB2312"/>
          <w:bCs/>
          <w:color w:val="000000"/>
          <w:szCs w:val="21"/>
        </w:rPr>
        <w:t>2</w:t>
      </w:r>
      <w:r>
        <w:rPr>
          <w:rFonts w:hint="eastAsia" w:ascii="楷体_GB2312" w:hAnsi="宋体" w:eastAsia="楷体_GB2312"/>
          <w:bCs/>
          <w:color w:val="000000"/>
          <w:szCs w:val="21"/>
        </w:rPr>
        <w:t>，</w:t>
      </w:r>
      <w:r>
        <w:rPr>
          <w:rFonts w:eastAsia="楷体_GB2312"/>
          <w:bCs/>
          <w:color w:val="000000"/>
          <w:szCs w:val="21"/>
        </w:rPr>
        <w:t>3</w:t>
      </w:r>
      <w:r>
        <w:rPr>
          <w:rFonts w:hint="eastAsia" w:ascii="楷体_GB2312" w:hAnsi="宋体" w:eastAsia="楷体_GB2312"/>
          <w:bCs/>
          <w:color w:val="000000"/>
          <w:szCs w:val="21"/>
        </w:rPr>
        <w:t>，</w:t>
      </w:r>
      <w:r>
        <w:rPr>
          <w:rFonts w:eastAsia="楷体_GB2312"/>
          <w:bCs/>
          <w:color w:val="000000"/>
          <w:szCs w:val="21"/>
        </w:rPr>
        <w:t>4</w:t>
      </w:r>
      <w:r>
        <w:rPr>
          <w:rFonts w:hint="eastAsia" w:ascii="楷体_GB2312" w:hAnsi="宋体" w:eastAsia="楷体_GB2312"/>
          <w:bCs/>
          <w:color w:val="000000"/>
          <w:szCs w:val="21"/>
        </w:rPr>
        <w:t>，</w:t>
      </w:r>
      <w:r>
        <w:rPr>
          <w:rFonts w:eastAsia="楷体_GB2312"/>
          <w:bCs/>
          <w:color w:val="000000"/>
          <w:szCs w:val="21"/>
        </w:rPr>
        <w:t>5</w:t>
      </w:r>
      <w:r>
        <w:rPr>
          <w:rFonts w:hint="eastAsia" w:ascii="楷体_GB2312" w:hAnsi="宋体" w:eastAsia="楷体_GB2312"/>
          <w:bCs/>
          <w:color w:val="000000"/>
          <w:szCs w:val="21"/>
        </w:rPr>
        <w:t>这</w:t>
      </w:r>
      <w:r>
        <w:rPr>
          <w:rFonts w:eastAsia="楷体_GB2312"/>
          <w:bCs/>
          <w:color w:val="000000"/>
          <w:szCs w:val="21"/>
        </w:rPr>
        <w:t>6</w:t>
      </w:r>
      <w:r>
        <w:rPr>
          <w:rFonts w:hint="eastAsia" w:ascii="楷体_GB2312" w:hAnsi="宋体" w:eastAsia="楷体_GB2312"/>
          <w:bCs/>
          <w:color w:val="000000"/>
          <w:szCs w:val="21"/>
        </w:rPr>
        <w:t>个数字中选择两个不同的数字，所以有</w:t>
      </w:r>
      <w:r>
        <w:rPr>
          <w:rFonts w:hint="eastAsia" w:ascii="楷体_GB2312" w:hAnsi="宋体" w:eastAsia="楷体_GB2312"/>
          <w:bCs/>
          <w:color w:val="000000"/>
          <w:position w:val="-12"/>
          <w:szCs w:val="21"/>
        </w:rPr>
        <w:object>
          <v:shape id="_x0000_i1219" o:spt="75" type="#_x0000_t75" style="height:19pt;width:15.9pt;" o:ole="t" filled="f" o:preferrelative="t" stroked="f" coordsize="21600,21600">
            <v:path/>
            <v:fill on="f" focussize="0,0"/>
            <v:stroke on="f" joinstyle="miter"/>
            <v:imagedata r:id="rId339" o:title=""/>
            <o:lock v:ext="edit" aspectratio="t"/>
            <w10:wrap type="none"/>
            <w10:anchorlock/>
          </v:shape>
          <o:OLEObject Type="Embed" ProgID="Equation.DSMT4" ShapeID="_x0000_i1219" DrawAspect="Content" ObjectID="_1468075919" r:id="rId338">
            <o:LockedField>false</o:LockedField>
          </o:OLEObject>
        </w:object>
      </w:r>
      <w:r>
        <w:rPr>
          <w:rFonts w:hint="eastAsia" w:ascii="楷体_GB2312" w:hAnsi="宋体" w:eastAsia="楷体_GB2312"/>
          <w:bCs/>
          <w:color w:val="000000"/>
          <w:szCs w:val="21"/>
        </w:rPr>
        <w:t>种选法，而</w:t>
      </w:r>
      <w:r>
        <w:rPr>
          <w:rFonts w:eastAsia="楷体_GB2312"/>
          <w:bCs/>
          <w:i/>
          <w:color w:val="000000"/>
          <w:szCs w:val="21"/>
        </w:rPr>
        <w:t>C</w:t>
      </w:r>
      <w:r>
        <w:rPr>
          <w:rFonts w:hint="eastAsia" w:ascii="楷体_GB2312" w:hAnsi="宋体" w:eastAsia="楷体_GB2312"/>
          <w:bCs/>
          <w:color w:val="000000"/>
          <w:szCs w:val="21"/>
        </w:rPr>
        <w:t>、</w:t>
      </w:r>
      <w:r>
        <w:rPr>
          <w:rFonts w:eastAsia="楷体_GB2312"/>
          <w:bCs/>
          <w:i/>
          <w:color w:val="000000"/>
          <w:szCs w:val="21"/>
        </w:rPr>
        <w:t>E</w:t>
      </w:r>
      <w:r>
        <w:rPr>
          <w:rFonts w:hint="eastAsia" w:ascii="楷体_GB2312" w:hAnsi="宋体" w:eastAsia="楷体_GB2312"/>
          <w:bCs/>
          <w:color w:val="000000"/>
          <w:szCs w:val="21"/>
        </w:rPr>
        <w:t>应从剩下的</w:t>
      </w:r>
      <w:r>
        <w:rPr>
          <w:rFonts w:eastAsia="楷体_GB2312"/>
          <w:bCs/>
          <w:color w:val="000000"/>
          <w:szCs w:val="21"/>
        </w:rPr>
        <w:t>7</w:t>
      </w:r>
      <w:r>
        <w:rPr>
          <w:rFonts w:hint="eastAsia" w:ascii="楷体_GB2312" w:hAnsi="宋体" w:eastAsia="楷体_GB2312"/>
          <w:bCs/>
          <w:color w:val="000000"/>
          <w:szCs w:val="21"/>
        </w:rPr>
        <w:t>个数字中选择两个不同的数字，所以有</w:t>
      </w:r>
      <w:r>
        <w:rPr>
          <w:rFonts w:hint="eastAsia" w:ascii="楷体_GB2312" w:hAnsi="宋体" w:eastAsia="楷体_GB2312"/>
          <w:bCs/>
          <w:color w:val="000000"/>
          <w:position w:val="-12"/>
          <w:szCs w:val="21"/>
        </w:rPr>
        <w:object>
          <v:shape id="_x0000_i1220" o:spt="75" type="#_x0000_t75" style="height:19pt;width:15.9pt;" o:ole="t" filled="f" o:preferrelative="t" stroked="f" coordsize="21600,21600">
            <v:path/>
            <v:fill on="f" focussize="0,0"/>
            <v:stroke on="f" joinstyle="miter"/>
            <v:imagedata r:id="rId341" o:title=""/>
            <o:lock v:ext="edit" aspectratio="t"/>
            <w10:wrap type="none"/>
            <w10:anchorlock/>
          </v:shape>
          <o:OLEObject Type="Embed" ProgID="Equation.DSMT4" ShapeID="_x0000_i1220" DrawAspect="Content" ObjectID="_1468075920" r:id="rId340">
            <o:LockedField>false</o:LockedField>
          </o:OLEObject>
        </w:object>
      </w:r>
      <w:r>
        <w:rPr>
          <w:rFonts w:hint="eastAsia" w:ascii="楷体_GB2312" w:hAnsi="宋体" w:eastAsia="楷体_GB2312"/>
          <w:bCs/>
          <w:color w:val="000000"/>
          <w:szCs w:val="21"/>
        </w:rPr>
        <w:t>种选法，所以共有</w:t>
      </w:r>
      <w:r>
        <w:rPr>
          <w:rFonts w:hint="eastAsia" w:ascii="楷体_GB2312" w:hAnsi="宋体" w:eastAsia="楷体_GB2312"/>
          <w:bCs/>
          <w:color w:val="000000"/>
          <w:position w:val="-12"/>
          <w:szCs w:val="21"/>
        </w:rPr>
        <w:object>
          <v:shape id="_x0000_i1221" o:spt="75" type="#_x0000_t75" style="height:19pt;width:15.9pt;" o:ole="t" filled="f" o:preferrelative="t" stroked="f" coordsize="21600,21600">
            <v:path/>
            <v:fill on="f" focussize="0,0"/>
            <v:stroke on="f" joinstyle="miter"/>
            <v:imagedata r:id="rId339" o:title=""/>
            <o:lock v:ext="edit" aspectratio="t"/>
            <w10:wrap type="none"/>
            <w10:anchorlock/>
          </v:shape>
          <o:OLEObject Type="Embed" ProgID="Equation.DSMT4" ShapeID="_x0000_i1221" DrawAspect="Content" ObjectID="_1468075921" r:id="rId342">
            <o:LockedField>false</o:LockedField>
          </o:OLEObject>
        </w:object>
      </w:r>
      <w:r>
        <w:rPr>
          <w:rFonts w:hint="eastAsia" w:ascii="楷体_GB2312" w:hAnsi="宋体" w:eastAsia="楷体_GB2312"/>
          <w:bCs/>
          <w:color w:val="000000"/>
          <w:szCs w:val="21"/>
        </w:rPr>
        <w:t>×</w:t>
      </w:r>
      <w:r>
        <w:rPr>
          <w:rFonts w:hint="eastAsia" w:ascii="楷体_GB2312" w:hAnsi="宋体" w:eastAsia="楷体_GB2312"/>
          <w:bCs/>
          <w:color w:val="000000"/>
          <w:position w:val="-12"/>
          <w:szCs w:val="21"/>
        </w:rPr>
        <w:object>
          <v:shape id="_x0000_i1222" o:spt="75" type="#_x0000_t75" style="height:19pt;width:15.9pt;" o:ole="t" filled="f" o:preferrelative="t" stroked="f" coordsize="21600,21600">
            <v:path/>
            <v:fill on="f" focussize="0,0"/>
            <v:stroke on="f" joinstyle="miter"/>
            <v:imagedata r:id="rId341" o:title=""/>
            <o:lock v:ext="edit" aspectratio="t"/>
            <w10:wrap type="none"/>
            <w10:anchorlock/>
          </v:shape>
          <o:OLEObject Type="Embed" ProgID="Equation.DSMT4" ShapeID="_x0000_i1222" DrawAspect="Content" ObjectID="_1468075922" r:id="rId343">
            <o:LockedField>false</o:LockedField>
          </o:OLEObject>
        </w:object>
      </w:r>
      <w:r>
        <w:rPr>
          <w:rFonts w:hint="eastAsia" w:ascii="楷体_GB2312" w:hAnsi="宋体" w:eastAsia="楷体_GB2312"/>
          <w:bCs/>
          <w:color w:val="000000"/>
          <w:szCs w:val="21"/>
        </w:rPr>
        <w:t>=</w:t>
      </w:r>
      <w:r>
        <w:rPr>
          <w:rFonts w:eastAsia="楷体_GB2312"/>
          <w:bCs/>
          <w:color w:val="000000"/>
          <w:szCs w:val="21"/>
        </w:rPr>
        <w:t>1260</w:t>
      </w:r>
      <w:r>
        <w:rPr>
          <w:rFonts w:hint="eastAsia" w:ascii="楷体_GB2312" w:hAnsi="宋体" w:eastAsia="楷体_GB2312"/>
          <w:bCs/>
          <w:color w:val="000000"/>
          <w:szCs w:val="21"/>
        </w:rPr>
        <w:t>种选法</w:t>
      </w:r>
      <w:r>
        <w:rPr>
          <w:rFonts w:hint="eastAsia" w:ascii="楷体_GB2312" w:hAnsi="宋体" w:eastAsia="楷体_GB2312"/>
          <w:szCs w:val="21"/>
        </w:rPr>
        <w:t>。</w:t>
      </w:r>
    </w:p>
    <w:p>
      <w:pPr>
        <w:ind w:left="832" w:leftChars="396"/>
        <w:rPr>
          <w:rFonts w:ascii="楷体_GB2312" w:hAnsi="宋体" w:eastAsia="楷体_GB2312" w:cs="宋体"/>
          <w:color w:val="000000"/>
          <w:kern w:val="0"/>
          <w:szCs w:val="21"/>
        </w:rPr>
      </w:pPr>
      <w:r>
        <w:rPr>
          <w:rFonts w:hint="eastAsia" w:ascii="楷体_GB2312" w:hAnsi="宋体" w:eastAsia="楷体_GB2312"/>
          <w:bCs/>
          <w:color w:val="000000"/>
          <w:szCs w:val="21"/>
        </w:rPr>
        <w:t>从</w:t>
      </w:r>
      <w:r>
        <w:rPr>
          <w:rFonts w:eastAsia="楷体_GB2312"/>
          <w:bCs/>
          <w:color w:val="000000"/>
          <w:szCs w:val="21"/>
        </w:rPr>
        <w:t>8</w:t>
      </w:r>
      <w:r>
        <w:rPr>
          <w:rFonts w:hint="eastAsia" w:ascii="楷体_GB2312" w:hAnsi="宋体" w:eastAsia="楷体_GB2312"/>
          <w:bCs/>
          <w:color w:val="000000"/>
          <w:szCs w:val="21"/>
        </w:rPr>
        <w:t>时到</w:t>
      </w:r>
      <w:r>
        <w:rPr>
          <w:rFonts w:eastAsia="楷体_GB2312"/>
          <w:bCs/>
          <w:color w:val="000000"/>
          <w:szCs w:val="21"/>
        </w:rPr>
        <w:t>9</w:t>
      </w:r>
      <w:r>
        <w:rPr>
          <w:rFonts w:hint="eastAsia" w:ascii="楷体_GB2312" w:hAnsi="宋体" w:eastAsia="楷体_GB2312"/>
          <w:bCs/>
          <w:color w:val="000000"/>
          <w:szCs w:val="21"/>
        </w:rPr>
        <w:t>时这段时间里，此表的</w:t>
      </w:r>
      <w:r>
        <w:rPr>
          <w:rFonts w:eastAsia="楷体_GB2312"/>
          <w:bCs/>
          <w:color w:val="000000"/>
          <w:szCs w:val="21"/>
        </w:rPr>
        <w:t>5</w:t>
      </w:r>
      <w:r>
        <w:rPr>
          <w:rFonts w:hint="eastAsia" w:ascii="楷体_GB2312" w:hAnsi="宋体" w:eastAsia="楷体_GB2312"/>
          <w:bCs/>
          <w:color w:val="000000"/>
          <w:szCs w:val="21"/>
        </w:rPr>
        <w:t>个数字都不相同的时刻一共有</w:t>
      </w:r>
      <w:r>
        <w:rPr>
          <w:rFonts w:eastAsia="楷体_GB2312"/>
          <w:bCs/>
          <w:color w:val="000000"/>
          <w:szCs w:val="21"/>
        </w:rPr>
        <w:t>1260</w:t>
      </w:r>
      <w:r>
        <w:rPr>
          <w:rFonts w:hint="eastAsia" w:ascii="楷体_GB2312" w:hAnsi="宋体" w:eastAsia="楷体_GB2312"/>
          <w:bCs/>
          <w:color w:val="000000"/>
          <w:szCs w:val="21"/>
        </w:rPr>
        <w:t>个</w:t>
      </w:r>
      <w:r>
        <w:rPr>
          <w:rFonts w:hint="eastAsia" w:ascii="楷体_GB2312" w:hAnsi="宋体" w:eastAsia="楷体_GB2312"/>
          <w:szCs w:val="21"/>
        </w:rPr>
        <w:t>。</w:t>
      </w:r>
    </w:p>
    <w:p>
      <w:pPr>
        <w:rPr>
          <w:rFonts w:ascii="宋体" w:hAnsi="宋体"/>
          <w:spacing w:val="-2"/>
          <w:szCs w:val="21"/>
        </w:rPr>
      </w:pPr>
    </w:p>
    <w:p>
      <w:pPr>
        <w:tabs>
          <w:tab w:val="left" w:pos="964"/>
        </w:tabs>
        <w:rPr>
          <w:rFonts w:ascii="宋体" w:hAnsi="宋体"/>
          <w:b/>
          <w:color w:val="FF0000"/>
          <w:szCs w:val="21"/>
        </w:rPr>
      </w:pPr>
      <w:r>
        <w:rPr>
          <w:rFonts w:ascii="宋体" w:hAnsi="宋体"/>
          <w:b/>
        </w:rPr>
        <w:t>例7：</w:t>
      </w:r>
      <w:r>
        <w:rPr>
          <w:rFonts w:hint="eastAsia" w:ascii="宋体" w:hAnsi="宋体"/>
          <w:b/>
          <w:bCs/>
          <w:color w:val="000000"/>
          <w:szCs w:val="21"/>
        </w:rPr>
        <w:t>一个六位数能被</w:t>
      </w:r>
      <w:r>
        <w:rPr>
          <w:b/>
          <w:bCs/>
          <w:color w:val="000000"/>
          <w:szCs w:val="21"/>
        </w:rPr>
        <w:t>11</w:t>
      </w:r>
      <w:r>
        <w:rPr>
          <w:rFonts w:hint="eastAsia" w:ascii="宋体" w:hAnsi="宋体"/>
          <w:b/>
          <w:bCs/>
          <w:color w:val="000000"/>
          <w:szCs w:val="21"/>
        </w:rPr>
        <w:t>整除，它的各位数字非零且互不相同的．将这个六位数的</w:t>
      </w:r>
      <w:r>
        <w:rPr>
          <w:b/>
          <w:bCs/>
          <w:color w:val="000000"/>
          <w:szCs w:val="21"/>
        </w:rPr>
        <w:t>6</w:t>
      </w:r>
      <w:r>
        <w:rPr>
          <w:rFonts w:hint="eastAsia" w:ascii="宋体" w:hAnsi="宋体"/>
          <w:b/>
          <w:bCs/>
          <w:color w:val="000000"/>
          <w:szCs w:val="21"/>
        </w:rPr>
        <w:t>个数字重新排列，最少还能排出多少个能被</w:t>
      </w:r>
      <w:r>
        <w:rPr>
          <w:b/>
          <w:bCs/>
          <w:color w:val="000000"/>
          <w:szCs w:val="21"/>
        </w:rPr>
        <w:t>11</w:t>
      </w:r>
      <w:r>
        <w:rPr>
          <w:rFonts w:hint="eastAsia" w:ascii="宋体" w:hAnsi="宋体"/>
          <w:b/>
          <w:bCs/>
          <w:color w:val="000000"/>
          <w:szCs w:val="21"/>
        </w:rPr>
        <w:t>整除的六位数?</w:t>
      </w:r>
    </w:p>
    <w:p>
      <w:pPr>
        <w:numPr>
          <w:ilvl w:val="1"/>
          <w:numId w:val="3"/>
        </w:numPr>
        <w:adjustRightInd w:val="0"/>
        <w:snapToGrid w:val="0"/>
        <w:rPr>
          <w:rFonts w:ascii="楷体_GB2312" w:hAnsi="宋体" w:eastAsia="楷体_GB2312"/>
          <w:szCs w:val="21"/>
        </w:rPr>
      </w:pPr>
      <w:r>
        <w:rPr>
          <w:rFonts w:hint="eastAsia" w:ascii="楷体_GB2312" w:hAnsi="宋体" w:eastAsia="楷体_GB2312"/>
          <w:bCs/>
          <w:color w:val="000000"/>
          <w:szCs w:val="21"/>
        </w:rPr>
        <w:t>设这个六位数为</w:t>
      </w:r>
      <w:r>
        <w:rPr>
          <w:rFonts w:hint="eastAsia" w:ascii="楷体_GB2312" w:hAnsi="宋体" w:eastAsia="楷体_GB2312"/>
          <w:bCs/>
          <w:color w:val="000000"/>
          <w:position w:val="-10"/>
          <w:szCs w:val="21"/>
        </w:rPr>
        <w:object>
          <v:shape id="_x0000_i1223" o:spt="75" type="#_x0000_t75" style="height:19pt;width:38pt;" o:ole="t" filled="f" o:preferrelative="t" stroked="f" coordsize="21600,21600">
            <v:path/>
            <v:fill on="f" focussize="0,0"/>
            <v:stroke on="f" joinstyle="miter"/>
            <v:imagedata r:id="rId345" o:title=""/>
            <o:lock v:ext="edit" aspectratio="t"/>
            <w10:wrap type="none"/>
            <w10:anchorlock/>
          </v:shape>
          <o:OLEObject Type="Embed" ProgID="Equation.DSMT4" ShapeID="_x0000_i1223" DrawAspect="Content" ObjectID="_1468075923" r:id="rId344">
            <o:LockedField>false</o:LockedField>
          </o:OLEObject>
        </w:object>
      </w:r>
      <w:r>
        <w:rPr>
          <w:rFonts w:hint="eastAsia" w:ascii="楷体_GB2312" w:hAnsi="宋体" w:eastAsia="楷体_GB2312"/>
          <w:bCs/>
          <w:color w:val="000000"/>
          <w:szCs w:val="21"/>
        </w:rPr>
        <w:t>，则有</w:t>
      </w:r>
      <w:r>
        <w:rPr>
          <w:rFonts w:hint="eastAsia" w:ascii="楷体_GB2312" w:hAnsi="宋体" w:eastAsia="楷体_GB2312"/>
          <w:bCs/>
          <w:color w:val="000000"/>
          <w:position w:val="-10"/>
          <w:szCs w:val="21"/>
        </w:rPr>
        <w:object>
          <v:shape id="_x0000_i1224" o:spt="75" type="#_x0000_t75" style="height:15.9pt;width:49.9pt;" o:ole="t" filled="f" o:preferrelative="t" stroked="f" coordsize="21600,21600">
            <v:path/>
            <v:fill on="f" focussize="0,0"/>
            <v:stroke on="f" joinstyle="miter"/>
            <v:imagedata r:id="rId347" o:title=""/>
            <o:lock v:ext="edit" aspectratio="t"/>
            <w10:wrap type="none"/>
            <w10:anchorlock/>
          </v:shape>
          <o:OLEObject Type="Embed" ProgID="Equation.DSMT4" ShapeID="_x0000_i1224" DrawAspect="Content" ObjectID="_1468075924" r:id="rId346">
            <o:LockedField>false</o:LockedField>
          </o:OLEObject>
        </w:object>
      </w:r>
      <w:r>
        <w:rPr>
          <w:rFonts w:hint="eastAsia" w:ascii="楷体_GB2312" w:hAnsi="宋体" w:eastAsia="楷体_GB2312"/>
          <w:bCs/>
          <w:color w:val="000000"/>
          <w:szCs w:val="21"/>
        </w:rPr>
        <w:t>、</w:t>
      </w:r>
      <w:r>
        <w:rPr>
          <w:rFonts w:hint="eastAsia" w:ascii="楷体_GB2312" w:hAnsi="宋体" w:eastAsia="楷体_GB2312"/>
          <w:bCs/>
          <w:color w:val="000000"/>
          <w:position w:val="-10"/>
          <w:szCs w:val="21"/>
        </w:rPr>
        <w:object>
          <v:shape id="_x0000_i1225" o:spt="75" type="#_x0000_t75" style="height:15.9pt;width:55.2pt;" o:ole="t" filled="f" o:preferrelative="t" stroked="f" coordsize="21600,21600">
            <v:path/>
            <v:fill on="f" focussize="0,0"/>
            <v:stroke on="f" joinstyle="miter"/>
            <v:imagedata r:id="rId349" o:title=""/>
            <o:lock v:ext="edit" aspectratio="t"/>
            <w10:wrap type="none"/>
            <w10:anchorlock/>
          </v:shape>
          <o:OLEObject Type="Embed" ProgID="Equation.DSMT4" ShapeID="_x0000_i1225" DrawAspect="Content" ObjectID="_1468075925" r:id="rId348">
            <o:LockedField>false</o:LockedField>
          </o:OLEObject>
        </w:object>
      </w:r>
      <w:r>
        <w:rPr>
          <w:rFonts w:hint="eastAsia" w:ascii="楷体_GB2312" w:hAnsi="宋体" w:eastAsia="楷体_GB2312"/>
          <w:bCs/>
          <w:color w:val="000000"/>
          <w:szCs w:val="21"/>
        </w:rPr>
        <w:t>的差为</w:t>
      </w:r>
      <w:r>
        <w:rPr>
          <w:rFonts w:eastAsia="楷体_GB2312"/>
          <w:bCs/>
          <w:color w:val="000000"/>
          <w:szCs w:val="21"/>
        </w:rPr>
        <w:t>0</w:t>
      </w:r>
      <w:r>
        <w:rPr>
          <w:rFonts w:hint="eastAsia" w:ascii="楷体_GB2312" w:hAnsi="宋体" w:eastAsia="楷体_GB2312"/>
          <w:bCs/>
          <w:color w:val="000000"/>
          <w:szCs w:val="21"/>
        </w:rPr>
        <w:t>或</w:t>
      </w:r>
      <w:r>
        <w:rPr>
          <w:rFonts w:eastAsia="楷体_GB2312"/>
          <w:bCs/>
          <w:color w:val="000000"/>
          <w:szCs w:val="21"/>
        </w:rPr>
        <w:t>11</w:t>
      </w:r>
      <w:r>
        <w:rPr>
          <w:rFonts w:hint="eastAsia" w:ascii="楷体_GB2312" w:hAnsi="宋体" w:eastAsia="楷体_GB2312"/>
          <w:bCs/>
          <w:color w:val="000000"/>
          <w:szCs w:val="21"/>
        </w:rPr>
        <w:t>的倍数．且</w:t>
      </w:r>
      <w:r>
        <w:rPr>
          <w:rFonts w:eastAsia="楷体_GB2312"/>
          <w:bCs/>
          <w:i/>
          <w:color w:val="000000"/>
          <w:szCs w:val="21"/>
        </w:rPr>
        <w:t>a</w:t>
      </w:r>
      <w:r>
        <w:rPr>
          <w:rFonts w:hint="eastAsia" w:ascii="楷体_GB2312" w:hAnsi="宋体" w:eastAsia="楷体_GB2312"/>
          <w:bCs/>
          <w:color w:val="000000"/>
          <w:szCs w:val="21"/>
        </w:rPr>
        <w:t>、</w:t>
      </w:r>
      <w:r>
        <w:rPr>
          <w:rFonts w:eastAsia="楷体_GB2312"/>
          <w:bCs/>
          <w:i/>
          <w:color w:val="000000"/>
          <w:szCs w:val="21"/>
        </w:rPr>
        <w:t>b</w:t>
      </w:r>
      <w:r>
        <w:rPr>
          <w:rFonts w:hint="eastAsia" w:ascii="楷体_GB2312" w:hAnsi="宋体" w:eastAsia="楷体_GB2312"/>
          <w:bCs/>
          <w:color w:val="000000"/>
          <w:szCs w:val="21"/>
        </w:rPr>
        <w:t>、</w:t>
      </w:r>
      <w:r>
        <w:rPr>
          <w:rFonts w:eastAsia="楷体_GB2312"/>
          <w:bCs/>
          <w:i/>
          <w:color w:val="000000"/>
          <w:szCs w:val="21"/>
        </w:rPr>
        <w:t>c</w:t>
      </w:r>
      <w:r>
        <w:rPr>
          <w:rFonts w:hint="eastAsia" w:ascii="楷体_GB2312" w:hAnsi="宋体" w:eastAsia="楷体_GB2312"/>
          <w:bCs/>
          <w:color w:val="000000"/>
          <w:szCs w:val="21"/>
        </w:rPr>
        <w:t>、</w:t>
      </w:r>
      <w:r>
        <w:rPr>
          <w:rFonts w:eastAsia="楷体_GB2312"/>
          <w:bCs/>
          <w:i/>
          <w:color w:val="000000"/>
          <w:szCs w:val="21"/>
        </w:rPr>
        <w:t>d</w:t>
      </w:r>
      <w:r>
        <w:rPr>
          <w:rFonts w:hint="eastAsia" w:ascii="楷体_GB2312" w:hAnsi="宋体" w:eastAsia="楷体_GB2312"/>
          <w:bCs/>
          <w:color w:val="000000"/>
          <w:szCs w:val="21"/>
        </w:rPr>
        <w:t>、</w:t>
      </w:r>
      <w:r>
        <w:rPr>
          <w:rFonts w:eastAsia="楷体_GB2312"/>
          <w:bCs/>
          <w:i/>
          <w:color w:val="000000"/>
          <w:szCs w:val="21"/>
        </w:rPr>
        <w:t>e</w:t>
      </w:r>
      <w:r>
        <w:rPr>
          <w:rFonts w:hint="eastAsia" w:ascii="楷体_GB2312" w:hAnsi="宋体" w:eastAsia="楷体_GB2312"/>
          <w:bCs/>
          <w:color w:val="000000"/>
          <w:szCs w:val="21"/>
        </w:rPr>
        <w:t>、</w:t>
      </w:r>
      <w:r>
        <w:rPr>
          <w:rFonts w:eastAsia="楷体_GB2312"/>
          <w:bCs/>
          <w:i/>
          <w:color w:val="000000"/>
          <w:szCs w:val="21"/>
        </w:rPr>
        <w:t>f</w:t>
      </w:r>
      <w:r>
        <w:rPr>
          <w:rFonts w:hint="eastAsia" w:ascii="楷体_GB2312" w:hAnsi="宋体" w:eastAsia="楷体_GB2312"/>
          <w:bCs/>
          <w:color w:val="000000"/>
          <w:szCs w:val="21"/>
        </w:rPr>
        <w:t>均不为</w:t>
      </w:r>
      <w:r>
        <w:rPr>
          <w:rFonts w:eastAsia="楷体_GB2312"/>
          <w:bCs/>
          <w:color w:val="000000"/>
          <w:szCs w:val="21"/>
        </w:rPr>
        <w:t>0</w:t>
      </w:r>
      <w:r>
        <w:rPr>
          <w:rFonts w:hint="eastAsia" w:ascii="楷体_GB2312" w:hAnsi="宋体" w:eastAsia="楷体_GB2312"/>
          <w:bCs/>
          <w:color w:val="000000"/>
          <w:szCs w:val="21"/>
        </w:rPr>
        <w:t>，任何一个数作为首位都是一个六位数</w:t>
      </w:r>
      <w:r>
        <w:rPr>
          <w:rFonts w:hint="eastAsia" w:ascii="楷体_GB2312" w:hAnsi="宋体" w:eastAsia="楷体_GB2312"/>
          <w:szCs w:val="21"/>
        </w:rPr>
        <w:t>。</w:t>
      </w:r>
    </w:p>
    <w:p>
      <w:pPr>
        <w:adjustRightInd w:val="0"/>
        <w:snapToGrid w:val="0"/>
        <w:ind w:firstLine="411" w:firstLineChars="196"/>
        <w:rPr>
          <w:rFonts w:ascii="楷体_GB2312" w:hAnsi="宋体" w:eastAsia="楷体_GB2312"/>
          <w:bCs/>
          <w:color w:val="000000"/>
          <w:szCs w:val="21"/>
        </w:rPr>
      </w:pPr>
      <w:r>
        <w:rPr>
          <w:rFonts w:hint="eastAsia" w:ascii="楷体_GB2312" w:hAnsi="宋体" w:eastAsia="楷体_GB2312"/>
          <w:bCs/>
          <w:color w:val="000000"/>
          <w:szCs w:val="21"/>
        </w:rPr>
        <w:t xml:space="preserve"> 先考虑</w:t>
      </w:r>
      <w:r>
        <w:rPr>
          <w:rFonts w:eastAsia="楷体_GB2312"/>
          <w:bCs/>
          <w:i/>
          <w:color w:val="000000"/>
          <w:szCs w:val="21"/>
        </w:rPr>
        <w:t>a</w:t>
      </w:r>
      <w:r>
        <w:rPr>
          <w:rFonts w:hint="eastAsia" w:ascii="楷体_GB2312" w:hAnsi="宋体" w:eastAsia="楷体_GB2312"/>
          <w:bCs/>
          <w:color w:val="000000"/>
          <w:szCs w:val="21"/>
        </w:rPr>
        <w:t>、</w:t>
      </w:r>
      <w:r>
        <w:rPr>
          <w:rFonts w:eastAsia="楷体_GB2312"/>
          <w:bCs/>
          <w:i/>
          <w:color w:val="000000"/>
          <w:szCs w:val="21"/>
        </w:rPr>
        <w:t>c</w:t>
      </w:r>
      <w:r>
        <w:rPr>
          <w:rFonts w:hint="eastAsia" w:ascii="楷体_GB2312" w:hAnsi="宋体" w:eastAsia="楷体_GB2312"/>
          <w:bCs/>
          <w:color w:val="000000"/>
          <w:szCs w:val="21"/>
        </w:rPr>
        <w:t>、</w:t>
      </w:r>
      <w:r>
        <w:rPr>
          <w:rFonts w:eastAsia="楷体_GB2312"/>
          <w:bCs/>
          <w:i/>
          <w:color w:val="000000"/>
          <w:szCs w:val="21"/>
        </w:rPr>
        <w:t>e</w:t>
      </w:r>
      <w:r>
        <w:rPr>
          <w:rFonts w:hint="eastAsia" w:ascii="楷体_GB2312" w:hAnsi="宋体" w:eastAsia="楷体_GB2312"/>
          <w:bCs/>
          <w:color w:val="000000"/>
          <w:szCs w:val="21"/>
        </w:rPr>
        <w:t>偶数位内，</w:t>
      </w:r>
      <w:r>
        <w:rPr>
          <w:rFonts w:eastAsia="楷体_GB2312"/>
          <w:bCs/>
          <w:i/>
          <w:color w:val="000000"/>
          <w:szCs w:val="21"/>
        </w:rPr>
        <w:t>b</w:t>
      </w:r>
      <w:r>
        <w:rPr>
          <w:rFonts w:hint="eastAsia" w:ascii="楷体_GB2312" w:hAnsi="宋体" w:eastAsia="楷体_GB2312"/>
          <w:bCs/>
          <w:color w:val="000000"/>
          <w:szCs w:val="21"/>
        </w:rPr>
        <w:t>、</w:t>
      </w:r>
      <w:r>
        <w:rPr>
          <w:rFonts w:eastAsia="楷体_GB2312"/>
          <w:bCs/>
          <w:i/>
          <w:color w:val="000000"/>
          <w:szCs w:val="21"/>
        </w:rPr>
        <w:t>d</w:t>
      </w:r>
      <w:r>
        <w:rPr>
          <w:rFonts w:hint="eastAsia" w:ascii="楷体_GB2312" w:hAnsi="宋体" w:eastAsia="楷体_GB2312"/>
          <w:bCs/>
          <w:color w:val="000000"/>
          <w:szCs w:val="21"/>
        </w:rPr>
        <w:t>、</w:t>
      </w:r>
      <w:r>
        <w:rPr>
          <w:rFonts w:eastAsia="楷体_GB2312"/>
          <w:bCs/>
          <w:i/>
          <w:color w:val="000000"/>
          <w:szCs w:val="21"/>
        </w:rPr>
        <w:t>f</w:t>
      </w:r>
      <w:r>
        <w:rPr>
          <w:rFonts w:hint="eastAsia" w:ascii="楷体_GB2312" w:hAnsi="宋体" w:eastAsia="楷体_GB2312"/>
          <w:bCs/>
          <w:color w:val="000000"/>
          <w:szCs w:val="21"/>
        </w:rPr>
        <w:t>奇数位内的组内交换，有</w:t>
      </w:r>
      <w:r>
        <w:rPr>
          <w:rFonts w:hint="eastAsia" w:ascii="楷体_GB2312" w:hAnsi="宋体" w:eastAsia="楷体_GB2312"/>
          <w:bCs/>
          <w:color w:val="000000"/>
          <w:position w:val="-12"/>
          <w:szCs w:val="21"/>
        </w:rPr>
        <w:object>
          <v:shape id="_x0000_i1226" o:spt="75" type="#_x0000_t75" style="height:19pt;width:15pt;" o:ole="t" filled="f" o:preferrelative="t" stroked="f" coordsize="21600,21600">
            <v:path/>
            <v:fill on="f" focussize="0,0"/>
            <v:stroke on="f" joinstyle="miter"/>
            <v:imagedata r:id="rId351" o:title=""/>
            <o:lock v:ext="edit" aspectratio="t"/>
            <w10:wrap type="none"/>
            <w10:anchorlock/>
          </v:shape>
          <o:OLEObject Type="Embed" ProgID="Equation.DSMT4" ShapeID="_x0000_i1226" DrawAspect="Content" ObjectID="_1468075926" r:id="rId350">
            <o:LockedField>false</o:LockedField>
          </o:OLEObject>
        </w:object>
      </w:r>
      <w:r>
        <w:rPr>
          <w:rFonts w:hint="eastAsia" w:ascii="楷体_GB2312" w:hAnsi="宋体" w:eastAsia="楷体_GB2312"/>
          <w:bCs/>
          <w:color w:val="000000"/>
          <w:szCs w:val="21"/>
        </w:rPr>
        <w:t>×</w:t>
      </w:r>
      <w:r>
        <w:rPr>
          <w:rFonts w:hint="eastAsia" w:ascii="楷体_GB2312" w:hAnsi="宋体" w:eastAsia="楷体_GB2312"/>
          <w:bCs/>
          <w:color w:val="000000"/>
          <w:position w:val="-12"/>
          <w:szCs w:val="21"/>
        </w:rPr>
        <w:object>
          <v:shape id="_x0000_i1227" o:spt="75" type="#_x0000_t75" style="height:19pt;width:15pt;" o:ole="t" filled="f" o:preferrelative="t" stroked="f" coordsize="21600,21600">
            <v:path/>
            <v:fill on="f" focussize="0,0"/>
            <v:stroke on="f" joinstyle="miter"/>
            <v:imagedata r:id="rId351" o:title=""/>
            <o:lock v:ext="edit" aspectratio="t"/>
            <w10:wrap type="none"/>
            <w10:anchorlock/>
          </v:shape>
          <o:OLEObject Type="Embed" ProgID="Equation.DSMT4" ShapeID="_x0000_i1227" DrawAspect="Content" ObjectID="_1468075927" r:id="rId352">
            <o:LockedField>false</o:LockedField>
          </o:OLEObject>
        </w:object>
      </w:r>
      <w:r>
        <w:rPr>
          <w:rFonts w:hint="eastAsia" w:ascii="楷体_GB2312" w:hAnsi="宋体" w:eastAsia="楷体_GB2312"/>
          <w:bCs/>
          <w:color w:val="000000"/>
          <w:szCs w:val="21"/>
        </w:rPr>
        <w:t>=</w:t>
      </w:r>
      <w:r>
        <w:rPr>
          <w:rFonts w:eastAsia="楷体_GB2312"/>
          <w:bCs/>
          <w:color w:val="000000"/>
          <w:szCs w:val="21"/>
        </w:rPr>
        <w:t>36</w:t>
      </w:r>
      <w:r>
        <w:rPr>
          <w:rFonts w:hint="eastAsia" w:ascii="楷体_GB2312" w:hAnsi="宋体" w:eastAsia="楷体_GB2312"/>
          <w:bCs/>
          <w:color w:val="000000"/>
          <w:szCs w:val="21"/>
        </w:rPr>
        <w:t>种顺序；</w:t>
      </w:r>
    </w:p>
    <w:p>
      <w:pPr>
        <w:adjustRightInd w:val="0"/>
        <w:snapToGrid w:val="0"/>
        <w:rPr>
          <w:rFonts w:ascii="楷体_GB2312" w:hAnsi="宋体" w:eastAsia="楷体_GB2312"/>
          <w:bCs/>
          <w:color w:val="000000"/>
          <w:szCs w:val="21"/>
        </w:rPr>
      </w:pPr>
      <w:r>
        <w:rPr>
          <w:rFonts w:hint="eastAsia" w:ascii="楷体_GB2312" w:hAnsi="宋体" w:eastAsia="楷体_GB2312"/>
          <w:bCs/>
          <w:color w:val="000000"/>
          <w:szCs w:val="21"/>
        </w:rPr>
        <w:t xml:space="preserve">        再考虑形如</w:t>
      </w:r>
      <w:r>
        <w:rPr>
          <w:rFonts w:hint="eastAsia" w:ascii="楷体_GB2312" w:hAnsi="宋体" w:eastAsia="楷体_GB2312"/>
          <w:bCs/>
          <w:color w:val="000000"/>
          <w:position w:val="-10"/>
          <w:szCs w:val="21"/>
        </w:rPr>
        <w:object>
          <v:shape id="_x0000_i1228" o:spt="75" type="#_x0000_t75" style="height:19pt;width:34.9pt;" o:ole="t" filled="f" o:preferrelative="t" stroked="f" coordsize="21600,21600">
            <v:path/>
            <v:fill on="f" focussize="0,0"/>
            <v:stroke on="f" joinstyle="miter"/>
            <v:imagedata r:id="rId354" o:title=""/>
            <o:lock v:ext="edit" aspectratio="t"/>
            <w10:wrap type="none"/>
            <w10:anchorlock/>
          </v:shape>
          <o:OLEObject Type="Embed" ProgID="Equation.DSMT4" ShapeID="_x0000_i1228" DrawAspect="Content" ObjectID="_1468075928" r:id="rId353">
            <o:LockedField>false</o:LockedField>
          </o:OLEObject>
        </w:object>
      </w:r>
      <w:r>
        <w:rPr>
          <w:rFonts w:hint="eastAsia" w:ascii="楷体_GB2312" w:hAnsi="宋体" w:eastAsia="楷体_GB2312"/>
          <w:bCs/>
          <w:color w:val="000000"/>
          <w:szCs w:val="21"/>
        </w:rPr>
        <w:t>这种奇数位与偶数位的组间调换，也有</w:t>
      </w:r>
      <w:r>
        <w:rPr>
          <w:rFonts w:hint="eastAsia" w:ascii="楷体_GB2312" w:hAnsi="宋体" w:eastAsia="楷体_GB2312"/>
          <w:bCs/>
          <w:color w:val="000000"/>
          <w:position w:val="-12"/>
          <w:szCs w:val="21"/>
        </w:rPr>
        <w:object>
          <v:shape id="_x0000_i1229" o:spt="75" type="#_x0000_t75" style="height:19pt;width:15pt;" o:ole="t" filled="f" o:preferrelative="t" stroked="f" coordsize="21600,21600">
            <v:path/>
            <v:fill on="f" focussize="0,0"/>
            <v:stroke on="f" joinstyle="miter"/>
            <v:imagedata r:id="rId351" o:title=""/>
            <o:lock v:ext="edit" aspectratio="t"/>
            <w10:wrap type="none"/>
            <w10:anchorlock/>
          </v:shape>
          <o:OLEObject Type="Embed" ProgID="Equation.DSMT4" ShapeID="_x0000_i1229" DrawAspect="Content" ObjectID="_1468075929" r:id="rId355">
            <o:LockedField>false</o:LockedField>
          </o:OLEObject>
        </w:object>
      </w:r>
      <w:r>
        <w:rPr>
          <w:rFonts w:hint="eastAsia" w:ascii="楷体_GB2312" w:hAnsi="宋体" w:eastAsia="楷体_GB2312"/>
          <w:bCs/>
          <w:color w:val="000000"/>
          <w:szCs w:val="21"/>
        </w:rPr>
        <w:t>×</w:t>
      </w:r>
      <w:r>
        <w:rPr>
          <w:rFonts w:hint="eastAsia" w:ascii="楷体_GB2312" w:hAnsi="宋体" w:eastAsia="楷体_GB2312"/>
          <w:bCs/>
          <w:color w:val="000000"/>
          <w:position w:val="-12"/>
          <w:szCs w:val="21"/>
        </w:rPr>
        <w:object>
          <v:shape id="_x0000_i1230" o:spt="75" type="#_x0000_t75" style="height:19pt;width:15pt;" o:ole="t" filled="f" o:preferrelative="t" stroked="f" coordsize="21600,21600">
            <v:path/>
            <v:fill on="f" focussize="0,0"/>
            <v:stroke on="f" joinstyle="miter"/>
            <v:imagedata r:id="rId351" o:title=""/>
            <o:lock v:ext="edit" aspectratio="t"/>
            <w10:wrap type="none"/>
            <w10:anchorlock/>
          </v:shape>
          <o:OLEObject Type="Embed" ProgID="Equation.DSMT4" ShapeID="_x0000_i1230" DrawAspect="Content" ObjectID="_1468075930" r:id="rId356">
            <o:LockedField>false</o:LockedField>
          </o:OLEObject>
        </w:object>
      </w:r>
      <w:r>
        <w:rPr>
          <w:rFonts w:hint="eastAsia" w:ascii="楷体_GB2312" w:hAnsi="宋体" w:eastAsia="楷体_GB2312"/>
          <w:bCs/>
          <w:color w:val="000000"/>
          <w:szCs w:val="21"/>
        </w:rPr>
        <w:t>=</w:t>
      </w:r>
      <w:r>
        <w:rPr>
          <w:rFonts w:eastAsia="楷体_GB2312"/>
          <w:bCs/>
          <w:color w:val="000000"/>
          <w:szCs w:val="21"/>
        </w:rPr>
        <w:t>36</w:t>
      </w:r>
      <w:r>
        <w:rPr>
          <w:rFonts w:hint="eastAsia" w:ascii="楷体_GB2312" w:hAnsi="宋体" w:eastAsia="楷体_GB2312"/>
          <w:bCs/>
          <w:color w:val="000000"/>
          <w:szCs w:val="21"/>
        </w:rPr>
        <w:t>种顺序。</w:t>
      </w:r>
    </w:p>
    <w:p>
      <w:pPr>
        <w:adjustRightInd w:val="0"/>
        <w:snapToGrid w:val="0"/>
        <w:rPr>
          <w:rFonts w:ascii="楷体_GB2312" w:hAnsi="宋体" w:eastAsia="楷体_GB2312"/>
          <w:bCs/>
          <w:color w:val="000000"/>
          <w:szCs w:val="21"/>
        </w:rPr>
      </w:pPr>
      <w:r>
        <w:rPr>
          <w:rFonts w:hint="eastAsia" w:ascii="楷体_GB2312" w:hAnsi="宋体" w:eastAsia="楷体_GB2312"/>
          <w:bCs/>
          <w:color w:val="000000"/>
          <w:szCs w:val="21"/>
        </w:rPr>
        <w:t xml:space="preserve">        所以，用均不为</w:t>
      </w:r>
      <w:r>
        <w:rPr>
          <w:rFonts w:eastAsia="楷体_GB2312"/>
          <w:bCs/>
          <w:color w:val="000000"/>
          <w:szCs w:val="21"/>
        </w:rPr>
        <w:t>0</w:t>
      </w:r>
      <w:r>
        <w:rPr>
          <w:rFonts w:hint="eastAsia" w:ascii="楷体_GB2312" w:hAnsi="宋体" w:eastAsia="楷体_GB2312"/>
          <w:bCs/>
          <w:color w:val="000000"/>
          <w:szCs w:val="21"/>
        </w:rPr>
        <w:t>的</w:t>
      </w:r>
      <w:r>
        <w:rPr>
          <w:rFonts w:eastAsia="楷体_GB2312"/>
          <w:bCs/>
          <w:i/>
          <w:color w:val="000000"/>
          <w:szCs w:val="21"/>
        </w:rPr>
        <w:t>a</w:t>
      </w:r>
      <w:r>
        <w:rPr>
          <w:rFonts w:hint="eastAsia" w:ascii="楷体_GB2312" w:hAnsi="宋体" w:eastAsia="楷体_GB2312"/>
          <w:bCs/>
          <w:color w:val="000000"/>
          <w:szCs w:val="21"/>
        </w:rPr>
        <w:t>、</w:t>
      </w:r>
      <w:r>
        <w:rPr>
          <w:rFonts w:eastAsia="楷体_GB2312"/>
          <w:bCs/>
          <w:i/>
          <w:color w:val="000000"/>
          <w:szCs w:val="21"/>
        </w:rPr>
        <w:t>b</w:t>
      </w:r>
      <w:r>
        <w:rPr>
          <w:rFonts w:hint="eastAsia" w:ascii="楷体_GB2312" w:hAnsi="宋体" w:eastAsia="楷体_GB2312"/>
          <w:bCs/>
          <w:color w:val="000000"/>
          <w:szCs w:val="21"/>
        </w:rPr>
        <w:t>、</w:t>
      </w:r>
      <w:r>
        <w:rPr>
          <w:rFonts w:eastAsia="楷体_GB2312"/>
          <w:bCs/>
          <w:i/>
          <w:color w:val="000000"/>
          <w:szCs w:val="21"/>
        </w:rPr>
        <w:t>c</w:t>
      </w:r>
      <w:r>
        <w:rPr>
          <w:rFonts w:hint="eastAsia" w:ascii="楷体_GB2312" w:hAnsi="宋体" w:eastAsia="楷体_GB2312"/>
          <w:bCs/>
          <w:color w:val="000000"/>
          <w:szCs w:val="21"/>
        </w:rPr>
        <w:t>、</w:t>
      </w:r>
      <w:r>
        <w:rPr>
          <w:rFonts w:eastAsia="楷体_GB2312"/>
          <w:bCs/>
          <w:i/>
          <w:color w:val="000000"/>
          <w:szCs w:val="21"/>
        </w:rPr>
        <w:t>d</w:t>
      </w:r>
      <w:r>
        <w:rPr>
          <w:rFonts w:hint="eastAsia" w:ascii="楷体_GB2312" w:hAnsi="宋体" w:eastAsia="楷体_GB2312"/>
          <w:bCs/>
          <w:color w:val="000000"/>
          <w:szCs w:val="21"/>
        </w:rPr>
        <w:t>、</w:t>
      </w:r>
      <w:r>
        <w:rPr>
          <w:rFonts w:eastAsia="楷体_GB2312"/>
          <w:bCs/>
          <w:i/>
          <w:color w:val="000000"/>
          <w:szCs w:val="21"/>
        </w:rPr>
        <w:t>e</w:t>
      </w:r>
      <w:r>
        <w:rPr>
          <w:rFonts w:hint="eastAsia" w:ascii="楷体_GB2312" w:hAnsi="宋体" w:eastAsia="楷体_GB2312"/>
          <w:bCs/>
          <w:color w:val="000000"/>
          <w:szCs w:val="21"/>
        </w:rPr>
        <w:t>、</w:t>
      </w:r>
      <w:r>
        <w:rPr>
          <w:rFonts w:eastAsia="楷体_GB2312"/>
          <w:bCs/>
          <w:i/>
          <w:color w:val="000000"/>
          <w:szCs w:val="21"/>
        </w:rPr>
        <w:t>f</w:t>
      </w:r>
      <w:r>
        <w:rPr>
          <w:rFonts w:hint="eastAsia" w:ascii="楷体_GB2312" w:hAnsi="宋体" w:eastAsia="楷体_GB2312"/>
          <w:bCs/>
          <w:color w:val="000000"/>
          <w:szCs w:val="21"/>
        </w:rPr>
        <w:t>最少可排出</w:t>
      </w:r>
      <w:r>
        <w:rPr>
          <w:rFonts w:eastAsia="楷体_GB2312"/>
          <w:bCs/>
          <w:color w:val="000000"/>
          <w:szCs w:val="21"/>
        </w:rPr>
        <w:t>36</w:t>
      </w:r>
      <w:r>
        <w:rPr>
          <w:rFonts w:hint="eastAsia" w:ascii="楷体_GB2312" w:hAnsi="宋体" w:eastAsia="楷体_GB2312"/>
          <w:bCs/>
          <w:color w:val="000000"/>
          <w:szCs w:val="21"/>
        </w:rPr>
        <w:t>+</w:t>
      </w:r>
      <w:r>
        <w:rPr>
          <w:rFonts w:eastAsia="楷体_GB2312"/>
          <w:bCs/>
          <w:color w:val="000000"/>
          <w:szCs w:val="21"/>
        </w:rPr>
        <w:t>36</w:t>
      </w:r>
      <w:r>
        <w:rPr>
          <w:rFonts w:hint="eastAsia" w:ascii="楷体_GB2312" w:hAnsi="宋体" w:eastAsia="楷体_GB2312"/>
          <w:bCs/>
          <w:color w:val="000000"/>
          <w:szCs w:val="21"/>
        </w:rPr>
        <w:t>=</w:t>
      </w:r>
      <w:r>
        <w:rPr>
          <w:rFonts w:eastAsia="楷体_GB2312"/>
          <w:bCs/>
          <w:color w:val="000000"/>
          <w:szCs w:val="21"/>
        </w:rPr>
        <w:t>72</w:t>
      </w:r>
      <w:r>
        <w:rPr>
          <w:rFonts w:hint="eastAsia" w:ascii="楷体_GB2312" w:hAnsi="宋体" w:eastAsia="楷体_GB2312"/>
          <w:bCs/>
          <w:color w:val="000000"/>
          <w:szCs w:val="21"/>
        </w:rPr>
        <w:t>个能被</w:t>
      </w:r>
      <w:r>
        <w:rPr>
          <w:rFonts w:eastAsia="楷体_GB2312"/>
          <w:bCs/>
          <w:color w:val="000000"/>
          <w:szCs w:val="21"/>
        </w:rPr>
        <w:t>11</w:t>
      </w:r>
      <w:r>
        <w:rPr>
          <w:rFonts w:hint="eastAsia" w:ascii="楷体_GB2312" w:hAnsi="宋体" w:eastAsia="楷体_GB2312"/>
          <w:bCs/>
          <w:color w:val="000000"/>
          <w:szCs w:val="21"/>
        </w:rPr>
        <w:t>整除的数(包含原来的</w:t>
      </w:r>
      <w:r>
        <w:rPr>
          <w:rFonts w:hint="eastAsia" w:ascii="楷体_GB2312" w:hAnsi="宋体" w:eastAsia="楷体_GB2312"/>
          <w:bCs/>
          <w:color w:val="000000"/>
          <w:position w:val="-10"/>
          <w:szCs w:val="21"/>
        </w:rPr>
        <w:object>
          <v:shape id="_x0000_i1231" o:spt="75" type="#_x0000_t75" style="height:19pt;width:38pt;" o:ole="t" filled="f" o:preferrelative="t" stroked="f" coordsize="21600,21600">
            <v:path/>
            <v:fill on="f" focussize="0,0"/>
            <v:stroke on="f" joinstyle="miter"/>
            <v:imagedata r:id="rId358" o:title=""/>
            <o:lock v:ext="edit" aspectratio="t"/>
            <w10:wrap type="none"/>
            <w10:anchorlock/>
          </v:shape>
          <o:OLEObject Type="Embed" ProgID="Equation.DSMT4" ShapeID="_x0000_i1231" DrawAspect="Content" ObjectID="_1468075931" r:id="rId357">
            <o:LockedField>false</o:LockedField>
          </o:OLEObject>
        </w:object>
      </w:r>
      <w:r>
        <w:rPr>
          <w:rFonts w:hint="eastAsia" w:ascii="楷体_GB2312" w:hAnsi="宋体" w:eastAsia="楷体_GB2312"/>
          <w:bCs/>
          <w:color w:val="000000"/>
          <w:szCs w:val="21"/>
        </w:rPr>
        <w:t>)。</w:t>
      </w:r>
    </w:p>
    <w:p>
      <w:pPr>
        <w:adjustRightInd w:val="0"/>
        <w:snapToGrid w:val="0"/>
        <w:ind w:firstLine="840" w:firstLineChars="400"/>
        <w:rPr>
          <w:rFonts w:ascii="楷体_GB2312" w:hAnsi="宋体" w:eastAsia="楷体_GB2312"/>
          <w:bCs/>
          <w:color w:val="000000"/>
          <w:szCs w:val="21"/>
        </w:rPr>
      </w:pPr>
      <w:r>
        <w:rPr>
          <w:rFonts w:hint="eastAsia" w:ascii="楷体_GB2312" w:hAnsi="宋体" w:eastAsia="楷体_GB2312"/>
          <w:bCs/>
          <w:color w:val="000000"/>
          <w:szCs w:val="21"/>
        </w:rPr>
        <w:t>所以最少还能排出</w:t>
      </w:r>
      <w:r>
        <w:rPr>
          <w:rFonts w:eastAsia="楷体_GB2312"/>
          <w:bCs/>
          <w:color w:val="000000"/>
          <w:szCs w:val="21"/>
        </w:rPr>
        <w:t>72</w:t>
      </w:r>
      <w:r>
        <w:rPr>
          <w:rFonts w:hint="eastAsia" w:ascii="楷体_GB2312" w:hAnsi="宋体" w:eastAsia="楷体_GB2312"/>
          <w:bCs/>
          <w:color w:val="000000"/>
          <w:szCs w:val="21"/>
        </w:rPr>
        <w:t>-</w:t>
      </w:r>
      <w:r>
        <w:rPr>
          <w:rFonts w:eastAsia="楷体_GB2312"/>
          <w:bCs/>
          <w:color w:val="000000"/>
          <w:szCs w:val="21"/>
        </w:rPr>
        <w:t>1</w:t>
      </w:r>
      <w:r>
        <w:rPr>
          <w:rFonts w:hint="eastAsia" w:ascii="楷体_GB2312" w:hAnsi="宋体" w:eastAsia="楷体_GB2312"/>
          <w:bCs/>
          <w:color w:val="000000"/>
          <w:szCs w:val="21"/>
        </w:rPr>
        <w:t>=</w:t>
      </w:r>
      <w:r>
        <w:rPr>
          <w:rFonts w:eastAsia="楷体_GB2312"/>
          <w:bCs/>
          <w:color w:val="000000"/>
          <w:szCs w:val="21"/>
        </w:rPr>
        <w:t>71</w:t>
      </w:r>
      <w:r>
        <w:rPr>
          <w:rFonts w:hint="eastAsia" w:ascii="楷体_GB2312" w:hAnsi="宋体" w:eastAsia="楷体_GB2312"/>
          <w:bCs/>
          <w:color w:val="000000"/>
          <w:szCs w:val="21"/>
        </w:rPr>
        <w:t>个能被</w:t>
      </w:r>
      <w:r>
        <w:rPr>
          <w:rFonts w:eastAsia="楷体_GB2312"/>
          <w:bCs/>
          <w:color w:val="000000"/>
          <w:szCs w:val="21"/>
        </w:rPr>
        <w:t>11</w:t>
      </w:r>
      <w:r>
        <w:rPr>
          <w:rFonts w:hint="eastAsia" w:ascii="楷体_GB2312" w:hAnsi="宋体" w:eastAsia="楷体_GB2312"/>
          <w:bCs/>
          <w:color w:val="000000"/>
          <w:szCs w:val="21"/>
        </w:rPr>
        <w:t>整除的六位数。</w:t>
      </w:r>
    </w:p>
    <w:p>
      <w:pPr>
        <w:rPr>
          <w:rFonts w:ascii="宋体" w:hAnsi="宋体"/>
          <w:spacing w:val="-2"/>
          <w:szCs w:val="21"/>
        </w:rPr>
      </w:pPr>
    </w:p>
    <w:p>
      <w:pPr>
        <w:tabs>
          <w:tab w:val="left" w:pos="964"/>
        </w:tabs>
        <w:rPr>
          <w:rFonts w:ascii="宋体" w:hAnsi="宋体"/>
          <w:b/>
          <w:color w:val="FF0000"/>
          <w:szCs w:val="21"/>
        </w:rPr>
      </w:pPr>
      <w:r>
        <w:rPr>
          <w:rFonts w:ascii="宋体" w:hAnsi="宋体"/>
          <w:b/>
        </w:rPr>
        <w:t>例8：</w:t>
      </w:r>
      <w:r>
        <w:rPr>
          <w:rFonts w:hint="eastAsia" w:ascii="宋体" w:hAnsi="宋体"/>
          <w:b/>
          <w:color w:val="000000"/>
          <w:szCs w:val="21"/>
        </w:rPr>
        <w:t>已知在由甲、乙、丙、丁、戊共</w:t>
      </w:r>
      <w:r>
        <w:rPr>
          <w:b/>
          <w:color w:val="000000"/>
          <w:szCs w:val="21"/>
        </w:rPr>
        <w:t>5</w:t>
      </w:r>
      <w:r>
        <w:rPr>
          <w:rFonts w:ascii="宋体" w:hAnsi="宋体"/>
          <w:b/>
          <w:color w:val="000000"/>
          <w:szCs w:val="21"/>
        </w:rPr>
        <w:t>名同学进行的手工制作比赛中，决出了第</w:t>
      </w:r>
      <w:r>
        <w:rPr>
          <w:rFonts w:hint="eastAsia" w:ascii="宋体" w:hAnsi="宋体"/>
          <w:b/>
          <w:color w:val="000000"/>
          <w:szCs w:val="21"/>
        </w:rPr>
        <w:t>一至第五名的名次．甲、乙两名参赛者去询问成绩，回答者对甲说：“很遗憾，你和乙都未拿到冠军．”对乙说：“你当然不会是最差的．”从这个回答分析，</w:t>
      </w:r>
      <w:r>
        <w:rPr>
          <w:b/>
          <w:color w:val="000000"/>
          <w:szCs w:val="21"/>
        </w:rPr>
        <w:t>5</w:t>
      </w:r>
      <w:r>
        <w:rPr>
          <w:rFonts w:ascii="宋体" w:hAnsi="宋体"/>
          <w:b/>
          <w:color w:val="000000"/>
          <w:szCs w:val="21"/>
        </w:rPr>
        <w:t>人的名次排列共有多少种不</w:t>
      </w:r>
      <w:r>
        <w:rPr>
          <w:rFonts w:hint="eastAsia" w:ascii="宋体" w:hAnsi="宋体"/>
          <w:b/>
          <w:color w:val="000000"/>
          <w:szCs w:val="21"/>
        </w:rPr>
        <w:t>同的情况</w:t>
      </w:r>
      <w:r>
        <w:rPr>
          <w:rFonts w:ascii="宋体" w:hAnsi="宋体"/>
          <w:b/>
          <w:color w:val="000000"/>
          <w:szCs w:val="21"/>
        </w:rPr>
        <w:t>？</w:t>
      </w:r>
    </w:p>
    <w:p>
      <w:pPr>
        <w:numPr>
          <w:ilvl w:val="1"/>
          <w:numId w:val="3"/>
        </w:numPr>
        <w:adjustRightInd w:val="0"/>
        <w:snapToGrid w:val="0"/>
        <w:spacing w:line="300" w:lineRule="auto"/>
        <w:rPr>
          <w:rFonts w:ascii="楷体_GB2312" w:hAnsi="宋体" w:eastAsia="楷体_GB2312"/>
          <w:szCs w:val="21"/>
        </w:rPr>
      </w:pPr>
      <w:r>
        <w:rPr>
          <w:rFonts w:hint="eastAsia" w:ascii="楷体_GB2312" w:hAnsi="宋体" w:eastAsia="楷体_GB2312"/>
          <w:color w:val="000000"/>
          <w:szCs w:val="21"/>
        </w:rPr>
        <w:t>这道题乍一看不太像是排列问题，这就需要灵活地对问题进行转化．仔细审题，已知“甲和乙都未拿到冠军”，而且“乙不是最差的”，也就等价于</w:t>
      </w:r>
      <w:r>
        <w:rPr>
          <w:rFonts w:hint="eastAsia" w:ascii="楷体_GB2312" w:hAnsi="宋体" w:eastAsia="楷体_GB2312"/>
          <w:color w:val="000000"/>
          <w:position w:val="-6"/>
          <w:szCs w:val="21"/>
        </w:rPr>
        <w:object>
          <v:shape id="_x0000_i1232" o:spt="75" type="#_x0000_t75" style="height:13.25pt;width:9.3pt;" o:ole="t" filled="f" o:preferrelative="t" stroked="f" coordsize="21600,21600">
            <v:path/>
            <v:fill on="f" focussize="0,0"/>
            <v:stroke on="f" joinstyle="miter"/>
            <v:imagedata r:id="rId360" o:title=""/>
            <o:lock v:ext="edit" aspectratio="t"/>
            <w10:wrap type="none"/>
            <w10:anchorlock/>
          </v:shape>
          <o:OLEObject Type="Embed" ProgID="Equation.DSMT4" ShapeID="_x0000_i1232" DrawAspect="Content" ObjectID="_1468075932" r:id="rId359">
            <o:LockedField>false</o:LockedField>
          </o:OLEObject>
        </w:object>
      </w:r>
      <w:r>
        <w:rPr>
          <w:rFonts w:hint="eastAsia" w:ascii="楷体_GB2312" w:hAnsi="宋体" w:eastAsia="楷体_GB2312"/>
          <w:color w:val="000000"/>
          <w:szCs w:val="21"/>
        </w:rPr>
        <w:t>人排成一排，甲、乙都不站在排头且乙不站在排尾的排法数，因为乙的限制最多，所以先排乙，有</w:t>
      </w:r>
      <w:r>
        <w:rPr>
          <w:rFonts w:hint="eastAsia" w:ascii="楷体_GB2312" w:hAnsi="宋体" w:eastAsia="楷体_GB2312"/>
          <w:color w:val="000000"/>
          <w:position w:val="-6"/>
          <w:szCs w:val="21"/>
        </w:rPr>
        <w:object>
          <v:shape id="_x0000_i1233" o:spt="75" type="#_x0000_t75" style="height:13.25pt;width:7.95pt;" o:ole="t" filled="f" o:preferrelative="t" stroked="f" coordsize="21600,21600">
            <v:path/>
            <v:fill on="f" focussize="0,0"/>
            <v:stroke on="f" joinstyle="miter"/>
            <v:imagedata r:id="rId362" o:title=""/>
            <o:lock v:ext="edit" aspectratio="t"/>
            <w10:wrap type="none"/>
            <w10:anchorlock/>
          </v:shape>
          <o:OLEObject Type="Embed" ProgID="Equation.DSMT4" ShapeID="_x0000_i1233" DrawAspect="Content" ObjectID="_1468075933" r:id="rId361">
            <o:LockedField>false</o:LockedField>
          </o:OLEObject>
        </w:object>
      </w:r>
      <w:r>
        <w:rPr>
          <w:rFonts w:hint="eastAsia" w:ascii="楷体_GB2312" w:hAnsi="宋体" w:eastAsia="楷体_GB2312"/>
          <w:color w:val="000000"/>
          <w:szCs w:val="21"/>
        </w:rPr>
        <w:t>种排法，再排甲，也有</w:t>
      </w:r>
      <w:r>
        <w:rPr>
          <w:rFonts w:hint="eastAsia" w:ascii="楷体_GB2312" w:hAnsi="宋体" w:eastAsia="楷体_GB2312"/>
          <w:color w:val="000000"/>
          <w:position w:val="-6"/>
          <w:szCs w:val="21"/>
        </w:rPr>
        <w:object>
          <v:shape id="_x0000_i1234" o:spt="75" type="#_x0000_t75" style="height:13.25pt;width:7.95pt;" o:ole="t" filled="f" o:preferrelative="t" stroked="f" coordsize="21600,21600">
            <v:path/>
            <v:fill on="f" focussize="0,0"/>
            <v:stroke on="f" joinstyle="miter"/>
            <v:imagedata r:id="rId362" o:title=""/>
            <o:lock v:ext="edit" aspectratio="t"/>
            <w10:wrap type="none"/>
            <w10:anchorlock/>
          </v:shape>
          <o:OLEObject Type="Embed" ProgID="Equation.DSMT4" ShapeID="_x0000_i1234" DrawAspect="Content" ObjectID="_1468075934" r:id="rId363">
            <o:LockedField>false</o:LockedField>
          </o:OLEObject>
        </w:object>
      </w:r>
      <w:r>
        <w:rPr>
          <w:rFonts w:hint="eastAsia" w:ascii="楷体_GB2312" w:hAnsi="宋体" w:eastAsia="楷体_GB2312"/>
          <w:color w:val="000000"/>
          <w:szCs w:val="21"/>
        </w:rPr>
        <w:t>种排法，剩下的人随意排，有</w:t>
      </w:r>
      <w:r>
        <w:rPr>
          <w:rFonts w:hint="eastAsia" w:ascii="楷体_GB2312" w:hAnsi="宋体" w:eastAsia="楷体_GB2312"/>
          <w:color w:val="000000"/>
          <w:position w:val="-10"/>
          <w:szCs w:val="21"/>
        </w:rPr>
        <w:object>
          <v:shape id="_x0000_i1235" o:spt="75" type="#_x0000_t75" style="height:16.8pt;width:72pt;" o:ole="t" filled="f" o:preferrelative="t" stroked="f" coordsize="21600,21600">
            <v:path/>
            <v:fill on="f" focussize="0,0"/>
            <v:stroke on="f" joinstyle="miter"/>
            <v:imagedata r:id="rId365" o:title=""/>
            <o:lock v:ext="edit" aspectratio="t"/>
            <w10:wrap type="none"/>
            <w10:anchorlock/>
          </v:shape>
          <o:OLEObject Type="Embed" ProgID="Equation.DSMT4" ShapeID="_x0000_i1235" DrawAspect="Content" ObjectID="_1468075935" r:id="rId364">
            <o:LockedField>false</o:LockedField>
          </o:OLEObject>
        </w:object>
      </w:r>
      <w:r>
        <w:rPr>
          <w:rFonts w:hint="eastAsia" w:ascii="楷体_GB2312" w:hAnsi="宋体" w:eastAsia="楷体_GB2312"/>
          <w:color w:val="000000"/>
          <w:szCs w:val="21"/>
        </w:rPr>
        <w:t>(种)排法．由乘法原理，一共有</w:t>
      </w:r>
      <w:r>
        <w:rPr>
          <w:rFonts w:hint="eastAsia" w:ascii="楷体_GB2312" w:hAnsi="宋体" w:eastAsia="楷体_GB2312"/>
          <w:color w:val="000000"/>
          <w:position w:val="-6"/>
          <w:szCs w:val="21"/>
        </w:rPr>
        <w:object>
          <v:shape id="_x0000_i1236" o:spt="75" type="#_x0000_t75" style="height:13.25pt;width:57.4pt;" o:ole="t" filled="f" o:preferrelative="t" stroked="f" coordsize="21600,21600">
            <v:path/>
            <v:fill on="f" focussize="0,0"/>
            <v:stroke on="f" joinstyle="miter"/>
            <v:imagedata r:id="rId367" o:title=""/>
            <o:lock v:ext="edit" aspectratio="t"/>
            <w10:wrap type="none"/>
            <w10:anchorlock/>
          </v:shape>
          <o:OLEObject Type="Embed" ProgID="Equation.DSMT4" ShapeID="_x0000_i1236" DrawAspect="Content" ObjectID="_1468075936" r:id="rId366">
            <o:LockedField>false</o:LockedField>
          </o:OLEObject>
        </w:object>
      </w:r>
      <w:r>
        <w:rPr>
          <w:rFonts w:hint="eastAsia" w:ascii="楷体_GB2312" w:hAnsi="宋体" w:eastAsia="楷体_GB2312"/>
          <w:color w:val="000000"/>
          <w:szCs w:val="21"/>
        </w:rPr>
        <w:t>(种)不同的排法</w:t>
      </w:r>
      <w:r>
        <w:rPr>
          <w:rFonts w:hint="eastAsia" w:ascii="楷体_GB2312" w:hAnsi="宋体" w:eastAsia="楷体_GB2312"/>
          <w:szCs w:val="21"/>
        </w:rPr>
        <w:t>。</w:t>
      </w:r>
    </w:p>
    <w:p>
      <w:pPr>
        <w:tabs>
          <w:tab w:val="left" w:pos="964"/>
        </w:tabs>
        <w:rPr>
          <w:rFonts w:ascii="宋体" w:hAnsi="宋体"/>
          <w:b/>
          <w:color w:val="000000"/>
          <w:szCs w:val="21"/>
        </w:rPr>
      </w:pPr>
    </w:p>
    <w:p>
      <w:pPr>
        <w:tabs>
          <w:tab w:val="left" w:pos="964"/>
        </w:tabs>
        <w:rPr>
          <w:rFonts w:ascii="宋体" w:hAnsi="宋体"/>
          <w:b/>
          <w:color w:val="FF0000"/>
          <w:szCs w:val="18"/>
        </w:rPr>
      </w:pPr>
      <w:r>
        <w:rPr>
          <w:rFonts w:ascii="宋体" w:hAnsi="宋体"/>
          <w:b/>
        </w:rPr>
        <w:t>例9：</w:t>
      </w:r>
      <w:r>
        <w:rPr>
          <w:rFonts w:ascii="宋体" w:hAnsi="宋体"/>
          <w:b/>
          <w:color w:val="000000"/>
          <w:position w:val="-4"/>
          <w:szCs w:val="21"/>
        </w:rPr>
        <w:object>
          <v:shape id="_x0000_i1237" o:spt="75" type="#_x0000_t75" style="height:11.95pt;width:9.3pt;" o:ole="t" filled="f" o:preferrelative="t" stroked="f" coordsize="21600,21600">
            <v:path/>
            <v:fill on="f" focussize="0,0"/>
            <v:stroke on="f" joinstyle="miter"/>
            <v:imagedata r:id="rId369" o:title=""/>
            <o:lock v:ext="edit" aspectratio="t"/>
            <w10:wrap type="none"/>
            <w10:anchorlock/>
          </v:shape>
          <o:OLEObject Type="Embed" ProgID="Equation.DSMT4" ShapeID="_x0000_i1237" DrawAspect="Content" ObjectID="_1468075937" r:id="rId368">
            <o:LockedField>false</o:LockedField>
          </o:OLEObject>
        </w:object>
      </w:r>
      <w:r>
        <w:rPr>
          <w:rFonts w:ascii="宋体" w:hAnsi="宋体"/>
          <w:b/>
          <w:color w:val="000000"/>
          <w:szCs w:val="21"/>
        </w:rPr>
        <w:t>名男生，</w:t>
      </w:r>
      <w:r>
        <w:rPr>
          <w:rFonts w:ascii="宋体" w:hAnsi="宋体"/>
          <w:b/>
          <w:color w:val="000000"/>
          <w:position w:val="-6"/>
          <w:szCs w:val="21"/>
        </w:rPr>
        <w:object>
          <v:shape id="_x0000_i1238" o:spt="75" type="#_x0000_t75" style="height:13.25pt;width:9.3pt;" o:ole="t" filled="f" o:preferrelative="t" stroked="f" coordsize="21600,21600">
            <v:path/>
            <v:fill on="f" focussize="0,0"/>
            <v:stroke on="f" joinstyle="miter"/>
            <v:imagedata r:id="rId360" o:title=""/>
            <o:lock v:ext="edit" aspectratio="t"/>
            <w10:wrap type="none"/>
            <w10:anchorlock/>
          </v:shape>
          <o:OLEObject Type="Embed" ProgID="Equation.DSMT4" ShapeID="_x0000_i1238" DrawAspect="Content" ObjectID="_1468075938" r:id="rId370">
            <o:LockedField>false</o:LockedField>
          </o:OLEObject>
        </w:object>
      </w:r>
      <w:r>
        <w:rPr>
          <w:rFonts w:ascii="宋体" w:hAnsi="宋体"/>
          <w:b/>
          <w:color w:val="000000"/>
          <w:szCs w:val="21"/>
        </w:rPr>
        <w:t>名女生，全体排成一行，问</w:t>
      </w:r>
      <w:r>
        <w:rPr>
          <w:rFonts w:hint="eastAsia" w:ascii="宋体" w:hAnsi="宋体"/>
          <w:b/>
          <w:color w:val="000000"/>
          <w:szCs w:val="21"/>
        </w:rPr>
        <w:t>下列情形各有多少种不同的排法：</w:t>
      </w:r>
    </w:p>
    <w:p>
      <w:pPr>
        <w:snapToGrid w:val="0"/>
        <w:ind w:left="1531" w:leftChars="428" w:hanging="632" w:hangingChars="300"/>
        <w:rPr>
          <w:rFonts w:ascii="宋体" w:hAnsi="宋体"/>
          <w:color w:val="000000"/>
          <w:szCs w:val="21"/>
        </w:rPr>
      </w:pPr>
      <w:r>
        <w:rPr>
          <w:rFonts w:hint="eastAsia" w:ascii="宋体" w:hAnsi="宋体"/>
          <w:b/>
          <w:color w:val="000000"/>
          <w:szCs w:val="21"/>
        </w:rPr>
        <w:t xml:space="preserve">⑴ </w:t>
      </w:r>
      <w:r>
        <w:rPr>
          <w:rFonts w:ascii="宋体" w:hAnsi="宋体"/>
          <w:b/>
          <w:color w:val="000000"/>
          <w:szCs w:val="21"/>
        </w:rPr>
        <w:t>甲不在中间也不在两端；</w:t>
      </w:r>
    </w:p>
    <w:p>
      <w:pPr>
        <w:snapToGrid w:val="0"/>
        <w:ind w:left="1531" w:leftChars="428" w:hanging="632" w:hangingChars="300"/>
        <w:rPr>
          <w:rFonts w:ascii="宋体" w:hAnsi="宋体"/>
          <w:b/>
          <w:color w:val="000000"/>
          <w:szCs w:val="21"/>
        </w:rPr>
      </w:pPr>
      <w:r>
        <w:rPr>
          <w:rFonts w:hint="eastAsia" w:ascii="宋体" w:hAnsi="宋体"/>
          <w:b/>
          <w:color w:val="000000"/>
          <w:szCs w:val="21"/>
        </w:rPr>
        <w:t xml:space="preserve">⑵ </w:t>
      </w:r>
      <w:r>
        <w:rPr>
          <w:rFonts w:ascii="宋体" w:hAnsi="宋体"/>
          <w:b/>
          <w:color w:val="000000"/>
          <w:szCs w:val="21"/>
        </w:rPr>
        <w:t>甲、</w:t>
      </w:r>
      <w:r>
        <w:rPr>
          <w:rFonts w:hint="eastAsia" w:ascii="宋体" w:hAnsi="宋体"/>
          <w:b/>
          <w:color w:val="000000"/>
          <w:szCs w:val="21"/>
        </w:rPr>
        <w:t>乙两人必须排在两端；</w:t>
      </w:r>
    </w:p>
    <w:p>
      <w:pPr>
        <w:snapToGrid w:val="0"/>
        <w:ind w:left="1531" w:leftChars="428" w:hanging="632" w:hangingChars="300"/>
        <w:rPr>
          <w:rFonts w:ascii="宋体" w:hAnsi="宋体"/>
          <w:b/>
          <w:color w:val="000000"/>
          <w:szCs w:val="21"/>
        </w:rPr>
      </w:pPr>
      <w:r>
        <w:rPr>
          <w:rFonts w:hint="eastAsia" w:ascii="宋体" w:hAnsi="宋体"/>
          <w:b/>
          <w:color w:val="000000"/>
          <w:szCs w:val="21"/>
        </w:rPr>
        <w:t xml:space="preserve">⑶ </w:t>
      </w:r>
      <w:r>
        <w:rPr>
          <w:rFonts w:ascii="宋体" w:hAnsi="宋体"/>
          <w:b/>
          <w:color w:val="000000"/>
          <w:szCs w:val="21"/>
        </w:rPr>
        <w:t>男、女生分</w:t>
      </w:r>
      <w:r>
        <w:rPr>
          <w:rFonts w:hint="eastAsia" w:ascii="宋体" w:hAnsi="宋体"/>
          <w:b/>
          <w:color w:val="000000"/>
          <w:szCs w:val="21"/>
        </w:rPr>
        <w:t>别排在一起；</w:t>
      </w:r>
    </w:p>
    <w:p>
      <w:pPr>
        <w:snapToGrid w:val="0"/>
        <w:ind w:left="1531" w:leftChars="428" w:hanging="632" w:hangingChars="300"/>
        <w:rPr>
          <w:rFonts w:ascii="宋体" w:hAnsi="宋体"/>
          <w:color w:val="000000"/>
          <w:szCs w:val="21"/>
        </w:rPr>
      </w:pPr>
      <w:r>
        <w:rPr>
          <w:rFonts w:hint="eastAsia" w:ascii="宋体" w:hAnsi="宋体"/>
          <w:b/>
          <w:color w:val="000000"/>
          <w:szCs w:val="21"/>
        </w:rPr>
        <w:t xml:space="preserve">⑷ </w:t>
      </w:r>
      <w:r>
        <w:rPr>
          <w:rFonts w:ascii="宋体" w:hAnsi="宋体"/>
          <w:b/>
          <w:color w:val="000000"/>
          <w:szCs w:val="21"/>
        </w:rPr>
        <w:t>男女相间．</w:t>
      </w:r>
    </w:p>
    <w:p>
      <w:pPr>
        <w:numPr>
          <w:ilvl w:val="1"/>
          <w:numId w:val="6"/>
        </w:numPr>
        <w:rPr>
          <w:rFonts w:ascii="楷体_GB2312" w:hAnsi="宋体" w:eastAsia="楷体_GB2312"/>
          <w:szCs w:val="21"/>
        </w:rPr>
      </w:pPr>
      <w:r>
        <w:rPr>
          <w:rFonts w:hint="eastAsia" w:ascii="楷体_GB2312" w:hAnsi="宋体" w:eastAsia="楷体_GB2312"/>
          <w:color w:val="000000"/>
          <w:szCs w:val="21"/>
        </w:rPr>
        <w:t>⑴ 先排甲，</w:t>
      </w:r>
      <w:r>
        <w:rPr>
          <w:rFonts w:hint="eastAsia" w:ascii="楷体_GB2312" w:hAnsi="宋体" w:eastAsia="楷体_GB2312"/>
          <w:color w:val="000000"/>
          <w:position w:val="-6"/>
          <w:szCs w:val="21"/>
        </w:rPr>
        <w:object>
          <v:shape id="_x0000_i1239" o:spt="75" type="#_x0000_t75" style="height:13.25pt;width:9.3pt;" o:ole="t" filled="f" o:preferrelative="t" stroked="f" coordsize="21600,21600">
            <v:path/>
            <v:fill on="f" focussize="0,0"/>
            <v:stroke on="f" joinstyle="miter"/>
            <v:imagedata r:id="rId372" o:title=""/>
            <o:lock v:ext="edit" aspectratio="t"/>
            <w10:wrap type="none"/>
            <w10:anchorlock/>
          </v:shape>
          <o:OLEObject Type="Embed" ProgID="Equation.DSMT4" ShapeID="_x0000_i1239" DrawAspect="Content" ObjectID="_1468075939" r:id="rId371">
            <o:LockedField>false</o:LockedField>
          </o:OLEObject>
        </w:object>
      </w:r>
      <w:r>
        <w:rPr>
          <w:rFonts w:hint="eastAsia" w:ascii="楷体_GB2312" w:hAnsi="宋体" w:eastAsia="楷体_GB2312"/>
          <w:color w:val="000000"/>
          <w:szCs w:val="21"/>
        </w:rPr>
        <w:t>个位置除了中间和两端之外的</w:t>
      </w:r>
      <w:r>
        <w:rPr>
          <w:rFonts w:hint="eastAsia" w:ascii="楷体_GB2312" w:hAnsi="宋体" w:eastAsia="楷体_GB2312"/>
          <w:color w:val="000000"/>
          <w:position w:val="-6"/>
          <w:szCs w:val="21"/>
        </w:rPr>
        <w:object>
          <v:shape id="_x0000_i1240" o:spt="75" type="#_x0000_t75" style="height:13.25pt;width:9.3pt;" o:ole="t" filled="f" o:preferrelative="t" stroked="f" coordsize="21600,21600">
            <v:path/>
            <v:fill on="f" focussize="0,0"/>
            <v:stroke on="f" joinstyle="miter"/>
            <v:imagedata r:id="rId374" o:title=""/>
            <o:lock v:ext="edit" aspectratio="t"/>
            <w10:wrap type="none"/>
            <w10:anchorlock/>
          </v:shape>
          <o:OLEObject Type="Embed" ProgID="Equation.DSMT4" ShapeID="_x0000_i1240" DrawAspect="Content" ObjectID="_1468075940" r:id="rId373">
            <o:LockedField>false</o:LockedField>
          </o:OLEObject>
        </w:object>
      </w:r>
      <w:r>
        <w:rPr>
          <w:rFonts w:hint="eastAsia" w:ascii="楷体_GB2312" w:hAnsi="宋体" w:eastAsia="楷体_GB2312"/>
          <w:color w:val="000000"/>
          <w:szCs w:val="21"/>
        </w:rPr>
        <w:t>个位置都可以，有</w:t>
      </w:r>
      <w:r>
        <w:rPr>
          <w:rFonts w:hint="eastAsia" w:ascii="楷体_GB2312" w:hAnsi="宋体" w:eastAsia="楷体_GB2312"/>
          <w:color w:val="000000"/>
          <w:position w:val="-6"/>
          <w:szCs w:val="21"/>
        </w:rPr>
        <w:object>
          <v:shape id="_x0000_i1241" o:spt="75" type="#_x0000_t75" style="height:13.25pt;width:9.3pt;" o:ole="t" filled="f" o:preferrelative="t" stroked="f" coordsize="21600,21600">
            <v:path/>
            <v:fill on="f" focussize="0,0"/>
            <v:stroke on="f" joinstyle="miter"/>
            <v:imagedata r:id="rId374" o:title=""/>
            <o:lock v:ext="edit" aspectratio="t"/>
            <w10:wrap type="none"/>
            <w10:anchorlock/>
          </v:shape>
          <o:OLEObject Type="Embed" ProgID="Equation.DSMT4" ShapeID="_x0000_i1241" DrawAspect="Content" ObjectID="_1468075941" r:id="rId375">
            <o:LockedField>false</o:LockedField>
          </o:OLEObject>
        </w:object>
      </w:r>
      <w:r>
        <w:rPr>
          <w:rFonts w:hint="eastAsia" w:ascii="楷体_GB2312" w:hAnsi="宋体" w:eastAsia="楷体_GB2312"/>
          <w:color w:val="000000"/>
          <w:szCs w:val="21"/>
        </w:rPr>
        <w:t>种选择，剩下的</w:t>
      </w:r>
      <w:r>
        <w:rPr>
          <w:rFonts w:hint="eastAsia" w:ascii="楷体_GB2312" w:hAnsi="宋体" w:eastAsia="楷体_GB2312"/>
          <w:color w:val="000000"/>
          <w:position w:val="-6"/>
          <w:szCs w:val="21"/>
        </w:rPr>
        <w:object>
          <v:shape id="_x0000_i1242" o:spt="75" type="#_x0000_t75" style="height:13.25pt;width:7.95pt;" o:ole="t" filled="f" o:preferrelative="t" stroked="f" coordsize="21600,21600">
            <v:path/>
            <v:fill on="f" focussize="0,0"/>
            <v:stroke on="f" joinstyle="miter"/>
            <v:imagedata r:id="rId377" o:title=""/>
            <o:lock v:ext="edit" aspectratio="t"/>
            <w10:wrap type="none"/>
            <w10:anchorlock/>
          </v:shape>
          <o:OLEObject Type="Embed" ProgID="Equation.DSMT4" ShapeID="_x0000_i1242" DrawAspect="Content" ObjectID="_1468075942" r:id="rId376">
            <o:LockedField>false</o:LockedField>
          </o:OLEObject>
        </w:object>
      </w:r>
      <w:r>
        <w:rPr>
          <w:rFonts w:hint="eastAsia" w:ascii="楷体_GB2312" w:hAnsi="宋体" w:eastAsia="楷体_GB2312"/>
          <w:color w:val="000000"/>
          <w:szCs w:val="21"/>
        </w:rPr>
        <w:t>个人随</w:t>
      </w:r>
    </w:p>
    <w:p>
      <w:pPr>
        <w:snapToGrid w:val="0"/>
        <w:ind w:left="1155" w:leftChars="550"/>
        <w:rPr>
          <w:rFonts w:ascii="楷体_GB2312" w:hAnsi="宋体" w:eastAsia="楷体_GB2312"/>
          <w:color w:val="000000"/>
          <w:szCs w:val="21"/>
        </w:rPr>
      </w:pPr>
      <w:r>
        <w:rPr>
          <w:rFonts w:hint="eastAsia" w:ascii="楷体_GB2312" w:hAnsi="宋体" w:eastAsia="楷体_GB2312"/>
          <w:color w:val="000000"/>
          <w:szCs w:val="21"/>
        </w:rPr>
        <w:t>意排，也就是</w:t>
      </w:r>
      <w:r>
        <w:rPr>
          <w:rFonts w:hint="eastAsia" w:ascii="楷体_GB2312" w:hAnsi="宋体" w:eastAsia="楷体_GB2312"/>
          <w:color w:val="000000"/>
          <w:position w:val="-6"/>
          <w:szCs w:val="21"/>
        </w:rPr>
        <w:object>
          <v:shape id="_x0000_i1243" o:spt="75" type="#_x0000_t75" style="height:13.25pt;width:7.95pt;" o:ole="t" filled="f" o:preferrelative="t" stroked="f" coordsize="21600,21600">
            <v:path/>
            <v:fill on="f" focussize="0,0"/>
            <v:stroke on="f" joinstyle="miter"/>
            <v:imagedata r:id="rId379" o:title=""/>
            <o:lock v:ext="edit" aspectratio="t"/>
            <w10:wrap type="none"/>
            <w10:anchorlock/>
          </v:shape>
          <o:OLEObject Type="Embed" ProgID="Equation.DSMT4" ShapeID="_x0000_i1243" DrawAspect="Content" ObjectID="_1468075943" r:id="rId378">
            <o:LockedField>false</o:LockedField>
          </o:OLEObject>
        </w:object>
      </w:r>
      <w:r>
        <w:rPr>
          <w:rFonts w:hint="eastAsia" w:ascii="楷体_GB2312" w:hAnsi="宋体" w:eastAsia="楷体_GB2312"/>
          <w:color w:val="000000"/>
          <w:szCs w:val="21"/>
        </w:rPr>
        <w:t>个元素全排列的问题，有</w:t>
      </w:r>
      <w:r>
        <w:rPr>
          <w:rFonts w:hint="eastAsia" w:ascii="楷体_GB2312" w:hAnsi="宋体" w:eastAsia="楷体_GB2312"/>
          <w:color w:val="000000"/>
          <w:position w:val="-10"/>
          <w:szCs w:val="21"/>
        </w:rPr>
        <w:object>
          <v:shape id="_x0000_i1244" o:spt="75" type="#_x0000_t75" style="height:16.8pt;width:162.1pt;" o:ole="t" filled="f" o:preferrelative="t" stroked="f" coordsize="21600,21600">
            <v:path/>
            <v:fill on="f" focussize="0,0"/>
            <v:stroke on="f" joinstyle="miter"/>
            <v:imagedata r:id="rId381" o:title=""/>
            <o:lock v:ext="edit" aspectratio="t"/>
            <w10:wrap type="none"/>
            <w10:anchorlock/>
          </v:shape>
          <o:OLEObject Type="Embed" ProgID="Equation.DSMT4" ShapeID="_x0000_i1244" DrawAspect="Content" ObjectID="_1468075944" r:id="rId380">
            <o:LockedField>false</o:LockedField>
          </o:OLEObject>
        </w:object>
      </w:r>
      <w:r>
        <w:rPr>
          <w:rFonts w:hint="eastAsia" w:ascii="楷体_GB2312" w:hAnsi="宋体" w:eastAsia="楷体_GB2312"/>
          <w:color w:val="000000"/>
          <w:szCs w:val="21"/>
        </w:rPr>
        <w:t>(种)选择．由乘法原理，共有</w:t>
      </w:r>
      <w:r>
        <w:rPr>
          <w:rFonts w:hint="eastAsia" w:ascii="楷体_GB2312" w:hAnsi="宋体" w:eastAsia="楷体_GB2312"/>
          <w:color w:val="000000"/>
          <w:position w:val="-6"/>
          <w:szCs w:val="21"/>
        </w:rPr>
        <w:object>
          <v:shape id="_x0000_i1245" o:spt="75" type="#_x0000_t75" style="height:13.25pt;width:86.15pt;" o:ole="t" filled="f" o:preferrelative="t" stroked="f" coordsize="21600,21600">
            <v:path/>
            <v:fill on="f" focussize="0,0"/>
            <v:stroke on="f" joinstyle="miter"/>
            <v:imagedata r:id="rId383" o:title=""/>
            <o:lock v:ext="edit" aspectratio="t"/>
            <w10:wrap type="none"/>
            <w10:anchorlock/>
          </v:shape>
          <o:OLEObject Type="Embed" ProgID="Equation.DSMT4" ShapeID="_x0000_i1245" DrawAspect="Content" ObjectID="_1468075945" r:id="rId382">
            <o:LockedField>false</o:LockedField>
          </o:OLEObject>
        </w:object>
      </w:r>
      <w:r>
        <w:rPr>
          <w:rFonts w:hint="eastAsia" w:ascii="楷体_GB2312" w:hAnsi="宋体" w:eastAsia="楷体_GB2312"/>
          <w:color w:val="000000"/>
          <w:szCs w:val="21"/>
        </w:rPr>
        <w:t>(种)排法．</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⑵ 甲、乙先排，有</w:t>
      </w:r>
      <w:r>
        <w:rPr>
          <w:rFonts w:hint="eastAsia" w:ascii="楷体_GB2312" w:hAnsi="宋体" w:eastAsia="楷体_GB2312"/>
          <w:color w:val="000000"/>
          <w:position w:val="-10"/>
          <w:szCs w:val="21"/>
        </w:rPr>
        <w:object>
          <v:shape id="_x0000_i1246" o:spt="75" type="#_x0000_t75" style="height:16.8pt;width:58.75pt;" o:ole="t" filled="f" o:preferrelative="t" stroked="f" coordsize="21600,21600">
            <v:path/>
            <v:fill on="f" focussize="0,0"/>
            <v:stroke on="f" joinstyle="miter"/>
            <v:imagedata r:id="rId385" o:title=""/>
            <o:lock v:ext="edit" aspectratio="t"/>
            <w10:wrap type="none"/>
            <w10:anchorlock/>
          </v:shape>
          <o:OLEObject Type="Embed" ProgID="Equation.DSMT4" ShapeID="_x0000_i1246" DrawAspect="Content" ObjectID="_1468075946" r:id="rId384">
            <o:LockedField>false</o:LockedField>
          </o:OLEObject>
        </w:object>
      </w:r>
      <w:r>
        <w:rPr>
          <w:rFonts w:hint="eastAsia" w:ascii="楷体_GB2312" w:hAnsi="宋体" w:eastAsia="楷体_GB2312"/>
          <w:color w:val="000000"/>
          <w:szCs w:val="21"/>
        </w:rPr>
        <w:t>(种)排法；剩下的</w:t>
      </w:r>
      <w:r>
        <w:rPr>
          <w:rFonts w:hint="eastAsia" w:ascii="楷体_GB2312" w:hAnsi="宋体" w:eastAsia="楷体_GB2312"/>
          <w:color w:val="000000"/>
          <w:position w:val="-6"/>
          <w:szCs w:val="21"/>
        </w:rPr>
        <w:object>
          <v:shape id="_x0000_i1247" o:spt="75" type="#_x0000_t75" style="height:13.25pt;width:9.3pt;" o:ole="t" filled="f" o:preferrelative="t" stroked="f" coordsize="21600,21600">
            <v:path/>
            <v:fill on="f" focussize="0,0"/>
            <v:stroke on="f" joinstyle="miter"/>
            <v:imagedata r:id="rId387" o:title=""/>
            <o:lock v:ext="edit" aspectratio="t"/>
            <w10:wrap type="none"/>
            <w10:anchorlock/>
          </v:shape>
          <o:OLEObject Type="Embed" ProgID="Equation.DSMT4" ShapeID="_x0000_i1247" DrawAspect="Content" ObjectID="_1468075947" r:id="rId386">
            <o:LockedField>false</o:LockedField>
          </o:OLEObject>
        </w:object>
      </w:r>
      <w:r>
        <w:rPr>
          <w:rFonts w:hint="eastAsia" w:ascii="楷体_GB2312" w:hAnsi="宋体" w:eastAsia="楷体_GB2312"/>
          <w:color w:val="000000"/>
          <w:szCs w:val="21"/>
        </w:rPr>
        <w:t>个人随意排，有</w:t>
      </w:r>
    </w:p>
    <w:p>
      <w:pPr>
        <w:snapToGrid w:val="0"/>
        <w:ind w:left="1155" w:leftChars="550"/>
        <w:rPr>
          <w:rFonts w:ascii="楷体_GB2312" w:hAnsi="宋体" w:eastAsia="楷体_GB2312"/>
          <w:color w:val="000000"/>
          <w:szCs w:val="21"/>
        </w:rPr>
      </w:pPr>
      <w:r>
        <w:rPr>
          <w:rFonts w:hint="eastAsia" w:ascii="楷体_GB2312" w:hAnsi="宋体" w:eastAsia="楷体_GB2312"/>
          <w:color w:val="000000"/>
          <w:position w:val="-10"/>
          <w:szCs w:val="21"/>
        </w:rPr>
        <w:object>
          <v:shape id="_x0000_i1248" o:spt="75" type="#_x0000_t75" style="height:16.8pt;width:144pt;" o:ole="t" filled="f" o:preferrelative="t" stroked="f" coordsize="21600,21600">
            <v:path/>
            <v:fill on="f" focussize="0,0"/>
            <v:stroke on="f" joinstyle="miter"/>
            <v:imagedata r:id="rId389" o:title=""/>
            <o:lock v:ext="edit" aspectratio="t"/>
            <w10:wrap type="none"/>
            <w10:anchorlock/>
          </v:shape>
          <o:OLEObject Type="Embed" ProgID="Equation.DSMT4" ShapeID="_x0000_i1248" DrawAspect="Content" ObjectID="_1468075948" r:id="rId388">
            <o:LockedField>false</o:LockedField>
          </o:OLEObject>
        </w:object>
      </w:r>
      <w:r>
        <w:rPr>
          <w:rFonts w:hint="eastAsia" w:ascii="楷体_GB2312" w:hAnsi="宋体" w:eastAsia="楷体_GB2312"/>
          <w:color w:val="000000"/>
          <w:szCs w:val="21"/>
        </w:rPr>
        <w:t>(种)排法．由乘法原理，共有</w:t>
      </w:r>
      <w:r>
        <w:rPr>
          <w:rFonts w:hint="eastAsia" w:ascii="楷体_GB2312" w:hAnsi="宋体" w:eastAsia="楷体_GB2312"/>
          <w:color w:val="000000"/>
          <w:position w:val="-6"/>
          <w:szCs w:val="21"/>
        </w:rPr>
        <w:object>
          <v:shape id="_x0000_i1249" o:spt="75" type="#_x0000_t75" style="height:13.25pt;width:74.2pt;" o:ole="t" filled="f" o:preferrelative="t" stroked="f" coordsize="21600,21600">
            <v:path/>
            <v:fill on="f" focussize="0,0"/>
            <v:stroke on="f" joinstyle="miter"/>
            <v:imagedata r:id="rId391" o:title=""/>
            <o:lock v:ext="edit" aspectratio="t"/>
            <w10:wrap type="none"/>
            <w10:anchorlock/>
          </v:shape>
          <o:OLEObject Type="Embed" ProgID="Equation.DSMT4" ShapeID="_x0000_i1249" DrawAspect="Content" ObjectID="_1468075949" r:id="rId390">
            <o:LockedField>false</o:LockedField>
          </o:OLEObject>
        </w:object>
      </w:r>
      <w:r>
        <w:rPr>
          <w:rFonts w:hint="eastAsia" w:ascii="楷体_GB2312" w:hAnsi="宋体" w:eastAsia="楷体_GB2312"/>
          <w:color w:val="000000"/>
          <w:szCs w:val="21"/>
        </w:rPr>
        <w:t>(种)排法．</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⑶ 分别把男生、女生看成一个整体进行排列，有</w:t>
      </w:r>
      <w:r>
        <w:rPr>
          <w:rFonts w:hint="eastAsia" w:ascii="楷体_GB2312" w:hAnsi="宋体" w:eastAsia="楷体_GB2312"/>
          <w:color w:val="000000"/>
          <w:position w:val="-10"/>
          <w:szCs w:val="21"/>
        </w:rPr>
        <w:object>
          <v:shape id="_x0000_i1250" o:spt="75" type="#_x0000_t75" style="height:16.8pt;width:58.75pt;" o:ole="t" filled="f" o:preferrelative="t" stroked="f" coordsize="21600,21600">
            <v:path/>
            <v:fill on="f" focussize="0,0"/>
            <v:stroke on="f" joinstyle="miter"/>
            <v:imagedata r:id="rId385" o:title=""/>
            <o:lock v:ext="edit" aspectratio="t"/>
            <w10:wrap type="none"/>
            <w10:anchorlock/>
          </v:shape>
          <o:OLEObject Type="Embed" ProgID="Equation.DSMT4" ShapeID="_x0000_i1250" DrawAspect="Content" ObjectID="_1468075950" r:id="rId392">
            <o:LockedField>false</o:LockedField>
          </o:OLEObject>
        </w:object>
      </w:r>
      <w:r>
        <w:rPr>
          <w:rFonts w:hint="eastAsia" w:ascii="楷体_GB2312" w:hAnsi="宋体" w:eastAsia="楷体_GB2312"/>
          <w:color w:val="000000"/>
          <w:szCs w:val="21"/>
        </w:rPr>
        <w:t>(种)不同排列方法，再分别对男生、女生内部进行排列，分别是</w:t>
      </w:r>
      <w:r>
        <w:rPr>
          <w:rFonts w:hint="eastAsia" w:ascii="楷体_GB2312" w:hAnsi="宋体" w:eastAsia="楷体_GB2312"/>
          <w:color w:val="000000"/>
          <w:position w:val="-4"/>
          <w:szCs w:val="21"/>
        </w:rPr>
        <w:object>
          <v:shape id="_x0000_i1251" o:spt="75" type="#_x0000_t75" style="height:11.95pt;width:9.3pt;" o:ole="t" filled="f" o:preferrelative="t" stroked="f" coordsize="21600,21600">
            <v:path/>
            <v:fill on="f" focussize="0,0"/>
            <v:stroke on="f" joinstyle="miter"/>
            <v:imagedata r:id="rId394" o:title=""/>
            <o:lock v:ext="edit" aspectratio="t"/>
            <w10:wrap type="none"/>
            <w10:anchorlock/>
          </v:shape>
          <o:OLEObject Type="Embed" ProgID="Equation.DSMT4" ShapeID="_x0000_i1251" DrawAspect="Content" ObjectID="_1468075951" r:id="rId393">
            <o:LockedField>false</o:LockedField>
          </o:OLEObject>
        </w:object>
      </w:r>
      <w:r>
        <w:rPr>
          <w:rFonts w:hint="eastAsia" w:ascii="楷体_GB2312" w:hAnsi="宋体" w:eastAsia="楷体_GB2312"/>
          <w:color w:val="000000"/>
          <w:szCs w:val="21"/>
        </w:rPr>
        <w:t>个元素与</w:t>
      </w:r>
      <w:r>
        <w:rPr>
          <w:rFonts w:hint="eastAsia" w:ascii="楷体_GB2312" w:hAnsi="宋体" w:eastAsia="楷体_GB2312"/>
          <w:color w:val="000000"/>
          <w:position w:val="-6"/>
          <w:szCs w:val="21"/>
        </w:rPr>
        <w:object>
          <v:shape id="_x0000_i1252" o:spt="75" type="#_x0000_t75" style="height:13.25pt;width:9.3pt;" o:ole="t" filled="f" o:preferrelative="t" stroked="f" coordsize="21600,21600">
            <v:path/>
            <v:fill on="f" focussize="0,0"/>
            <v:stroke on="f" joinstyle="miter"/>
            <v:imagedata r:id="rId396" o:title=""/>
            <o:lock v:ext="edit" aspectratio="t"/>
            <w10:wrap type="none"/>
            <w10:anchorlock/>
          </v:shape>
          <o:OLEObject Type="Embed" ProgID="Equation.DSMT4" ShapeID="_x0000_i1252" DrawAspect="Content" ObjectID="_1468075952" r:id="rId395">
            <o:LockedField>false</o:LockedField>
          </o:OLEObject>
        </w:object>
      </w:r>
      <w:r>
        <w:rPr>
          <w:rFonts w:hint="eastAsia" w:ascii="楷体_GB2312" w:hAnsi="宋体" w:eastAsia="楷体_GB2312"/>
          <w:color w:val="000000"/>
          <w:szCs w:val="21"/>
        </w:rPr>
        <w:t>个元素的全排列问题，分别有</w:t>
      </w:r>
    </w:p>
    <w:p>
      <w:pPr>
        <w:snapToGrid w:val="0"/>
        <w:ind w:left="1155" w:leftChars="550"/>
        <w:rPr>
          <w:rFonts w:ascii="楷体_GB2312" w:hAnsi="宋体" w:eastAsia="楷体_GB2312"/>
          <w:color w:val="000000"/>
          <w:szCs w:val="21"/>
        </w:rPr>
      </w:pPr>
      <w:r>
        <w:rPr>
          <w:rFonts w:hint="eastAsia" w:ascii="楷体_GB2312" w:hAnsi="宋体" w:eastAsia="楷体_GB2312"/>
          <w:color w:val="000000"/>
          <w:position w:val="-10"/>
          <w:szCs w:val="21"/>
        </w:rPr>
        <w:object>
          <v:shape id="_x0000_i1253" o:spt="75" type="#_x0000_t75" style="height:16.8pt;width:91.9pt;" o:ole="t" filled="f" o:preferrelative="t" stroked="f" coordsize="21600,21600">
            <v:path/>
            <v:fill on="f" focussize="0,0"/>
            <v:stroke on="f" joinstyle="miter"/>
            <v:imagedata r:id="rId398" o:title=""/>
            <o:lock v:ext="edit" aspectratio="t"/>
            <w10:wrap type="none"/>
            <w10:anchorlock/>
          </v:shape>
          <o:OLEObject Type="Embed" ProgID="Equation.DSMT4" ShapeID="_x0000_i1253" DrawAspect="Content" ObjectID="_1468075953" r:id="rId397">
            <o:LockedField>false</o:LockedField>
          </o:OLEObject>
        </w:object>
      </w:r>
      <w:r>
        <w:rPr>
          <w:rFonts w:hint="eastAsia" w:ascii="楷体_GB2312" w:hAnsi="宋体" w:eastAsia="楷体_GB2312"/>
          <w:color w:val="000000"/>
          <w:szCs w:val="21"/>
        </w:rPr>
        <w:t>(种)和</w:t>
      </w:r>
      <w:r>
        <w:rPr>
          <w:rFonts w:hint="eastAsia" w:ascii="楷体_GB2312" w:hAnsi="宋体" w:eastAsia="楷体_GB2312"/>
          <w:color w:val="000000"/>
          <w:position w:val="-10"/>
          <w:szCs w:val="21"/>
        </w:rPr>
        <w:object>
          <v:shape id="_x0000_i1254" o:spt="75" type="#_x0000_t75" style="height:16.8pt;width:109.1pt;" o:ole="t" filled="f" o:preferrelative="t" stroked="f" coordsize="21600,21600">
            <v:path/>
            <v:fill on="f" focussize="0,0"/>
            <v:stroke on="f" joinstyle="miter"/>
            <v:imagedata r:id="rId400" o:title=""/>
            <o:lock v:ext="edit" aspectratio="t"/>
            <w10:wrap type="none"/>
            <w10:anchorlock/>
          </v:shape>
          <o:OLEObject Type="Embed" ProgID="Equation.DSMT4" ShapeID="_x0000_i1254" DrawAspect="Content" ObjectID="_1468075954" r:id="rId399">
            <o:LockedField>false</o:LockedField>
          </o:OLEObject>
        </w:object>
      </w:r>
      <w:r>
        <w:rPr>
          <w:rFonts w:hint="eastAsia" w:ascii="楷体_GB2312" w:hAnsi="宋体" w:eastAsia="楷体_GB2312"/>
          <w:color w:val="000000"/>
          <w:szCs w:val="21"/>
        </w:rPr>
        <w:t>(种)排法．</w:t>
      </w:r>
    </w:p>
    <w:p>
      <w:pPr>
        <w:snapToGrid w:val="0"/>
        <w:ind w:left="1155" w:leftChars="550"/>
        <w:rPr>
          <w:rFonts w:ascii="楷体_GB2312" w:hAnsi="宋体" w:eastAsia="楷体_GB2312"/>
          <w:color w:val="000000"/>
          <w:szCs w:val="21"/>
        </w:rPr>
      </w:pPr>
      <w:r>
        <w:rPr>
          <w:rFonts w:hint="eastAsia" w:ascii="楷体_GB2312" w:hAnsi="宋体" w:eastAsia="楷体_GB2312"/>
          <w:color w:val="000000"/>
          <w:szCs w:val="21"/>
        </w:rPr>
        <w:t>由乘法原理，共有</w:t>
      </w:r>
      <w:r>
        <w:rPr>
          <w:rFonts w:hint="eastAsia" w:ascii="楷体_GB2312" w:hAnsi="宋体" w:eastAsia="楷体_GB2312"/>
          <w:color w:val="000000"/>
          <w:position w:val="-6"/>
          <w:szCs w:val="21"/>
        </w:rPr>
        <w:object>
          <v:shape id="_x0000_i1255" o:spt="75" type="#_x0000_t75" style="height:13.25pt;width:83.05pt;" o:ole="t" filled="f" o:preferrelative="t" stroked="f" coordsize="21600,21600">
            <v:path/>
            <v:fill on="f" focussize="0,0"/>
            <v:stroke on="f" joinstyle="miter"/>
            <v:imagedata r:id="rId402" o:title=""/>
            <o:lock v:ext="edit" aspectratio="t"/>
            <w10:wrap type="none"/>
            <w10:anchorlock/>
          </v:shape>
          <o:OLEObject Type="Embed" ProgID="Equation.DSMT4" ShapeID="_x0000_i1255" DrawAspect="Content" ObjectID="_1468075955" r:id="rId401">
            <o:LockedField>false</o:LockedField>
          </o:OLEObject>
        </w:object>
      </w:r>
      <w:r>
        <w:rPr>
          <w:rFonts w:hint="eastAsia" w:ascii="楷体_GB2312" w:hAnsi="宋体" w:eastAsia="楷体_GB2312"/>
          <w:color w:val="000000"/>
          <w:szCs w:val="21"/>
        </w:rPr>
        <w:t>(种)排法．</w:t>
      </w:r>
    </w:p>
    <w:p>
      <w:pPr>
        <w:snapToGrid w:val="0"/>
        <w:ind w:left="1155" w:leftChars="400" w:hanging="315" w:hangingChars="150"/>
        <w:jc w:val="left"/>
        <w:rPr>
          <w:rFonts w:ascii="楷体_GB2312" w:hAnsi="宋体" w:eastAsia="楷体_GB2312"/>
          <w:color w:val="000000"/>
          <w:szCs w:val="21"/>
        </w:rPr>
      </w:pPr>
      <w:r>
        <w:rPr>
          <w:rFonts w:hint="eastAsia" w:ascii="楷体_GB2312" w:hAnsi="宋体" w:eastAsia="楷体_GB2312"/>
          <w:color w:val="000000"/>
          <w:szCs w:val="21"/>
        </w:rPr>
        <w:t>⑷ 先排</w:t>
      </w:r>
      <w:r>
        <w:rPr>
          <w:rFonts w:hint="eastAsia" w:ascii="楷体_GB2312" w:hAnsi="宋体" w:eastAsia="楷体_GB2312"/>
          <w:color w:val="000000"/>
          <w:position w:val="-4"/>
          <w:szCs w:val="21"/>
        </w:rPr>
        <w:object>
          <v:shape id="_x0000_i1256" o:spt="75" type="#_x0000_t75" style="height:11.95pt;width:9.3pt;" o:ole="t" filled="f" o:preferrelative="t" stroked="f" coordsize="21600,21600">
            <v:path/>
            <v:fill on="f" focussize="0,0"/>
            <v:stroke on="f" joinstyle="miter"/>
            <v:imagedata r:id="rId404" o:title=""/>
            <o:lock v:ext="edit" aspectratio="t"/>
            <w10:wrap type="none"/>
            <w10:anchorlock/>
          </v:shape>
          <o:OLEObject Type="Embed" ProgID="Equation.DSMT4" ShapeID="_x0000_i1256" DrawAspect="Content" ObjectID="_1468075956" r:id="rId403">
            <o:LockedField>false</o:LockedField>
          </o:OLEObject>
        </w:object>
      </w:r>
      <w:r>
        <w:rPr>
          <w:rFonts w:hint="eastAsia" w:ascii="楷体_GB2312" w:hAnsi="宋体" w:eastAsia="楷体_GB2312"/>
          <w:color w:val="000000"/>
          <w:szCs w:val="21"/>
        </w:rPr>
        <w:t>名男生，有</w:t>
      </w:r>
      <w:r>
        <w:rPr>
          <w:rFonts w:hint="eastAsia" w:ascii="楷体_GB2312" w:hAnsi="宋体" w:eastAsia="楷体_GB2312"/>
          <w:color w:val="000000"/>
          <w:position w:val="-10"/>
          <w:szCs w:val="21"/>
        </w:rPr>
        <w:object>
          <v:shape id="_x0000_i1257" o:spt="75" type="#_x0000_t75" style="height:16.8pt;width:91.9pt;" o:ole="t" filled="f" o:preferrelative="t" stroked="f" coordsize="21600,21600">
            <v:path/>
            <v:fill on="f" focussize="0,0"/>
            <v:stroke on="f" joinstyle="miter"/>
            <v:imagedata r:id="rId406" o:title=""/>
            <o:lock v:ext="edit" aspectratio="t"/>
            <w10:wrap type="none"/>
            <w10:anchorlock/>
          </v:shape>
          <o:OLEObject Type="Embed" ProgID="Equation.DSMT4" ShapeID="_x0000_i1257" DrawAspect="Content" ObjectID="_1468075957" r:id="rId405">
            <o:LockedField>false</o:LockedField>
          </o:OLEObject>
        </w:object>
      </w:r>
      <w:r>
        <w:rPr>
          <w:rFonts w:hint="eastAsia" w:ascii="楷体_GB2312" w:hAnsi="宋体" w:eastAsia="楷体_GB2312"/>
          <w:color w:val="000000"/>
          <w:szCs w:val="21"/>
        </w:rPr>
        <w:t>(种)排法，再把</w:t>
      </w:r>
      <w:r>
        <w:rPr>
          <w:rFonts w:hint="eastAsia" w:ascii="楷体_GB2312" w:hAnsi="宋体" w:eastAsia="楷体_GB2312"/>
          <w:color w:val="000000"/>
          <w:position w:val="-6"/>
          <w:szCs w:val="21"/>
        </w:rPr>
        <w:object>
          <v:shape id="_x0000_i1258" o:spt="75" type="#_x0000_t75" style="height:13.25pt;width:9.3pt;" o:ole="t" filled="f" o:preferrelative="t" stroked="f" coordsize="21600,21600">
            <v:path/>
            <v:fill on="f" focussize="0,0"/>
            <v:stroke on="f" joinstyle="miter"/>
            <v:imagedata r:id="rId360" o:title=""/>
            <o:lock v:ext="edit" aspectratio="t"/>
            <w10:wrap type="none"/>
            <w10:anchorlock/>
          </v:shape>
          <o:OLEObject Type="Embed" ProgID="Equation.DSMT4" ShapeID="_x0000_i1258" DrawAspect="Content" ObjectID="_1468075958" r:id="rId407">
            <o:LockedField>false</o:LockedField>
          </o:OLEObject>
        </w:object>
      </w:r>
      <w:r>
        <w:rPr>
          <w:rFonts w:hint="eastAsia" w:ascii="楷体_GB2312" w:hAnsi="宋体" w:eastAsia="楷体_GB2312"/>
          <w:color w:val="000000"/>
          <w:szCs w:val="21"/>
        </w:rPr>
        <w:t>名女生排到</w:t>
      </w:r>
      <w:r>
        <w:rPr>
          <w:rFonts w:hint="eastAsia" w:ascii="楷体_GB2312" w:hAnsi="宋体" w:eastAsia="楷体_GB2312"/>
          <w:color w:val="000000"/>
          <w:position w:val="-6"/>
          <w:szCs w:val="21"/>
        </w:rPr>
        <w:object>
          <v:shape id="_x0000_i1259" o:spt="75" type="#_x0000_t75" style="height:13.25pt;width:9.3pt;" o:ole="t" filled="f" o:preferrelative="t" stroked="f" coordsize="21600,21600">
            <v:path/>
            <v:fill on="f" focussize="0,0"/>
            <v:stroke on="f" joinstyle="miter"/>
            <v:imagedata r:id="rId360" o:title=""/>
            <o:lock v:ext="edit" aspectratio="t"/>
            <w10:wrap type="none"/>
            <w10:anchorlock/>
          </v:shape>
          <o:OLEObject Type="Embed" ProgID="Equation.DSMT4" ShapeID="_x0000_i1259" DrawAspect="Content" ObjectID="_1468075959" r:id="rId408">
            <o:LockedField>false</o:LockedField>
          </o:OLEObject>
        </w:object>
      </w:r>
      <w:r>
        <w:rPr>
          <w:rFonts w:hint="eastAsia" w:ascii="楷体_GB2312" w:hAnsi="宋体" w:eastAsia="楷体_GB2312"/>
          <w:color w:val="000000"/>
          <w:szCs w:val="21"/>
        </w:rPr>
        <w:t>个空档中，有</w:t>
      </w:r>
      <w:r>
        <w:rPr>
          <w:rFonts w:hint="eastAsia" w:ascii="楷体_GB2312" w:hAnsi="宋体" w:eastAsia="楷体_GB2312"/>
          <w:color w:val="000000"/>
          <w:position w:val="-10"/>
          <w:szCs w:val="21"/>
        </w:rPr>
        <w:object>
          <v:shape id="_x0000_i1260" o:spt="75" type="#_x0000_t75" style="height:16.8pt;width:109.1pt;" o:ole="t" filled="f" o:preferrelative="t" stroked="f" coordsize="21600,21600">
            <v:path/>
            <v:fill on="f" focussize="0,0"/>
            <v:stroke on="f" joinstyle="miter"/>
            <v:imagedata r:id="rId410" o:title=""/>
            <o:lock v:ext="edit" aspectratio="t"/>
            <w10:wrap type="none"/>
            <w10:anchorlock/>
          </v:shape>
          <o:OLEObject Type="Embed" ProgID="Equation.DSMT4" ShapeID="_x0000_i1260" DrawAspect="Content" ObjectID="_1468075960" r:id="rId409">
            <o:LockedField>false</o:LockedField>
          </o:OLEObject>
        </w:object>
      </w:r>
      <w:r>
        <w:rPr>
          <w:rFonts w:hint="eastAsia" w:ascii="楷体_GB2312" w:hAnsi="宋体" w:eastAsia="楷体_GB2312"/>
          <w:color w:val="000000"/>
          <w:szCs w:val="21"/>
        </w:rPr>
        <w:t>(种)排法．由乘法原理，一共有</w:t>
      </w:r>
      <w:r>
        <w:rPr>
          <w:rFonts w:hint="eastAsia" w:ascii="楷体_GB2312" w:hAnsi="宋体" w:eastAsia="楷体_GB2312"/>
          <w:color w:val="000000"/>
          <w:position w:val="-6"/>
          <w:szCs w:val="21"/>
        </w:rPr>
        <w:object>
          <v:shape id="_x0000_i1261" o:spt="75" type="#_x0000_t75" style="height:13.25pt;width:69.35pt;" o:ole="t" filled="f" o:preferrelative="t" stroked="f" coordsize="21600,21600">
            <v:path/>
            <v:fill on="f" focussize="0,0"/>
            <v:stroke on="f" joinstyle="miter"/>
            <v:imagedata r:id="rId412" o:title=""/>
            <o:lock v:ext="edit" aspectratio="t"/>
            <w10:wrap type="none"/>
            <w10:anchorlock/>
          </v:shape>
          <o:OLEObject Type="Embed" ProgID="Equation.DSMT4" ShapeID="_x0000_i1261" DrawAspect="Content" ObjectID="_1468075961" r:id="rId411">
            <o:LockedField>false</o:LockedField>
          </o:OLEObject>
        </w:object>
      </w:r>
      <w:r>
        <w:rPr>
          <w:rFonts w:hint="eastAsia" w:ascii="楷体_GB2312" w:hAnsi="宋体" w:eastAsia="楷体_GB2312"/>
          <w:color w:val="000000"/>
          <w:szCs w:val="21"/>
        </w:rPr>
        <w:t>(种)排法。</w:t>
      </w:r>
    </w:p>
    <w:p>
      <w:pPr>
        <w:tabs>
          <w:tab w:val="left" w:pos="964"/>
        </w:tabs>
        <w:rPr>
          <w:rFonts w:ascii="宋体" w:hAnsi="宋体"/>
          <w:spacing w:val="-2"/>
          <w:szCs w:val="21"/>
        </w:rPr>
      </w:pPr>
    </w:p>
    <w:p>
      <w:pPr>
        <w:tabs>
          <w:tab w:val="left" w:pos="964"/>
        </w:tabs>
        <w:rPr>
          <w:rFonts w:ascii="宋体" w:hAnsi="宋体"/>
          <w:b/>
          <w:color w:val="FF0000"/>
          <w:szCs w:val="18"/>
        </w:rPr>
      </w:pPr>
      <w:r>
        <w:rPr>
          <w:rFonts w:ascii="宋体" w:hAnsi="宋体"/>
          <w:b/>
        </w:rPr>
        <w:t>例10：</w:t>
      </w:r>
      <w:r>
        <w:rPr>
          <w:rFonts w:hint="eastAsia" w:ascii="宋体" w:hAnsi="宋体"/>
          <w:b/>
        </w:rPr>
        <w:t>一台晚会上有</w:t>
      </w:r>
      <w:r>
        <w:rPr>
          <w:rFonts w:ascii="宋体" w:hAnsi="宋体"/>
          <w:b/>
          <w:position w:val="-6"/>
        </w:rPr>
        <w:object>
          <v:shape id="_x0000_i1262" o:spt="75" type="#_x0000_t75" style="height:13.25pt;width:9.3pt;" o:ole="t" filled="f" o:preferrelative="t" stroked="f" coordsize="21600,21600">
            <v:path/>
            <v:fill on="f" focussize="0,0"/>
            <v:stroke on="f" joinstyle="miter"/>
            <v:imagedata r:id="rId414" o:title=""/>
            <o:lock v:ext="edit" aspectratio="t"/>
            <w10:wrap type="none"/>
            <w10:anchorlock/>
          </v:shape>
          <o:OLEObject Type="Embed" ProgID="Equation.DSMT4" ShapeID="_x0000_i1262" DrawAspect="Content" ObjectID="_1468075962" r:id="rId413">
            <o:LockedField>false</o:LockedField>
          </o:OLEObject>
        </w:object>
      </w:r>
      <w:r>
        <w:rPr>
          <w:rFonts w:hint="eastAsia" w:ascii="宋体" w:hAnsi="宋体"/>
          <w:b/>
        </w:rPr>
        <w:t>个演唱节目和</w:t>
      </w:r>
      <w:r>
        <w:rPr>
          <w:rFonts w:ascii="宋体" w:hAnsi="宋体"/>
          <w:b/>
          <w:position w:val="-4"/>
        </w:rPr>
        <w:object>
          <v:shape id="_x0000_i1263" o:spt="75" type="#_x0000_t75" style="height:11.95pt;width:9.3pt;" o:ole="t" filled="f" o:preferrelative="t" stroked="f" coordsize="21600,21600">
            <v:path/>
            <v:fill on="f" focussize="0,0"/>
            <v:stroke on="f" joinstyle="miter"/>
            <v:imagedata r:id="rId416" o:title=""/>
            <o:lock v:ext="edit" aspectratio="t"/>
            <w10:wrap type="none"/>
            <w10:anchorlock/>
          </v:shape>
          <o:OLEObject Type="Embed" ProgID="Equation.DSMT4" ShapeID="_x0000_i1263" DrawAspect="Content" ObjectID="_1468075963" r:id="rId415">
            <o:LockedField>false</o:LockedField>
          </o:OLEObject>
        </w:object>
      </w:r>
      <w:r>
        <w:rPr>
          <w:rFonts w:hint="eastAsia" w:ascii="宋体" w:hAnsi="宋体"/>
          <w:b/>
        </w:rPr>
        <w:t>个舞蹈节目．求：</w:t>
      </w:r>
    </w:p>
    <w:p>
      <w:pPr>
        <w:snapToGrid w:val="0"/>
        <w:ind w:left="1531" w:leftChars="428" w:hanging="632" w:hangingChars="300"/>
        <w:rPr>
          <w:rFonts w:ascii="宋体" w:hAnsi="宋体"/>
          <w:color w:val="000000"/>
          <w:szCs w:val="21"/>
        </w:rPr>
      </w:pPr>
      <w:r>
        <w:rPr>
          <w:rFonts w:hint="eastAsia" w:ascii="宋体" w:hAnsi="宋体"/>
          <w:b/>
          <w:color w:val="000000"/>
          <w:szCs w:val="21"/>
        </w:rPr>
        <w:t xml:space="preserve">⑴ </w:t>
      </w:r>
      <w:r>
        <w:rPr>
          <w:rFonts w:hint="eastAsia" w:ascii="宋体" w:hAnsi="宋体"/>
          <w:b/>
        </w:rPr>
        <w:t>当</w:t>
      </w:r>
      <w:r>
        <w:rPr>
          <w:rFonts w:ascii="宋体" w:hAnsi="宋体"/>
          <w:b/>
          <w:position w:val="-4"/>
        </w:rPr>
        <w:object>
          <v:shape id="_x0000_i1264" o:spt="75" type="#_x0000_t75" style="height:11.95pt;width:9.3pt;" o:ole="t" filled="f" o:preferrelative="t" stroked="f" coordsize="21600,21600">
            <v:path/>
            <v:fill on="f" focussize="0,0"/>
            <v:stroke on="f" joinstyle="miter"/>
            <v:imagedata r:id="rId416" o:title=""/>
            <o:lock v:ext="edit" aspectratio="t"/>
            <w10:wrap type="none"/>
            <w10:anchorlock/>
          </v:shape>
          <o:OLEObject Type="Embed" ProgID="Equation.DSMT4" ShapeID="_x0000_i1264" DrawAspect="Content" ObjectID="_1468075964" r:id="rId417">
            <o:LockedField>false</o:LockedField>
          </o:OLEObject>
        </w:object>
      </w:r>
      <w:r>
        <w:rPr>
          <w:rFonts w:hint="eastAsia" w:ascii="宋体" w:hAnsi="宋体"/>
          <w:b/>
        </w:rPr>
        <w:t>个舞蹈节目要排在一起时，有多少不同的安排节目的顺序？</w:t>
      </w:r>
    </w:p>
    <w:p>
      <w:pPr>
        <w:snapToGrid w:val="0"/>
        <w:ind w:left="1531" w:leftChars="428" w:hanging="632" w:hangingChars="300"/>
        <w:rPr>
          <w:rFonts w:ascii="宋体" w:hAnsi="宋体"/>
          <w:b/>
          <w:color w:val="000000"/>
          <w:szCs w:val="21"/>
        </w:rPr>
      </w:pPr>
      <w:r>
        <w:rPr>
          <w:rFonts w:hint="eastAsia" w:ascii="宋体" w:hAnsi="宋体"/>
          <w:b/>
        </w:rPr>
        <w:t>⑵ 当要求每</w:t>
      </w:r>
      <w:r>
        <w:rPr>
          <w:rFonts w:ascii="宋体" w:hAnsi="宋体"/>
          <w:b/>
          <w:position w:val="-4"/>
        </w:rPr>
        <w:object>
          <v:shape id="_x0000_i1265" o:spt="75" type="#_x0000_t75" style="height:11.95pt;width:9.3pt;" o:ole="t" filled="f" o:preferrelative="t" stroked="f" coordsize="21600,21600">
            <v:path/>
            <v:fill on="f" focussize="0,0"/>
            <v:stroke on="f" joinstyle="miter"/>
            <v:imagedata r:id="rId419" o:title=""/>
            <o:lock v:ext="edit" aspectratio="t"/>
            <w10:wrap type="none"/>
            <w10:anchorlock/>
          </v:shape>
          <o:OLEObject Type="Embed" ProgID="Equation.DSMT4" ShapeID="_x0000_i1265" DrawAspect="Content" ObjectID="_1468075965" r:id="rId418">
            <o:LockedField>false</o:LockedField>
          </o:OLEObject>
        </w:object>
      </w:r>
      <w:r>
        <w:rPr>
          <w:rFonts w:hint="eastAsia" w:ascii="宋体" w:hAnsi="宋体"/>
          <w:b/>
        </w:rPr>
        <w:t>个舞蹈节目之间至少安排</w:t>
      </w:r>
      <w:r>
        <w:rPr>
          <w:rFonts w:ascii="宋体" w:hAnsi="宋体"/>
          <w:b/>
          <w:position w:val="-4"/>
        </w:rPr>
        <w:object>
          <v:shape id="_x0000_i1266" o:spt="75" type="#_x0000_t75" style="height:11.95pt;width:7.05pt;" o:ole="t" filled="f" o:preferrelative="t" stroked="f" coordsize="21600,21600">
            <v:path/>
            <v:fill on="f" focussize="0,0"/>
            <v:stroke on="f" joinstyle="miter"/>
            <v:imagedata r:id="rId421" o:title=""/>
            <o:lock v:ext="edit" aspectratio="t"/>
            <w10:wrap type="none"/>
            <w10:anchorlock/>
          </v:shape>
          <o:OLEObject Type="Embed" ProgID="Equation.DSMT4" ShapeID="_x0000_i1266" DrawAspect="Content" ObjectID="_1468075966" r:id="rId420">
            <o:LockedField>false</o:LockedField>
          </o:OLEObject>
        </w:object>
      </w:r>
      <w:r>
        <w:rPr>
          <w:rFonts w:hint="eastAsia" w:ascii="宋体" w:hAnsi="宋体"/>
          <w:b/>
        </w:rPr>
        <w:t>个演唱节目时，一共有多少不同的安排节目的顺序？</w:t>
      </w:r>
    </w:p>
    <w:p>
      <w:pPr>
        <w:numPr>
          <w:ilvl w:val="1"/>
          <w:numId w:val="6"/>
        </w:numPr>
        <w:snapToGrid w:val="0"/>
        <w:rPr>
          <w:rFonts w:ascii="楷体_GB2312" w:hAnsi="宋体" w:eastAsia="楷体_GB2312"/>
          <w:szCs w:val="21"/>
        </w:rPr>
      </w:pPr>
      <w:r>
        <w:rPr>
          <w:rFonts w:hint="eastAsia" w:ascii="楷体_GB2312" w:hAnsi="宋体" w:eastAsia="楷体_GB2312"/>
          <w:color w:val="000000"/>
          <w:szCs w:val="21"/>
        </w:rPr>
        <w:t xml:space="preserve">⑴ </w:t>
      </w:r>
      <w:r>
        <w:rPr>
          <w:rFonts w:hint="eastAsia" w:ascii="楷体_GB2312" w:hAnsi="宋体" w:eastAsia="楷体_GB2312"/>
          <w:szCs w:val="21"/>
        </w:rPr>
        <w:t>先将</w:t>
      </w:r>
      <w:r>
        <w:rPr>
          <w:rFonts w:hint="eastAsia" w:ascii="楷体_GB2312" w:hAnsi="宋体" w:eastAsia="楷体_GB2312"/>
          <w:position w:val="-4"/>
          <w:szCs w:val="21"/>
        </w:rPr>
        <w:object>
          <v:shape id="_x0000_i1267" o:spt="75" type="#_x0000_t75" style="height:11.95pt;width:9.3pt;" o:ole="t" filled="f" o:preferrelative="t" stroked="f" coordsize="21600,21600">
            <v:path/>
            <v:fill on="f" focussize="0,0"/>
            <v:stroke on="f" joinstyle="miter"/>
            <v:imagedata r:id="rId423" o:title=""/>
            <o:lock v:ext="edit" aspectratio="t"/>
            <w10:wrap type="none"/>
            <w10:anchorlock/>
          </v:shape>
          <o:OLEObject Type="Embed" ProgID="Equation.DSMT4" ShapeID="_x0000_i1267" DrawAspect="Content" ObjectID="_1468075967" r:id="rId422">
            <o:LockedField>false</o:LockedField>
          </o:OLEObject>
        </w:object>
      </w:r>
      <w:r>
        <w:rPr>
          <w:rFonts w:hint="eastAsia" w:ascii="楷体_GB2312" w:hAnsi="宋体" w:eastAsia="楷体_GB2312"/>
          <w:szCs w:val="21"/>
        </w:rPr>
        <w:t>个舞蹈节目看成</w:t>
      </w:r>
      <w:r>
        <w:rPr>
          <w:rFonts w:hint="eastAsia" w:ascii="楷体_GB2312" w:hAnsi="宋体" w:eastAsia="楷体_GB2312"/>
          <w:position w:val="-4"/>
          <w:szCs w:val="21"/>
        </w:rPr>
        <w:object>
          <v:shape id="_x0000_i1268" o:spt="75" type="#_x0000_t75" style="height:11.95pt;width:7.05pt;" o:ole="t" filled="f" o:preferrelative="t" stroked="f" coordsize="21600,21600">
            <v:path/>
            <v:fill on="f" focussize="0,0"/>
            <v:stroke on="f" joinstyle="miter"/>
            <v:imagedata r:id="rId425" o:title=""/>
            <o:lock v:ext="edit" aspectratio="t"/>
            <w10:wrap type="none"/>
            <w10:anchorlock/>
          </v:shape>
          <o:OLEObject Type="Embed" ProgID="Equation.DSMT4" ShapeID="_x0000_i1268" DrawAspect="Content" ObjectID="_1468075968" r:id="rId424">
            <o:LockedField>false</o:LockedField>
          </o:OLEObject>
        </w:object>
      </w:r>
      <w:r>
        <w:rPr>
          <w:rFonts w:hint="eastAsia" w:ascii="楷体_GB2312" w:hAnsi="宋体" w:eastAsia="楷体_GB2312"/>
          <w:szCs w:val="21"/>
        </w:rPr>
        <w:t>个节目，与</w:t>
      </w:r>
      <w:r>
        <w:rPr>
          <w:rFonts w:hint="eastAsia" w:ascii="楷体_GB2312" w:hAnsi="宋体" w:eastAsia="楷体_GB2312"/>
          <w:position w:val="-6"/>
          <w:szCs w:val="21"/>
        </w:rPr>
        <w:object>
          <v:shape id="_x0000_i1269" o:spt="75" type="#_x0000_t75" style="height:13.25pt;width:9.3pt;" o:ole="t" filled="f" o:preferrelative="t" stroked="f" coordsize="21600,21600">
            <v:path/>
            <v:fill on="f" focussize="0,0"/>
            <v:stroke on="f" joinstyle="miter"/>
            <v:imagedata r:id="rId414" o:title=""/>
            <o:lock v:ext="edit" aspectratio="t"/>
            <w10:wrap type="none"/>
            <w10:anchorlock/>
          </v:shape>
          <o:OLEObject Type="Embed" ProgID="Equation.DSMT4" ShapeID="_x0000_i1269" DrawAspect="Content" ObjectID="_1468075969" r:id="rId426">
            <o:LockedField>false</o:LockedField>
          </o:OLEObject>
        </w:object>
      </w:r>
      <w:r>
        <w:rPr>
          <w:rFonts w:hint="eastAsia" w:ascii="楷体_GB2312" w:hAnsi="宋体" w:eastAsia="楷体_GB2312"/>
          <w:szCs w:val="21"/>
        </w:rPr>
        <w:t>个演唱节目一起排，则是</w:t>
      </w:r>
      <w:r>
        <w:rPr>
          <w:rFonts w:hint="eastAsia" w:ascii="楷体_GB2312" w:hAnsi="宋体" w:eastAsia="楷体_GB2312"/>
          <w:position w:val="-6"/>
          <w:szCs w:val="21"/>
        </w:rPr>
        <w:object>
          <v:shape id="_x0000_i1270" o:spt="75" type="#_x0000_t75" style="height:13.25pt;width:9.3pt;" o:ole="t" filled="f" o:preferrelative="t" stroked="f" coordsize="21600,21600">
            <v:path/>
            <v:fill on="f" focussize="0,0"/>
            <v:stroke on="f" joinstyle="miter"/>
            <v:imagedata r:id="rId428" o:title=""/>
            <o:lock v:ext="edit" aspectratio="t"/>
            <w10:wrap type="none"/>
            <w10:anchorlock/>
          </v:shape>
          <o:OLEObject Type="Embed" ProgID="Equation.DSMT4" ShapeID="_x0000_i1270" DrawAspect="Content" ObjectID="_1468075970" r:id="rId427">
            <o:LockedField>false</o:LockedField>
          </o:OLEObject>
        </w:object>
      </w:r>
      <w:r>
        <w:rPr>
          <w:rFonts w:hint="eastAsia" w:ascii="楷体_GB2312" w:hAnsi="宋体" w:eastAsia="楷体_GB2312"/>
          <w:szCs w:val="21"/>
        </w:rPr>
        <w:t>个元素全排列的问题，有</w:t>
      </w:r>
      <w:r>
        <w:rPr>
          <w:rFonts w:hint="eastAsia" w:ascii="楷体_GB2312" w:hAnsi="宋体" w:eastAsia="楷体_GB2312"/>
          <w:szCs w:val="21"/>
        </w:rPr>
        <w:br w:type="textWrapping"/>
      </w:r>
      <w:r>
        <w:rPr>
          <w:rFonts w:hint="eastAsia" w:ascii="楷体_GB2312" w:hAnsi="宋体" w:eastAsia="楷体_GB2312"/>
          <w:color w:val="000000"/>
          <w:position w:val="-10"/>
          <w:szCs w:val="21"/>
        </w:rPr>
        <w:object>
          <v:shape id="_x0000_i1271" o:spt="75" type="#_x0000_t75" style="height:16.8pt;width:162.1pt;" o:ole="t" filled="f" o:preferrelative="t" stroked="f" coordsize="21600,21600">
            <v:path/>
            <v:fill on="f" focussize="0,0"/>
            <v:stroke on="f" joinstyle="miter"/>
            <v:imagedata r:id="rId430" o:title=""/>
            <o:lock v:ext="edit" aspectratio="t"/>
            <w10:wrap type="none"/>
            <w10:anchorlock/>
          </v:shape>
          <o:OLEObject Type="Embed" ProgID="Equation.DSMT4" ShapeID="_x0000_i1271" DrawAspect="Content" ObjectID="_1468075971" r:id="rId429">
            <o:LockedField>false</o:LockedField>
          </o:OLEObject>
        </w:object>
      </w:r>
      <w:r>
        <w:rPr>
          <w:rFonts w:hint="eastAsia" w:ascii="楷体_GB2312" w:hAnsi="宋体" w:eastAsia="楷体_GB2312"/>
          <w:szCs w:val="21"/>
        </w:rPr>
        <w:t>(种)方法．第二步再排</w:t>
      </w:r>
      <w:r>
        <w:rPr>
          <w:rFonts w:hint="eastAsia" w:ascii="楷体_GB2312" w:hAnsi="宋体" w:eastAsia="楷体_GB2312"/>
          <w:position w:val="-4"/>
          <w:szCs w:val="21"/>
        </w:rPr>
        <w:object>
          <v:shape id="_x0000_i1272" o:spt="75" type="#_x0000_t75" style="height:11.95pt;width:9.3pt;" o:ole="t" filled="f" o:preferrelative="t" stroked="f" coordsize="21600,21600">
            <v:path/>
            <v:fill on="f" focussize="0,0"/>
            <v:stroke on="f" joinstyle="miter"/>
            <v:imagedata r:id="rId423" o:title=""/>
            <o:lock v:ext="edit" aspectratio="t"/>
            <w10:wrap type="none"/>
            <w10:anchorlock/>
          </v:shape>
          <o:OLEObject Type="Embed" ProgID="Equation.DSMT4" ShapeID="_x0000_i1272" DrawAspect="Content" ObjectID="_1468075972" r:id="rId431">
            <o:LockedField>false</o:LockedField>
          </o:OLEObject>
        </w:object>
      </w:r>
      <w:r>
        <w:rPr>
          <w:rFonts w:hint="eastAsia" w:ascii="楷体_GB2312" w:hAnsi="宋体" w:eastAsia="楷体_GB2312"/>
          <w:szCs w:val="21"/>
        </w:rPr>
        <w:t>个舞蹈节目，也就是</w:t>
      </w:r>
      <w:r>
        <w:rPr>
          <w:rFonts w:hint="eastAsia" w:ascii="楷体_GB2312" w:hAnsi="宋体" w:eastAsia="楷体_GB2312"/>
          <w:position w:val="-4"/>
          <w:szCs w:val="21"/>
        </w:rPr>
        <w:object>
          <v:shape id="_x0000_i1273" o:spt="75" type="#_x0000_t75" style="height:11.95pt;width:9.3pt;" o:ole="t" filled="f" o:preferrelative="t" stroked="f" coordsize="21600,21600">
            <v:path/>
            <v:fill on="f" focussize="0,0"/>
            <v:stroke on="f" joinstyle="miter"/>
            <v:imagedata r:id="rId423" o:title=""/>
            <o:lock v:ext="edit" aspectratio="t"/>
            <w10:wrap type="none"/>
            <w10:anchorlock/>
          </v:shape>
          <o:OLEObject Type="Embed" ProgID="Equation.DSMT4" ShapeID="_x0000_i1273" DrawAspect="Content" ObjectID="_1468075973" r:id="rId432">
            <o:LockedField>false</o:LockedField>
          </o:OLEObject>
        </w:object>
      </w:r>
      <w:r>
        <w:rPr>
          <w:rFonts w:hint="eastAsia" w:ascii="楷体_GB2312" w:hAnsi="宋体" w:eastAsia="楷体_GB2312"/>
          <w:szCs w:val="21"/>
        </w:rPr>
        <w:t>个舞蹈节</w:t>
      </w:r>
      <w:r>
        <w:rPr>
          <w:rFonts w:hint="eastAsia" w:ascii="楷体_GB2312" w:hAnsi="宋体" w:eastAsia="楷体_GB2312"/>
          <w:szCs w:val="21"/>
        </w:rPr>
        <w:br w:type="textWrapping"/>
      </w:r>
      <w:r>
        <w:rPr>
          <w:rFonts w:hint="eastAsia" w:ascii="楷体_GB2312" w:hAnsi="宋体" w:eastAsia="楷体_GB2312"/>
          <w:szCs w:val="21"/>
        </w:rPr>
        <w:t xml:space="preserve">   目全排列的问题，有</w:t>
      </w:r>
      <w:r>
        <w:rPr>
          <w:rFonts w:hint="eastAsia" w:ascii="楷体_GB2312" w:hAnsi="宋体" w:eastAsia="楷体_GB2312"/>
          <w:position w:val="-10"/>
          <w:szCs w:val="21"/>
        </w:rPr>
        <w:object>
          <v:shape id="_x0000_i1274" o:spt="75" type="#_x0000_t75" style="height:16.8pt;width:111.3pt;" o:ole="t" filled="f" o:preferrelative="t" stroked="f" coordsize="21600,21600">
            <v:path/>
            <v:fill on="f" focussize="0,0"/>
            <v:stroke on="f" joinstyle="miter"/>
            <v:imagedata r:id="rId434" o:title=""/>
            <o:lock v:ext="edit" aspectratio="t"/>
            <w10:wrap type="none"/>
            <w10:anchorlock/>
          </v:shape>
          <o:OLEObject Type="Embed" ProgID="Equation.DSMT4" ShapeID="_x0000_i1274" DrawAspect="Content" ObjectID="_1468075974" r:id="rId433">
            <o:LockedField>false</o:LockedField>
          </o:OLEObject>
        </w:object>
      </w:r>
      <w:r>
        <w:rPr>
          <w:rFonts w:hint="eastAsia" w:ascii="楷体_GB2312" w:hAnsi="宋体" w:eastAsia="楷体_GB2312"/>
          <w:szCs w:val="21"/>
        </w:rPr>
        <w:t>(种)方法．</w:t>
      </w:r>
    </w:p>
    <w:p>
      <w:pPr>
        <w:pStyle w:val="12"/>
        <w:spacing w:before="0" w:beforeAutospacing="0" w:after="0" w:afterAutospacing="0"/>
        <w:ind w:left="1155" w:leftChars="550"/>
        <w:rPr>
          <w:rFonts w:ascii="楷体_GB2312" w:eastAsia="楷体_GB2312"/>
          <w:sz w:val="21"/>
          <w:szCs w:val="21"/>
        </w:rPr>
      </w:pPr>
      <w:r>
        <w:rPr>
          <w:rFonts w:hint="eastAsia" w:ascii="楷体_GB2312" w:eastAsia="楷体_GB2312"/>
          <w:sz w:val="21"/>
          <w:szCs w:val="21"/>
        </w:rPr>
        <w:t>根据乘法原理，一共有</w:t>
      </w:r>
      <w:r>
        <w:rPr>
          <w:rFonts w:hint="eastAsia" w:ascii="楷体_GB2312" w:eastAsia="楷体_GB2312"/>
          <w:position w:val="-6"/>
          <w:sz w:val="21"/>
          <w:szCs w:val="21"/>
        </w:rPr>
        <w:object>
          <v:shape id="_x0000_i1275" o:spt="75" type="#_x0000_t75" style="height:13.25pt;width:85.25pt;" o:ole="t" filled="f" o:preferrelative="t" stroked="f" coordsize="21600,21600">
            <v:path/>
            <v:fill on="f" focussize="0,0"/>
            <v:stroke on="f" joinstyle="miter"/>
            <v:imagedata r:id="rId436" o:title=""/>
            <o:lock v:ext="edit" aspectratio="t"/>
            <w10:wrap type="none"/>
            <w10:anchorlock/>
          </v:shape>
          <o:OLEObject Type="Embed" ProgID="Equation.DSMT4" ShapeID="_x0000_i1275" DrawAspect="Content" ObjectID="_1468075975" r:id="rId435">
            <o:LockedField>false</o:LockedField>
          </o:OLEObject>
        </w:object>
      </w:r>
      <w:r>
        <w:rPr>
          <w:rFonts w:hint="eastAsia" w:ascii="楷体_GB2312" w:eastAsia="楷体_GB2312"/>
          <w:sz w:val="21"/>
          <w:szCs w:val="21"/>
        </w:rPr>
        <w:t>(种)方法．</w:t>
      </w:r>
    </w:p>
    <w:p>
      <w:pPr>
        <w:pStyle w:val="12"/>
        <w:snapToGrid w:val="0"/>
        <w:spacing w:before="0" w:beforeAutospacing="0" w:after="0" w:afterAutospacing="0"/>
        <w:ind w:left="1155" w:leftChars="400" w:hanging="315" w:hangingChars="150"/>
        <w:rPr>
          <w:rFonts w:ascii="楷体_GB2312" w:eastAsia="楷体_GB2312"/>
          <w:sz w:val="21"/>
          <w:szCs w:val="21"/>
        </w:rPr>
      </w:pPr>
      <w:r>
        <w:rPr>
          <w:rFonts w:hint="eastAsia" w:ascii="楷体_GB2312" w:eastAsia="楷体_GB2312"/>
          <w:color w:val="000000"/>
          <w:sz w:val="21"/>
          <w:szCs w:val="21"/>
        </w:rPr>
        <w:t xml:space="preserve">⑵ </w:t>
      </w:r>
      <w:r>
        <w:rPr>
          <w:rFonts w:hint="eastAsia" w:ascii="楷体_GB2312" w:eastAsia="楷体_GB2312"/>
          <w:sz w:val="21"/>
          <w:szCs w:val="21"/>
        </w:rPr>
        <w:t>首先将</w:t>
      </w:r>
      <w:r>
        <w:rPr>
          <w:rFonts w:hint="eastAsia" w:ascii="楷体_GB2312" w:eastAsia="楷体_GB2312"/>
          <w:position w:val="-6"/>
          <w:sz w:val="21"/>
          <w:szCs w:val="21"/>
        </w:rPr>
        <w:object>
          <v:shape id="_x0000_i1276" o:spt="75" type="#_x0000_t75" style="height:13.25pt;width:9.3pt;" o:ole="t" filled="f" o:preferrelative="t" stroked="f" coordsize="21600,21600">
            <v:path/>
            <v:fill on="f" focussize="0,0"/>
            <v:stroke on="f" joinstyle="miter"/>
            <v:imagedata r:id="rId414" o:title=""/>
            <o:lock v:ext="edit" aspectratio="t"/>
            <w10:wrap type="none"/>
            <w10:anchorlock/>
          </v:shape>
          <o:OLEObject Type="Embed" ProgID="Equation.DSMT4" ShapeID="_x0000_i1276" DrawAspect="Content" ObjectID="_1468075976" r:id="rId437">
            <o:LockedField>false</o:LockedField>
          </o:OLEObject>
        </w:object>
      </w:r>
      <w:r>
        <w:rPr>
          <w:rFonts w:hint="eastAsia" w:ascii="楷体_GB2312" w:eastAsia="楷体_GB2312"/>
          <w:sz w:val="21"/>
          <w:szCs w:val="21"/>
        </w:rPr>
        <w:t>个演唱节目排成一列(如下图中的“□”)，是</w:t>
      </w:r>
      <w:r>
        <w:rPr>
          <w:rFonts w:hint="eastAsia" w:ascii="楷体_GB2312" w:eastAsia="楷体_GB2312"/>
          <w:position w:val="-6"/>
          <w:sz w:val="21"/>
          <w:szCs w:val="21"/>
        </w:rPr>
        <w:object>
          <v:shape id="_x0000_i1277" o:spt="75" type="#_x0000_t75" style="height:13.25pt;width:9.3pt;" o:ole="t" filled="f" o:preferrelative="t" stroked="f" coordsize="21600,21600">
            <v:path/>
            <v:fill on="f" focussize="0,0"/>
            <v:stroke on="f" joinstyle="miter"/>
            <v:imagedata r:id="rId439" o:title=""/>
            <o:lock v:ext="edit" aspectratio="t"/>
            <w10:wrap type="none"/>
            <w10:anchorlock/>
          </v:shape>
          <o:OLEObject Type="Embed" ProgID="Equation.DSMT4" ShapeID="_x0000_i1277" DrawAspect="Content" ObjectID="_1468075977" r:id="rId438">
            <o:LockedField>false</o:LockedField>
          </o:OLEObject>
        </w:object>
      </w:r>
      <w:r>
        <w:rPr>
          <w:rFonts w:hint="eastAsia" w:ascii="楷体_GB2312" w:eastAsia="楷体_GB2312"/>
          <w:sz w:val="21"/>
          <w:szCs w:val="21"/>
        </w:rPr>
        <w:t>个元素全排列的问题，一共有</w:t>
      </w:r>
      <w:r>
        <w:rPr>
          <w:rFonts w:hint="eastAsia" w:ascii="楷体_GB2312" w:eastAsia="楷体_GB2312"/>
          <w:color w:val="000000"/>
          <w:position w:val="-10"/>
          <w:sz w:val="21"/>
          <w:szCs w:val="21"/>
        </w:rPr>
        <w:object>
          <v:shape id="_x0000_i1278" o:spt="75" type="#_x0000_t75" style="height:16.8pt;width:143.1pt;" o:ole="t" filled="f" o:preferrelative="t" stroked="f" coordsize="21600,21600">
            <v:path/>
            <v:fill on="f" focussize="0,0"/>
            <v:stroke on="f" joinstyle="miter"/>
            <v:imagedata r:id="rId441" o:title=""/>
            <o:lock v:ext="edit" aspectratio="t"/>
            <w10:wrap type="none"/>
            <w10:anchorlock/>
          </v:shape>
          <o:OLEObject Type="Embed" ProgID="Equation.DSMT4" ShapeID="_x0000_i1278" DrawAspect="Content" ObjectID="_1468075978" r:id="rId440">
            <o:LockedField>false</o:LockedField>
          </o:OLEObject>
        </w:object>
      </w:r>
      <w:r>
        <w:rPr>
          <w:rFonts w:hint="eastAsia" w:ascii="楷体_GB2312" w:eastAsia="楷体_GB2312"/>
          <w:sz w:val="21"/>
          <w:szCs w:val="21"/>
        </w:rPr>
        <w:t>(种)方法．</w:t>
      </w:r>
    </w:p>
    <w:p>
      <w:pPr>
        <w:pStyle w:val="12"/>
        <w:spacing w:before="0" w:beforeAutospacing="0" w:after="0" w:afterAutospacing="0"/>
        <w:ind w:left="1155" w:leftChars="550"/>
        <w:rPr>
          <w:rFonts w:ascii="楷体_GB2312" w:eastAsia="楷体_GB2312"/>
          <w:sz w:val="21"/>
          <w:szCs w:val="21"/>
        </w:rPr>
      </w:pPr>
      <w:r>
        <w:rPr>
          <w:rFonts w:hint="eastAsia" w:ascii="楷体_GB2312" w:eastAsia="楷体_GB2312"/>
          <w:sz w:val="21"/>
          <w:szCs w:val="21"/>
        </w:rPr>
        <w:t>×□×□×□×□×□×□×</w:t>
      </w:r>
    </w:p>
    <w:p>
      <w:pPr>
        <w:pStyle w:val="12"/>
        <w:snapToGrid w:val="0"/>
        <w:spacing w:before="0" w:beforeAutospacing="0" w:after="0" w:afterAutospacing="0"/>
        <w:ind w:left="1155" w:leftChars="550"/>
        <w:rPr>
          <w:rFonts w:ascii="楷体_GB2312" w:eastAsia="楷体_GB2312"/>
          <w:sz w:val="21"/>
          <w:szCs w:val="21"/>
        </w:rPr>
      </w:pPr>
      <w:r>
        <w:rPr>
          <w:rFonts w:hint="eastAsia" w:ascii="楷体_GB2312" w:eastAsia="楷体_GB2312"/>
          <w:sz w:val="21"/>
          <w:szCs w:val="21"/>
        </w:rPr>
        <w:t>第二步，再将</w:t>
      </w:r>
      <w:r>
        <w:rPr>
          <w:rFonts w:hint="eastAsia" w:ascii="楷体_GB2312" w:eastAsia="楷体_GB2312"/>
          <w:position w:val="-4"/>
          <w:sz w:val="21"/>
          <w:szCs w:val="21"/>
        </w:rPr>
        <w:object>
          <v:shape id="_x0000_i1279" o:spt="75" type="#_x0000_t75" style="height:11.95pt;width:9.3pt;" o:ole="t" filled="f" o:preferrelative="t" stroked="f" coordsize="21600,21600">
            <v:path/>
            <v:fill on="f" focussize="0,0"/>
            <v:stroke on="f" joinstyle="miter"/>
            <v:imagedata r:id="rId423" o:title=""/>
            <o:lock v:ext="edit" aspectratio="t"/>
            <w10:wrap type="none"/>
            <w10:anchorlock/>
          </v:shape>
          <o:OLEObject Type="Embed" ProgID="Equation.DSMT4" ShapeID="_x0000_i1279" DrawAspect="Content" ObjectID="_1468075979" r:id="rId442">
            <o:LockedField>false</o:LockedField>
          </o:OLEObject>
        </w:object>
      </w:r>
      <w:r>
        <w:rPr>
          <w:rFonts w:hint="eastAsia" w:ascii="楷体_GB2312" w:eastAsia="楷体_GB2312"/>
          <w:sz w:val="21"/>
          <w:szCs w:val="21"/>
        </w:rPr>
        <w:t>个舞蹈节目排在一头一尾或</w:t>
      </w:r>
      <w:r>
        <w:rPr>
          <w:rFonts w:hint="eastAsia" w:ascii="楷体_GB2312" w:eastAsia="楷体_GB2312"/>
          <w:position w:val="-4"/>
          <w:sz w:val="21"/>
          <w:szCs w:val="21"/>
        </w:rPr>
        <w:object>
          <v:shape id="_x0000_i1280" o:spt="75" type="#_x0000_t75" style="height:11.95pt;width:9.3pt;" o:ole="t" filled="f" o:preferrelative="t" stroked="f" coordsize="21600,21600">
            <v:path/>
            <v:fill on="f" focussize="0,0"/>
            <v:stroke on="f" joinstyle="miter"/>
            <v:imagedata r:id="rId444" o:title=""/>
            <o:lock v:ext="edit" aspectratio="t"/>
            <w10:wrap type="none"/>
            <w10:anchorlock/>
          </v:shape>
          <o:OLEObject Type="Embed" ProgID="Equation.DSMT4" ShapeID="_x0000_i1280" DrawAspect="Content" ObjectID="_1468075980" r:id="rId443">
            <o:LockedField>false</o:LockedField>
          </o:OLEObject>
        </w:object>
      </w:r>
      <w:r>
        <w:rPr>
          <w:rFonts w:hint="eastAsia" w:ascii="楷体_GB2312" w:eastAsia="楷体_GB2312"/>
          <w:sz w:val="21"/>
          <w:szCs w:val="21"/>
        </w:rPr>
        <w:t>个演唱节目之间(即上图中“×”的位置)，这相当于从</w:t>
      </w:r>
      <w:r>
        <w:rPr>
          <w:rFonts w:hint="eastAsia" w:ascii="楷体_GB2312" w:eastAsia="楷体_GB2312"/>
          <w:position w:val="-6"/>
          <w:sz w:val="21"/>
          <w:szCs w:val="21"/>
        </w:rPr>
        <w:object>
          <v:shape id="_x0000_i1281" o:spt="75" type="#_x0000_t75" style="height:13.25pt;width:9.3pt;" o:ole="t" filled="f" o:preferrelative="t" stroked="f" coordsize="21600,21600">
            <v:path/>
            <v:fill on="f" focussize="0,0"/>
            <v:stroke on="f" joinstyle="miter"/>
            <v:imagedata r:id="rId446" o:title=""/>
            <o:lock v:ext="edit" aspectratio="t"/>
            <w10:wrap type="none"/>
            <w10:anchorlock/>
          </v:shape>
          <o:OLEObject Type="Embed" ProgID="Equation.DSMT4" ShapeID="_x0000_i1281" DrawAspect="Content" ObjectID="_1468075981" r:id="rId445">
            <o:LockedField>false</o:LockedField>
          </o:OLEObject>
        </w:object>
      </w:r>
      <w:r>
        <w:rPr>
          <w:rFonts w:hint="eastAsia" w:ascii="楷体_GB2312" w:eastAsia="楷体_GB2312"/>
          <w:sz w:val="21"/>
          <w:szCs w:val="21"/>
        </w:rPr>
        <w:t>个“×”中选</w:t>
      </w:r>
      <w:r>
        <w:rPr>
          <w:rFonts w:hint="eastAsia" w:ascii="楷体_GB2312" w:eastAsia="楷体_GB2312"/>
          <w:position w:val="-4"/>
          <w:sz w:val="21"/>
          <w:szCs w:val="21"/>
        </w:rPr>
        <w:object>
          <v:shape id="_x0000_i1282" o:spt="75" type="#_x0000_t75" style="height:11.95pt;width:9.3pt;" o:ole="t" filled="f" o:preferrelative="t" stroked="f" coordsize="21600,21600">
            <v:path/>
            <v:fill on="f" focussize="0,0"/>
            <v:stroke on="f" joinstyle="miter"/>
            <v:imagedata r:id="rId423" o:title=""/>
            <o:lock v:ext="edit" aspectratio="t"/>
            <w10:wrap type="none"/>
            <w10:anchorlock/>
          </v:shape>
          <o:OLEObject Type="Embed" ProgID="Equation.DSMT4" ShapeID="_x0000_i1282" DrawAspect="Content" ObjectID="_1468075982" r:id="rId447">
            <o:LockedField>false</o:LockedField>
          </o:OLEObject>
        </w:object>
      </w:r>
      <w:r>
        <w:rPr>
          <w:rFonts w:hint="eastAsia" w:ascii="楷体_GB2312" w:eastAsia="楷体_GB2312"/>
          <w:sz w:val="21"/>
          <w:szCs w:val="21"/>
        </w:rPr>
        <w:t>个来排，一共有</w:t>
      </w:r>
      <w:r>
        <w:rPr>
          <w:rFonts w:hint="eastAsia" w:ascii="楷体_GB2312" w:eastAsia="楷体_GB2312"/>
          <w:color w:val="000000"/>
          <w:position w:val="-10"/>
          <w:sz w:val="21"/>
          <w:szCs w:val="21"/>
        </w:rPr>
        <w:object>
          <v:shape id="_x0000_i1283" o:spt="75" type="#_x0000_t75" style="height:16.8pt;width:99.4pt;" o:ole="t" filled="f" o:preferrelative="t" stroked="f" coordsize="21600,21600">
            <v:path/>
            <v:fill on="f" focussize="0,0"/>
            <v:stroke on="f" joinstyle="miter"/>
            <v:imagedata r:id="rId449" o:title=""/>
            <o:lock v:ext="edit" aspectratio="t"/>
            <w10:wrap type="none"/>
            <w10:anchorlock/>
          </v:shape>
          <o:OLEObject Type="Embed" ProgID="Equation.DSMT4" ShapeID="_x0000_i1283" DrawAspect="Content" ObjectID="_1468075983" r:id="rId448">
            <o:LockedField>false</o:LockedField>
          </o:OLEObject>
        </w:object>
      </w:r>
      <w:r>
        <w:rPr>
          <w:rFonts w:hint="eastAsia" w:ascii="楷体_GB2312" w:eastAsia="楷体_GB2312"/>
          <w:sz w:val="21"/>
          <w:szCs w:val="21"/>
        </w:rPr>
        <w:t>(种)方法．</w:t>
      </w:r>
    </w:p>
    <w:p>
      <w:pPr>
        <w:pStyle w:val="12"/>
        <w:snapToGrid w:val="0"/>
        <w:spacing w:before="0" w:beforeAutospacing="0" w:after="0" w:afterAutospacing="0"/>
        <w:ind w:left="1155" w:leftChars="550"/>
        <w:rPr>
          <w:rFonts w:ascii="楷体_GB2312" w:eastAsia="楷体_GB2312"/>
          <w:sz w:val="21"/>
          <w:szCs w:val="21"/>
        </w:rPr>
      </w:pPr>
      <w:r>
        <w:rPr>
          <w:rFonts w:hint="eastAsia" w:ascii="楷体_GB2312" w:eastAsia="楷体_GB2312"/>
          <w:sz w:val="21"/>
          <w:szCs w:val="21"/>
        </w:rPr>
        <w:t>根据乘法原理，一共有</w:t>
      </w:r>
      <w:r>
        <w:rPr>
          <w:rFonts w:hint="eastAsia" w:ascii="楷体_GB2312" w:eastAsia="楷体_GB2312"/>
          <w:position w:val="-6"/>
          <w:sz w:val="21"/>
          <w:szCs w:val="21"/>
        </w:rPr>
        <w:object>
          <v:shape id="_x0000_i1284" o:spt="75" type="#_x0000_t75" style="height:13.25pt;width:85.25pt;" o:ole="t" filled="f" o:preferrelative="t" stroked="f" coordsize="21600,21600">
            <v:path/>
            <v:fill on="f" focussize="0,0"/>
            <v:stroke on="f" joinstyle="miter"/>
            <v:imagedata r:id="rId451" o:title=""/>
            <o:lock v:ext="edit" aspectratio="t"/>
            <w10:wrap type="none"/>
            <w10:anchorlock/>
          </v:shape>
          <o:OLEObject Type="Embed" ProgID="Equation.DSMT4" ShapeID="_x0000_i1284" DrawAspect="Content" ObjectID="_1468075984" r:id="rId450">
            <o:LockedField>false</o:LockedField>
          </o:OLEObject>
        </w:object>
      </w:r>
      <w:r>
        <w:rPr>
          <w:rFonts w:hint="eastAsia" w:ascii="楷体_GB2312" w:eastAsia="楷体_GB2312"/>
          <w:sz w:val="21"/>
          <w:szCs w:val="21"/>
        </w:rPr>
        <w:t>(种)方法。</w:t>
      </w:r>
    </w:p>
    <w:p>
      <w:pPr>
        <w:rPr>
          <w:rFonts w:ascii="楷体_GB2312" w:hAnsi="宋体" w:eastAsia="楷体_GB2312"/>
          <w:color w:val="000000"/>
          <w:szCs w:val="21"/>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52"/>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rPr>
          <w:rFonts w:ascii="宋体" w:hAnsi="宋体" w:eastAsia="宋体" w:cs="Times New Roman"/>
        </w:rPr>
      </w:pPr>
    </w:p>
    <w:p>
      <w:pPr>
        <w:adjustRightInd w:val="0"/>
        <w:snapToGrid w:val="0"/>
        <w:rPr>
          <w:rFonts w:ascii="宋体" w:hAnsi="宋体"/>
          <w:b/>
          <w:color w:val="FF0000"/>
          <w:szCs w:val="21"/>
        </w:rPr>
      </w:pPr>
      <w:r>
        <w:rPr>
          <w:rFonts w:ascii="宋体" w:hAnsi="宋体"/>
          <w:b/>
          <w:color w:val="000000"/>
          <w:szCs w:val="21"/>
        </w:rPr>
        <w:t>1.</w:t>
      </w:r>
      <w:r>
        <w:rPr>
          <w:rFonts w:hint="eastAsia" w:ascii="宋体" w:hAnsi="宋体"/>
          <w:b/>
          <w:color w:val="000000"/>
          <w:szCs w:val="21"/>
        </w:rPr>
        <w:t>用</w:t>
      </w:r>
      <w:r>
        <w:rPr>
          <w:b/>
          <w:color w:val="000000"/>
          <w:szCs w:val="21"/>
        </w:rPr>
        <w:t>1</w:t>
      </w:r>
      <w:r>
        <w:rPr>
          <w:rFonts w:hint="eastAsia" w:ascii="宋体" w:hAnsi="宋体"/>
          <w:b/>
          <w:color w:val="000000"/>
          <w:szCs w:val="21"/>
        </w:rPr>
        <w:t>、</w:t>
      </w:r>
      <w:r>
        <w:rPr>
          <w:b/>
          <w:color w:val="000000"/>
          <w:szCs w:val="21"/>
        </w:rPr>
        <w:t>2</w:t>
      </w:r>
      <w:r>
        <w:rPr>
          <w:rFonts w:hint="eastAsia" w:ascii="宋体" w:hAnsi="宋体"/>
          <w:b/>
          <w:color w:val="000000"/>
          <w:szCs w:val="21"/>
        </w:rPr>
        <w:t>、</w:t>
      </w:r>
      <w:r>
        <w:rPr>
          <w:b/>
          <w:color w:val="000000"/>
          <w:szCs w:val="21"/>
        </w:rPr>
        <w:t>3</w:t>
      </w:r>
      <w:r>
        <w:rPr>
          <w:rFonts w:hint="eastAsia" w:ascii="宋体" w:hAnsi="宋体"/>
          <w:b/>
          <w:color w:val="000000"/>
          <w:szCs w:val="21"/>
        </w:rPr>
        <w:t>、</w:t>
      </w:r>
      <w:r>
        <w:rPr>
          <w:b/>
          <w:color w:val="000000"/>
          <w:szCs w:val="21"/>
        </w:rPr>
        <w:t>4</w:t>
      </w:r>
      <w:r>
        <w:rPr>
          <w:rFonts w:hint="eastAsia" w:ascii="宋体" w:hAnsi="宋体"/>
          <w:b/>
          <w:color w:val="000000"/>
          <w:szCs w:val="21"/>
        </w:rPr>
        <w:t>、</w:t>
      </w:r>
      <w:r>
        <w:rPr>
          <w:b/>
          <w:color w:val="000000"/>
          <w:szCs w:val="21"/>
        </w:rPr>
        <w:t>5</w:t>
      </w:r>
      <w:r>
        <w:rPr>
          <w:rFonts w:ascii="宋体" w:hAnsi="宋体"/>
          <w:b/>
          <w:color w:val="000000"/>
          <w:szCs w:val="21"/>
        </w:rPr>
        <w:t>这五个数字可组成多</w:t>
      </w:r>
      <w:r>
        <w:rPr>
          <w:rFonts w:hint="eastAsia" w:ascii="宋体" w:hAnsi="宋体"/>
          <w:b/>
          <w:color w:val="000000"/>
          <w:szCs w:val="21"/>
        </w:rPr>
        <w:t>少个比</w:t>
      </w:r>
      <w:r>
        <w:rPr>
          <w:rFonts w:ascii="宋体" w:hAnsi="宋体"/>
          <w:b/>
          <w:color w:val="000000"/>
          <w:position w:val="-6"/>
          <w:szCs w:val="21"/>
        </w:rPr>
        <w:object>
          <v:shape id="_x0000_i1285" o:spt="75" type="#_x0000_t75" style="height:13.25pt;width:30.05pt;" o:ole="t" filled="f" o:preferrelative="t" stroked="f" coordsize="21600,21600">
            <v:path/>
            <v:fill on="f" focussize="0,0"/>
            <v:stroke on="f" joinstyle="miter"/>
            <v:imagedata r:id="rId454" o:title=""/>
            <o:lock v:ext="edit" aspectratio="t"/>
            <w10:wrap type="none"/>
            <w10:anchorlock/>
          </v:shape>
          <o:OLEObject Type="Embed" ProgID="Equation.DSMT4" ShapeID="_x0000_i1285" DrawAspect="Content" ObjectID="_1468075985" r:id="rId453">
            <o:LockedField>false</o:LockedField>
          </o:OLEObject>
        </w:object>
      </w:r>
      <w:r>
        <w:rPr>
          <w:rFonts w:ascii="宋体" w:hAnsi="宋体"/>
          <w:b/>
          <w:color w:val="000000"/>
          <w:szCs w:val="21"/>
        </w:rPr>
        <w:t>大且百位数字不是</w:t>
      </w:r>
      <w:r>
        <w:rPr>
          <w:rFonts w:ascii="宋体" w:hAnsi="宋体"/>
          <w:b/>
          <w:color w:val="000000"/>
          <w:position w:val="-6"/>
          <w:szCs w:val="21"/>
        </w:rPr>
        <w:object>
          <v:shape id="_x0000_i1286"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286" DrawAspect="Content" ObjectID="_1468075986" r:id="rId455">
            <o:LockedField>false</o:LockedField>
          </o:OLEObject>
        </w:object>
      </w:r>
      <w:r>
        <w:rPr>
          <w:rFonts w:ascii="宋体" w:hAnsi="宋体"/>
          <w:b/>
          <w:color w:val="000000"/>
          <w:szCs w:val="21"/>
        </w:rPr>
        <w:t>的</w:t>
      </w:r>
      <w:r>
        <w:rPr>
          <w:rFonts w:hint="eastAsia" w:ascii="宋体" w:hAnsi="宋体"/>
          <w:b/>
          <w:color w:val="000000"/>
          <w:szCs w:val="21"/>
        </w:rPr>
        <w:t>无重复数字的五位数？</w:t>
      </w:r>
    </w:p>
    <w:p>
      <w:pPr>
        <w:numPr>
          <w:ilvl w:val="1"/>
          <w:numId w:val="3"/>
        </w:numPr>
        <w:rPr>
          <w:rFonts w:ascii="楷体_GB2312" w:hAnsi="宋体" w:eastAsia="楷体_GB2312"/>
          <w:b/>
          <w:szCs w:val="18"/>
        </w:rPr>
      </w:pPr>
      <w:r>
        <w:rPr>
          <w:rFonts w:hint="eastAsia" w:ascii="楷体_GB2312" w:hAnsi="宋体" w:eastAsia="楷体_GB2312"/>
          <w:color w:val="000000"/>
          <w:szCs w:val="21"/>
        </w:rPr>
        <w:t>可以分两类来看：</w:t>
      </w:r>
    </w:p>
    <w:p>
      <w:pPr>
        <w:adjustRightInd w:val="0"/>
        <w:snapToGrid w:val="0"/>
        <w:spacing w:line="264" w:lineRule="auto"/>
        <w:ind w:left="851"/>
        <w:rPr>
          <w:rFonts w:ascii="楷体_GB2312" w:hAnsi="宋体" w:eastAsia="楷体_GB2312"/>
          <w:color w:val="000000"/>
          <w:szCs w:val="21"/>
        </w:rPr>
      </w:pPr>
      <w:r>
        <w:rPr>
          <w:rFonts w:hint="eastAsia" w:ascii="楷体_GB2312" w:hAnsi="宋体" w:eastAsia="楷体_GB2312"/>
          <w:color w:val="000000"/>
          <w:szCs w:val="21"/>
        </w:rPr>
        <w:t>⑴ 把</w:t>
      </w:r>
      <w:r>
        <w:rPr>
          <w:rFonts w:eastAsia="楷体_GB2312"/>
          <w:color w:val="000000"/>
          <w:szCs w:val="21"/>
        </w:rPr>
        <w:t>3</w:t>
      </w:r>
      <w:r>
        <w:rPr>
          <w:rFonts w:hint="eastAsia" w:ascii="楷体_GB2312" w:hAnsi="宋体" w:eastAsia="楷体_GB2312"/>
          <w:color w:val="000000"/>
          <w:szCs w:val="21"/>
        </w:rPr>
        <w:t>排在最高位上，其余</w:t>
      </w:r>
      <w:r>
        <w:rPr>
          <w:rFonts w:eastAsia="楷体_GB2312"/>
          <w:color w:val="000000"/>
          <w:szCs w:val="21"/>
        </w:rPr>
        <w:t>4</w:t>
      </w:r>
      <w:r>
        <w:rPr>
          <w:rFonts w:hint="eastAsia" w:ascii="楷体_GB2312" w:hAnsi="宋体" w:eastAsia="楷体_GB2312"/>
          <w:color w:val="000000"/>
          <w:szCs w:val="21"/>
        </w:rPr>
        <w:t>个数可以任意放到其余</w:t>
      </w:r>
      <w:r>
        <w:rPr>
          <w:rFonts w:eastAsia="楷体_GB2312"/>
          <w:color w:val="000000"/>
          <w:szCs w:val="21"/>
        </w:rPr>
        <w:t>4</w:t>
      </w:r>
      <w:r>
        <w:rPr>
          <w:rFonts w:hint="eastAsia" w:ascii="楷体_GB2312" w:hAnsi="宋体" w:eastAsia="楷体_GB2312"/>
          <w:color w:val="000000"/>
          <w:szCs w:val="21"/>
        </w:rPr>
        <w:t>个数位上，</w:t>
      </w:r>
      <w:r>
        <w:rPr>
          <w:rFonts w:hint="eastAsia" w:ascii="楷体_GB2312" w:hAnsi="宋体" w:eastAsia="楷体_GB2312"/>
          <w:szCs w:val="21"/>
        </w:rPr>
        <w:t>是</w:t>
      </w:r>
      <w:r>
        <w:rPr>
          <w:rFonts w:eastAsia="楷体_GB2312"/>
          <w:szCs w:val="21"/>
        </w:rPr>
        <w:t>4</w:t>
      </w:r>
      <w:r>
        <w:rPr>
          <w:rFonts w:hint="eastAsia" w:ascii="楷体_GB2312" w:hAnsi="宋体" w:eastAsia="楷体_GB2312"/>
          <w:szCs w:val="21"/>
        </w:rPr>
        <w:t>个元素全排列的问题，</w:t>
      </w:r>
      <w:r>
        <w:rPr>
          <w:rFonts w:hint="eastAsia" w:ascii="楷体_GB2312" w:hAnsi="宋体" w:eastAsia="楷体_GB2312"/>
          <w:color w:val="000000"/>
          <w:szCs w:val="21"/>
        </w:rPr>
        <w:t>有</w:t>
      </w:r>
      <w:r>
        <w:rPr>
          <w:rFonts w:hint="eastAsia" w:ascii="楷体_GB2312" w:hAnsi="宋体" w:eastAsia="楷体_GB2312"/>
          <w:color w:val="000000"/>
          <w:position w:val="-10"/>
          <w:szCs w:val="21"/>
        </w:rPr>
        <w:object>
          <v:shape id="_x0000_i1287" o:spt="75" type="#_x0000_t75" style="height:16.8pt;width:91.9pt;" o:ole="t" filled="f" o:preferrelative="t" stroked="f" coordsize="21600,21600">
            <v:path/>
            <v:fill on="f" focussize="0,0"/>
            <v:stroke on="f" joinstyle="miter"/>
            <v:imagedata r:id="rId457" o:title=""/>
            <o:lock v:ext="edit" aspectratio="t"/>
            <w10:wrap type="none"/>
            <w10:anchorlock/>
          </v:shape>
          <o:OLEObject Type="Embed" ProgID="Equation.DSMT4" ShapeID="_x0000_i1287" DrawAspect="Content" ObjectID="_1468075987" r:id="rId456">
            <o:LockedField>false</o:LockedField>
          </o:OLEObject>
        </w:object>
      </w:r>
      <w:r>
        <w:rPr>
          <w:rFonts w:hint="eastAsia" w:ascii="楷体_GB2312" w:hAnsi="宋体" w:eastAsia="楷体_GB2312"/>
          <w:color w:val="000000"/>
          <w:szCs w:val="21"/>
        </w:rPr>
        <w:t>(种)放法，对应</w:t>
      </w:r>
      <w:r>
        <w:rPr>
          <w:rFonts w:eastAsia="楷体_GB2312"/>
          <w:color w:val="000000"/>
          <w:szCs w:val="21"/>
        </w:rPr>
        <w:t>24</w:t>
      </w:r>
      <w:r>
        <w:rPr>
          <w:rFonts w:hint="eastAsia" w:ascii="楷体_GB2312" w:hAnsi="宋体" w:eastAsia="楷体_GB2312"/>
          <w:color w:val="000000"/>
          <w:szCs w:val="21"/>
        </w:rPr>
        <w:t>个不同的五位数；</w:t>
      </w:r>
    </w:p>
    <w:p>
      <w:pPr>
        <w:adjustRightInd w:val="0"/>
        <w:snapToGrid w:val="0"/>
        <w:spacing w:line="264" w:lineRule="auto"/>
        <w:ind w:left="851"/>
        <w:rPr>
          <w:rFonts w:ascii="楷体_GB2312" w:hAnsi="宋体" w:eastAsia="楷体_GB2312"/>
          <w:color w:val="000000"/>
          <w:szCs w:val="21"/>
        </w:rPr>
      </w:pPr>
      <w:r>
        <w:rPr>
          <w:rFonts w:hint="eastAsia" w:ascii="楷体_GB2312" w:hAnsi="宋体" w:eastAsia="楷体_GB2312"/>
          <w:color w:val="000000"/>
          <w:szCs w:val="21"/>
        </w:rPr>
        <w:t>⑵ 把</w:t>
      </w:r>
      <w:r>
        <w:rPr>
          <w:rFonts w:eastAsia="楷体_GB2312"/>
          <w:color w:val="000000"/>
          <w:szCs w:val="21"/>
        </w:rPr>
        <w:t>2</w:t>
      </w:r>
      <w:r>
        <w:rPr>
          <w:rFonts w:hint="eastAsia" w:ascii="楷体_GB2312" w:hAnsi="宋体" w:eastAsia="楷体_GB2312"/>
          <w:color w:val="000000"/>
          <w:szCs w:val="21"/>
        </w:rPr>
        <w:t>，</w:t>
      </w:r>
      <w:r>
        <w:rPr>
          <w:rFonts w:eastAsia="楷体_GB2312"/>
          <w:color w:val="000000"/>
          <w:szCs w:val="21"/>
        </w:rPr>
        <w:t>4</w:t>
      </w:r>
      <w:r>
        <w:rPr>
          <w:rFonts w:hint="eastAsia" w:ascii="楷体_GB2312" w:hAnsi="宋体" w:eastAsia="楷体_GB2312"/>
          <w:color w:val="000000"/>
          <w:szCs w:val="21"/>
        </w:rPr>
        <w:t>，</w:t>
      </w:r>
      <w:r>
        <w:rPr>
          <w:rFonts w:eastAsia="楷体_GB2312"/>
          <w:color w:val="000000"/>
          <w:szCs w:val="21"/>
        </w:rPr>
        <w:t>5</w:t>
      </w:r>
      <w:r>
        <w:rPr>
          <w:rFonts w:hint="eastAsia" w:ascii="楷体_GB2312" w:hAnsi="宋体" w:eastAsia="楷体_GB2312"/>
          <w:color w:val="000000"/>
          <w:szCs w:val="21"/>
        </w:rPr>
        <w:t>放在最高位上，有</w:t>
      </w:r>
      <w:r>
        <w:rPr>
          <w:rFonts w:eastAsia="楷体_GB2312"/>
          <w:color w:val="000000"/>
          <w:szCs w:val="21"/>
        </w:rPr>
        <w:t>3</w:t>
      </w:r>
      <w:r>
        <w:rPr>
          <w:rFonts w:hint="eastAsia" w:ascii="楷体_GB2312" w:hAnsi="宋体" w:eastAsia="楷体_GB2312"/>
          <w:color w:val="000000"/>
          <w:szCs w:val="21"/>
        </w:rPr>
        <w:t>种选择，百位上有除已确定的最高位数字和</w:t>
      </w:r>
      <w:r>
        <w:rPr>
          <w:rFonts w:eastAsia="楷体_GB2312"/>
          <w:color w:val="000000"/>
          <w:szCs w:val="21"/>
        </w:rPr>
        <w:t>3</w:t>
      </w:r>
      <w:r>
        <w:rPr>
          <w:rFonts w:hint="eastAsia" w:ascii="楷体_GB2312" w:hAnsi="宋体" w:eastAsia="楷体_GB2312"/>
          <w:color w:val="000000"/>
          <w:szCs w:val="21"/>
        </w:rPr>
        <w:t>之外的</w:t>
      </w:r>
      <w:r>
        <w:rPr>
          <w:rFonts w:eastAsia="楷体_GB2312"/>
          <w:color w:val="000000"/>
          <w:szCs w:val="21"/>
        </w:rPr>
        <w:t>3</w:t>
      </w:r>
      <w:r>
        <w:rPr>
          <w:rFonts w:hint="eastAsia" w:ascii="楷体_GB2312" w:hAnsi="宋体" w:eastAsia="楷体_GB2312"/>
          <w:color w:val="000000"/>
          <w:szCs w:val="21"/>
        </w:rPr>
        <w:t>个数字可以选择，有</w:t>
      </w:r>
      <w:r>
        <w:rPr>
          <w:rFonts w:eastAsia="楷体_GB2312"/>
          <w:color w:val="000000"/>
          <w:szCs w:val="21"/>
        </w:rPr>
        <w:t>3</w:t>
      </w:r>
      <w:r>
        <w:rPr>
          <w:rFonts w:hint="eastAsia" w:ascii="楷体_GB2312" w:hAnsi="宋体" w:eastAsia="楷体_GB2312"/>
          <w:color w:val="000000"/>
          <w:szCs w:val="21"/>
        </w:rPr>
        <w:t>种选择，其余的</w:t>
      </w:r>
      <w:r>
        <w:rPr>
          <w:rFonts w:eastAsia="楷体_GB2312"/>
          <w:color w:val="000000"/>
          <w:szCs w:val="21"/>
        </w:rPr>
        <w:t>3</w:t>
      </w:r>
      <w:r>
        <w:rPr>
          <w:rFonts w:hint="eastAsia" w:ascii="楷体_GB2312" w:hAnsi="宋体" w:eastAsia="楷体_GB2312"/>
          <w:color w:val="000000"/>
          <w:szCs w:val="21"/>
        </w:rPr>
        <w:t>个数字可以任意放到其余</w:t>
      </w:r>
      <w:r>
        <w:rPr>
          <w:rFonts w:eastAsia="楷体_GB2312"/>
          <w:color w:val="000000"/>
          <w:szCs w:val="21"/>
        </w:rPr>
        <w:t>3</w:t>
      </w:r>
      <w:r>
        <w:rPr>
          <w:rFonts w:hint="eastAsia" w:ascii="楷体_GB2312" w:hAnsi="宋体" w:eastAsia="楷体_GB2312"/>
          <w:color w:val="000000"/>
          <w:szCs w:val="21"/>
        </w:rPr>
        <w:t>个数位上，有</w:t>
      </w:r>
      <w:r>
        <w:rPr>
          <w:rFonts w:hint="eastAsia" w:ascii="楷体_GB2312" w:hAnsi="宋体" w:eastAsia="楷体_GB2312"/>
          <w:color w:val="000000"/>
          <w:position w:val="-10"/>
          <w:szCs w:val="21"/>
        </w:rPr>
        <w:object>
          <v:shape id="_x0000_i1288" o:spt="75" type="#_x0000_t75" style="height:16.8pt;width:30.9pt;" o:ole="t" filled="f" o:preferrelative="t" stroked="f" coordsize="21600,21600">
            <v:path/>
            <v:fill on="f" focussize="0,0"/>
            <v:stroke on="f" joinstyle="miter"/>
            <v:imagedata r:id="rId459" o:title=""/>
            <o:lock v:ext="edit" aspectratio="t"/>
            <w10:wrap type="none"/>
            <w10:anchorlock/>
          </v:shape>
          <o:OLEObject Type="Embed" ProgID="Equation.DSMT4" ShapeID="_x0000_i1288" DrawAspect="Content" ObjectID="_1468075988" r:id="rId458">
            <o:LockedField>false</o:LockedField>
          </o:OLEObject>
        </w:object>
      </w:r>
      <w:r>
        <w:rPr>
          <w:rFonts w:hint="eastAsia" w:ascii="楷体_GB2312" w:hAnsi="宋体" w:eastAsia="楷体_GB2312"/>
          <w:color w:val="000000"/>
          <w:szCs w:val="21"/>
        </w:rPr>
        <w:t>种选择．由乘法原理，可以组成</w:t>
      </w:r>
      <w:r>
        <w:rPr>
          <w:rFonts w:hint="eastAsia" w:ascii="楷体_GB2312" w:hAnsi="宋体" w:eastAsia="楷体_GB2312"/>
          <w:color w:val="000000"/>
          <w:position w:val="-6"/>
          <w:szCs w:val="21"/>
        </w:rPr>
        <w:object>
          <v:shape id="_x0000_i1289" o:spt="75" type="#_x0000_t75" style="height:13.25pt;width:57.4pt;" o:ole="t" filled="f" o:preferrelative="t" stroked="f" coordsize="21600,21600">
            <v:path/>
            <v:fill on="f" focussize="0,0"/>
            <v:stroke on="f" joinstyle="miter"/>
            <v:imagedata r:id="rId461" o:title=""/>
            <o:lock v:ext="edit" aspectratio="t"/>
            <w10:wrap type="none"/>
            <w10:anchorlock/>
          </v:shape>
          <o:OLEObject Type="Embed" ProgID="Equation.DSMT4" ShapeID="_x0000_i1289" DrawAspect="Content" ObjectID="_1468075989" r:id="rId460">
            <o:LockedField>false</o:LockedField>
          </o:OLEObject>
        </w:object>
      </w:r>
      <w:r>
        <w:rPr>
          <w:rFonts w:hint="eastAsia" w:ascii="楷体_GB2312" w:hAnsi="宋体" w:eastAsia="楷体_GB2312"/>
          <w:color w:val="000000"/>
          <w:szCs w:val="21"/>
        </w:rPr>
        <w:t>(个)不同的五位数。</w:t>
      </w:r>
    </w:p>
    <w:p>
      <w:pPr>
        <w:adjustRightInd w:val="0"/>
        <w:snapToGrid w:val="0"/>
        <w:spacing w:line="264" w:lineRule="auto"/>
        <w:ind w:left="851"/>
        <w:rPr>
          <w:rFonts w:ascii="楷体_GB2312" w:hAnsi="宋体" w:eastAsia="楷体_GB2312"/>
        </w:rPr>
      </w:pPr>
      <w:r>
        <w:rPr>
          <w:rFonts w:hint="eastAsia" w:ascii="楷体_GB2312" w:hAnsi="宋体" w:eastAsia="楷体_GB2312"/>
          <w:szCs w:val="21"/>
        </w:rPr>
        <w:t>由加法原理，可以组成</w:t>
      </w:r>
      <w:r>
        <w:rPr>
          <w:rFonts w:hint="eastAsia" w:ascii="楷体_GB2312" w:hAnsi="宋体" w:eastAsia="楷体_GB2312"/>
          <w:position w:val="-6"/>
          <w:szCs w:val="21"/>
        </w:rPr>
        <w:object>
          <v:shape id="_x0000_i1290" o:spt="75" type="#_x0000_t75" style="height:13.25pt;width:55.2pt;" o:ole="t" filled="f" o:preferrelative="t" stroked="f" coordsize="21600,21600">
            <v:path/>
            <v:fill on="f" focussize="0,0"/>
            <v:stroke on="f" joinstyle="miter"/>
            <v:imagedata r:id="rId463" o:title=""/>
            <o:lock v:ext="edit" aspectratio="t"/>
            <w10:wrap type="none"/>
            <w10:anchorlock/>
          </v:shape>
          <o:OLEObject Type="Embed" ProgID="Equation.DSMT4" ShapeID="_x0000_i1290" DrawAspect="Content" ObjectID="_1468075990" r:id="rId462">
            <o:LockedField>false</o:LockedField>
          </o:OLEObject>
        </w:object>
      </w:r>
      <w:r>
        <w:rPr>
          <w:rFonts w:hint="eastAsia" w:ascii="楷体_GB2312" w:hAnsi="宋体" w:eastAsia="楷体_GB2312"/>
          <w:szCs w:val="21"/>
        </w:rPr>
        <w:t>(个)不</w:t>
      </w:r>
      <w:r>
        <w:rPr>
          <w:rFonts w:hint="eastAsia" w:ascii="楷体_GB2312" w:hAnsi="宋体" w:eastAsia="楷体_GB2312"/>
        </w:rPr>
        <w:t>同的五位数。</w:t>
      </w:r>
    </w:p>
    <w:p>
      <w:pPr>
        <w:adjustRightInd w:val="0"/>
        <w:snapToGrid w:val="0"/>
        <w:ind w:left="851"/>
        <w:rPr>
          <w:rFonts w:ascii="宋体" w:hAnsi="宋体"/>
          <w:b/>
          <w:szCs w:val="18"/>
        </w:rPr>
      </w:pPr>
    </w:p>
    <w:p>
      <w:pPr>
        <w:rPr>
          <w:rFonts w:ascii="宋体" w:hAnsi="宋体"/>
          <w:b/>
          <w:szCs w:val="21"/>
        </w:rPr>
      </w:pPr>
      <w:r>
        <w:rPr>
          <w:rFonts w:hint="eastAsia" w:ascii="宋体" w:hAnsi="宋体"/>
          <w:b/>
          <w:color w:val="000000"/>
          <w:szCs w:val="21"/>
        </w:rPr>
        <w:t>2.用</w:t>
      </w:r>
      <w:r>
        <w:rPr>
          <w:b/>
          <w:color w:val="000000"/>
          <w:szCs w:val="21"/>
        </w:rPr>
        <w:t>0</w:t>
      </w:r>
      <w:r>
        <w:rPr>
          <w:rFonts w:ascii="宋体" w:hAnsi="宋体"/>
          <w:b/>
          <w:color w:val="000000"/>
          <w:szCs w:val="21"/>
        </w:rPr>
        <w:t>到</w:t>
      </w:r>
      <w:r>
        <w:rPr>
          <w:b/>
          <w:color w:val="000000"/>
          <w:szCs w:val="21"/>
        </w:rPr>
        <w:t>9</w:t>
      </w:r>
      <w:r>
        <w:rPr>
          <w:rFonts w:ascii="宋体" w:hAnsi="宋体"/>
          <w:b/>
          <w:color w:val="000000"/>
          <w:szCs w:val="21"/>
        </w:rPr>
        <w:t>十个数字组成没有重复数字</w:t>
      </w:r>
      <w:r>
        <w:rPr>
          <w:rFonts w:hint="eastAsia" w:ascii="宋体" w:hAnsi="宋体"/>
          <w:b/>
          <w:color w:val="000000"/>
          <w:szCs w:val="21"/>
        </w:rPr>
        <w:t>的四位数</w:t>
      </w:r>
      <w:r>
        <w:rPr>
          <w:rFonts w:ascii="宋体" w:hAnsi="宋体"/>
          <w:b/>
          <w:color w:val="000000"/>
          <w:szCs w:val="21"/>
        </w:rPr>
        <w:t>；若将这些四位数按从小到</w:t>
      </w:r>
      <w:r>
        <w:rPr>
          <w:rFonts w:hint="eastAsia" w:ascii="宋体" w:hAnsi="宋体"/>
          <w:b/>
          <w:color w:val="000000"/>
          <w:szCs w:val="21"/>
        </w:rPr>
        <w:t>大的顺序排列，则</w:t>
      </w:r>
      <w:r>
        <w:rPr>
          <w:b/>
          <w:color w:val="000000"/>
          <w:szCs w:val="21"/>
        </w:rPr>
        <w:t>5687</w:t>
      </w:r>
      <w:r>
        <w:rPr>
          <w:rFonts w:ascii="宋体" w:hAnsi="宋体"/>
          <w:b/>
          <w:color w:val="000000"/>
          <w:szCs w:val="21"/>
        </w:rPr>
        <w:t>是第几个数</w:t>
      </w:r>
      <w:r>
        <w:rPr>
          <w:rFonts w:hint="eastAsia" w:ascii="宋体" w:hAnsi="宋体"/>
          <w:b/>
          <w:color w:val="000000"/>
          <w:szCs w:val="21"/>
        </w:rPr>
        <w:t>？</w:t>
      </w:r>
    </w:p>
    <w:p>
      <w:pPr>
        <w:numPr>
          <w:ilvl w:val="0"/>
          <w:numId w:val="7"/>
        </w:numPr>
        <w:rPr>
          <w:rFonts w:ascii="楷体_GB2312" w:hAnsi="宋体" w:eastAsia="楷体_GB2312"/>
          <w:szCs w:val="21"/>
        </w:rPr>
      </w:pPr>
      <w:r>
        <w:rPr>
          <w:rFonts w:hint="eastAsia" w:ascii="楷体_GB2312" w:hAnsi="宋体" w:eastAsia="楷体_GB2312"/>
          <w:color w:val="000000"/>
          <w:szCs w:val="21"/>
        </w:rPr>
        <w:t>从高位到低位逐层分类：</w:t>
      </w:r>
    </w:p>
    <w:p>
      <w:pPr>
        <w:adjustRightInd w:val="0"/>
        <w:snapToGrid w:val="0"/>
        <w:spacing w:line="300" w:lineRule="auto"/>
        <w:ind w:left="838" w:hanging="837" w:hangingChars="399"/>
        <w:rPr>
          <w:rFonts w:ascii="楷体_GB2312" w:hAnsi="宋体" w:eastAsia="楷体_GB2312"/>
          <w:color w:val="000000"/>
          <w:szCs w:val="21"/>
        </w:rPr>
      </w:pPr>
      <w:r>
        <w:rPr>
          <w:rFonts w:hint="eastAsia" w:ascii="楷体_GB2312" w:hAnsi="宋体" w:eastAsia="楷体_GB2312"/>
          <w:color w:val="000000"/>
          <w:szCs w:val="21"/>
        </w:rPr>
        <w:t>⑴ 千位上排</w:t>
      </w:r>
      <w:r>
        <w:rPr>
          <w:rFonts w:hint="eastAsia" w:ascii="楷体_GB2312" w:hAnsi="宋体" w:eastAsia="楷体_GB2312"/>
          <w:color w:val="000000"/>
          <w:position w:val="-4"/>
          <w:szCs w:val="21"/>
        </w:rPr>
        <w:object>
          <v:shape id="_x0000_i1291" o:spt="75" type="#_x0000_t75" style="height:11.95pt;width:7.05pt;" o:ole="t" filled="f" o:preferrelative="t" stroked="f" coordsize="21600,21600">
            <v:path/>
            <v:fill on="f" focussize="0,0"/>
            <v:stroke on="f" joinstyle="miter"/>
            <v:imagedata r:id="rId465" o:title=""/>
            <o:lock v:ext="edit" aspectratio="t"/>
            <w10:wrap type="none"/>
            <w10:anchorlock/>
          </v:shape>
          <o:OLEObject Type="Embed" ProgID="Equation.DSMT4" ShapeID="_x0000_i1291" DrawAspect="Content" ObjectID="_1468075991" r:id="rId464">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292" o:spt="75" type="#_x0000_t75" style="height:11.95pt;width:9.3pt;" o:ole="t" filled="f" o:preferrelative="t" stroked="f" coordsize="21600,21600">
            <v:path/>
            <v:fill on="f" focussize="0,0"/>
            <v:stroke on="f" joinstyle="miter"/>
            <v:imagedata r:id="rId467" o:title=""/>
            <o:lock v:ext="edit" aspectratio="t"/>
            <w10:wrap type="none"/>
            <w10:anchorlock/>
          </v:shape>
          <o:OLEObject Type="Embed" ProgID="Equation.DSMT4" ShapeID="_x0000_i1292" DrawAspect="Content" ObjectID="_1468075992" r:id="rId466">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293" o:spt="75" type="#_x0000_t75" style="height:13.25pt;width:7.95pt;" o:ole="t" filled="f" o:preferrelative="t" stroked="f" coordsize="21600,21600">
            <v:path/>
            <v:fill on="f" focussize="0,0"/>
            <v:stroke on="f" joinstyle="miter"/>
            <v:imagedata r:id="rId469" o:title=""/>
            <o:lock v:ext="edit" aspectratio="t"/>
            <w10:wrap type="none"/>
            <w10:anchorlock/>
          </v:shape>
          <o:OLEObject Type="Embed" ProgID="Equation.DSMT4" ShapeID="_x0000_i1293" DrawAspect="Content" ObjectID="_1468075993" r:id="rId468">
            <o:LockedField>false</o:LockedField>
          </o:OLEObject>
        </w:object>
      </w:r>
      <w:r>
        <w:rPr>
          <w:rFonts w:hint="eastAsia" w:ascii="楷体_GB2312" w:hAnsi="宋体" w:eastAsia="楷体_GB2312"/>
          <w:color w:val="000000"/>
          <w:szCs w:val="21"/>
        </w:rPr>
        <w:t>或</w:t>
      </w:r>
      <w:r>
        <w:rPr>
          <w:rFonts w:hint="eastAsia" w:ascii="楷体_GB2312" w:hAnsi="宋体" w:eastAsia="楷体_GB2312"/>
          <w:color w:val="000000"/>
          <w:position w:val="-4"/>
          <w:szCs w:val="21"/>
        </w:rPr>
        <w:object>
          <v:shape id="_x0000_i1294" o:spt="75" type="#_x0000_t75" style="height:11.95pt;width:9.3pt;" o:ole="t" filled="f" o:preferrelative="t" stroked="f" coordsize="21600,21600">
            <v:path/>
            <v:fill on="f" focussize="0,0"/>
            <v:stroke on="f" joinstyle="miter"/>
            <v:imagedata r:id="rId471" o:title=""/>
            <o:lock v:ext="edit" aspectratio="t"/>
            <w10:wrap type="none"/>
            <w10:anchorlock/>
          </v:shape>
          <o:OLEObject Type="Embed" ProgID="Equation.DSMT4" ShapeID="_x0000_i1294" DrawAspect="Content" ObjectID="_1468075994" r:id="rId470">
            <o:LockedField>false</o:LockedField>
          </o:OLEObject>
        </w:object>
      </w:r>
      <w:r>
        <w:rPr>
          <w:rFonts w:hint="eastAsia" w:ascii="楷体_GB2312" w:hAnsi="宋体" w:eastAsia="楷体_GB2312"/>
          <w:color w:val="000000"/>
          <w:szCs w:val="21"/>
        </w:rPr>
        <w:t>时，千位有</w:t>
      </w:r>
      <w:r>
        <w:rPr>
          <w:rFonts w:hint="eastAsia" w:ascii="楷体_GB2312" w:hAnsi="宋体" w:eastAsia="楷体_GB2312"/>
          <w:color w:val="000000"/>
          <w:position w:val="-4"/>
          <w:szCs w:val="21"/>
        </w:rPr>
        <w:object>
          <v:shape id="_x0000_i1295" o:spt="75" type="#_x0000_t75" style="height:11.95pt;width:9.3pt;" o:ole="t" filled="f" o:preferrelative="t" stroked="f" coordsize="21600,21600">
            <v:path/>
            <v:fill on="f" focussize="0,0"/>
            <v:stroke on="f" joinstyle="miter"/>
            <v:imagedata r:id="rId471" o:title=""/>
            <o:lock v:ext="edit" aspectratio="t"/>
            <w10:wrap type="none"/>
            <w10:anchorlock/>
          </v:shape>
          <o:OLEObject Type="Embed" ProgID="Equation.DSMT4" ShapeID="_x0000_i1295" DrawAspect="Content" ObjectID="_1468075995" r:id="rId472">
            <o:LockedField>false</o:LockedField>
          </o:OLEObject>
        </w:object>
      </w:r>
      <w:r>
        <w:rPr>
          <w:rFonts w:hint="eastAsia" w:ascii="楷体_GB2312" w:hAnsi="宋体" w:eastAsia="楷体_GB2312"/>
          <w:color w:val="000000"/>
          <w:szCs w:val="21"/>
        </w:rPr>
        <w:t>种选择，而百、十、个位可以从</w:t>
      </w:r>
      <w:r>
        <w:rPr>
          <w:rFonts w:hint="eastAsia" w:ascii="楷体_GB2312" w:hAnsi="宋体" w:eastAsia="楷体_GB2312"/>
          <w:color w:val="000000"/>
          <w:position w:val="-6"/>
          <w:szCs w:val="21"/>
        </w:rPr>
        <w:object>
          <v:shape id="_x0000_i1296" o:spt="75" type="#_x0000_t75" style="height:13.25pt;width:25.2pt;" o:ole="t" filled="f" o:preferrelative="t" stroked="f" coordsize="21600,21600">
            <v:path/>
            <v:fill on="f" focussize="0,0"/>
            <v:stroke on="f" joinstyle="miter"/>
            <v:imagedata r:id="rId474" o:title=""/>
            <o:lock v:ext="edit" aspectratio="t"/>
            <w10:wrap type="none"/>
            <w10:anchorlock/>
          </v:shape>
          <o:OLEObject Type="Embed" ProgID="Equation.DSMT4" ShapeID="_x0000_i1296" DrawAspect="Content" ObjectID="_1468075996" r:id="rId473">
            <o:LockedField>false</o:LockedField>
          </o:OLEObject>
        </w:object>
      </w:r>
      <w:r>
        <w:rPr>
          <w:rFonts w:hint="eastAsia" w:ascii="楷体_GB2312" w:hAnsi="宋体" w:eastAsia="楷体_GB2312"/>
          <w:color w:val="000000"/>
          <w:szCs w:val="21"/>
        </w:rPr>
        <w:t>中除千位已确定的数字之外的</w:t>
      </w:r>
      <w:r>
        <w:rPr>
          <w:rFonts w:hint="eastAsia" w:ascii="楷体_GB2312" w:hAnsi="宋体" w:eastAsia="楷体_GB2312"/>
          <w:color w:val="000000"/>
          <w:position w:val="-6"/>
          <w:szCs w:val="21"/>
        </w:rPr>
        <w:object>
          <v:shape id="_x0000_i1297" o:spt="75" type="#_x0000_t75" style="height:13.25pt;width:9.3pt;" o:ole="t" filled="f" o:preferrelative="t" stroked="f" coordsize="21600,21600">
            <v:path/>
            <v:fill on="f" focussize="0,0"/>
            <v:stroke on="f" joinstyle="miter"/>
            <v:imagedata r:id="rId282" o:title=""/>
            <o:lock v:ext="edit" aspectratio="t"/>
            <w10:wrap type="none"/>
            <w10:anchorlock/>
          </v:shape>
          <o:OLEObject Type="Embed" ProgID="Equation.DSMT4" ShapeID="_x0000_i1297" DrawAspect="Content" ObjectID="_1468075997" r:id="rId475">
            <o:LockedField>false</o:LockedField>
          </o:OLEObject>
        </w:object>
      </w:r>
      <w:r>
        <w:rPr>
          <w:rFonts w:hint="eastAsia" w:ascii="楷体_GB2312" w:hAnsi="宋体" w:eastAsia="楷体_GB2312"/>
          <w:color w:val="000000"/>
          <w:szCs w:val="21"/>
        </w:rPr>
        <w:t>个数字中选择，因为数字不重复，也就是从</w:t>
      </w:r>
      <w:r>
        <w:rPr>
          <w:rFonts w:hint="eastAsia" w:ascii="楷体_GB2312" w:hAnsi="宋体" w:eastAsia="楷体_GB2312"/>
          <w:color w:val="000000"/>
          <w:position w:val="-6"/>
          <w:szCs w:val="21"/>
        </w:rPr>
        <w:object>
          <v:shape id="_x0000_i1298" o:spt="75" type="#_x0000_t75" style="height:13.25pt;width:9.3pt;" o:ole="t" filled="f" o:preferrelative="t" stroked="f" coordsize="21600,21600">
            <v:path/>
            <v:fill on="f" focussize="0,0"/>
            <v:stroke on="f" joinstyle="miter"/>
            <v:imagedata r:id="rId477" o:title=""/>
            <o:lock v:ext="edit" aspectratio="t"/>
            <w10:wrap type="none"/>
            <w10:anchorlock/>
          </v:shape>
          <o:OLEObject Type="Embed" ProgID="Equation.DSMT4" ShapeID="_x0000_i1298" DrawAspect="Content" ObjectID="_1468075998" r:id="rId476">
            <o:LockedField>false</o:LockedField>
          </o:OLEObject>
        </w:object>
      </w:r>
      <w:r>
        <w:rPr>
          <w:rFonts w:hint="eastAsia" w:ascii="楷体_GB2312" w:hAnsi="宋体" w:eastAsia="楷体_GB2312"/>
          <w:color w:val="000000"/>
          <w:szCs w:val="21"/>
        </w:rPr>
        <w:t>个元素中取</w:t>
      </w:r>
      <w:r>
        <w:rPr>
          <w:rFonts w:hint="eastAsia" w:ascii="楷体_GB2312" w:hAnsi="宋体" w:eastAsia="楷体_GB2312"/>
          <w:color w:val="000000"/>
          <w:position w:val="-6"/>
          <w:szCs w:val="21"/>
        </w:rPr>
        <w:object>
          <v:shape id="_x0000_i1299" o:spt="75" type="#_x0000_t75" style="height:13.25pt;width:7.95pt;" o:ole="t" filled="f" o:preferrelative="t" stroked="f" coordsize="21600,21600">
            <v:path/>
            <v:fill on="f" focussize="0,0"/>
            <v:stroke on="f" joinstyle="miter"/>
            <v:imagedata r:id="rId479" o:title=""/>
            <o:lock v:ext="edit" aspectratio="t"/>
            <w10:wrap type="none"/>
            <w10:anchorlock/>
          </v:shape>
          <o:OLEObject Type="Embed" ProgID="Equation.DSMT4" ShapeID="_x0000_i1299" DrawAspect="Content" ObjectID="_1468075999" r:id="rId478">
            <o:LockedField>false</o:LockedField>
          </o:OLEObject>
        </w:object>
      </w:r>
      <w:r>
        <w:rPr>
          <w:rFonts w:hint="eastAsia" w:ascii="楷体_GB2312" w:hAnsi="宋体" w:eastAsia="楷体_GB2312"/>
          <w:color w:val="000000"/>
          <w:szCs w:val="21"/>
        </w:rPr>
        <w:t>个的排列问题，所以百、十、个位可有</w:t>
      </w:r>
      <w:r>
        <w:rPr>
          <w:rFonts w:hint="eastAsia" w:ascii="楷体_GB2312" w:hAnsi="宋体" w:eastAsia="楷体_GB2312"/>
          <w:color w:val="000000"/>
          <w:position w:val="-10"/>
          <w:szCs w:val="21"/>
        </w:rPr>
        <w:object>
          <v:shape id="_x0000_i1300" o:spt="75" type="#_x0000_t75" style="height:16.8pt;width:83.95pt;" o:ole="t" filled="f" o:preferrelative="t" stroked="f" coordsize="21600,21600">
            <v:path/>
            <v:fill on="f" focussize="0,0"/>
            <v:stroke on="f" joinstyle="miter"/>
            <v:imagedata r:id="rId481" o:title=""/>
            <o:lock v:ext="edit" aspectratio="t"/>
            <w10:wrap type="none"/>
            <w10:anchorlock/>
          </v:shape>
          <o:OLEObject Type="Embed" ProgID="Equation.DSMT4" ShapeID="_x0000_i1300" DrawAspect="Content" ObjectID="_1468076000" r:id="rId480">
            <o:LockedField>false</o:LockedField>
          </o:OLEObject>
        </w:object>
      </w:r>
      <w:r>
        <w:rPr>
          <w:rFonts w:hint="eastAsia" w:ascii="楷体_GB2312" w:hAnsi="宋体" w:eastAsia="楷体_GB2312"/>
          <w:color w:val="000000"/>
          <w:szCs w:val="21"/>
        </w:rPr>
        <w:t>(种)排列方式．由乘法原理，有</w:t>
      </w:r>
      <w:r>
        <w:rPr>
          <w:rFonts w:hint="eastAsia" w:ascii="楷体_GB2312" w:hAnsi="宋体" w:eastAsia="楷体_GB2312"/>
          <w:color w:val="000000"/>
          <w:position w:val="-6"/>
          <w:szCs w:val="21"/>
        </w:rPr>
        <w:object>
          <v:shape id="_x0000_i1301" o:spt="75" type="#_x0000_t75" style="height:13.25pt;width:64.95pt;" o:ole="t" filled="f" o:preferrelative="t" stroked="f" coordsize="21600,21600">
            <v:path/>
            <v:fill on="f" focussize="0,0"/>
            <v:stroke on="f" joinstyle="miter"/>
            <v:imagedata r:id="rId483" o:title=""/>
            <o:lock v:ext="edit" aspectratio="t"/>
            <w10:wrap type="none"/>
            <w10:anchorlock/>
          </v:shape>
          <o:OLEObject Type="Embed" ProgID="Equation.DSMT4" ShapeID="_x0000_i1301" DrawAspect="Content" ObjectID="_1468076001" r:id="rId482">
            <o:LockedField>false</o:LockedField>
          </o:OLEObject>
        </w:object>
      </w:r>
      <w:r>
        <w:rPr>
          <w:rFonts w:hint="eastAsia" w:ascii="楷体_GB2312" w:hAnsi="宋体" w:eastAsia="楷体_GB2312"/>
          <w:color w:val="000000"/>
          <w:szCs w:val="21"/>
        </w:rPr>
        <w:t>(个)．</w:t>
      </w:r>
    </w:p>
    <w:p>
      <w:pPr>
        <w:adjustRightInd w:val="0"/>
        <w:snapToGrid w:val="0"/>
        <w:spacing w:line="300" w:lineRule="auto"/>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⑵ 千位上排</w:t>
      </w:r>
      <w:r>
        <w:rPr>
          <w:rFonts w:hint="eastAsia" w:ascii="楷体_GB2312" w:hAnsi="宋体" w:eastAsia="楷体_GB2312"/>
          <w:color w:val="000000"/>
          <w:position w:val="-6"/>
          <w:szCs w:val="21"/>
        </w:rPr>
        <w:object>
          <v:shape id="_x0000_i1302" o:spt="75" type="#_x0000_t75" style="height:13.25pt;width:9.3pt;" o:ole="t" filled="f" o:preferrelative="t" stroked="f" coordsize="21600,21600">
            <v:path/>
            <v:fill on="f" focussize="0,0"/>
            <v:stroke on="f" joinstyle="miter"/>
            <v:imagedata r:id="rId485" o:title=""/>
            <o:lock v:ext="edit" aspectratio="t"/>
            <w10:wrap type="none"/>
            <w10:anchorlock/>
          </v:shape>
          <o:OLEObject Type="Embed" ProgID="Equation.DSMT4" ShapeID="_x0000_i1302" DrawAspect="Content" ObjectID="_1468076002" r:id="rId484">
            <o:LockedField>false</o:LockedField>
          </o:OLEObject>
        </w:object>
      </w:r>
      <w:r>
        <w:rPr>
          <w:rFonts w:hint="eastAsia" w:ascii="楷体_GB2312" w:hAnsi="宋体" w:eastAsia="楷体_GB2312"/>
          <w:color w:val="000000"/>
          <w:szCs w:val="21"/>
        </w:rPr>
        <w:t>，百位上排</w:t>
      </w:r>
      <w:r>
        <w:rPr>
          <w:rFonts w:hint="eastAsia" w:ascii="楷体_GB2312" w:hAnsi="宋体" w:eastAsia="楷体_GB2312"/>
          <w:color w:val="000000"/>
          <w:position w:val="-6"/>
          <w:szCs w:val="21"/>
        </w:rPr>
        <w:object>
          <v:shape id="_x0000_i1303" o:spt="75" type="#_x0000_t75" style="height:13.25pt;width:25.2pt;" o:ole="t" filled="f" o:preferrelative="t" stroked="f" coordsize="21600,21600">
            <v:path/>
            <v:fill on="f" focussize="0,0"/>
            <v:stroke on="f" joinstyle="miter"/>
            <v:imagedata r:id="rId487" o:title=""/>
            <o:lock v:ext="edit" aspectratio="t"/>
            <w10:wrap type="none"/>
            <w10:anchorlock/>
          </v:shape>
          <o:OLEObject Type="Embed" ProgID="Equation.DSMT4" ShapeID="_x0000_i1303" DrawAspect="Content" ObjectID="_1468076003" r:id="rId486">
            <o:LockedField>false</o:LockedField>
          </o:OLEObject>
        </w:object>
      </w:r>
      <w:r>
        <w:rPr>
          <w:rFonts w:hint="eastAsia" w:ascii="楷体_GB2312" w:hAnsi="宋体" w:eastAsia="楷体_GB2312"/>
          <w:color w:val="000000"/>
          <w:szCs w:val="21"/>
        </w:rPr>
        <w:t>时，千位有</w:t>
      </w:r>
      <w:r>
        <w:rPr>
          <w:rFonts w:hint="eastAsia" w:ascii="楷体_GB2312" w:hAnsi="宋体" w:eastAsia="楷体_GB2312"/>
          <w:color w:val="000000"/>
          <w:position w:val="-4"/>
          <w:szCs w:val="21"/>
        </w:rPr>
        <w:object>
          <v:shape id="_x0000_i1304" o:spt="75" type="#_x0000_t75" style="height:11.95pt;width:7.05pt;" o:ole="t" filled="f" o:preferrelative="t" stroked="f" coordsize="21600,21600">
            <v:path/>
            <v:fill on="f" focussize="0,0"/>
            <v:stroke on="f" joinstyle="miter"/>
            <v:imagedata r:id="rId489" o:title=""/>
            <o:lock v:ext="edit" aspectratio="t"/>
            <w10:wrap type="none"/>
            <w10:anchorlock/>
          </v:shape>
          <o:OLEObject Type="Embed" ProgID="Equation.DSMT4" ShapeID="_x0000_i1304" DrawAspect="Content" ObjectID="_1468076004" r:id="rId488">
            <o:LockedField>false</o:LockedField>
          </o:OLEObject>
        </w:object>
      </w:r>
      <w:r>
        <w:rPr>
          <w:rFonts w:hint="eastAsia" w:ascii="楷体_GB2312" w:hAnsi="宋体" w:eastAsia="楷体_GB2312"/>
          <w:color w:val="000000"/>
          <w:szCs w:val="21"/>
        </w:rPr>
        <w:t>种选择，百位有</w:t>
      </w:r>
      <w:r>
        <w:rPr>
          <w:rFonts w:hint="eastAsia" w:ascii="楷体_GB2312" w:hAnsi="宋体" w:eastAsia="楷体_GB2312"/>
          <w:color w:val="000000"/>
          <w:position w:val="-6"/>
          <w:szCs w:val="21"/>
        </w:rPr>
        <w:object>
          <v:shape id="_x0000_i1305" o:spt="75" type="#_x0000_t75" style="height:13.25pt;width:9.3pt;" o:ole="t" filled="f" o:preferrelative="t" stroked="f" coordsize="21600,21600">
            <v:path/>
            <v:fill on="f" focussize="0,0"/>
            <v:stroke on="f" joinstyle="miter"/>
            <v:imagedata r:id="rId491" o:title=""/>
            <o:lock v:ext="edit" aspectratio="t"/>
            <w10:wrap type="none"/>
            <w10:anchorlock/>
          </v:shape>
          <o:OLEObject Type="Embed" ProgID="Equation.DSMT4" ShapeID="_x0000_i1305" DrawAspect="Content" ObjectID="_1468076005" r:id="rId490">
            <o:LockedField>false</o:LockedField>
          </o:OLEObject>
        </w:object>
      </w:r>
      <w:r>
        <w:rPr>
          <w:rFonts w:hint="eastAsia" w:ascii="楷体_GB2312" w:hAnsi="宋体" w:eastAsia="楷体_GB2312"/>
          <w:color w:val="000000"/>
          <w:szCs w:val="21"/>
        </w:rPr>
        <w:t>种选择，十、个位可以从剩下的八个数字中选择．也就是从</w:t>
      </w:r>
      <w:r>
        <w:rPr>
          <w:rFonts w:hint="eastAsia" w:ascii="楷体_GB2312" w:hAnsi="宋体" w:eastAsia="楷体_GB2312"/>
          <w:color w:val="000000"/>
          <w:position w:val="-6"/>
          <w:szCs w:val="21"/>
        </w:rPr>
        <w:object>
          <v:shape id="_x0000_i1306" o:spt="75" type="#_x0000_t75" style="height:13.25pt;width:7.95pt;" o:ole="t" filled="f" o:preferrelative="t" stroked="f" coordsize="21600,21600">
            <v:path/>
            <v:fill on="f" focussize="0,0"/>
            <v:stroke on="f" joinstyle="miter"/>
            <v:imagedata r:id="rId493" o:title=""/>
            <o:lock v:ext="edit" aspectratio="t"/>
            <w10:wrap type="none"/>
            <w10:anchorlock/>
          </v:shape>
          <o:OLEObject Type="Embed" ProgID="Equation.DSMT4" ShapeID="_x0000_i1306" DrawAspect="Content" ObjectID="_1468076006" r:id="rId492">
            <o:LockedField>false</o:LockedField>
          </o:OLEObject>
        </w:object>
      </w:r>
      <w:r>
        <w:rPr>
          <w:rFonts w:hint="eastAsia" w:ascii="楷体_GB2312" w:hAnsi="宋体" w:eastAsia="楷体_GB2312"/>
          <w:color w:val="000000"/>
          <w:szCs w:val="21"/>
        </w:rPr>
        <w:t>个元素中取</w:t>
      </w:r>
      <w:r>
        <w:rPr>
          <w:rFonts w:hint="eastAsia" w:ascii="楷体_GB2312" w:hAnsi="宋体" w:eastAsia="楷体_GB2312"/>
          <w:color w:val="000000"/>
          <w:position w:val="-4"/>
          <w:szCs w:val="21"/>
        </w:rPr>
        <w:object>
          <v:shape id="_x0000_i1307" o:spt="75" type="#_x0000_t75" style="height:11.95pt;width:9.3pt;" o:ole="t" filled="f" o:preferrelative="t" stroked="f" coordsize="21600,21600">
            <v:path/>
            <v:fill on="f" focussize="0,0"/>
            <v:stroke on="f" joinstyle="miter"/>
            <v:imagedata r:id="rId495" o:title=""/>
            <o:lock v:ext="edit" aspectratio="t"/>
            <w10:wrap type="none"/>
            <w10:anchorlock/>
          </v:shape>
          <o:OLEObject Type="Embed" ProgID="Equation.DSMT4" ShapeID="_x0000_i1307" DrawAspect="Content" ObjectID="_1468076007" r:id="rId494">
            <o:LockedField>false</o:LockedField>
          </o:OLEObject>
        </w:object>
      </w:r>
      <w:r>
        <w:rPr>
          <w:rFonts w:hint="eastAsia" w:ascii="楷体_GB2312" w:hAnsi="宋体" w:eastAsia="楷体_GB2312"/>
          <w:color w:val="000000"/>
          <w:szCs w:val="21"/>
        </w:rPr>
        <w:t>个的排列问题，即</w:t>
      </w:r>
      <w:r>
        <w:rPr>
          <w:rFonts w:hint="eastAsia" w:ascii="楷体_GB2312" w:hAnsi="宋体" w:eastAsia="楷体_GB2312"/>
          <w:color w:val="000000"/>
          <w:position w:val="-10"/>
          <w:szCs w:val="21"/>
        </w:rPr>
        <w:object>
          <v:shape id="_x0000_i1308" o:spt="75" type="#_x0000_t75" style="height:16.8pt;width:64.95pt;" o:ole="t" filled="f" o:preferrelative="t" stroked="f" coordsize="21600,21600">
            <v:path/>
            <v:fill on="f" focussize="0,0"/>
            <v:stroke on="f" joinstyle="miter"/>
            <v:imagedata r:id="rId497" o:title=""/>
            <o:lock v:ext="edit" aspectratio="t"/>
            <w10:wrap type="none"/>
            <w10:anchorlock/>
          </v:shape>
          <o:OLEObject Type="Embed" ProgID="Equation.DSMT4" ShapeID="_x0000_i1308" DrawAspect="Content" ObjectID="_1468076008" r:id="rId496">
            <o:LockedField>false</o:LockedField>
          </o:OLEObject>
        </w:object>
      </w:r>
      <w:r>
        <w:rPr>
          <w:rFonts w:hint="eastAsia" w:ascii="楷体_GB2312" w:hAnsi="宋体" w:eastAsia="楷体_GB2312"/>
          <w:color w:val="000000"/>
          <w:szCs w:val="21"/>
        </w:rPr>
        <w:t>，由乘法原理，有</w:t>
      </w:r>
      <w:r>
        <w:rPr>
          <w:rFonts w:hint="eastAsia" w:ascii="楷体_GB2312" w:hAnsi="宋体" w:eastAsia="楷体_GB2312"/>
          <w:color w:val="000000"/>
          <w:position w:val="-6"/>
          <w:szCs w:val="21"/>
        </w:rPr>
        <w:object>
          <v:shape id="_x0000_i1309" o:spt="75" type="#_x0000_t75" style="height:13.25pt;width:65.8pt;" o:ole="t" filled="f" o:preferrelative="t" stroked="f" coordsize="21600,21600">
            <v:path/>
            <v:fill on="f" focussize="0,0"/>
            <v:stroke on="f" joinstyle="miter"/>
            <v:imagedata r:id="rId499" o:title=""/>
            <o:lock v:ext="edit" aspectratio="t"/>
            <w10:wrap type="none"/>
            <w10:anchorlock/>
          </v:shape>
          <o:OLEObject Type="Embed" ProgID="Equation.DSMT4" ShapeID="_x0000_i1309" DrawAspect="Content" ObjectID="_1468076009" r:id="rId498">
            <o:LockedField>false</o:LockedField>
          </o:OLEObject>
        </w:object>
      </w:r>
      <w:r>
        <w:rPr>
          <w:rFonts w:hint="eastAsia" w:ascii="楷体_GB2312" w:hAnsi="宋体" w:eastAsia="楷体_GB2312"/>
          <w:color w:val="000000"/>
          <w:szCs w:val="21"/>
        </w:rPr>
        <w:t>(个)．</w:t>
      </w:r>
    </w:p>
    <w:p>
      <w:pPr>
        <w:adjustRightInd w:val="0"/>
        <w:snapToGrid w:val="0"/>
        <w:spacing w:line="300" w:lineRule="auto"/>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⑶ 千位上排</w:t>
      </w:r>
      <w:r>
        <w:rPr>
          <w:rFonts w:hint="eastAsia" w:ascii="楷体_GB2312" w:hAnsi="宋体" w:eastAsia="楷体_GB2312"/>
          <w:color w:val="000000"/>
          <w:position w:val="-6"/>
          <w:szCs w:val="21"/>
        </w:rPr>
        <w:object>
          <v:shape id="_x0000_i1310" o:spt="75" type="#_x0000_t75" style="height:13.25pt;width:9.3pt;" o:ole="t" filled="f" o:preferrelative="t" stroked="f" coordsize="21600,21600">
            <v:path/>
            <v:fill on="f" focussize="0,0"/>
            <v:stroke on="f" joinstyle="miter"/>
            <v:imagedata r:id="rId485" o:title=""/>
            <o:lock v:ext="edit" aspectratio="t"/>
            <w10:wrap type="none"/>
            <w10:anchorlock/>
          </v:shape>
          <o:OLEObject Type="Embed" ProgID="Equation.DSMT4" ShapeID="_x0000_i1310" DrawAspect="Content" ObjectID="_1468076010" r:id="rId500">
            <o:LockedField>false</o:LockedField>
          </o:OLEObject>
        </w:object>
      </w:r>
      <w:r>
        <w:rPr>
          <w:rFonts w:hint="eastAsia" w:ascii="楷体_GB2312" w:hAnsi="宋体" w:eastAsia="楷体_GB2312"/>
          <w:color w:val="000000"/>
          <w:szCs w:val="21"/>
        </w:rPr>
        <w:t>，百位上排</w:t>
      </w:r>
      <w:r>
        <w:rPr>
          <w:rFonts w:hint="eastAsia" w:ascii="楷体_GB2312" w:hAnsi="宋体" w:eastAsia="楷体_GB2312"/>
          <w:color w:val="000000"/>
          <w:position w:val="-6"/>
          <w:szCs w:val="21"/>
        </w:rPr>
        <w:object>
          <v:shape id="_x0000_i1311" o:spt="75" type="#_x0000_t75" style="height:13.25pt;width:9.3pt;" o:ole="t" filled="f" o:preferrelative="t" stroked="f" coordsize="21600,21600">
            <v:path/>
            <v:fill on="f" focussize="0,0"/>
            <v:stroke on="f" joinstyle="miter"/>
            <v:imagedata r:id="rId502" o:title=""/>
            <o:lock v:ext="edit" aspectratio="t"/>
            <w10:wrap type="none"/>
            <w10:anchorlock/>
          </v:shape>
          <o:OLEObject Type="Embed" ProgID="Equation.DSMT4" ShapeID="_x0000_i1311" DrawAspect="Content" ObjectID="_1468076011" r:id="rId501">
            <o:LockedField>false</o:LockedField>
          </o:OLEObject>
        </w:object>
      </w:r>
      <w:r>
        <w:rPr>
          <w:rFonts w:hint="eastAsia" w:ascii="楷体_GB2312" w:hAnsi="宋体" w:eastAsia="楷体_GB2312"/>
          <w:color w:val="000000"/>
          <w:szCs w:val="21"/>
        </w:rPr>
        <w:t>，十位上排</w:t>
      </w:r>
      <w:r>
        <w:rPr>
          <w:rFonts w:hint="eastAsia" w:ascii="楷体_GB2312" w:hAnsi="宋体" w:eastAsia="楷体_GB2312"/>
          <w:color w:val="000000"/>
          <w:position w:val="-6"/>
          <w:szCs w:val="21"/>
        </w:rPr>
        <w:object>
          <v:shape id="_x0000_i1312" o:spt="75" type="#_x0000_t75" style="height:13.25pt;width:9.3pt;" o:ole="t" filled="f" o:preferrelative="t" stroked="f" coordsize="21600,21600">
            <v:path/>
            <v:fill on="f" focussize="0,0"/>
            <v:stroke on="f" joinstyle="miter"/>
            <v:imagedata r:id="rId280" o:title=""/>
            <o:lock v:ext="edit" aspectratio="t"/>
            <w10:wrap type="none"/>
            <w10:anchorlock/>
          </v:shape>
          <o:OLEObject Type="Embed" ProgID="Equation.DSMT4" ShapeID="_x0000_i1312" DrawAspect="Content" ObjectID="_1468076012" r:id="rId50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13" o:spt="75" type="#_x0000_t75" style="height:11.95pt;width:7.05pt;" o:ole="t" filled="f" o:preferrelative="t" stroked="f" coordsize="21600,21600">
            <v:path/>
            <v:fill on="f" focussize="0,0"/>
            <v:stroke on="f" joinstyle="miter"/>
            <v:imagedata r:id="rId465" o:title=""/>
            <o:lock v:ext="edit" aspectratio="t"/>
            <w10:wrap type="none"/>
            <w10:anchorlock/>
          </v:shape>
          <o:OLEObject Type="Embed" ProgID="Equation.DSMT4" ShapeID="_x0000_i1313" DrawAspect="Content" ObjectID="_1468076013" r:id="rId504">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14" o:spt="75" type="#_x0000_t75" style="height:11.95pt;width:9.3pt;" o:ole="t" filled="f" o:preferrelative="t" stroked="f" coordsize="21600,21600">
            <v:path/>
            <v:fill on="f" focussize="0,0"/>
            <v:stroke on="f" joinstyle="miter"/>
            <v:imagedata r:id="rId467" o:title=""/>
            <o:lock v:ext="edit" aspectratio="t"/>
            <w10:wrap type="none"/>
            <w10:anchorlock/>
          </v:shape>
          <o:OLEObject Type="Embed" ProgID="Equation.DSMT4" ShapeID="_x0000_i1314" DrawAspect="Content" ObjectID="_1468076014" r:id="rId505">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15" o:spt="75" type="#_x0000_t75" style="height:13.25pt;width:7.95pt;" o:ole="t" filled="f" o:preferrelative="t" stroked="f" coordsize="21600,21600">
            <v:path/>
            <v:fill on="f" focussize="0,0"/>
            <v:stroke on="f" joinstyle="miter"/>
            <v:imagedata r:id="rId469" o:title=""/>
            <o:lock v:ext="edit" aspectratio="t"/>
            <w10:wrap type="none"/>
            <w10:anchorlock/>
          </v:shape>
          <o:OLEObject Type="Embed" ProgID="Equation.DSMT4" ShapeID="_x0000_i1315" DrawAspect="Content" ObjectID="_1468076015" r:id="rId506">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16" o:spt="75" type="#_x0000_t75" style="height:11.95pt;width:9.3pt;" o:ole="t" filled="f" o:preferrelative="t" stroked="f" coordsize="21600,21600">
            <v:path/>
            <v:fill on="f" focussize="0,0"/>
            <v:stroke on="f" joinstyle="miter"/>
            <v:imagedata r:id="rId471" o:title=""/>
            <o:lock v:ext="edit" aspectratio="t"/>
            <w10:wrap type="none"/>
            <w10:anchorlock/>
          </v:shape>
          <o:OLEObject Type="Embed" ProgID="Equation.DSMT4" ShapeID="_x0000_i1316" DrawAspect="Content" ObjectID="_1468076016" r:id="rId507">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17" o:spt="75" type="#_x0000_t75" style="height:13.25pt;width:9.3pt;" o:ole="t" filled="f" o:preferrelative="t" stroked="f" coordsize="21600,21600">
            <v:path/>
            <v:fill on="f" focussize="0,0"/>
            <v:stroke on="f" joinstyle="miter"/>
            <v:imagedata r:id="rId509" o:title=""/>
            <o:lock v:ext="edit" aspectratio="t"/>
            <w10:wrap type="none"/>
            <w10:anchorlock/>
          </v:shape>
          <o:OLEObject Type="Embed" ProgID="Equation.DSMT4" ShapeID="_x0000_i1317" DrawAspect="Content" ObjectID="_1468076017" r:id="rId508">
            <o:LockedField>false</o:LockedField>
          </o:OLEObject>
        </w:object>
      </w:r>
      <w:r>
        <w:rPr>
          <w:rFonts w:hint="eastAsia" w:ascii="楷体_GB2312" w:hAnsi="宋体" w:eastAsia="楷体_GB2312"/>
          <w:color w:val="000000"/>
          <w:szCs w:val="21"/>
        </w:rPr>
        <w:t>时，个位也从剩下的七个数字中选择，有</w:t>
      </w:r>
      <w:r>
        <w:rPr>
          <w:rFonts w:hint="eastAsia" w:ascii="楷体_GB2312" w:hAnsi="宋体" w:eastAsia="楷体_GB2312"/>
          <w:color w:val="000000"/>
          <w:position w:val="-6"/>
          <w:szCs w:val="21"/>
        </w:rPr>
        <w:object>
          <v:shape id="_x0000_i1318" o:spt="75" type="#_x0000_t75" style="height:13.25pt;width:68pt;" o:ole="t" filled="f" o:preferrelative="t" stroked="f" coordsize="21600,21600">
            <v:path/>
            <v:fill on="f" focussize="0,0"/>
            <v:stroke on="f" joinstyle="miter"/>
            <v:imagedata r:id="rId511" o:title=""/>
            <o:lock v:ext="edit" aspectratio="t"/>
            <w10:wrap type="none"/>
            <w10:anchorlock/>
          </v:shape>
          <o:OLEObject Type="Embed" ProgID="Equation.DSMT4" ShapeID="_x0000_i1318" DrawAspect="Content" ObjectID="_1468076018" r:id="rId510">
            <o:LockedField>false</o:LockedField>
          </o:OLEObject>
        </w:object>
      </w:r>
      <w:r>
        <w:rPr>
          <w:rFonts w:hint="eastAsia" w:ascii="楷体_GB2312" w:hAnsi="宋体" w:eastAsia="楷体_GB2312"/>
          <w:color w:val="000000"/>
          <w:szCs w:val="21"/>
        </w:rPr>
        <w:t>(个)．</w:t>
      </w:r>
    </w:p>
    <w:p>
      <w:pPr>
        <w:adjustRightInd w:val="0"/>
        <w:snapToGrid w:val="0"/>
        <w:spacing w:line="300" w:lineRule="auto"/>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⑷ 千位上排</w:t>
      </w:r>
      <w:r>
        <w:rPr>
          <w:rFonts w:hint="eastAsia" w:ascii="楷体_GB2312" w:hAnsi="宋体" w:eastAsia="楷体_GB2312"/>
          <w:color w:val="000000"/>
          <w:position w:val="-6"/>
          <w:szCs w:val="21"/>
        </w:rPr>
        <w:object>
          <v:shape id="_x0000_i1319" o:spt="75" type="#_x0000_t75" style="height:13.25pt;width:9.3pt;" o:ole="t" filled="f" o:preferrelative="t" stroked="f" coordsize="21600,21600">
            <v:path/>
            <v:fill on="f" focussize="0,0"/>
            <v:stroke on="f" joinstyle="miter"/>
            <v:imagedata r:id="rId485" o:title=""/>
            <o:lock v:ext="edit" aspectratio="t"/>
            <w10:wrap type="none"/>
            <w10:anchorlock/>
          </v:shape>
          <o:OLEObject Type="Embed" ProgID="Equation.DSMT4" ShapeID="_x0000_i1319" DrawAspect="Content" ObjectID="_1468076019" r:id="rId512">
            <o:LockedField>false</o:LockedField>
          </o:OLEObject>
        </w:object>
      </w:r>
      <w:r>
        <w:rPr>
          <w:rFonts w:hint="eastAsia" w:ascii="楷体_GB2312" w:hAnsi="宋体" w:eastAsia="楷体_GB2312"/>
          <w:color w:val="000000"/>
          <w:szCs w:val="21"/>
        </w:rPr>
        <w:t>，百位上排</w:t>
      </w:r>
      <w:r>
        <w:rPr>
          <w:rFonts w:hint="eastAsia" w:ascii="楷体_GB2312" w:hAnsi="宋体" w:eastAsia="楷体_GB2312"/>
          <w:color w:val="000000"/>
          <w:position w:val="-6"/>
          <w:szCs w:val="21"/>
        </w:rPr>
        <w:object>
          <v:shape id="_x0000_i1320" o:spt="75" type="#_x0000_t75" style="height:13.25pt;width:9.3pt;" o:ole="t" filled="f" o:preferrelative="t" stroked="f" coordsize="21600,21600">
            <v:path/>
            <v:fill on="f" focussize="0,0"/>
            <v:stroke on="f" joinstyle="miter"/>
            <v:imagedata r:id="rId502" o:title=""/>
            <o:lock v:ext="edit" aspectratio="t"/>
            <w10:wrap type="none"/>
            <w10:anchorlock/>
          </v:shape>
          <o:OLEObject Type="Embed" ProgID="Equation.DSMT4" ShapeID="_x0000_i1320" DrawAspect="Content" ObjectID="_1468076020" r:id="rId513">
            <o:LockedField>false</o:LockedField>
          </o:OLEObject>
        </w:object>
      </w:r>
      <w:r>
        <w:rPr>
          <w:rFonts w:hint="eastAsia" w:ascii="楷体_GB2312" w:hAnsi="宋体" w:eastAsia="楷体_GB2312"/>
          <w:color w:val="000000"/>
          <w:szCs w:val="21"/>
        </w:rPr>
        <w:t>，十位上排</w:t>
      </w:r>
      <w:r>
        <w:rPr>
          <w:rFonts w:hint="eastAsia" w:ascii="楷体_GB2312" w:hAnsi="宋体" w:eastAsia="楷体_GB2312"/>
          <w:color w:val="000000"/>
          <w:position w:val="-6"/>
          <w:szCs w:val="21"/>
        </w:rPr>
        <w:object>
          <v:shape id="_x0000_i1321" o:spt="75" type="#_x0000_t75" style="height:13.25pt;width:7.95pt;" o:ole="t" filled="f" o:preferrelative="t" stroked="f" coordsize="21600,21600">
            <v:path/>
            <v:fill on="f" focussize="0,0"/>
            <v:stroke on="f" joinstyle="miter"/>
            <v:imagedata r:id="rId515" o:title=""/>
            <o:lock v:ext="edit" aspectratio="t"/>
            <w10:wrap type="none"/>
            <w10:anchorlock/>
          </v:shape>
          <o:OLEObject Type="Embed" ProgID="Equation.DSMT4" ShapeID="_x0000_i1321" DrawAspect="Content" ObjectID="_1468076021" r:id="rId514">
            <o:LockedField>false</o:LockedField>
          </o:OLEObject>
        </w:object>
      </w:r>
      <w:r>
        <w:rPr>
          <w:rFonts w:hint="eastAsia" w:ascii="楷体_GB2312" w:hAnsi="宋体" w:eastAsia="楷体_GB2312"/>
          <w:color w:val="000000"/>
          <w:szCs w:val="21"/>
        </w:rPr>
        <w:t>时，比</w:t>
      </w:r>
      <w:r>
        <w:rPr>
          <w:rFonts w:hint="eastAsia" w:ascii="楷体_GB2312" w:hAnsi="宋体" w:eastAsia="楷体_GB2312"/>
          <w:color w:val="000000"/>
          <w:position w:val="-6"/>
          <w:szCs w:val="21"/>
        </w:rPr>
        <w:object>
          <v:shape id="_x0000_i1322" o:spt="75" type="#_x0000_t75" style="height:13.25pt;width:25.2pt;" o:ole="t" filled="f" o:preferrelative="t" stroked="f" coordsize="21600,21600">
            <v:path/>
            <v:fill on="f" focussize="0,0"/>
            <v:stroke on="f" joinstyle="miter"/>
            <v:imagedata r:id="rId517" o:title=""/>
            <o:lock v:ext="edit" aspectratio="t"/>
            <w10:wrap type="none"/>
            <w10:anchorlock/>
          </v:shape>
          <o:OLEObject Type="Embed" ProgID="Equation.DSMT4" ShapeID="_x0000_i1322" DrawAspect="Content" ObjectID="_1468076022" r:id="rId516">
            <o:LockedField>false</o:LockedField>
          </o:OLEObject>
        </w:object>
      </w:r>
      <w:r>
        <w:rPr>
          <w:rFonts w:hint="eastAsia" w:ascii="楷体_GB2312" w:hAnsi="宋体" w:eastAsia="楷体_GB2312"/>
          <w:color w:val="000000"/>
          <w:szCs w:val="21"/>
        </w:rPr>
        <w:t>小的数的个位可以选择</w:t>
      </w:r>
      <w:r>
        <w:rPr>
          <w:rFonts w:hint="eastAsia" w:ascii="楷体_GB2312" w:hAnsi="宋体" w:eastAsia="楷体_GB2312"/>
          <w:color w:val="000000"/>
          <w:position w:val="-6"/>
          <w:szCs w:val="21"/>
        </w:rPr>
        <w:object>
          <v:shape id="_x0000_i1323" o:spt="75" type="#_x0000_t75" style="height:13.25pt;width:9.3pt;" o:ole="t" filled="f" o:preferrelative="t" stroked="f" coordsize="21600,21600">
            <v:path/>
            <v:fill on="f" focussize="0,0"/>
            <v:stroke on="f" joinstyle="miter"/>
            <v:imagedata r:id="rId280" o:title=""/>
            <o:lock v:ext="edit" aspectratio="t"/>
            <w10:wrap type="none"/>
            <w10:anchorlock/>
          </v:shape>
          <o:OLEObject Type="Embed" ProgID="Equation.DSMT4" ShapeID="_x0000_i1323" DrawAspect="Content" ObjectID="_1468076023" r:id="rId518">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24" o:spt="75" type="#_x0000_t75" style="height:11.95pt;width:7.05pt;" o:ole="t" filled="f" o:preferrelative="t" stroked="f" coordsize="21600,21600">
            <v:path/>
            <v:fill on="f" focussize="0,0"/>
            <v:stroke on="f" joinstyle="miter"/>
            <v:imagedata r:id="rId465" o:title=""/>
            <o:lock v:ext="edit" aspectratio="t"/>
            <w10:wrap type="none"/>
            <w10:anchorlock/>
          </v:shape>
          <o:OLEObject Type="Embed" ProgID="Equation.DSMT4" ShapeID="_x0000_i1324" DrawAspect="Content" ObjectID="_1468076024" r:id="rId519">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25" o:spt="75" type="#_x0000_t75" style="height:11.95pt;width:9.3pt;" o:ole="t" filled="f" o:preferrelative="t" stroked="f" coordsize="21600,21600">
            <v:path/>
            <v:fill on="f" focussize="0,0"/>
            <v:stroke on="f" joinstyle="miter"/>
            <v:imagedata r:id="rId467" o:title=""/>
            <o:lock v:ext="edit" aspectratio="t"/>
            <w10:wrap type="none"/>
            <w10:anchorlock/>
          </v:shape>
          <o:OLEObject Type="Embed" ProgID="Equation.DSMT4" ShapeID="_x0000_i1325" DrawAspect="Content" ObjectID="_1468076025" r:id="rId520">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26" o:spt="75" type="#_x0000_t75" style="height:13.25pt;width:7.95pt;" o:ole="t" filled="f" o:preferrelative="t" stroked="f" coordsize="21600,21600">
            <v:path/>
            <v:fill on="f" focussize="0,0"/>
            <v:stroke on="f" joinstyle="miter"/>
            <v:imagedata r:id="rId469" o:title=""/>
            <o:lock v:ext="edit" aspectratio="t"/>
            <w10:wrap type="none"/>
            <w10:anchorlock/>
          </v:shape>
          <o:OLEObject Type="Embed" ProgID="Equation.DSMT4" ShapeID="_x0000_i1326" DrawAspect="Content" ObjectID="_1468076026" r:id="rId52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27" o:spt="75" type="#_x0000_t75" style="height:11.95pt;width:9.3pt;" o:ole="t" filled="f" o:preferrelative="t" stroked="f" coordsize="21600,21600">
            <v:path/>
            <v:fill on="f" focussize="0,0"/>
            <v:stroke on="f" joinstyle="miter"/>
            <v:imagedata r:id="rId471" o:title=""/>
            <o:lock v:ext="edit" aspectratio="t"/>
            <w10:wrap type="none"/>
            <w10:anchorlock/>
          </v:shape>
          <o:OLEObject Type="Embed" ProgID="Equation.DSMT4" ShapeID="_x0000_i1327" DrawAspect="Content" ObjectID="_1468076027" r:id="rId522">
            <o:LockedField>false</o:LockedField>
          </o:OLEObject>
        </w:object>
      </w:r>
      <w:r>
        <w:rPr>
          <w:rFonts w:hint="eastAsia" w:ascii="楷体_GB2312" w:hAnsi="宋体" w:eastAsia="楷体_GB2312"/>
          <w:color w:val="000000"/>
          <w:szCs w:val="21"/>
        </w:rPr>
        <w:t>共</w:t>
      </w:r>
      <w:r>
        <w:rPr>
          <w:rFonts w:hint="eastAsia" w:ascii="楷体_GB2312" w:hAnsi="宋体" w:eastAsia="楷体_GB2312"/>
          <w:color w:val="000000"/>
          <w:position w:val="-6"/>
          <w:szCs w:val="21"/>
        </w:rPr>
        <w:object>
          <v:shape id="_x0000_i1328" o:spt="75" type="#_x0000_t75" style="height:13.25pt;width:9.3pt;" o:ole="t" filled="f" o:preferrelative="t" stroked="f" coordsize="21600,21600">
            <v:path/>
            <v:fill on="f" focussize="0,0"/>
            <v:stroke on="f" joinstyle="miter"/>
            <v:imagedata r:id="rId485" o:title=""/>
            <o:lock v:ext="edit" aspectratio="t"/>
            <w10:wrap type="none"/>
            <w10:anchorlock/>
          </v:shape>
          <o:OLEObject Type="Embed" ProgID="Equation.DSMT4" ShapeID="_x0000_i1328" DrawAspect="Content" ObjectID="_1468076028" r:id="rId523">
            <o:LockedField>false</o:LockedField>
          </o:OLEObject>
        </w:object>
      </w:r>
      <w:r>
        <w:rPr>
          <w:rFonts w:hint="eastAsia" w:ascii="楷体_GB2312" w:hAnsi="宋体" w:eastAsia="楷体_GB2312"/>
          <w:color w:val="000000"/>
          <w:szCs w:val="21"/>
        </w:rPr>
        <w:t>个．</w:t>
      </w:r>
    </w:p>
    <w:p>
      <w:pPr>
        <w:adjustRightInd w:val="0"/>
        <w:snapToGrid w:val="0"/>
        <w:spacing w:line="300" w:lineRule="auto"/>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综上所述，比</w:t>
      </w:r>
      <w:r>
        <w:rPr>
          <w:rFonts w:hint="eastAsia" w:ascii="楷体_GB2312" w:hAnsi="宋体" w:eastAsia="楷体_GB2312"/>
          <w:color w:val="000000"/>
          <w:position w:val="-6"/>
          <w:szCs w:val="21"/>
        </w:rPr>
        <w:object>
          <v:shape id="_x0000_i1329" o:spt="75" type="#_x0000_t75" style="height:13.25pt;width:25.2pt;" o:ole="t" filled="f" o:preferrelative="t" stroked="f" coordsize="21600,21600">
            <v:path/>
            <v:fill on="f" focussize="0,0"/>
            <v:stroke on="f" joinstyle="miter"/>
            <v:imagedata r:id="rId517" o:title=""/>
            <o:lock v:ext="edit" aspectratio="t"/>
            <w10:wrap type="none"/>
            <w10:anchorlock/>
          </v:shape>
          <o:OLEObject Type="Embed" ProgID="Equation.DSMT4" ShapeID="_x0000_i1329" DrawAspect="Content" ObjectID="_1468076029" r:id="rId524">
            <o:LockedField>false</o:LockedField>
          </o:OLEObject>
        </w:object>
      </w:r>
      <w:r>
        <w:rPr>
          <w:rFonts w:hint="eastAsia" w:ascii="楷体_GB2312" w:hAnsi="宋体" w:eastAsia="楷体_GB2312"/>
          <w:color w:val="000000"/>
          <w:szCs w:val="21"/>
        </w:rPr>
        <w:t>小的四位数有</w:t>
      </w:r>
      <w:r>
        <w:rPr>
          <w:rFonts w:hint="eastAsia" w:ascii="楷体_GB2312" w:hAnsi="宋体" w:eastAsia="楷体_GB2312"/>
          <w:color w:val="000000"/>
          <w:position w:val="-6"/>
          <w:szCs w:val="21"/>
        </w:rPr>
        <w:object>
          <v:shape id="_x0000_i1330" o:spt="75" type="#_x0000_t75" style="height:13.25pt;width:117.05pt;" o:ole="t" filled="f" o:preferrelative="t" stroked="f" coordsize="21600,21600">
            <v:path/>
            <v:fill on="f" focussize="0,0"/>
            <v:stroke on="f" joinstyle="miter"/>
            <v:imagedata r:id="rId526" o:title=""/>
            <o:lock v:ext="edit" aspectratio="t"/>
            <w10:wrap type="none"/>
            <w10:anchorlock/>
          </v:shape>
          <o:OLEObject Type="Embed" ProgID="Equation.DSMT4" ShapeID="_x0000_i1330" DrawAspect="Content" ObjectID="_1468076030" r:id="rId525">
            <o:LockedField>false</o:LockedField>
          </o:OLEObject>
        </w:object>
      </w:r>
      <w:r>
        <w:rPr>
          <w:rFonts w:hint="eastAsia" w:ascii="楷体_GB2312" w:hAnsi="宋体" w:eastAsia="楷体_GB2312"/>
          <w:color w:val="000000"/>
          <w:szCs w:val="21"/>
        </w:rPr>
        <w:t>(个)，故比</w:t>
      </w:r>
      <w:r>
        <w:rPr>
          <w:rFonts w:hint="eastAsia" w:ascii="楷体_GB2312" w:hAnsi="宋体" w:eastAsia="楷体_GB2312"/>
          <w:color w:val="000000"/>
          <w:position w:val="-6"/>
          <w:szCs w:val="21"/>
        </w:rPr>
        <w:object>
          <v:shape id="_x0000_i1331" o:spt="75" type="#_x0000_t75" style="height:13.25pt;width:25.2pt;" o:ole="t" filled="f" o:preferrelative="t" stroked="f" coordsize="21600,21600">
            <v:path/>
            <v:fill on="f" focussize="0,0"/>
            <v:stroke on="f" joinstyle="miter"/>
            <v:imagedata r:id="rId517" o:title=""/>
            <o:lock v:ext="edit" aspectratio="t"/>
            <w10:wrap type="none"/>
            <w10:anchorlock/>
          </v:shape>
          <o:OLEObject Type="Embed" ProgID="Equation.DSMT4" ShapeID="_x0000_i1331" DrawAspect="Content" ObjectID="_1468076031" r:id="rId527">
            <o:LockedField>false</o:LockedField>
          </o:OLEObject>
        </w:object>
      </w:r>
      <w:r>
        <w:rPr>
          <w:rFonts w:hint="eastAsia" w:ascii="楷体_GB2312" w:hAnsi="宋体" w:eastAsia="楷体_GB2312"/>
          <w:color w:val="000000"/>
          <w:szCs w:val="21"/>
        </w:rPr>
        <w:t>小是第</w:t>
      </w:r>
      <w:r>
        <w:rPr>
          <w:rFonts w:hint="eastAsia" w:ascii="楷体_GB2312" w:hAnsi="宋体" w:eastAsia="楷体_GB2312"/>
          <w:color w:val="000000"/>
          <w:position w:val="-6"/>
          <w:szCs w:val="21"/>
        </w:rPr>
        <w:object>
          <v:shape id="_x0000_i1332" o:spt="75" type="#_x0000_t75" style="height:13.25pt;width:25.2pt;" o:ole="t" filled="f" o:preferrelative="t" stroked="f" coordsize="21600,21600">
            <v:path/>
            <v:fill on="f" focussize="0,0"/>
            <v:stroke on="f" joinstyle="miter"/>
            <v:imagedata r:id="rId529" o:title=""/>
            <o:lock v:ext="edit" aspectratio="t"/>
            <w10:wrap type="none"/>
            <w10:anchorlock/>
          </v:shape>
          <o:OLEObject Type="Embed" ProgID="Equation.DSMT4" ShapeID="_x0000_i1332" DrawAspect="Content" ObjectID="_1468076032" r:id="rId528">
            <o:LockedField>false</o:LockedField>
          </o:OLEObject>
        </w:object>
      </w:r>
      <w:r>
        <w:rPr>
          <w:rFonts w:hint="eastAsia" w:ascii="楷体_GB2312" w:hAnsi="宋体" w:eastAsia="楷体_GB2312"/>
          <w:color w:val="000000"/>
          <w:szCs w:val="21"/>
        </w:rPr>
        <w:t>个四位数．</w:t>
      </w:r>
    </w:p>
    <w:p>
      <w:pPr>
        <w:adjustRightInd w:val="0"/>
        <w:snapToGrid w:val="0"/>
        <w:rPr>
          <w:rFonts w:ascii="宋体" w:hAnsi="宋体"/>
          <w:b/>
          <w:color w:val="000000"/>
          <w:szCs w:val="21"/>
        </w:rPr>
      </w:pPr>
    </w:p>
    <w:p>
      <w:pPr>
        <w:adjustRightInd w:val="0"/>
        <w:snapToGrid w:val="0"/>
        <w:rPr>
          <w:rFonts w:ascii="宋体" w:hAnsi="宋体"/>
          <w:b/>
          <w:color w:val="FF0000"/>
          <w:szCs w:val="21"/>
        </w:rPr>
      </w:pPr>
      <w:r>
        <w:rPr>
          <w:rFonts w:ascii="宋体" w:hAnsi="宋体"/>
          <w:b/>
          <w:color w:val="000000"/>
          <w:szCs w:val="21"/>
        </w:rPr>
        <w:t>3.</w:t>
      </w:r>
      <w:r>
        <w:rPr>
          <w:rFonts w:hint="eastAsia" w:ascii="宋体" w:hAnsi="宋体"/>
          <w:b/>
          <w:color w:val="000000"/>
          <w:szCs w:val="21"/>
        </w:rPr>
        <w:t>用</w:t>
      </w:r>
      <w:r>
        <w:rPr>
          <w:b/>
          <w:color w:val="000000"/>
          <w:szCs w:val="21"/>
        </w:rPr>
        <w:t>1</w:t>
      </w:r>
      <w:r>
        <w:rPr>
          <w:rFonts w:hint="eastAsia" w:ascii="宋体" w:hAnsi="宋体"/>
          <w:b/>
          <w:color w:val="000000"/>
          <w:szCs w:val="21"/>
        </w:rPr>
        <w:t>、</w:t>
      </w:r>
      <w:r>
        <w:rPr>
          <w:b/>
          <w:color w:val="000000"/>
          <w:szCs w:val="21"/>
        </w:rPr>
        <w:t>2</w:t>
      </w:r>
      <w:r>
        <w:rPr>
          <w:rFonts w:hint="eastAsia" w:ascii="宋体" w:hAnsi="宋体"/>
          <w:b/>
          <w:color w:val="000000"/>
          <w:szCs w:val="21"/>
        </w:rPr>
        <w:t>、</w:t>
      </w:r>
      <w:r>
        <w:rPr>
          <w:b/>
          <w:color w:val="000000"/>
          <w:szCs w:val="21"/>
        </w:rPr>
        <w:t>3</w:t>
      </w:r>
      <w:r>
        <w:rPr>
          <w:rFonts w:hint="eastAsia" w:ascii="宋体" w:hAnsi="宋体"/>
          <w:b/>
          <w:color w:val="000000"/>
          <w:szCs w:val="21"/>
        </w:rPr>
        <w:t>、</w:t>
      </w:r>
      <w:r>
        <w:rPr>
          <w:b/>
          <w:color w:val="000000"/>
          <w:szCs w:val="21"/>
        </w:rPr>
        <w:t>4</w:t>
      </w:r>
      <w:r>
        <w:rPr>
          <w:rFonts w:hint="eastAsia" w:ascii="宋体" w:hAnsi="宋体"/>
          <w:b/>
          <w:color w:val="000000"/>
          <w:szCs w:val="21"/>
        </w:rPr>
        <w:t>、</w:t>
      </w:r>
      <w:r>
        <w:rPr>
          <w:b/>
          <w:color w:val="000000"/>
          <w:szCs w:val="21"/>
        </w:rPr>
        <w:t>5</w:t>
      </w:r>
      <w:r>
        <w:rPr>
          <w:rFonts w:hint="eastAsia" w:ascii="宋体" w:hAnsi="宋体"/>
          <w:b/>
          <w:color w:val="000000"/>
          <w:szCs w:val="21"/>
        </w:rPr>
        <w:t>、</w:t>
      </w:r>
      <w:r>
        <w:rPr>
          <w:b/>
          <w:color w:val="000000"/>
          <w:szCs w:val="21"/>
        </w:rPr>
        <w:t>6</w:t>
      </w:r>
      <w:r>
        <w:rPr>
          <w:rFonts w:ascii="宋体" w:hAnsi="宋体"/>
          <w:b/>
          <w:color w:val="000000"/>
          <w:szCs w:val="21"/>
        </w:rPr>
        <w:t>六张数字卡片，每次</w:t>
      </w:r>
      <w:r>
        <w:rPr>
          <w:rFonts w:hint="eastAsia" w:ascii="宋体" w:hAnsi="宋体"/>
          <w:b/>
          <w:color w:val="000000"/>
          <w:szCs w:val="21"/>
        </w:rPr>
        <w:t>取三张卡片组成三位数，一共可以组成多少个不同的偶数？</w:t>
      </w:r>
    </w:p>
    <w:p>
      <w:pPr>
        <w:numPr>
          <w:ilvl w:val="0"/>
          <w:numId w:val="4"/>
        </w:numPr>
        <w:adjustRightInd w:val="0"/>
        <w:snapToGrid w:val="0"/>
        <w:spacing w:line="300" w:lineRule="auto"/>
        <w:rPr>
          <w:rFonts w:ascii="楷体_GB2312" w:hAnsi="宋体" w:eastAsia="楷体_GB2312"/>
          <w:szCs w:val="21"/>
        </w:rPr>
      </w:pPr>
      <w:r>
        <w:rPr>
          <w:rFonts w:hint="eastAsia" w:ascii="楷体_GB2312" w:hAnsi="宋体" w:eastAsia="楷体_GB2312"/>
          <w:color w:val="000000"/>
          <w:szCs w:val="21"/>
        </w:rPr>
        <w:t>由于组成偶数，个位上的数应从</w:t>
      </w:r>
      <w:r>
        <w:rPr>
          <w:rFonts w:hint="eastAsia" w:ascii="楷体_GB2312" w:hAnsi="宋体" w:eastAsia="楷体_GB2312"/>
          <w:color w:val="000000"/>
          <w:position w:val="-4"/>
          <w:szCs w:val="21"/>
        </w:rPr>
        <w:object>
          <v:shape id="_x0000_i1333" o:spt="75" type="#_x0000_t75" style="height:11.95pt;width:9.3pt;" o:ole="t" filled="f" o:preferrelative="t" stroked="f" coordsize="21600,21600">
            <v:path/>
            <v:fill on="f" focussize="0,0"/>
            <v:stroke on="f" joinstyle="miter"/>
            <v:imagedata r:id="rId235" o:title=""/>
            <o:lock v:ext="edit" aspectratio="t"/>
            <w10:wrap type="none"/>
            <w10:anchorlock/>
          </v:shape>
          <o:OLEObject Type="Embed" ProgID="Equation.DSMT4" ShapeID="_x0000_i1333" DrawAspect="Content" ObjectID="_1468076033" r:id="rId530">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34" o:spt="75" type="#_x0000_t75" style="height:11.95pt;width:9.3pt;" o:ole="t" filled="f" o:preferrelative="t" stroked="f" coordsize="21600,21600">
            <v:path/>
            <v:fill on="f" focussize="0,0"/>
            <v:stroke on="f" joinstyle="miter"/>
            <v:imagedata r:id="rId228" o:title=""/>
            <o:lock v:ext="edit" aspectratio="t"/>
            <w10:wrap type="none"/>
            <w10:anchorlock/>
          </v:shape>
          <o:OLEObject Type="Embed" ProgID="Equation.DSMT4" ShapeID="_x0000_i1334" DrawAspect="Content" ObjectID="_1468076034" r:id="rId53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35" o:spt="75" type="#_x0000_t75" style="height:13.25pt;width:9.3pt;" o:ole="t" filled="f" o:preferrelative="t" stroked="f" coordsize="21600,21600">
            <v:path/>
            <v:fill on="f" focussize="0,0"/>
            <v:stroke on="f" joinstyle="miter"/>
            <v:imagedata r:id="rId533" o:title=""/>
            <o:lock v:ext="edit" aspectratio="t"/>
            <w10:wrap type="none"/>
            <w10:anchorlock/>
          </v:shape>
          <o:OLEObject Type="Embed" ProgID="Equation.DSMT4" ShapeID="_x0000_i1335" DrawAspect="Content" ObjectID="_1468076035" r:id="rId532">
            <o:LockedField>false</o:LockedField>
          </o:OLEObject>
        </w:object>
      </w:r>
      <w:r>
        <w:rPr>
          <w:rFonts w:hint="eastAsia" w:ascii="楷体_GB2312" w:hAnsi="宋体" w:eastAsia="楷体_GB2312"/>
          <w:color w:val="000000"/>
          <w:szCs w:val="21"/>
        </w:rPr>
        <w:t>中选一张，有</w:t>
      </w:r>
      <w:r>
        <w:rPr>
          <w:rFonts w:hint="eastAsia" w:ascii="楷体_GB2312" w:hAnsi="宋体" w:eastAsia="楷体_GB2312"/>
          <w:color w:val="000000"/>
          <w:position w:val="-6"/>
          <w:szCs w:val="21"/>
        </w:rPr>
        <w:object>
          <v:shape id="_x0000_i1336" o:spt="75" type="#_x0000_t75" style="height:13.25pt;width:7.95pt;" o:ole="t" filled="f" o:preferrelative="t" stroked="f" coordsize="21600,21600">
            <v:path/>
            <v:fill on="f" focussize="0,0"/>
            <v:stroke on="f" joinstyle="miter"/>
            <v:imagedata r:id="rId226" o:title=""/>
            <o:lock v:ext="edit" aspectratio="t"/>
            <w10:wrap type="none"/>
            <w10:anchorlock/>
          </v:shape>
          <o:OLEObject Type="Embed" ProgID="Equation.DSMT4" ShapeID="_x0000_i1336" DrawAspect="Content" ObjectID="_1468076036" r:id="rId534">
            <o:LockedField>false</o:LockedField>
          </o:OLEObject>
        </w:object>
      </w:r>
      <w:r>
        <w:rPr>
          <w:rFonts w:hint="eastAsia" w:ascii="楷体_GB2312" w:hAnsi="宋体" w:eastAsia="楷体_GB2312"/>
          <w:color w:val="000000"/>
          <w:szCs w:val="21"/>
        </w:rPr>
        <w:t>种选法；十位和百位上的数可以从剩下的</w:t>
      </w:r>
      <w:r>
        <w:rPr>
          <w:rFonts w:hint="eastAsia" w:ascii="楷体_GB2312" w:hAnsi="宋体" w:eastAsia="楷体_GB2312"/>
          <w:color w:val="000000"/>
          <w:position w:val="-6"/>
          <w:szCs w:val="21"/>
        </w:rPr>
        <w:object>
          <v:shape id="_x0000_i1337" o:spt="75" type="#_x0000_t75" style="height:13.25pt;width:9.3pt;" o:ole="t" filled="f" o:preferrelative="t" stroked="f" coordsize="21600,21600">
            <v:path/>
            <v:fill on="f" focussize="0,0"/>
            <v:stroke on="f" joinstyle="miter"/>
            <v:imagedata r:id="rId230" o:title=""/>
            <o:lock v:ext="edit" aspectratio="t"/>
            <w10:wrap type="none"/>
            <w10:anchorlock/>
          </v:shape>
          <o:OLEObject Type="Embed" ProgID="Equation.DSMT4" ShapeID="_x0000_i1337" DrawAspect="Content" ObjectID="_1468076037" r:id="rId535">
            <o:LockedField>false</o:LockedField>
          </o:OLEObject>
        </w:object>
      </w:r>
      <w:r>
        <w:rPr>
          <w:rFonts w:hint="eastAsia" w:ascii="楷体_GB2312" w:hAnsi="宋体" w:eastAsia="楷体_GB2312"/>
          <w:color w:val="000000"/>
          <w:szCs w:val="21"/>
        </w:rPr>
        <w:t>张中选二张，有</w:t>
      </w:r>
      <w:r>
        <w:rPr>
          <w:rFonts w:hint="eastAsia" w:ascii="楷体_GB2312" w:hAnsi="宋体" w:eastAsia="楷体_GB2312"/>
          <w:color w:val="000000"/>
          <w:position w:val="-10"/>
          <w:szCs w:val="21"/>
        </w:rPr>
        <w:object>
          <v:shape id="_x0000_i1338" o:spt="75" type="#_x0000_t75" style="height:16.8pt;width:65.8pt;" o:ole="t" filled="f" o:preferrelative="t" stroked="f" coordsize="21600,21600">
            <v:path/>
            <v:fill on="f" focussize="0,0"/>
            <v:stroke on="f" joinstyle="miter"/>
            <v:imagedata r:id="rId537" o:title=""/>
            <o:lock v:ext="edit" aspectratio="t"/>
            <w10:wrap type="none"/>
            <w10:anchorlock/>
          </v:shape>
          <o:OLEObject Type="Embed" ProgID="Equation.DSMT4" ShapeID="_x0000_i1338" DrawAspect="Content" ObjectID="_1468076038" r:id="rId536">
            <o:LockedField>false</o:LockedField>
          </o:OLEObject>
        </w:object>
      </w:r>
      <w:r>
        <w:rPr>
          <w:rFonts w:hint="eastAsia" w:ascii="楷体_GB2312" w:hAnsi="宋体" w:eastAsia="楷体_GB2312"/>
          <w:color w:val="000000"/>
          <w:szCs w:val="21"/>
        </w:rPr>
        <w:t>(种)选法．由乘法原理，一共可以组成</w:t>
      </w:r>
      <w:r>
        <w:rPr>
          <w:rFonts w:hint="eastAsia" w:ascii="楷体_GB2312" w:hAnsi="宋体" w:eastAsia="楷体_GB2312"/>
          <w:color w:val="000000"/>
          <w:position w:val="-6"/>
          <w:szCs w:val="21"/>
        </w:rPr>
        <w:object>
          <v:shape id="_x0000_i1339" o:spt="75" type="#_x0000_t75" style="height:13.25pt;width:49.05pt;" o:ole="t" filled="f" o:preferrelative="t" stroked="f" coordsize="21600,21600">
            <v:path/>
            <v:fill on="f" focussize="0,0"/>
            <v:stroke on="f" joinstyle="miter"/>
            <v:imagedata r:id="rId539" o:title=""/>
            <o:lock v:ext="edit" aspectratio="t"/>
            <w10:wrap type="none"/>
            <w10:anchorlock/>
          </v:shape>
          <o:OLEObject Type="Embed" ProgID="Equation.DSMT4" ShapeID="_x0000_i1339" DrawAspect="Content" ObjectID="_1468076039" r:id="rId538">
            <o:LockedField>false</o:LockedField>
          </o:OLEObject>
        </w:object>
      </w:r>
      <w:r>
        <w:rPr>
          <w:rFonts w:hint="eastAsia" w:ascii="楷体_GB2312" w:hAnsi="宋体" w:eastAsia="楷体_GB2312"/>
          <w:color w:val="000000"/>
          <w:szCs w:val="21"/>
        </w:rPr>
        <w:t>(个)不同的偶数．</w:t>
      </w:r>
    </w:p>
    <w:p>
      <w:pPr>
        <w:rPr>
          <w:rFonts w:ascii="宋体" w:hAnsi="宋体" w:eastAsia="宋体" w:cs="Times New Roman"/>
        </w:rPr>
      </w:pPr>
    </w:p>
    <w:p>
      <w:pPr>
        <w:adjustRightInd w:val="0"/>
        <w:snapToGrid w:val="0"/>
        <w:rPr>
          <w:rFonts w:ascii="宋体" w:hAnsi="宋体"/>
          <w:b/>
          <w:color w:val="FF0000"/>
          <w:szCs w:val="21"/>
        </w:rPr>
      </w:pPr>
      <w:r>
        <w:rPr>
          <w:rFonts w:ascii="宋体" w:hAnsi="宋体"/>
          <w:b/>
          <w:bCs/>
          <w:szCs w:val="21"/>
        </w:rPr>
        <w:t>4.</w:t>
      </w:r>
      <w:r>
        <w:rPr>
          <w:rFonts w:hint="eastAsia" w:ascii="宋体" w:hAnsi="宋体"/>
          <w:b/>
          <w:bCs/>
          <w:szCs w:val="21"/>
        </w:rPr>
        <w:t>五位同学扮成奥运会吉祥物福娃贝贝、晶晶、欢欢、迎迎和妮妮，排成一排表演节目。如果贝贝和妮妮不相邻，共有（       ）种不同的排法。</w:t>
      </w:r>
    </w:p>
    <w:p>
      <w:pPr>
        <w:numPr>
          <w:ilvl w:val="1"/>
          <w:numId w:val="3"/>
        </w:numPr>
        <w:tabs>
          <w:tab w:val="clear" w:pos="851"/>
        </w:tabs>
        <w:rPr>
          <w:rFonts w:ascii="楷体_GB2312" w:hAnsi="宋体" w:eastAsia="楷体_GB2312"/>
          <w:szCs w:val="21"/>
        </w:rPr>
      </w:pPr>
      <w:r>
        <w:rPr>
          <w:rFonts w:hint="eastAsia" w:ascii="楷体_GB2312" w:hAnsi="宋体" w:eastAsia="楷体_GB2312"/>
        </w:rPr>
        <w:t>五位同学的排列方式共有</w:t>
      </w:r>
      <w:r>
        <w:rPr>
          <w:rFonts w:eastAsia="楷体_GB2312"/>
        </w:rPr>
        <w:t>5</w:t>
      </w:r>
      <w:r>
        <w:rPr>
          <w:rFonts w:hint="eastAsia" w:ascii="楷体_GB2312" w:hAnsi="宋体" w:eastAsia="楷体_GB2312"/>
        </w:rPr>
        <w:t>×</w:t>
      </w:r>
      <w:r>
        <w:rPr>
          <w:rFonts w:eastAsia="楷体_GB2312"/>
        </w:rPr>
        <w:t>4</w:t>
      </w:r>
      <w:r>
        <w:rPr>
          <w:rFonts w:hint="eastAsia" w:ascii="楷体_GB2312" w:hAnsi="宋体" w:eastAsia="楷体_GB2312"/>
        </w:rPr>
        <w:t>×</w:t>
      </w:r>
      <w:r>
        <w:rPr>
          <w:rFonts w:eastAsia="楷体_GB2312"/>
        </w:rPr>
        <w:t>3</w:t>
      </w:r>
      <w:r>
        <w:rPr>
          <w:rFonts w:hint="eastAsia" w:ascii="楷体_GB2312" w:hAnsi="宋体" w:eastAsia="楷体_GB2312"/>
        </w:rPr>
        <w:t>×</w:t>
      </w:r>
      <w:r>
        <w:rPr>
          <w:rFonts w:eastAsia="楷体_GB2312"/>
        </w:rPr>
        <w:t>2</w:t>
      </w:r>
      <w:r>
        <w:rPr>
          <w:rFonts w:hint="eastAsia" w:ascii="楷体_GB2312" w:hAnsi="宋体" w:eastAsia="楷体_GB2312"/>
        </w:rPr>
        <w:t>×</w:t>
      </w:r>
      <w:r>
        <w:rPr>
          <w:rFonts w:eastAsia="楷体_GB2312"/>
        </w:rPr>
        <w:t>1</w:t>
      </w:r>
      <w:r>
        <w:rPr>
          <w:rFonts w:hint="eastAsia" w:ascii="楷体_GB2312" w:hAnsi="宋体" w:eastAsia="楷体_GB2312"/>
        </w:rPr>
        <w:t>=</w:t>
      </w:r>
      <w:r>
        <w:rPr>
          <w:rFonts w:eastAsia="楷体_GB2312"/>
        </w:rPr>
        <w:t>120</w:t>
      </w:r>
      <w:r>
        <w:rPr>
          <w:rFonts w:hint="eastAsia" w:ascii="楷体_GB2312" w:hAnsi="宋体" w:eastAsia="楷体_GB2312"/>
        </w:rPr>
        <w:t>（种）。</w:t>
      </w:r>
    </w:p>
    <w:p>
      <w:pPr>
        <w:ind w:firstLine="823" w:firstLineChars="392"/>
        <w:rPr>
          <w:rFonts w:ascii="楷体_GB2312" w:hAnsi="宋体" w:eastAsia="楷体_GB2312"/>
          <w:bCs/>
          <w:szCs w:val="21"/>
        </w:rPr>
      </w:pPr>
      <w:r>
        <w:rPr>
          <w:rFonts w:hint="eastAsia" w:ascii="楷体_GB2312" w:hAnsi="宋体" w:eastAsia="楷体_GB2312"/>
          <w:bCs/>
          <w:szCs w:val="21"/>
        </w:rPr>
        <w:t>如果将相邻的贝贝和妮妮看作一人，那么四人的排列方式共有</w:t>
      </w:r>
      <w:r>
        <w:rPr>
          <w:rFonts w:eastAsia="楷体_GB2312"/>
          <w:bCs/>
          <w:szCs w:val="21"/>
        </w:rPr>
        <w:t>4</w:t>
      </w:r>
      <w:r>
        <w:rPr>
          <w:rFonts w:hint="eastAsia" w:ascii="楷体_GB2312" w:hAnsi="宋体" w:eastAsia="楷体_GB2312"/>
          <w:bCs/>
          <w:szCs w:val="21"/>
        </w:rPr>
        <w:t>×</w:t>
      </w:r>
      <w:r>
        <w:rPr>
          <w:rFonts w:eastAsia="楷体_GB2312"/>
          <w:bCs/>
          <w:szCs w:val="21"/>
        </w:rPr>
        <w:t>3</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1</w:t>
      </w:r>
      <w:r>
        <w:rPr>
          <w:rFonts w:hint="eastAsia" w:ascii="楷体_GB2312" w:hAnsi="宋体" w:eastAsia="楷体_GB2312"/>
          <w:bCs/>
          <w:szCs w:val="21"/>
        </w:rPr>
        <w:t>=</w:t>
      </w:r>
      <w:r>
        <w:rPr>
          <w:rFonts w:eastAsia="楷体_GB2312"/>
          <w:bCs/>
          <w:szCs w:val="21"/>
        </w:rPr>
        <w:t>24</w:t>
      </w:r>
      <w:r>
        <w:rPr>
          <w:rFonts w:hint="eastAsia" w:ascii="楷体_GB2312" w:hAnsi="宋体" w:eastAsia="楷体_GB2312"/>
          <w:bCs/>
          <w:szCs w:val="21"/>
        </w:rPr>
        <w:t>（种）。</w:t>
      </w:r>
    </w:p>
    <w:p>
      <w:pPr>
        <w:ind w:firstLine="823" w:firstLineChars="392"/>
        <w:rPr>
          <w:rFonts w:ascii="楷体_GB2312" w:hAnsi="宋体" w:eastAsia="楷体_GB2312"/>
          <w:bCs/>
          <w:szCs w:val="21"/>
        </w:rPr>
      </w:pPr>
      <w:r>
        <w:rPr>
          <w:rFonts w:hint="eastAsia" w:ascii="楷体_GB2312" w:hAnsi="宋体" w:eastAsia="楷体_GB2312"/>
          <w:bCs/>
          <w:szCs w:val="21"/>
        </w:rPr>
        <w:t>因为贝贝和妮妮可以交换位置，所以贝贝和妮妮相邻的排列方式有</w:t>
      </w:r>
      <w:r>
        <w:rPr>
          <w:rFonts w:eastAsia="楷体_GB2312"/>
          <w:bCs/>
          <w:szCs w:val="21"/>
        </w:rPr>
        <w:t>24</w:t>
      </w:r>
      <w:r>
        <w:rPr>
          <w:rFonts w:hint="eastAsia" w:ascii="楷体_GB2312" w:hAnsi="宋体" w:eastAsia="楷体_GB2312"/>
          <w:bCs/>
          <w:szCs w:val="21"/>
        </w:rPr>
        <w:t>×</w:t>
      </w:r>
      <w:r>
        <w:rPr>
          <w:rFonts w:eastAsia="楷体_GB2312"/>
          <w:bCs/>
          <w:szCs w:val="21"/>
        </w:rPr>
        <w:t>2</w:t>
      </w:r>
      <w:r>
        <w:rPr>
          <w:rFonts w:hint="eastAsia" w:ascii="楷体_GB2312" w:hAnsi="宋体" w:eastAsia="楷体_GB2312"/>
          <w:bCs/>
          <w:szCs w:val="21"/>
        </w:rPr>
        <w:t>=</w:t>
      </w:r>
      <w:r>
        <w:rPr>
          <w:rFonts w:eastAsia="楷体_GB2312"/>
          <w:bCs/>
          <w:szCs w:val="21"/>
        </w:rPr>
        <w:t>48</w:t>
      </w:r>
      <w:r>
        <w:rPr>
          <w:rFonts w:hint="eastAsia" w:ascii="楷体_GB2312" w:hAnsi="宋体" w:eastAsia="楷体_GB2312"/>
          <w:bCs/>
          <w:szCs w:val="21"/>
        </w:rPr>
        <w:t>(种)；</w:t>
      </w:r>
    </w:p>
    <w:p>
      <w:pPr>
        <w:ind w:firstLine="823" w:firstLineChars="392"/>
        <w:rPr>
          <w:rFonts w:ascii="楷体_GB2312" w:hAnsi="宋体" w:eastAsia="楷体_GB2312"/>
          <w:bCs/>
          <w:szCs w:val="21"/>
        </w:rPr>
      </w:pPr>
      <w:r>
        <w:rPr>
          <w:rFonts w:hint="eastAsia" w:ascii="楷体_GB2312" w:hAnsi="宋体" w:eastAsia="楷体_GB2312"/>
          <w:bCs/>
          <w:szCs w:val="21"/>
        </w:rPr>
        <w:t>贝贝和妮妮不相邻的排列方式有</w:t>
      </w:r>
      <w:r>
        <w:rPr>
          <w:rFonts w:eastAsia="楷体_GB2312"/>
          <w:bCs/>
          <w:szCs w:val="21"/>
        </w:rPr>
        <w:t>120</w:t>
      </w:r>
      <w:r>
        <w:rPr>
          <w:rFonts w:hint="eastAsia" w:ascii="楷体_GB2312" w:hAnsi="宋体" w:eastAsia="楷体_GB2312"/>
          <w:bCs/>
          <w:szCs w:val="21"/>
        </w:rPr>
        <w:t>-</w:t>
      </w:r>
      <w:r>
        <w:rPr>
          <w:rFonts w:eastAsia="楷体_GB2312"/>
          <w:bCs/>
          <w:szCs w:val="21"/>
        </w:rPr>
        <w:t>48</w:t>
      </w:r>
      <w:r>
        <w:rPr>
          <w:rFonts w:hint="eastAsia" w:ascii="楷体_GB2312" w:hAnsi="宋体" w:eastAsia="楷体_GB2312"/>
          <w:bCs/>
          <w:szCs w:val="21"/>
        </w:rPr>
        <w:t>=</w:t>
      </w:r>
      <w:r>
        <w:rPr>
          <w:rFonts w:eastAsia="楷体_GB2312"/>
          <w:bCs/>
          <w:szCs w:val="21"/>
        </w:rPr>
        <w:t>72</w:t>
      </w:r>
      <w:r>
        <w:rPr>
          <w:rFonts w:hint="eastAsia" w:ascii="楷体_GB2312" w:hAnsi="宋体" w:eastAsia="楷体_GB2312"/>
          <w:bCs/>
          <w:szCs w:val="21"/>
        </w:rPr>
        <w:t>（种）。</w:t>
      </w:r>
    </w:p>
    <w:p>
      <w:pPr>
        <w:rPr>
          <w:rFonts w:ascii="宋体" w:hAnsi="宋体" w:eastAsia="宋体" w:cs="Times New Roman"/>
        </w:rPr>
      </w:pPr>
    </w:p>
    <w:p>
      <w:pPr>
        <w:rPr>
          <w:rFonts w:ascii="宋体" w:hAnsi="宋体"/>
          <w:b/>
          <w:color w:val="FF0000"/>
          <w:szCs w:val="21"/>
        </w:rPr>
      </w:pPr>
      <w:r>
        <w:rPr>
          <w:rFonts w:hint="eastAsia" w:ascii="宋体" w:hAnsi="宋体"/>
          <w:b/>
          <w:color w:val="000000"/>
          <w:szCs w:val="21"/>
        </w:rPr>
        <w:t>5.由</w:t>
      </w:r>
      <w:r>
        <w:rPr>
          <w:rFonts w:hint="eastAsia" w:ascii="宋体" w:hAnsi="宋体"/>
          <w:b/>
          <w:color w:val="000000"/>
          <w:position w:val="-4"/>
          <w:szCs w:val="21"/>
        </w:rPr>
        <w:object>
          <v:shape id="_x0000_i1340" o:spt="75" type="#_x0000_t75" style="height:11.95pt;width:9.3pt;" o:ole="t" filled="f" o:preferrelative="t" stroked="f" coordsize="21600,21600">
            <v:path/>
            <v:fill on="f" focussize="0,0"/>
            <v:stroke on="f" joinstyle="miter"/>
            <v:imagedata r:id="rId541" o:title=""/>
            <o:lock v:ext="edit" aspectratio="t"/>
            <w10:wrap type="none"/>
            <w10:anchorlock/>
          </v:shape>
          <o:OLEObject Type="Embed" ProgID="Equation.DSMT4" ShapeID="_x0000_i1340" DrawAspect="Content" ObjectID="_1468076040" r:id="rId540">
            <o:LockedField>false</o:LockedField>
          </o:OLEObject>
        </w:object>
      </w:r>
      <w:r>
        <w:rPr>
          <w:rFonts w:hint="eastAsia" w:ascii="宋体" w:hAnsi="宋体"/>
          <w:b/>
          <w:color w:val="000000"/>
          <w:szCs w:val="21"/>
        </w:rPr>
        <w:t>个不同的独唱节目和</w:t>
      </w:r>
      <w:r>
        <w:rPr>
          <w:rFonts w:hint="eastAsia" w:ascii="宋体" w:hAnsi="宋体"/>
          <w:b/>
          <w:color w:val="000000"/>
          <w:position w:val="-6"/>
          <w:szCs w:val="21"/>
        </w:rPr>
        <w:object>
          <v:shape id="_x0000_i1341" o:spt="75" type="#_x0000_t75" style="height:13.25pt;width:7.95pt;" o:ole="t" filled="f" o:preferrelative="t" stroked="f" coordsize="21600,21600">
            <v:path/>
            <v:fill on="f" focussize="0,0"/>
            <v:stroke on="f" joinstyle="miter"/>
            <v:imagedata r:id="rId543" o:title=""/>
            <o:lock v:ext="edit" aspectratio="t"/>
            <w10:wrap type="none"/>
            <w10:anchorlock/>
          </v:shape>
          <o:OLEObject Type="Embed" ProgID="Equation.DSMT4" ShapeID="_x0000_i1341" DrawAspect="Content" ObjectID="_1468076041" r:id="rId542">
            <o:LockedField>false</o:LockedField>
          </o:OLEObject>
        </w:object>
      </w:r>
      <w:r>
        <w:rPr>
          <w:rFonts w:hint="eastAsia" w:ascii="宋体" w:hAnsi="宋体"/>
          <w:b/>
          <w:color w:val="000000"/>
          <w:szCs w:val="21"/>
        </w:rPr>
        <w:t>个不同的合唱节目组成一台晚会，要求任意两个合唱节目不相邻，开始和最后一个节目必须是合唱，则这台晚会节目的编排方法共有多少种？</w:t>
      </w:r>
    </w:p>
    <w:p>
      <w:pPr>
        <w:numPr>
          <w:ilvl w:val="0"/>
          <w:numId w:val="8"/>
        </w:numPr>
        <w:snapToGrid w:val="0"/>
        <w:spacing w:line="300" w:lineRule="auto"/>
        <w:rPr>
          <w:rFonts w:ascii="楷体_GB2312" w:hAnsi="宋体" w:eastAsia="楷体_GB2312"/>
          <w:szCs w:val="21"/>
        </w:rPr>
      </w:pPr>
      <w:r>
        <w:rPr>
          <w:rFonts w:hint="eastAsia" w:ascii="楷体_GB2312" w:hAnsi="宋体" w:eastAsia="楷体_GB2312"/>
        </w:rPr>
        <w:t>先排独唱节目，四个</w:t>
      </w:r>
      <w:r>
        <w:rPr>
          <w:rFonts w:hint="eastAsia" w:ascii="楷体_GB2312" w:hAnsi="宋体" w:eastAsia="楷体_GB2312"/>
          <w:szCs w:val="21"/>
        </w:rPr>
        <w:t>节目随意排，是</w:t>
      </w:r>
      <w:r>
        <w:rPr>
          <w:rFonts w:hint="eastAsia" w:ascii="楷体_GB2312" w:hAnsi="宋体" w:eastAsia="楷体_GB2312"/>
          <w:position w:val="-4"/>
          <w:szCs w:val="21"/>
        </w:rPr>
        <w:object>
          <v:shape id="_x0000_i1342" o:spt="75" type="#_x0000_t75" style="height:11.95pt;width:9.3pt;" o:ole="t" filled="f" o:preferrelative="t" stroked="f" coordsize="21600,21600">
            <v:path/>
            <v:fill on="f" focussize="0,0"/>
            <v:stroke on="f" joinstyle="miter"/>
            <v:imagedata r:id="rId545" o:title=""/>
            <o:lock v:ext="edit" aspectratio="t"/>
            <w10:wrap type="none"/>
            <w10:anchorlock/>
          </v:shape>
          <o:OLEObject Type="Embed" ProgID="Equation.DSMT4" ShapeID="_x0000_i1342" DrawAspect="Content" ObjectID="_1468076042" r:id="rId544">
            <o:LockedField>false</o:LockedField>
          </o:OLEObject>
        </w:object>
      </w:r>
      <w:r>
        <w:rPr>
          <w:rFonts w:hint="eastAsia" w:ascii="楷体_GB2312" w:hAnsi="宋体" w:eastAsia="楷体_GB2312"/>
          <w:szCs w:val="21"/>
        </w:rPr>
        <w:t>个元素全排列的问题，有</w:t>
      </w:r>
      <w:r>
        <w:rPr>
          <w:rFonts w:hint="eastAsia" w:ascii="楷体_GB2312" w:hAnsi="宋体" w:eastAsia="楷体_GB2312"/>
          <w:position w:val="-10"/>
          <w:szCs w:val="21"/>
        </w:rPr>
        <w:object>
          <v:shape id="_x0000_i1343" o:spt="75" type="#_x0000_t75" style="height:16.8pt;width:91.9pt;" o:ole="t" filled="f" o:preferrelative="t" stroked="f" coordsize="21600,21600">
            <v:path/>
            <v:fill on="f" focussize="0,0"/>
            <v:stroke on="f" joinstyle="miter"/>
            <v:imagedata r:id="rId547" o:title=""/>
            <o:lock v:ext="edit" aspectratio="t"/>
            <w10:wrap type="none"/>
            <w10:anchorlock/>
          </v:shape>
          <o:OLEObject Type="Embed" ProgID="Equation.DSMT4" ShapeID="_x0000_i1343" DrawAspect="Content" ObjectID="_1468076043" r:id="rId546">
            <o:LockedField>false</o:LockedField>
          </o:OLEObject>
        </w:object>
      </w:r>
      <w:r>
        <w:rPr>
          <w:rFonts w:hint="eastAsia" w:ascii="楷体_GB2312" w:hAnsi="宋体" w:eastAsia="楷体_GB2312"/>
          <w:szCs w:val="21"/>
        </w:rPr>
        <w:t>种排法；其次在独唱节目的首尾排合唱节目，有三个节目，两个位置，也就是从三个节目选两个进行排列的问题，有</w:t>
      </w:r>
      <w:r>
        <w:rPr>
          <w:rFonts w:hint="eastAsia" w:ascii="楷体_GB2312" w:hAnsi="宋体" w:eastAsia="楷体_GB2312"/>
          <w:position w:val="-10"/>
          <w:szCs w:val="21"/>
        </w:rPr>
        <w:object>
          <v:shape id="_x0000_i1344" o:spt="75" type="#_x0000_t75" style="height:16.8pt;width:60.05pt;" o:ole="t" filled="f" o:preferrelative="t" stroked="f" coordsize="21600,21600">
            <v:path/>
            <v:fill on="f" focussize="0,0"/>
            <v:stroke on="f" joinstyle="miter"/>
            <v:imagedata r:id="rId549" o:title=""/>
            <o:lock v:ext="edit" aspectratio="t"/>
            <w10:wrap type="none"/>
            <w10:anchorlock/>
          </v:shape>
          <o:OLEObject Type="Embed" ProgID="Equation.DSMT4" ShapeID="_x0000_i1344" DrawAspect="Content" ObjectID="_1468076044" r:id="rId548">
            <o:LockedField>false</o:LockedField>
          </o:OLEObject>
        </w:object>
      </w:r>
      <w:r>
        <w:rPr>
          <w:rFonts w:hint="eastAsia" w:ascii="楷体_GB2312" w:hAnsi="宋体" w:eastAsia="楷体_GB2312"/>
          <w:szCs w:val="21"/>
        </w:rPr>
        <w:t>(种)排法；再在独唱节目之间的</w:t>
      </w:r>
      <w:r>
        <w:rPr>
          <w:rFonts w:hint="eastAsia" w:ascii="楷体_GB2312" w:hAnsi="宋体" w:eastAsia="楷体_GB2312"/>
          <w:position w:val="-6"/>
          <w:szCs w:val="21"/>
        </w:rPr>
        <w:object>
          <v:shape id="_x0000_i1345" o:spt="75" type="#_x0000_t75" style="height:13.25pt;width:7.95pt;" o:ole="t" filled="f" o:preferrelative="t" stroked="f" coordsize="21600,21600">
            <v:path/>
            <v:fill on="f" focussize="0,0"/>
            <v:stroke on="f" joinstyle="miter"/>
            <v:imagedata r:id="rId543" o:title=""/>
            <o:lock v:ext="edit" aspectratio="t"/>
            <w10:wrap type="none"/>
            <w10:anchorlock/>
          </v:shape>
          <o:OLEObject Type="Embed" ProgID="Equation.DSMT4" ShapeID="_x0000_i1345" DrawAspect="Content" ObjectID="_1468076045" r:id="rId550">
            <o:LockedField>false</o:LockedField>
          </o:OLEObject>
        </w:object>
      </w:r>
      <w:r>
        <w:rPr>
          <w:rFonts w:hint="eastAsia" w:ascii="楷体_GB2312" w:hAnsi="宋体" w:eastAsia="楷体_GB2312"/>
          <w:szCs w:val="21"/>
        </w:rPr>
        <w:t>个位置中排一个合唱节目，有</w:t>
      </w:r>
      <w:r>
        <w:rPr>
          <w:rFonts w:hint="eastAsia" w:ascii="楷体_GB2312" w:hAnsi="宋体" w:eastAsia="楷体_GB2312"/>
          <w:position w:val="-6"/>
          <w:szCs w:val="21"/>
        </w:rPr>
        <w:object>
          <v:shape id="_x0000_i1346" o:spt="75" type="#_x0000_t75" style="height:13.25pt;width:7.95pt;" o:ole="t" filled="f" o:preferrelative="t" stroked="f" coordsize="21600,21600">
            <v:path/>
            <v:fill on="f" focussize="0,0"/>
            <v:stroke on="f" joinstyle="miter"/>
            <v:imagedata r:id="rId543" o:title=""/>
            <o:lock v:ext="edit" aspectratio="t"/>
            <w10:wrap type="none"/>
            <w10:anchorlock/>
          </v:shape>
          <o:OLEObject Type="Embed" ProgID="Equation.DSMT4" ShapeID="_x0000_i1346" DrawAspect="Content" ObjectID="_1468076046" r:id="rId551">
            <o:LockedField>false</o:LockedField>
          </o:OLEObject>
        </w:object>
      </w:r>
      <w:r>
        <w:rPr>
          <w:rFonts w:hint="eastAsia" w:ascii="楷体_GB2312" w:hAnsi="宋体" w:eastAsia="楷体_GB2312"/>
          <w:szCs w:val="21"/>
        </w:rPr>
        <w:t>种排法．由乘法原理，一共有</w:t>
      </w:r>
      <w:r>
        <w:rPr>
          <w:rFonts w:hint="eastAsia" w:ascii="楷体_GB2312" w:hAnsi="宋体" w:eastAsia="楷体_GB2312"/>
          <w:position w:val="-6"/>
          <w:szCs w:val="21"/>
        </w:rPr>
        <w:object>
          <v:shape id="_x0000_i1347" o:spt="75" type="#_x0000_t75" style="height:13.25pt;width:68pt;" o:ole="t" filled="f" o:preferrelative="t" stroked="f" coordsize="21600,21600">
            <v:path/>
            <v:fill on="f" focussize="0,0"/>
            <v:stroke on="f" joinstyle="miter"/>
            <v:imagedata r:id="rId553" o:title=""/>
            <o:lock v:ext="edit" aspectratio="t"/>
            <w10:wrap type="none"/>
            <w10:anchorlock/>
          </v:shape>
          <o:OLEObject Type="Embed" ProgID="Equation.DSMT4" ShapeID="_x0000_i1347" DrawAspect="Content" ObjectID="_1468076047" r:id="rId552">
            <o:LockedField>false</o:LockedField>
          </o:OLEObject>
        </w:object>
      </w:r>
      <w:r>
        <w:rPr>
          <w:rFonts w:hint="eastAsia" w:ascii="楷体_GB2312" w:hAnsi="宋体" w:eastAsia="楷体_GB2312"/>
          <w:szCs w:val="21"/>
        </w:rPr>
        <w:t>(种)不同的编排方法．</w:t>
      </w:r>
    </w:p>
    <w:p>
      <w:pPr>
        <w:rPr>
          <w:rFonts w:ascii="宋体" w:hAnsi="宋体" w:eastAsia="宋体" w:cs="Times New Roman"/>
        </w:rPr>
      </w:pPr>
    </w:p>
    <w:p>
      <w:pPr>
        <w:jc w:val="center"/>
        <w:rPr>
          <w:rFonts w:ascii="宋体" w:hAnsi="宋体" w:eastAsia="宋体" w:cs="Times New Roman"/>
          <w:b/>
        </w:rPr>
      </w:pPr>
      <w:r>
        <w:rPr>
          <w:rFonts w:hint="eastAsia" w:ascii="宋体" w:hAnsi="宋体" w:eastAsia="宋体" w:cs="Times New Roman"/>
          <w:b/>
        </w:rPr>
        <w:t>B</w:t>
      </w:r>
    </w:p>
    <w:p>
      <w:pPr>
        <w:tabs>
          <w:tab w:val="left" w:pos="964"/>
        </w:tabs>
        <w:rPr>
          <w:rFonts w:ascii="宋体" w:hAnsi="宋体"/>
          <w:b/>
          <w:color w:val="FF0000"/>
          <w:szCs w:val="21"/>
        </w:rPr>
      </w:pPr>
      <w:r>
        <w:rPr>
          <w:rFonts w:hint="eastAsia" w:ascii="宋体" w:hAnsi="宋体"/>
          <w:b/>
        </w:rPr>
        <w:t>6.⑴从</w:t>
      </w:r>
      <w:r>
        <w:rPr>
          <w:b/>
        </w:rPr>
        <w:t>1</w:t>
      </w:r>
      <w:r>
        <w:rPr>
          <w:rFonts w:hint="eastAsia" w:ascii="宋体" w:hAnsi="宋体"/>
          <w:b/>
        </w:rPr>
        <w:t>，</w:t>
      </w:r>
      <w:r>
        <w:rPr>
          <w:b/>
        </w:rPr>
        <w:t>2</w:t>
      </w:r>
      <w:r>
        <w:rPr>
          <w:rFonts w:hint="eastAsia" w:ascii="宋体" w:hAnsi="宋体"/>
          <w:b/>
        </w:rPr>
        <w:t>，…，</w:t>
      </w:r>
      <w:r>
        <w:rPr>
          <w:b/>
        </w:rPr>
        <w:t>8</w:t>
      </w:r>
      <w:r>
        <w:rPr>
          <w:rFonts w:hint="eastAsia" w:ascii="宋体" w:hAnsi="宋体"/>
          <w:b/>
        </w:rPr>
        <w:t>中任取</w:t>
      </w:r>
      <w:r>
        <w:rPr>
          <w:b/>
        </w:rPr>
        <w:t>3</w:t>
      </w:r>
      <w:r>
        <w:rPr>
          <w:rFonts w:hint="eastAsia" w:ascii="宋体" w:hAnsi="宋体"/>
          <w:b/>
        </w:rPr>
        <w:t>个数组成无重复数字的三位数，共有多少个？（只要求列式）</w:t>
      </w:r>
    </w:p>
    <w:p>
      <w:pPr>
        <w:ind w:firstLine="211" w:firstLineChars="100"/>
        <w:rPr>
          <w:rFonts w:ascii="宋体" w:hAnsi="宋体"/>
          <w:b/>
          <w:szCs w:val="21"/>
        </w:rPr>
      </w:pPr>
      <w:r>
        <w:rPr>
          <w:rFonts w:hint="eastAsia" w:ascii="宋体" w:hAnsi="宋体"/>
          <w:b/>
        </w:rPr>
        <w:t>⑵从</w:t>
      </w:r>
      <w:r>
        <w:rPr>
          <w:b/>
        </w:rPr>
        <w:t>8</w:t>
      </w:r>
      <w:r>
        <w:rPr>
          <w:rFonts w:hint="eastAsia" w:ascii="宋体" w:hAnsi="宋体"/>
          <w:b/>
        </w:rPr>
        <w:t>位候选人中任选三位分别任团支书，组织委员，宣传委员，共有多少种不同的选法？</w:t>
      </w:r>
    </w:p>
    <w:p>
      <w:pPr>
        <w:ind w:firstLine="211" w:firstLineChars="100"/>
        <w:rPr>
          <w:rFonts w:ascii="宋体" w:hAnsi="宋体"/>
          <w:b/>
          <w:szCs w:val="21"/>
        </w:rPr>
      </w:pPr>
      <w:r>
        <w:rPr>
          <w:rFonts w:hint="eastAsia" w:ascii="宋体" w:hAnsi="宋体"/>
          <w:b/>
        </w:rPr>
        <w:t>⑶</w:t>
      </w:r>
      <w:r>
        <w:rPr>
          <w:b/>
        </w:rPr>
        <w:t>3</w:t>
      </w:r>
      <w:r>
        <w:rPr>
          <w:rFonts w:hint="eastAsia" w:ascii="宋体" w:hAnsi="宋体"/>
          <w:b/>
        </w:rPr>
        <w:t>位同学坐</w:t>
      </w:r>
      <w:r>
        <w:rPr>
          <w:b/>
        </w:rPr>
        <w:t>8</w:t>
      </w:r>
      <w:r>
        <w:rPr>
          <w:rFonts w:hint="eastAsia" w:ascii="宋体" w:hAnsi="宋体"/>
          <w:b/>
        </w:rPr>
        <w:t>个座位，每个座位坐</w:t>
      </w:r>
      <w:r>
        <w:rPr>
          <w:b/>
        </w:rPr>
        <w:t>1</w:t>
      </w:r>
      <w:r>
        <w:rPr>
          <w:rFonts w:hint="eastAsia" w:ascii="宋体" w:hAnsi="宋体"/>
          <w:b/>
        </w:rPr>
        <w:t>人，共有几种坐法？</w:t>
      </w:r>
    </w:p>
    <w:p>
      <w:pPr>
        <w:ind w:firstLine="211" w:firstLineChars="100"/>
        <w:rPr>
          <w:rFonts w:ascii="宋体" w:hAnsi="宋体"/>
          <w:b/>
          <w:szCs w:val="21"/>
        </w:rPr>
      </w:pPr>
      <w:r>
        <w:rPr>
          <w:rFonts w:hint="eastAsia" w:ascii="宋体" w:hAnsi="宋体"/>
          <w:b/>
        </w:rPr>
        <w:t>⑷</w:t>
      </w:r>
      <w:r>
        <w:rPr>
          <w:b/>
        </w:rPr>
        <w:t>8</w:t>
      </w:r>
      <w:r>
        <w:rPr>
          <w:rFonts w:hint="eastAsia" w:ascii="宋体" w:hAnsi="宋体"/>
          <w:b/>
        </w:rPr>
        <w:t>个人坐</w:t>
      </w:r>
      <w:r>
        <w:rPr>
          <w:b/>
        </w:rPr>
        <w:t>3</w:t>
      </w:r>
      <w:r>
        <w:rPr>
          <w:rFonts w:hint="eastAsia" w:ascii="宋体" w:hAnsi="宋体"/>
          <w:b/>
        </w:rPr>
        <w:t>个座位，每个座位坐</w:t>
      </w:r>
      <w:r>
        <w:rPr>
          <w:b/>
        </w:rPr>
        <w:t>1</w:t>
      </w:r>
      <w:r>
        <w:rPr>
          <w:rFonts w:hint="eastAsia" w:ascii="宋体" w:hAnsi="宋体"/>
          <w:b/>
        </w:rPr>
        <w:t>人，共有多少种坐法？</w:t>
      </w:r>
    </w:p>
    <w:p>
      <w:pPr>
        <w:ind w:firstLine="211" w:firstLineChars="100"/>
        <w:rPr>
          <w:rFonts w:ascii="宋体" w:hAnsi="宋体"/>
          <w:b/>
          <w:szCs w:val="21"/>
        </w:rPr>
      </w:pPr>
      <w:r>
        <w:rPr>
          <w:rFonts w:hint="eastAsia" w:ascii="宋体" w:hAnsi="宋体"/>
          <w:b/>
        </w:rPr>
        <w:t>⑸一火车站有</w:t>
      </w:r>
      <w:r>
        <w:rPr>
          <w:b/>
        </w:rPr>
        <w:t>8</w:t>
      </w:r>
      <w:r>
        <w:rPr>
          <w:rFonts w:hint="eastAsia" w:ascii="宋体" w:hAnsi="宋体"/>
          <w:b/>
        </w:rPr>
        <w:t>股车道，停放</w:t>
      </w:r>
      <w:r>
        <w:rPr>
          <w:b/>
        </w:rPr>
        <w:t>3</w:t>
      </w:r>
      <w:r>
        <w:rPr>
          <w:rFonts w:hint="eastAsia" w:ascii="宋体" w:hAnsi="宋体"/>
          <w:b/>
        </w:rPr>
        <w:t>列火车，有多少种不同的停放方法？</w:t>
      </w:r>
    </w:p>
    <w:p>
      <w:pPr>
        <w:ind w:firstLine="211" w:firstLineChars="100"/>
        <w:rPr>
          <w:rFonts w:ascii="宋体" w:hAnsi="宋体"/>
          <w:b/>
          <w:szCs w:val="21"/>
        </w:rPr>
      </w:pPr>
      <w:r>
        <w:rPr>
          <w:rFonts w:hint="eastAsia" w:ascii="宋体" w:hAnsi="宋体"/>
          <w:b/>
        </w:rPr>
        <w:t>⑹</w:t>
      </w:r>
      <w:r>
        <w:rPr>
          <w:b/>
        </w:rPr>
        <w:t>8</w:t>
      </w:r>
      <w:r>
        <w:rPr>
          <w:rFonts w:hint="eastAsia" w:ascii="宋体" w:hAnsi="宋体"/>
          <w:b/>
        </w:rPr>
        <w:t>种不同的菜籽，任选</w:t>
      </w:r>
      <w:r>
        <w:rPr>
          <w:b/>
        </w:rPr>
        <w:t>3</w:t>
      </w:r>
      <w:r>
        <w:rPr>
          <w:rFonts w:hint="eastAsia" w:ascii="宋体" w:hAnsi="宋体"/>
          <w:b/>
        </w:rPr>
        <w:t>种种在不同土质的三块土地上，有多少种不同的种法？</w:t>
      </w:r>
    </w:p>
    <w:p>
      <w:pPr>
        <w:numPr>
          <w:ilvl w:val="0"/>
          <w:numId w:val="9"/>
        </w:numPr>
        <w:adjustRightInd w:val="0"/>
        <w:snapToGrid w:val="0"/>
        <w:rPr>
          <w:rFonts w:ascii="楷体_GB2312" w:hAnsi="宋体" w:eastAsia="楷体_GB2312"/>
          <w:szCs w:val="21"/>
        </w:rPr>
      </w:pPr>
      <w:r>
        <w:rPr>
          <w:rFonts w:hint="eastAsia" w:ascii="楷体_GB2312" w:hAnsi="宋体" w:eastAsia="楷体_GB2312"/>
          <w:szCs w:val="21"/>
        </w:rPr>
        <w:t>⑴按顺序，有百位、十位、个位三个位置，</w:t>
      </w:r>
      <w:r>
        <w:rPr>
          <w:rFonts w:eastAsia="楷体_GB2312"/>
          <w:szCs w:val="21"/>
        </w:rPr>
        <w:t>8</w:t>
      </w:r>
      <w:r>
        <w:rPr>
          <w:rFonts w:hint="eastAsia" w:ascii="楷体_GB2312" w:hAnsi="宋体" w:eastAsia="楷体_GB2312"/>
          <w:szCs w:val="21"/>
        </w:rPr>
        <w:t>个数字（</w:t>
      </w:r>
      <w:r>
        <w:rPr>
          <w:rFonts w:eastAsia="楷体_GB2312"/>
          <w:szCs w:val="21"/>
        </w:rPr>
        <w:t>8</w:t>
      </w:r>
      <w:r>
        <w:rPr>
          <w:rFonts w:hint="eastAsia" w:ascii="楷体_GB2312" w:hAnsi="宋体" w:eastAsia="楷体_GB2312"/>
          <w:szCs w:val="21"/>
        </w:rPr>
        <w:t>个元素）取出</w:t>
      </w:r>
      <w:r>
        <w:rPr>
          <w:rFonts w:eastAsia="楷体_GB2312"/>
          <w:szCs w:val="21"/>
        </w:rPr>
        <w:t>3</w:t>
      </w:r>
      <w:r>
        <w:rPr>
          <w:rFonts w:hint="eastAsia" w:ascii="楷体_GB2312" w:hAnsi="宋体" w:eastAsia="楷体_GB2312"/>
          <w:szCs w:val="21"/>
        </w:rPr>
        <w:t>个往上排，有</w:t>
      </w:r>
      <w:r>
        <w:rPr>
          <w:rFonts w:hint="eastAsia" w:ascii="楷体_GB2312" w:hAnsi="宋体" w:eastAsia="楷体_GB2312"/>
          <w:position w:val="-10"/>
          <w:szCs w:val="21"/>
        </w:rPr>
        <w:object>
          <v:shape id="_x0000_i1348" o:spt="75" type="#_x0000_t75" style="height:16.8pt;width:13.25pt;" o:ole="t" filled="f" o:preferrelative="t" stroked="f" coordsize="21600,21600">
            <v:path/>
            <v:fill on="f" focussize="0,0"/>
            <v:stroke on="f" joinstyle="miter"/>
            <v:imagedata r:id="rId555" o:title=""/>
            <o:lock v:ext="edit" aspectratio="t"/>
            <w10:wrap type="none"/>
            <w10:anchorlock/>
          </v:shape>
          <o:OLEObject Type="Embed" ProgID="Equation.DSMT4" ShapeID="_x0000_i1348" DrawAspect="Content" ObjectID="_1468076048" r:id="rId554">
            <o:LockedField>false</o:LockedField>
          </o:OLEObject>
        </w:object>
      </w:r>
      <w:r>
        <w:rPr>
          <w:rFonts w:hint="eastAsia" w:ascii="楷体_GB2312" w:hAnsi="宋体" w:eastAsia="楷体_GB2312"/>
          <w:szCs w:val="21"/>
        </w:rPr>
        <w:t>种</w:t>
      </w:r>
      <w:r>
        <w:rPr>
          <w:rFonts w:hint="eastAsia" w:ascii="楷体_GB2312" w:hAnsi="宋体" w:eastAsia="楷体_GB2312"/>
        </w:rPr>
        <w:t>．</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⑵</w:t>
      </w:r>
      <w:r>
        <w:rPr>
          <w:rFonts w:eastAsia="楷体_GB2312"/>
          <w:szCs w:val="21"/>
        </w:rPr>
        <w:t>3</w:t>
      </w:r>
      <w:r>
        <w:rPr>
          <w:rFonts w:hint="eastAsia" w:ascii="楷体_GB2312" w:hAnsi="宋体" w:eastAsia="楷体_GB2312"/>
          <w:szCs w:val="21"/>
        </w:rPr>
        <w:t>种职务</w:t>
      </w:r>
      <w:r>
        <w:rPr>
          <w:rFonts w:eastAsia="楷体_GB2312"/>
          <w:szCs w:val="21"/>
        </w:rPr>
        <w:t>3</w:t>
      </w:r>
      <w:r>
        <w:rPr>
          <w:rFonts w:hint="eastAsia" w:ascii="楷体_GB2312" w:hAnsi="宋体" w:eastAsia="楷体_GB2312"/>
          <w:szCs w:val="21"/>
        </w:rPr>
        <w:t>个位置，从</w:t>
      </w:r>
      <w:r>
        <w:rPr>
          <w:rFonts w:eastAsia="楷体_GB2312"/>
          <w:szCs w:val="21"/>
        </w:rPr>
        <w:t>8</w:t>
      </w:r>
      <w:r>
        <w:rPr>
          <w:rFonts w:hint="eastAsia" w:ascii="楷体_GB2312" w:hAnsi="宋体" w:eastAsia="楷体_GB2312"/>
          <w:szCs w:val="21"/>
        </w:rPr>
        <w:t>位候选人（</w:t>
      </w:r>
      <w:r>
        <w:rPr>
          <w:rFonts w:eastAsia="楷体_GB2312"/>
          <w:szCs w:val="21"/>
        </w:rPr>
        <w:t>8</w:t>
      </w:r>
      <w:r>
        <w:rPr>
          <w:rFonts w:hint="eastAsia" w:ascii="楷体_GB2312" w:hAnsi="宋体" w:eastAsia="楷体_GB2312"/>
          <w:szCs w:val="21"/>
        </w:rPr>
        <w:t>个元素）任取</w:t>
      </w:r>
      <w:r>
        <w:rPr>
          <w:rFonts w:eastAsia="楷体_GB2312"/>
          <w:szCs w:val="21"/>
        </w:rPr>
        <w:t>3</w:t>
      </w:r>
      <w:r>
        <w:rPr>
          <w:rFonts w:hint="eastAsia" w:ascii="楷体_GB2312" w:hAnsi="宋体" w:eastAsia="楷体_GB2312"/>
          <w:szCs w:val="21"/>
        </w:rPr>
        <w:t>位往上排，有</w:t>
      </w:r>
      <w:r>
        <w:rPr>
          <w:rFonts w:hint="eastAsia" w:ascii="楷体_GB2312" w:hAnsi="宋体" w:eastAsia="楷体_GB2312"/>
          <w:position w:val="-10"/>
          <w:szCs w:val="21"/>
        </w:rPr>
        <w:object>
          <v:shape id="_x0000_i1349" o:spt="75" type="#_x0000_t75" style="height:16.8pt;width:13.25pt;" o:ole="t" filled="f" o:preferrelative="t" stroked="f" coordsize="21600,21600">
            <v:path/>
            <v:fill on="f" focussize="0,0"/>
            <v:stroke on="f" joinstyle="miter"/>
            <v:imagedata r:id="rId557" o:title=""/>
            <o:lock v:ext="edit" aspectratio="t"/>
            <w10:wrap type="none"/>
            <w10:anchorlock/>
          </v:shape>
          <o:OLEObject Type="Embed" ProgID="Equation.DSMT4" ShapeID="_x0000_i1349" DrawAspect="Content" ObjectID="_1468076049" r:id="rId556">
            <o:LockedField>false</o:LockedField>
          </o:OLEObject>
        </w:object>
      </w:r>
      <w:r>
        <w:rPr>
          <w:rFonts w:hint="eastAsia" w:ascii="楷体_GB2312" w:hAnsi="宋体" w:eastAsia="楷体_GB2312"/>
          <w:szCs w:val="21"/>
        </w:rPr>
        <w:t>种</w:t>
      </w:r>
      <w:r>
        <w:rPr>
          <w:rFonts w:hint="eastAsia" w:ascii="楷体_GB2312" w:hAnsi="宋体" w:eastAsia="楷体_GB2312"/>
        </w:rPr>
        <w:t>．</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⑶</w:t>
      </w:r>
      <w:r>
        <w:rPr>
          <w:rFonts w:eastAsia="楷体_GB2312"/>
          <w:szCs w:val="21"/>
        </w:rPr>
        <w:t>3</w:t>
      </w:r>
      <w:r>
        <w:rPr>
          <w:rFonts w:hint="eastAsia" w:ascii="楷体_GB2312" w:hAnsi="宋体" w:eastAsia="楷体_GB2312"/>
          <w:szCs w:val="21"/>
        </w:rPr>
        <w:t>位同学看成是三个位置，任取</w:t>
      </w:r>
      <w:r>
        <w:rPr>
          <w:rFonts w:eastAsia="楷体_GB2312"/>
          <w:szCs w:val="21"/>
        </w:rPr>
        <w:t>8</w:t>
      </w:r>
      <w:r>
        <w:rPr>
          <w:rFonts w:hint="eastAsia" w:ascii="楷体_GB2312" w:hAnsi="宋体" w:eastAsia="楷体_GB2312"/>
          <w:szCs w:val="21"/>
        </w:rPr>
        <w:t>个座位号（</w:t>
      </w:r>
      <w:r>
        <w:rPr>
          <w:rFonts w:eastAsia="楷体_GB2312"/>
          <w:szCs w:val="21"/>
        </w:rPr>
        <w:t>8</w:t>
      </w:r>
      <w:r>
        <w:rPr>
          <w:rFonts w:hint="eastAsia" w:ascii="楷体_GB2312" w:hAnsi="宋体" w:eastAsia="楷体_GB2312"/>
          <w:szCs w:val="21"/>
        </w:rPr>
        <w:t>个元素）中的</w:t>
      </w:r>
      <w:r>
        <w:rPr>
          <w:rFonts w:eastAsia="楷体_GB2312"/>
          <w:szCs w:val="21"/>
        </w:rPr>
        <w:t>3</w:t>
      </w:r>
      <w:r>
        <w:rPr>
          <w:rFonts w:hint="eastAsia" w:ascii="楷体_GB2312" w:hAnsi="宋体" w:eastAsia="楷体_GB2312"/>
          <w:szCs w:val="21"/>
        </w:rPr>
        <w:t>个往上排（座号找人），每确定一种号码即对应一种坐法，有</w:t>
      </w:r>
      <w:r>
        <w:rPr>
          <w:rFonts w:hint="eastAsia" w:ascii="楷体_GB2312" w:hAnsi="宋体" w:eastAsia="楷体_GB2312"/>
          <w:position w:val="-10"/>
          <w:szCs w:val="21"/>
        </w:rPr>
        <w:object>
          <v:shape id="_x0000_i1350" o:spt="75" type="#_x0000_t75" style="height:16.8pt;width:13.25pt;" o:ole="t" filled="f" o:preferrelative="t" stroked="f" coordsize="21600,21600">
            <v:path/>
            <v:fill on="f" focussize="0,0"/>
            <v:stroke on="f" joinstyle="miter"/>
            <v:imagedata r:id="rId559" o:title=""/>
            <o:lock v:ext="edit" aspectratio="t"/>
            <w10:wrap type="none"/>
            <w10:anchorlock/>
          </v:shape>
          <o:OLEObject Type="Embed" ProgID="Equation.DSMT4" ShapeID="_x0000_i1350" DrawAspect="Content" ObjectID="_1468076050" r:id="rId558">
            <o:LockedField>false</o:LockedField>
          </o:OLEObject>
        </w:object>
      </w:r>
      <w:r>
        <w:rPr>
          <w:rFonts w:hint="eastAsia" w:ascii="楷体_GB2312" w:hAnsi="宋体" w:eastAsia="楷体_GB2312"/>
          <w:szCs w:val="21"/>
        </w:rPr>
        <w:t>种</w:t>
      </w:r>
      <w:r>
        <w:rPr>
          <w:rFonts w:hint="eastAsia" w:ascii="楷体_GB2312" w:hAnsi="宋体" w:eastAsia="楷体_GB2312"/>
        </w:rPr>
        <w:t>．</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⑷</w:t>
      </w:r>
      <w:r>
        <w:rPr>
          <w:rFonts w:eastAsia="楷体_GB2312"/>
          <w:szCs w:val="21"/>
        </w:rPr>
        <w:t>3</w:t>
      </w:r>
      <w:r>
        <w:rPr>
          <w:rFonts w:hint="eastAsia" w:ascii="楷体_GB2312" w:hAnsi="宋体" w:eastAsia="楷体_GB2312"/>
          <w:szCs w:val="21"/>
        </w:rPr>
        <w:t>个坐位排号</w:t>
      </w:r>
      <w:r>
        <w:rPr>
          <w:rFonts w:eastAsia="楷体_GB2312"/>
          <w:szCs w:val="21"/>
        </w:rPr>
        <w:t>1</w:t>
      </w: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三个位置，从</w:t>
      </w:r>
      <w:r>
        <w:rPr>
          <w:rFonts w:eastAsia="楷体_GB2312"/>
          <w:szCs w:val="21"/>
        </w:rPr>
        <w:t>8</w:t>
      </w:r>
      <w:r>
        <w:rPr>
          <w:rFonts w:hint="eastAsia" w:ascii="楷体_GB2312" w:hAnsi="宋体" w:eastAsia="楷体_GB2312"/>
          <w:szCs w:val="21"/>
        </w:rPr>
        <w:t>人中任取</w:t>
      </w:r>
      <w:r>
        <w:rPr>
          <w:rFonts w:eastAsia="楷体_GB2312"/>
          <w:szCs w:val="21"/>
        </w:rPr>
        <w:t>3</w:t>
      </w:r>
      <w:r>
        <w:rPr>
          <w:rFonts w:hint="eastAsia" w:ascii="楷体_GB2312" w:hAnsi="宋体" w:eastAsia="楷体_GB2312"/>
          <w:szCs w:val="21"/>
        </w:rPr>
        <w:t>个往上排（人找座位），有</w:t>
      </w:r>
      <w:r>
        <w:rPr>
          <w:rFonts w:hint="eastAsia" w:ascii="楷体_GB2312" w:hAnsi="宋体" w:eastAsia="楷体_GB2312"/>
          <w:position w:val="-10"/>
          <w:szCs w:val="21"/>
        </w:rPr>
        <w:object>
          <v:shape id="_x0000_i1351" o:spt="75" type="#_x0000_t75" style="height:16.8pt;width:13.25pt;" o:ole="t" filled="f" o:preferrelative="t" stroked="f" coordsize="21600,21600">
            <v:path/>
            <v:fill on="f" focussize="0,0"/>
            <v:stroke on="f" joinstyle="miter"/>
            <v:imagedata r:id="rId561" o:title=""/>
            <o:lock v:ext="edit" aspectratio="t"/>
            <w10:wrap type="none"/>
            <w10:anchorlock/>
          </v:shape>
          <o:OLEObject Type="Embed" ProgID="Equation.DSMT4" ShapeID="_x0000_i1351" DrawAspect="Content" ObjectID="_1468076051" r:id="rId560">
            <o:LockedField>false</o:LockedField>
          </o:OLEObject>
        </w:object>
      </w:r>
      <w:r>
        <w:rPr>
          <w:rFonts w:hint="eastAsia" w:ascii="楷体_GB2312" w:hAnsi="宋体" w:eastAsia="楷体_GB2312"/>
          <w:szCs w:val="21"/>
        </w:rPr>
        <w:t>种</w:t>
      </w:r>
      <w:r>
        <w:rPr>
          <w:rFonts w:hint="eastAsia" w:ascii="楷体_GB2312" w:hAnsi="宋体" w:eastAsia="楷体_GB2312"/>
        </w:rPr>
        <w:t>．</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⑸</w:t>
      </w:r>
      <w:r>
        <w:rPr>
          <w:rFonts w:eastAsia="楷体_GB2312"/>
          <w:szCs w:val="21"/>
        </w:rPr>
        <w:t>3</w:t>
      </w:r>
      <w:r>
        <w:rPr>
          <w:rFonts w:hint="eastAsia" w:ascii="楷体_GB2312" w:hAnsi="宋体" w:eastAsia="楷体_GB2312"/>
          <w:szCs w:val="21"/>
        </w:rPr>
        <w:t>列火车编为</w:t>
      </w:r>
      <w:r>
        <w:rPr>
          <w:rFonts w:eastAsia="楷体_GB2312"/>
          <w:szCs w:val="21"/>
        </w:rPr>
        <w:t>1</w:t>
      </w: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号，从</w:t>
      </w:r>
      <w:r>
        <w:rPr>
          <w:rFonts w:eastAsia="楷体_GB2312"/>
          <w:szCs w:val="21"/>
        </w:rPr>
        <w:t>8</w:t>
      </w:r>
      <w:r>
        <w:rPr>
          <w:rFonts w:hint="eastAsia" w:ascii="楷体_GB2312" w:hAnsi="宋体" w:eastAsia="楷体_GB2312"/>
          <w:szCs w:val="21"/>
        </w:rPr>
        <w:t>股车道中任取</w:t>
      </w:r>
      <w:r>
        <w:rPr>
          <w:rFonts w:eastAsia="楷体_GB2312"/>
          <w:szCs w:val="21"/>
        </w:rPr>
        <w:t>3</w:t>
      </w:r>
      <w:r>
        <w:rPr>
          <w:rFonts w:hint="eastAsia" w:ascii="楷体_GB2312" w:hAnsi="宋体" w:eastAsia="楷体_GB2312"/>
          <w:szCs w:val="21"/>
        </w:rPr>
        <w:t>股往上排，共有</w:t>
      </w:r>
      <w:r>
        <w:rPr>
          <w:rFonts w:hint="eastAsia" w:ascii="楷体_GB2312" w:hAnsi="宋体" w:eastAsia="楷体_GB2312"/>
          <w:position w:val="-10"/>
          <w:szCs w:val="21"/>
        </w:rPr>
        <w:object>
          <v:shape id="_x0000_i1352" o:spt="75" type="#_x0000_t75" style="height:16.8pt;width:13.25pt;" o:ole="t" filled="f" o:preferrelative="t" stroked="f" coordsize="21600,21600">
            <v:path/>
            <v:fill on="f" focussize="0,0"/>
            <v:stroke on="f" joinstyle="miter"/>
            <v:imagedata r:id="rId563" o:title=""/>
            <o:lock v:ext="edit" aspectratio="t"/>
            <w10:wrap type="none"/>
            <w10:anchorlock/>
          </v:shape>
          <o:OLEObject Type="Embed" ProgID="Equation.DSMT4" ShapeID="_x0000_i1352" DrawAspect="Content" ObjectID="_1468076052" r:id="rId562">
            <o:LockedField>false</o:LockedField>
          </o:OLEObject>
        </w:object>
      </w:r>
      <w:r>
        <w:rPr>
          <w:rFonts w:hint="eastAsia" w:ascii="楷体_GB2312" w:hAnsi="宋体" w:eastAsia="楷体_GB2312"/>
          <w:szCs w:val="21"/>
        </w:rPr>
        <w:t>种</w:t>
      </w:r>
      <w:r>
        <w:rPr>
          <w:rFonts w:hint="eastAsia" w:ascii="楷体_GB2312" w:hAnsi="宋体" w:eastAsia="楷体_GB2312"/>
        </w:rPr>
        <w:t>．</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⑹土地编</w:t>
      </w:r>
      <w:r>
        <w:rPr>
          <w:rFonts w:eastAsia="楷体_GB2312"/>
          <w:szCs w:val="21"/>
        </w:rPr>
        <w:t>1</w:t>
      </w:r>
      <w:r>
        <w:rPr>
          <w:rFonts w:hint="eastAsia" w:ascii="楷体_GB2312" w:hAnsi="宋体" w:eastAsia="楷体_GB2312"/>
          <w:szCs w:val="21"/>
        </w:rPr>
        <w:t>，</w:t>
      </w:r>
      <w:r>
        <w:rPr>
          <w:rFonts w:eastAsia="楷体_GB2312"/>
          <w:szCs w:val="21"/>
        </w:rPr>
        <w:t>2</w:t>
      </w:r>
      <w:r>
        <w:rPr>
          <w:rFonts w:hint="eastAsia" w:ascii="楷体_GB2312" w:hAnsi="宋体" w:eastAsia="楷体_GB2312"/>
          <w:szCs w:val="21"/>
        </w:rPr>
        <w:t>，</w:t>
      </w:r>
      <w:r>
        <w:rPr>
          <w:rFonts w:eastAsia="楷体_GB2312"/>
          <w:szCs w:val="21"/>
        </w:rPr>
        <w:t>3</w:t>
      </w:r>
      <w:r>
        <w:rPr>
          <w:rFonts w:hint="eastAsia" w:ascii="楷体_GB2312" w:hAnsi="宋体" w:eastAsia="楷体_GB2312"/>
          <w:szCs w:val="21"/>
        </w:rPr>
        <w:t>号，从</w:t>
      </w:r>
      <w:r>
        <w:rPr>
          <w:rFonts w:eastAsia="楷体_GB2312"/>
          <w:szCs w:val="21"/>
        </w:rPr>
        <w:t>8</w:t>
      </w:r>
      <w:r>
        <w:rPr>
          <w:rFonts w:hint="eastAsia" w:ascii="楷体_GB2312" w:hAnsi="宋体" w:eastAsia="楷体_GB2312"/>
          <w:szCs w:val="21"/>
        </w:rPr>
        <w:t>种菜籽中任选</w:t>
      </w:r>
      <w:r>
        <w:rPr>
          <w:rFonts w:eastAsia="楷体_GB2312"/>
          <w:szCs w:val="21"/>
        </w:rPr>
        <w:t>3</w:t>
      </w:r>
      <w:r>
        <w:rPr>
          <w:rFonts w:hint="eastAsia" w:ascii="楷体_GB2312" w:hAnsi="宋体" w:eastAsia="楷体_GB2312"/>
          <w:szCs w:val="21"/>
        </w:rPr>
        <w:t>种往上排，有</w:t>
      </w:r>
      <w:r>
        <w:rPr>
          <w:rFonts w:hint="eastAsia" w:ascii="楷体_GB2312" w:hAnsi="宋体" w:eastAsia="楷体_GB2312"/>
          <w:position w:val="-10"/>
          <w:szCs w:val="21"/>
        </w:rPr>
        <w:object>
          <v:shape id="_x0000_i1353" o:spt="75" type="#_x0000_t75" style="height:16.8pt;width:13.25pt;" o:ole="t" filled="f" o:preferrelative="t" stroked="f" coordsize="21600,21600">
            <v:path/>
            <v:fill on="f" focussize="0,0"/>
            <v:stroke on="f" joinstyle="miter"/>
            <v:imagedata r:id="rId565" o:title=""/>
            <o:lock v:ext="edit" aspectratio="t"/>
            <w10:wrap type="none"/>
            <w10:anchorlock/>
          </v:shape>
          <o:OLEObject Type="Embed" ProgID="Equation.DSMT4" ShapeID="_x0000_i1353" DrawAspect="Content" ObjectID="_1468076053" r:id="rId564">
            <o:LockedField>false</o:LockedField>
          </o:OLEObject>
        </w:object>
      </w:r>
      <w:r>
        <w:rPr>
          <w:rFonts w:hint="eastAsia" w:ascii="楷体_GB2312" w:hAnsi="宋体" w:eastAsia="楷体_GB2312"/>
          <w:szCs w:val="21"/>
        </w:rPr>
        <w:t>种</w:t>
      </w:r>
      <w:r>
        <w:rPr>
          <w:rFonts w:hint="eastAsia" w:ascii="楷体_GB2312" w:hAnsi="宋体" w:eastAsia="楷体_GB2312"/>
        </w:rPr>
        <w:t>。</w:t>
      </w:r>
    </w:p>
    <w:p>
      <w:pPr>
        <w:tabs>
          <w:tab w:val="left" w:pos="720"/>
        </w:tabs>
        <w:rPr>
          <w:rFonts w:ascii="宋体" w:hAnsi="宋体"/>
        </w:rPr>
      </w:pPr>
    </w:p>
    <w:p>
      <w:pPr>
        <w:rPr>
          <w:rFonts w:ascii="宋体" w:hAnsi="宋体"/>
          <w:b/>
          <w:color w:val="FF0000"/>
          <w:szCs w:val="21"/>
        </w:rPr>
      </w:pPr>
      <w:r>
        <w:rPr>
          <w:rFonts w:ascii="宋体" w:hAnsi="宋体"/>
          <w:b/>
        </w:rPr>
        <w:t>7.现有男同学</w:t>
      </w:r>
      <w:r>
        <w:rPr>
          <w:b/>
        </w:rPr>
        <w:t>3</w:t>
      </w:r>
      <w:r>
        <w:rPr>
          <w:rFonts w:ascii="宋体" w:hAnsi="宋体"/>
          <w:b/>
        </w:rPr>
        <w:t>人，女同学</w:t>
      </w:r>
      <w:r>
        <w:rPr>
          <w:b/>
        </w:rPr>
        <w:t>4</w:t>
      </w:r>
      <w:r>
        <w:rPr>
          <w:rFonts w:ascii="宋体" w:hAnsi="宋体"/>
          <w:b/>
        </w:rPr>
        <w:t>人(女同学中有一人叫王红)，从中选出男女同学各</w:t>
      </w:r>
      <w:r>
        <w:rPr>
          <w:b/>
        </w:rPr>
        <w:t>2</w:t>
      </w:r>
      <w:r>
        <w:rPr>
          <w:rFonts w:ascii="宋体" w:hAnsi="宋体"/>
          <w:b/>
        </w:rPr>
        <w:t>人，分别参加数学、英语、音乐、美术四个兴趣小组：</w:t>
      </w:r>
    </w:p>
    <w:p>
      <w:pPr>
        <w:ind w:firstLine="826" w:firstLineChars="392"/>
        <w:rPr>
          <w:rFonts w:ascii="宋体" w:hAnsi="宋体"/>
          <w:b/>
        </w:rPr>
      </w:pPr>
      <w:r>
        <w:rPr>
          <w:rFonts w:ascii="宋体" w:hAnsi="宋体"/>
          <w:b/>
        </w:rPr>
        <w:t>(</w:t>
      </w:r>
      <w:r>
        <w:rPr>
          <w:b/>
        </w:rPr>
        <w:t>1</w:t>
      </w:r>
      <w:r>
        <w:rPr>
          <w:rFonts w:ascii="宋体" w:hAnsi="宋体"/>
          <w:b/>
        </w:rPr>
        <w:t>)共有多少种选法?</w:t>
      </w:r>
    </w:p>
    <w:p>
      <w:pPr>
        <w:ind w:firstLine="826" w:firstLineChars="392"/>
        <w:rPr>
          <w:rFonts w:ascii="宋体" w:hAnsi="宋体"/>
          <w:b/>
        </w:rPr>
      </w:pPr>
      <w:r>
        <w:rPr>
          <w:rFonts w:ascii="宋体" w:hAnsi="宋体"/>
          <w:b/>
        </w:rPr>
        <w:t>(</w:t>
      </w:r>
      <w:r>
        <w:rPr>
          <w:b/>
        </w:rPr>
        <w:t>2</w:t>
      </w:r>
      <w:r>
        <w:rPr>
          <w:rFonts w:ascii="宋体" w:hAnsi="宋体"/>
          <w:b/>
        </w:rPr>
        <w:t>)其中参加美术小组的是女同学的选法有多少种?</w:t>
      </w:r>
    </w:p>
    <w:p>
      <w:pPr>
        <w:ind w:firstLine="826" w:firstLineChars="392"/>
        <w:rPr>
          <w:rFonts w:ascii="宋体" w:hAnsi="宋体"/>
          <w:b/>
        </w:rPr>
      </w:pPr>
      <w:r>
        <w:rPr>
          <w:rFonts w:ascii="宋体" w:hAnsi="宋体"/>
          <w:b/>
        </w:rPr>
        <w:t>(</w:t>
      </w:r>
      <w:r>
        <w:rPr>
          <w:b/>
        </w:rPr>
        <w:t>3</w:t>
      </w:r>
      <w:r>
        <w:rPr>
          <w:rFonts w:ascii="宋体" w:hAnsi="宋体"/>
          <w:b/>
        </w:rPr>
        <w:t>)参加数学小组的不是女同学王红的选法有多少种?</w:t>
      </w:r>
    </w:p>
    <w:p>
      <w:pPr>
        <w:ind w:firstLine="826" w:firstLineChars="392"/>
        <w:rPr>
          <w:rFonts w:ascii="宋体" w:hAnsi="宋体"/>
          <w:b/>
        </w:rPr>
      </w:pPr>
      <w:r>
        <w:rPr>
          <w:rFonts w:ascii="宋体" w:hAnsi="宋体"/>
          <w:b/>
        </w:rPr>
        <w:t>(</w:t>
      </w:r>
      <w:r>
        <w:rPr>
          <w:b/>
        </w:rPr>
        <w:t>4</w:t>
      </w:r>
      <w:r>
        <w:rPr>
          <w:rFonts w:ascii="宋体" w:hAnsi="宋体"/>
          <w:b/>
        </w:rPr>
        <w:t>)参加数学小组的不是女同学王红，且参加美术小组的是女同学的选法有多少种?</w:t>
      </w:r>
    </w:p>
    <w:p>
      <w:pPr>
        <w:numPr>
          <w:ilvl w:val="0"/>
          <w:numId w:val="10"/>
        </w:numPr>
        <w:rPr>
          <w:rFonts w:ascii="楷体_GB2312" w:hAnsi="宋体" w:eastAsia="楷体_GB2312"/>
        </w:rPr>
      </w:pPr>
      <w:r>
        <w:rPr>
          <w:rFonts w:hint="eastAsia" w:ascii="楷体_GB2312" w:hAnsi="宋体" w:eastAsia="楷体_GB2312"/>
        </w:rPr>
        <w:t>（</w:t>
      </w:r>
      <w:r>
        <w:rPr>
          <w:rFonts w:eastAsia="楷体_GB2312"/>
        </w:rPr>
        <w:t>1</w:t>
      </w:r>
      <w:r>
        <w:rPr>
          <w:rFonts w:hint="eastAsia" w:ascii="楷体_GB2312" w:hAnsi="宋体" w:eastAsia="楷体_GB2312"/>
        </w:rPr>
        <w:t>）从</w:t>
      </w:r>
      <w:r>
        <w:rPr>
          <w:rFonts w:eastAsia="楷体_GB2312"/>
        </w:rPr>
        <w:t>3</w:t>
      </w:r>
      <w:r>
        <w:rPr>
          <w:rFonts w:hint="eastAsia" w:ascii="楷体_GB2312" w:hAnsi="宋体" w:eastAsia="楷体_GB2312"/>
        </w:rPr>
        <w:t>个男同学中选出</w:t>
      </w:r>
      <w:r>
        <w:rPr>
          <w:rFonts w:eastAsia="楷体_GB2312"/>
        </w:rPr>
        <w:t>2</w:t>
      </w:r>
      <w:r>
        <w:rPr>
          <w:rFonts w:hint="eastAsia" w:ascii="楷体_GB2312" w:hAnsi="宋体" w:eastAsia="楷体_GB2312"/>
        </w:rPr>
        <w:t>人，有</w:t>
      </w:r>
      <w:r>
        <w:rPr>
          <w:rFonts w:hint="eastAsia" w:ascii="楷体_GB2312" w:hAnsi="宋体" w:eastAsia="楷体_GB2312"/>
          <w:position w:val="-24"/>
        </w:rPr>
        <w:object>
          <v:shape id="_x0000_i1354" o:spt="75" type="#_x0000_t75" style="height:30.9pt;width:27.4pt;" o:ole="t" filled="f" o:preferrelative="t" stroked="f" coordsize="21600,21600">
            <v:path/>
            <v:fill on="f" focussize="0,0"/>
            <v:stroke on="f" joinstyle="miter"/>
            <v:imagedata r:id="rId567" o:title=""/>
            <o:lock v:ext="edit" aspectratio="t"/>
            <w10:wrap type="none"/>
            <w10:anchorlock/>
          </v:shape>
          <o:OLEObject Type="Embed" ProgID="Equation.3" ShapeID="_x0000_i1354" DrawAspect="Content" ObjectID="_1468076054" r:id="rId566">
            <o:LockedField>false</o:LockedField>
          </o:OLEObject>
        </w:object>
      </w:r>
      <w:r>
        <w:rPr>
          <w:rFonts w:hint="eastAsia" w:ascii="楷体_GB2312" w:hAnsi="宋体" w:eastAsia="楷体_GB2312"/>
        </w:rPr>
        <w:t>=</w:t>
      </w:r>
      <w:r>
        <w:rPr>
          <w:rFonts w:eastAsia="楷体_GB2312"/>
        </w:rPr>
        <w:t>3</w:t>
      </w:r>
      <w:r>
        <w:rPr>
          <w:rFonts w:hint="eastAsia" w:ascii="楷体_GB2312" w:hAnsi="宋体" w:eastAsia="楷体_GB2312"/>
        </w:rPr>
        <w:t>种选法。从</w:t>
      </w:r>
      <w:r>
        <w:rPr>
          <w:rFonts w:eastAsia="楷体_GB2312"/>
        </w:rPr>
        <w:t>4</w:t>
      </w:r>
      <w:r>
        <w:rPr>
          <w:rFonts w:hint="eastAsia" w:ascii="楷体_GB2312" w:hAnsi="宋体" w:eastAsia="楷体_GB2312"/>
        </w:rPr>
        <w:t>个女同学中选出</w:t>
      </w:r>
      <w:r>
        <w:rPr>
          <w:rFonts w:eastAsia="楷体_GB2312"/>
        </w:rPr>
        <w:t>2</w:t>
      </w:r>
      <w:r>
        <w:rPr>
          <w:rFonts w:hint="eastAsia" w:ascii="楷体_GB2312" w:hAnsi="宋体" w:eastAsia="楷体_GB2312"/>
        </w:rPr>
        <w:t>人，有</w:t>
      </w:r>
      <w:r>
        <w:rPr>
          <w:rFonts w:hint="eastAsia" w:ascii="楷体_GB2312" w:hAnsi="宋体" w:eastAsia="楷体_GB2312"/>
          <w:position w:val="-24"/>
        </w:rPr>
        <w:object>
          <v:shape id="_x0000_i1355" o:spt="75" type="#_x0000_t75" style="height:30.9pt;width:27.4pt;" o:ole="t" filled="f" o:preferrelative="t" stroked="f" coordsize="21600,21600">
            <v:path/>
            <v:fill on="f" focussize="0,0"/>
            <v:stroke on="f" joinstyle="miter"/>
            <v:imagedata r:id="rId569" o:title=""/>
            <o:lock v:ext="edit" aspectratio="t"/>
            <w10:wrap type="none"/>
            <w10:anchorlock/>
          </v:shape>
          <o:OLEObject Type="Embed" ProgID="Equation.3" ShapeID="_x0000_i1355" DrawAspect="Content" ObjectID="_1468076055" r:id="rId568">
            <o:LockedField>false</o:LockedField>
          </o:OLEObject>
        </w:object>
      </w:r>
      <w:r>
        <w:rPr>
          <w:rFonts w:hint="eastAsia" w:ascii="楷体_GB2312" w:hAnsi="宋体" w:eastAsia="楷体_GB2312"/>
        </w:rPr>
        <w:t>=</w:t>
      </w:r>
      <w:r>
        <w:rPr>
          <w:rFonts w:eastAsia="楷体_GB2312"/>
        </w:rPr>
        <w:t>6</w:t>
      </w:r>
      <w:r>
        <w:rPr>
          <w:rFonts w:hint="eastAsia" w:ascii="楷体_GB2312" w:hAnsi="宋体" w:eastAsia="楷体_GB2312"/>
        </w:rPr>
        <w:t>种选法。在四个人确定的情况下，参加四个不同的小组有</w:t>
      </w:r>
      <w:r>
        <w:rPr>
          <w:rFonts w:eastAsia="楷体_GB2312"/>
        </w:rPr>
        <w:t>4</w:t>
      </w:r>
      <w:r>
        <w:rPr>
          <w:rFonts w:hint="eastAsia" w:ascii="楷体_GB2312" w:hAnsi="宋体" w:eastAsia="楷体_GB2312"/>
        </w:rPr>
        <w:t>×</w:t>
      </w:r>
      <w:r>
        <w:rPr>
          <w:rFonts w:eastAsia="楷体_GB2312"/>
        </w:rPr>
        <w:t>3</w:t>
      </w:r>
      <w:r>
        <w:rPr>
          <w:rFonts w:hint="eastAsia" w:ascii="楷体_GB2312" w:hAnsi="宋体" w:eastAsia="楷体_GB2312"/>
        </w:rPr>
        <w:t>×</w:t>
      </w:r>
      <w:r>
        <w:rPr>
          <w:rFonts w:eastAsia="楷体_GB2312"/>
        </w:rPr>
        <w:t>2</w:t>
      </w:r>
      <w:r>
        <w:rPr>
          <w:rFonts w:hint="eastAsia" w:ascii="楷体_GB2312" w:hAnsi="宋体" w:eastAsia="楷体_GB2312"/>
        </w:rPr>
        <w:t>×</w:t>
      </w:r>
      <w:r>
        <w:rPr>
          <w:rFonts w:eastAsia="楷体_GB2312"/>
        </w:rPr>
        <w:t>1</w:t>
      </w:r>
      <w:r>
        <w:rPr>
          <w:rFonts w:hint="eastAsia" w:ascii="楷体_GB2312" w:hAnsi="宋体" w:eastAsia="楷体_GB2312"/>
        </w:rPr>
        <w:t>=</w:t>
      </w:r>
      <w:r>
        <w:rPr>
          <w:rFonts w:eastAsia="楷体_GB2312"/>
        </w:rPr>
        <w:t>24</w:t>
      </w:r>
      <w:r>
        <w:rPr>
          <w:rFonts w:hint="eastAsia" w:ascii="楷体_GB2312" w:hAnsi="宋体" w:eastAsia="楷体_GB2312"/>
        </w:rPr>
        <w:t>种选法。</w:t>
      </w:r>
    </w:p>
    <w:p>
      <w:pPr>
        <w:ind w:left="840" w:leftChars="400"/>
        <w:rPr>
          <w:rFonts w:ascii="楷体_GB2312" w:hAnsi="宋体" w:eastAsia="楷体_GB2312"/>
        </w:rPr>
      </w:pPr>
      <w:r>
        <w:rPr>
          <w:rFonts w:eastAsia="楷体_GB2312"/>
        </w:rPr>
        <w:t>3</w:t>
      </w:r>
      <w:r>
        <w:rPr>
          <w:rFonts w:hint="eastAsia" w:ascii="楷体_GB2312" w:hAnsi="宋体" w:eastAsia="楷体_GB2312"/>
        </w:rPr>
        <w:t>×</w:t>
      </w:r>
      <w:r>
        <w:rPr>
          <w:rFonts w:eastAsia="楷体_GB2312"/>
        </w:rPr>
        <w:t>6</w:t>
      </w:r>
      <w:r>
        <w:rPr>
          <w:rFonts w:hint="eastAsia" w:ascii="楷体_GB2312" w:hAnsi="宋体" w:eastAsia="楷体_GB2312"/>
        </w:rPr>
        <w:t>×</w:t>
      </w:r>
      <w:r>
        <w:rPr>
          <w:rFonts w:eastAsia="楷体_GB2312"/>
        </w:rPr>
        <w:t>24</w:t>
      </w:r>
      <w:r>
        <w:rPr>
          <w:rFonts w:hint="eastAsia" w:ascii="楷体_GB2312" w:hAnsi="宋体" w:eastAsia="楷体_GB2312"/>
        </w:rPr>
        <w:t>=</w:t>
      </w:r>
      <w:r>
        <w:rPr>
          <w:rFonts w:eastAsia="楷体_GB2312"/>
        </w:rPr>
        <w:t>432</w:t>
      </w:r>
      <w:r>
        <w:rPr>
          <w:rFonts w:hint="eastAsia" w:ascii="楷体_GB2312" w:hAnsi="宋体" w:eastAsia="楷体_GB2312"/>
        </w:rPr>
        <w:t>，所以共有</w:t>
      </w:r>
      <w:r>
        <w:rPr>
          <w:rFonts w:eastAsia="楷体_GB2312"/>
        </w:rPr>
        <w:t>432</w:t>
      </w:r>
      <w:r>
        <w:rPr>
          <w:rFonts w:hint="eastAsia" w:ascii="楷体_GB2312" w:hAnsi="宋体" w:eastAsia="楷体_GB2312"/>
        </w:rPr>
        <w:t>种选法。</w:t>
      </w:r>
    </w:p>
    <w:p>
      <w:pPr>
        <w:ind w:left="840" w:leftChars="400"/>
        <w:rPr>
          <w:rFonts w:ascii="楷体_GB2312" w:hAnsi="宋体" w:eastAsia="楷体_GB2312"/>
        </w:rPr>
      </w:pPr>
      <w:r>
        <w:rPr>
          <w:rFonts w:hint="eastAsia" w:ascii="楷体_GB2312" w:hAnsi="宋体" w:eastAsia="楷体_GB2312"/>
        </w:rPr>
        <w:t>（</w:t>
      </w:r>
      <w:r>
        <w:rPr>
          <w:rFonts w:eastAsia="楷体_GB2312"/>
        </w:rPr>
        <w:t>2</w:t>
      </w:r>
      <w:r>
        <w:rPr>
          <w:rFonts w:hint="eastAsia" w:ascii="楷体_GB2312" w:hAnsi="宋体" w:eastAsia="楷体_GB2312"/>
        </w:rPr>
        <w:t>）在四个人确定的情况下，参加美术小组的是女同学时有</w:t>
      </w:r>
      <w:r>
        <w:rPr>
          <w:rFonts w:eastAsia="楷体_GB2312"/>
        </w:rPr>
        <w:t>2</w:t>
      </w:r>
      <w:r>
        <w:rPr>
          <w:rFonts w:hint="eastAsia" w:ascii="楷体_GB2312" w:hAnsi="宋体" w:eastAsia="楷体_GB2312"/>
        </w:rPr>
        <w:t>×</w:t>
      </w:r>
      <w:r>
        <w:rPr>
          <w:rFonts w:eastAsia="楷体_GB2312"/>
        </w:rPr>
        <w:t>3</w:t>
      </w:r>
      <w:r>
        <w:rPr>
          <w:rFonts w:hint="eastAsia" w:ascii="楷体_GB2312" w:hAnsi="宋体" w:eastAsia="楷体_GB2312"/>
        </w:rPr>
        <w:t>×</w:t>
      </w:r>
      <w:r>
        <w:rPr>
          <w:rFonts w:eastAsia="楷体_GB2312"/>
        </w:rPr>
        <w:t>2</w:t>
      </w:r>
      <w:r>
        <w:rPr>
          <w:rFonts w:hint="eastAsia" w:ascii="楷体_GB2312" w:hAnsi="宋体" w:eastAsia="楷体_GB2312"/>
        </w:rPr>
        <w:t>×</w:t>
      </w:r>
      <w:r>
        <w:rPr>
          <w:rFonts w:eastAsia="楷体_GB2312"/>
        </w:rPr>
        <w:t>1</w:t>
      </w:r>
      <w:r>
        <w:rPr>
          <w:rFonts w:hint="eastAsia" w:ascii="楷体_GB2312" w:hAnsi="宋体" w:eastAsia="楷体_GB2312"/>
        </w:rPr>
        <w:t>=</w:t>
      </w:r>
      <w:r>
        <w:rPr>
          <w:rFonts w:eastAsia="楷体_GB2312"/>
        </w:rPr>
        <w:t>12</w:t>
      </w:r>
      <w:r>
        <w:rPr>
          <w:rFonts w:hint="eastAsia" w:ascii="楷体_GB2312" w:hAnsi="宋体" w:eastAsia="楷体_GB2312"/>
        </w:rPr>
        <w:t>种选法。</w:t>
      </w:r>
    </w:p>
    <w:p>
      <w:pPr>
        <w:ind w:left="840" w:leftChars="400"/>
        <w:rPr>
          <w:rFonts w:ascii="楷体_GB2312" w:hAnsi="宋体" w:eastAsia="楷体_GB2312"/>
        </w:rPr>
      </w:pPr>
      <w:r>
        <w:rPr>
          <w:rFonts w:eastAsia="楷体_GB2312"/>
        </w:rPr>
        <w:t>3</w:t>
      </w:r>
      <w:r>
        <w:rPr>
          <w:rFonts w:hint="eastAsia" w:ascii="楷体_GB2312" w:hAnsi="宋体" w:eastAsia="楷体_GB2312"/>
        </w:rPr>
        <w:t>×</w:t>
      </w:r>
      <w:r>
        <w:rPr>
          <w:rFonts w:eastAsia="楷体_GB2312"/>
        </w:rPr>
        <w:t>6</w:t>
      </w:r>
      <w:r>
        <w:rPr>
          <w:rFonts w:hint="eastAsia" w:ascii="楷体_GB2312" w:hAnsi="宋体" w:eastAsia="楷体_GB2312"/>
        </w:rPr>
        <w:t>×</w:t>
      </w:r>
      <w:r>
        <w:rPr>
          <w:rFonts w:eastAsia="楷体_GB2312"/>
        </w:rPr>
        <w:t>12</w:t>
      </w:r>
      <w:r>
        <w:rPr>
          <w:rFonts w:hint="eastAsia" w:ascii="楷体_GB2312" w:hAnsi="宋体" w:eastAsia="楷体_GB2312"/>
        </w:rPr>
        <w:t>=</w:t>
      </w:r>
      <w:r>
        <w:rPr>
          <w:rFonts w:eastAsia="楷体_GB2312"/>
        </w:rPr>
        <w:t>216</w:t>
      </w:r>
      <w:r>
        <w:rPr>
          <w:rFonts w:hint="eastAsia" w:ascii="楷体_GB2312" w:hAnsi="宋体" w:eastAsia="楷体_GB2312"/>
        </w:rPr>
        <w:t>，所以其中参加美术小组的是女同学的选法有</w:t>
      </w:r>
      <w:r>
        <w:rPr>
          <w:rFonts w:eastAsia="楷体_GB2312"/>
        </w:rPr>
        <w:t>216</w:t>
      </w:r>
      <w:r>
        <w:rPr>
          <w:rFonts w:hint="eastAsia" w:ascii="楷体_GB2312" w:hAnsi="宋体" w:eastAsia="楷体_GB2312"/>
        </w:rPr>
        <w:t>种。</w:t>
      </w:r>
    </w:p>
    <w:p>
      <w:pPr>
        <w:ind w:left="840" w:leftChars="400"/>
        <w:rPr>
          <w:rFonts w:ascii="楷体_GB2312" w:hAnsi="宋体" w:eastAsia="楷体_GB2312"/>
        </w:rPr>
      </w:pPr>
      <w:r>
        <w:rPr>
          <w:rFonts w:hint="eastAsia" w:ascii="楷体_GB2312" w:hAnsi="宋体" w:eastAsia="楷体_GB2312"/>
        </w:rPr>
        <w:t>（</w:t>
      </w:r>
      <w:r>
        <w:rPr>
          <w:rFonts w:eastAsia="楷体_GB2312"/>
        </w:rPr>
        <w:t>3</w:t>
      </w:r>
      <w:r>
        <w:rPr>
          <w:rFonts w:hint="eastAsia" w:ascii="楷体_GB2312" w:hAnsi="宋体" w:eastAsia="楷体_GB2312"/>
        </w:rPr>
        <w:t>）考虑参加数学小组的是王红时的选法，此时的问题相当于从</w:t>
      </w:r>
      <w:r>
        <w:rPr>
          <w:rFonts w:eastAsia="楷体_GB2312"/>
        </w:rPr>
        <w:t>3</w:t>
      </w:r>
      <w:r>
        <w:rPr>
          <w:rFonts w:hint="eastAsia" w:ascii="楷体_GB2312" w:hAnsi="宋体" w:eastAsia="楷体_GB2312"/>
        </w:rPr>
        <w:t>个男同学中选出</w:t>
      </w:r>
      <w:r>
        <w:rPr>
          <w:rFonts w:eastAsia="楷体_GB2312"/>
        </w:rPr>
        <w:t>2</w:t>
      </w:r>
      <w:r>
        <w:rPr>
          <w:rFonts w:hint="eastAsia" w:ascii="楷体_GB2312" w:hAnsi="宋体" w:eastAsia="楷体_GB2312"/>
        </w:rPr>
        <w:t>人，从</w:t>
      </w:r>
      <w:r>
        <w:rPr>
          <w:rFonts w:eastAsia="楷体_GB2312"/>
        </w:rPr>
        <w:t>3</w:t>
      </w:r>
      <w:r>
        <w:rPr>
          <w:rFonts w:hint="eastAsia" w:ascii="楷体_GB2312" w:hAnsi="宋体" w:eastAsia="楷体_GB2312"/>
        </w:rPr>
        <w:t>个女同学中选出</w:t>
      </w:r>
      <w:r>
        <w:rPr>
          <w:rFonts w:eastAsia="楷体_GB2312"/>
        </w:rPr>
        <w:t>1</w:t>
      </w:r>
      <w:r>
        <w:rPr>
          <w:rFonts w:hint="eastAsia" w:ascii="楷体_GB2312" w:hAnsi="宋体" w:eastAsia="楷体_GB2312"/>
        </w:rPr>
        <w:t>人，</w:t>
      </w:r>
      <w:r>
        <w:rPr>
          <w:rFonts w:eastAsia="楷体_GB2312"/>
        </w:rPr>
        <w:t>3</w:t>
      </w:r>
      <w:r>
        <w:rPr>
          <w:rFonts w:hint="eastAsia" w:ascii="楷体_GB2312" w:hAnsi="宋体" w:eastAsia="楷体_GB2312"/>
        </w:rPr>
        <w:t>个人参加</w:t>
      </w:r>
      <w:r>
        <w:rPr>
          <w:rFonts w:eastAsia="楷体_GB2312"/>
        </w:rPr>
        <w:t>3</w:t>
      </w:r>
      <w:r>
        <w:rPr>
          <w:rFonts w:hint="eastAsia" w:ascii="楷体_GB2312" w:hAnsi="宋体" w:eastAsia="楷体_GB2312"/>
        </w:rPr>
        <w:t>个小组时的选法。</w:t>
      </w:r>
    </w:p>
    <w:p>
      <w:pPr>
        <w:ind w:left="840" w:leftChars="400"/>
        <w:rPr>
          <w:rFonts w:ascii="楷体_GB2312" w:hAnsi="宋体" w:eastAsia="楷体_GB2312"/>
        </w:rPr>
      </w:pPr>
      <w:r>
        <w:rPr>
          <w:rFonts w:eastAsia="楷体_GB2312"/>
        </w:rPr>
        <w:t>3</w:t>
      </w:r>
      <w:r>
        <w:rPr>
          <w:rFonts w:hint="eastAsia" w:ascii="楷体_GB2312" w:hAnsi="宋体" w:eastAsia="楷体_GB2312"/>
        </w:rPr>
        <w:t>×</w:t>
      </w:r>
      <w:r>
        <w:rPr>
          <w:rFonts w:eastAsia="楷体_GB2312"/>
        </w:rPr>
        <w:t>3</w:t>
      </w:r>
      <w:r>
        <w:rPr>
          <w:rFonts w:hint="eastAsia" w:ascii="楷体_GB2312" w:hAnsi="宋体" w:eastAsia="楷体_GB2312"/>
        </w:rPr>
        <w:t>×</w:t>
      </w:r>
      <w:r>
        <w:rPr>
          <w:rFonts w:eastAsia="楷体_GB2312"/>
        </w:rPr>
        <w:t>3</w:t>
      </w:r>
      <w:r>
        <w:rPr>
          <w:rFonts w:hint="eastAsia" w:ascii="楷体_GB2312" w:hAnsi="宋体" w:eastAsia="楷体_GB2312"/>
        </w:rPr>
        <w:t>×</w:t>
      </w:r>
      <w:r>
        <w:rPr>
          <w:rFonts w:eastAsia="楷体_GB2312"/>
        </w:rPr>
        <w:t>2</w:t>
      </w:r>
      <w:r>
        <w:rPr>
          <w:rFonts w:hint="eastAsia" w:ascii="楷体_GB2312" w:hAnsi="宋体" w:eastAsia="楷体_GB2312"/>
        </w:rPr>
        <w:t>×</w:t>
      </w:r>
      <w:r>
        <w:rPr>
          <w:rFonts w:eastAsia="楷体_GB2312"/>
        </w:rPr>
        <w:t>1</w:t>
      </w:r>
      <w:r>
        <w:rPr>
          <w:rFonts w:hint="eastAsia" w:ascii="楷体_GB2312" w:hAnsi="宋体" w:eastAsia="楷体_GB2312"/>
        </w:rPr>
        <w:t>=</w:t>
      </w:r>
      <w:r>
        <w:rPr>
          <w:rFonts w:eastAsia="楷体_GB2312"/>
        </w:rPr>
        <w:t>54</w:t>
      </w:r>
      <w:r>
        <w:rPr>
          <w:rFonts w:hint="eastAsia" w:ascii="楷体_GB2312" w:hAnsi="宋体" w:eastAsia="楷体_GB2312"/>
        </w:rPr>
        <w:t>，所以参加数学小组的是王红时的选法有</w:t>
      </w:r>
      <w:r>
        <w:rPr>
          <w:rFonts w:eastAsia="楷体_GB2312"/>
        </w:rPr>
        <w:t>54</w:t>
      </w:r>
      <w:r>
        <w:rPr>
          <w:rFonts w:hint="eastAsia" w:ascii="楷体_GB2312" w:hAnsi="宋体" w:eastAsia="楷体_GB2312"/>
        </w:rPr>
        <w:t>种，</w:t>
      </w:r>
      <w:r>
        <w:rPr>
          <w:rFonts w:eastAsia="楷体_GB2312"/>
        </w:rPr>
        <w:t>432</w:t>
      </w:r>
      <w:r>
        <w:rPr>
          <w:rFonts w:hint="eastAsia" w:ascii="楷体_GB2312" w:hAnsi="宋体" w:eastAsia="楷体_GB2312"/>
        </w:rPr>
        <w:t>-</w:t>
      </w:r>
      <w:r>
        <w:rPr>
          <w:rFonts w:eastAsia="楷体_GB2312"/>
        </w:rPr>
        <w:t>54</w:t>
      </w:r>
      <w:r>
        <w:rPr>
          <w:rFonts w:hint="eastAsia" w:ascii="楷体_GB2312" w:hAnsi="宋体" w:eastAsia="楷体_GB2312"/>
        </w:rPr>
        <w:t>=</w:t>
      </w:r>
      <w:r>
        <w:rPr>
          <w:rFonts w:eastAsia="楷体_GB2312"/>
        </w:rPr>
        <w:t>378</w:t>
      </w:r>
      <w:r>
        <w:rPr>
          <w:rFonts w:hint="eastAsia" w:ascii="楷体_GB2312" w:hAnsi="宋体" w:eastAsia="楷体_GB2312"/>
        </w:rPr>
        <w:t>，所以参加数学小组的不是女同学王红的选法有</w:t>
      </w:r>
      <w:r>
        <w:rPr>
          <w:rFonts w:eastAsia="楷体_GB2312"/>
        </w:rPr>
        <w:t>378</w:t>
      </w:r>
      <w:r>
        <w:rPr>
          <w:rFonts w:hint="eastAsia" w:ascii="楷体_GB2312" w:hAnsi="宋体" w:eastAsia="楷体_GB2312"/>
        </w:rPr>
        <w:t>种。</w:t>
      </w:r>
    </w:p>
    <w:p>
      <w:pPr>
        <w:ind w:left="840" w:leftChars="400"/>
        <w:rPr>
          <w:rFonts w:ascii="楷体_GB2312" w:hAnsi="宋体" w:eastAsia="楷体_GB2312"/>
        </w:rPr>
      </w:pPr>
      <w:r>
        <w:rPr>
          <w:rFonts w:hint="eastAsia" w:ascii="楷体_GB2312" w:hAnsi="宋体" w:eastAsia="楷体_GB2312"/>
        </w:rPr>
        <w:t>（</w:t>
      </w:r>
      <w:r>
        <w:rPr>
          <w:rFonts w:eastAsia="楷体_GB2312"/>
        </w:rPr>
        <w:t>4</w:t>
      </w:r>
      <w:r>
        <w:rPr>
          <w:rFonts w:hint="eastAsia" w:ascii="楷体_GB2312" w:hAnsi="宋体" w:eastAsia="楷体_GB2312"/>
        </w:rPr>
        <w:t>）考虑参加数学小组的是王红且参加美术小组的是女同学时的选法，此时的问题相当于从</w:t>
      </w:r>
      <w:r>
        <w:rPr>
          <w:rFonts w:eastAsia="楷体_GB2312"/>
        </w:rPr>
        <w:t>3</w:t>
      </w:r>
      <w:r>
        <w:rPr>
          <w:rFonts w:hint="eastAsia" w:ascii="楷体_GB2312" w:hAnsi="宋体" w:eastAsia="楷体_GB2312"/>
        </w:rPr>
        <w:t>个男同学中选出</w:t>
      </w:r>
      <w:r>
        <w:rPr>
          <w:rFonts w:eastAsia="楷体_GB2312"/>
        </w:rPr>
        <w:t>2</w:t>
      </w:r>
      <w:r>
        <w:rPr>
          <w:rFonts w:hint="eastAsia" w:ascii="楷体_GB2312" w:hAnsi="宋体" w:eastAsia="楷体_GB2312"/>
        </w:rPr>
        <w:t>人参加两个不同的小组，从</w:t>
      </w:r>
      <w:r>
        <w:rPr>
          <w:rFonts w:eastAsia="楷体_GB2312"/>
        </w:rPr>
        <w:t>3</w:t>
      </w:r>
      <w:r>
        <w:rPr>
          <w:rFonts w:hint="eastAsia" w:ascii="楷体_GB2312" w:hAnsi="宋体" w:eastAsia="楷体_GB2312"/>
        </w:rPr>
        <w:t>个女同学中选出</w:t>
      </w:r>
      <w:r>
        <w:rPr>
          <w:rFonts w:eastAsia="楷体_GB2312"/>
        </w:rPr>
        <w:t>1</w:t>
      </w:r>
      <w:r>
        <w:rPr>
          <w:rFonts w:hint="eastAsia" w:ascii="楷体_GB2312" w:hAnsi="宋体" w:eastAsia="楷体_GB2312"/>
        </w:rPr>
        <w:t>人参加美术小组时的选法。</w:t>
      </w:r>
    </w:p>
    <w:p>
      <w:pPr>
        <w:ind w:left="840" w:leftChars="400"/>
        <w:rPr>
          <w:rFonts w:ascii="楷体_GB2312" w:hAnsi="宋体" w:eastAsia="楷体_GB2312"/>
        </w:rPr>
      </w:pPr>
      <w:r>
        <w:rPr>
          <w:rFonts w:eastAsia="楷体_GB2312"/>
        </w:rPr>
        <w:t>3</w:t>
      </w:r>
      <w:r>
        <w:rPr>
          <w:rFonts w:hint="eastAsia" w:ascii="楷体_GB2312" w:hAnsi="宋体" w:eastAsia="楷体_GB2312"/>
        </w:rPr>
        <w:t>×</w:t>
      </w:r>
      <w:r>
        <w:rPr>
          <w:rFonts w:eastAsia="楷体_GB2312"/>
        </w:rPr>
        <w:t>2</w:t>
      </w:r>
      <w:r>
        <w:rPr>
          <w:rFonts w:hint="eastAsia" w:ascii="楷体_GB2312" w:hAnsi="宋体" w:eastAsia="楷体_GB2312"/>
        </w:rPr>
        <w:t>×</w:t>
      </w:r>
      <w:r>
        <w:rPr>
          <w:rFonts w:eastAsia="楷体_GB2312"/>
        </w:rPr>
        <w:t>3</w:t>
      </w:r>
      <w:r>
        <w:rPr>
          <w:rFonts w:hint="eastAsia" w:ascii="楷体_GB2312" w:hAnsi="宋体" w:eastAsia="楷体_GB2312"/>
        </w:rPr>
        <w:t>=</w:t>
      </w:r>
      <w:r>
        <w:rPr>
          <w:rFonts w:eastAsia="楷体_GB2312"/>
        </w:rPr>
        <w:t>18</w:t>
      </w:r>
      <w:r>
        <w:rPr>
          <w:rFonts w:hint="eastAsia" w:ascii="楷体_GB2312" w:hAnsi="宋体" w:eastAsia="楷体_GB2312"/>
        </w:rPr>
        <w:t>，所以参加数学小组的是王红且参加美术小组的是女同学时的选法有</w:t>
      </w:r>
      <w:r>
        <w:rPr>
          <w:rFonts w:eastAsia="楷体_GB2312"/>
        </w:rPr>
        <w:t>18</w:t>
      </w:r>
      <w:r>
        <w:rPr>
          <w:rFonts w:hint="eastAsia" w:ascii="楷体_GB2312" w:hAnsi="宋体" w:eastAsia="楷体_GB2312"/>
        </w:rPr>
        <w:t>种，</w:t>
      </w:r>
      <w:r>
        <w:rPr>
          <w:rFonts w:eastAsia="楷体_GB2312"/>
        </w:rPr>
        <w:t>216</w:t>
      </w:r>
      <w:r>
        <w:rPr>
          <w:rFonts w:hint="eastAsia" w:ascii="楷体_GB2312" w:hAnsi="宋体" w:eastAsia="楷体_GB2312"/>
        </w:rPr>
        <w:t>-</w:t>
      </w:r>
      <w:r>
        <w:rPr>
          <w:rFonts w:eastAsia="楷体_GB2312"/>
        </w:rPr>
        <w:t>18</w:t>
      </w:r>
      <w:r>
        <w:rPr>
          <w:rFonts w:hint="eastAsia" w:ascii="楷体_GB2312" w:hAnsi="宋体" w:eastAsia="楷体_GB2312"/>
        </w:rPr>
        <w:t>=</w:t>
      </w:r>
      <w:r>
        <w:rPr>
          <w:rFonts w:eastAsia="楷体_GB2312"/>
        </w:rPr>
        <w:t>198</w:t>
      </w:r>
      <w:r>
        <w:rPr>
          <w:rFonts w:hint="eastAsia" w:ascii="楷体_GB2312" w:hAnsi="宋体" w:eastAsia="楷体_GB2312"/>
        </w:rPr>
        <w:t>，所以参加数学小组的不是女同学王红，且参加美术小组的是女同学的选法有</w:t>
      </w:r>
      <w:r>
        <w:rPr>
          <w:rFonts w:eastAsia="楷体_GB2312"/>
        </w:rPr>
        <w:t>198</w:t>
      </w:r>
      <w:r>
        <w:rPr>
          <w:rFonts w:hint="eastAsia" w:ascii="楷体_GB2312" w:hAnsi="宋体" w:eastAsia="楷体_GB2312"/>
        </w:rPr>
        <w:t>种。</w:t>
      </w:r>
    </w:p>
    <w:p/>
    <w:p>
      <w:pPr>
        <w:tabs>
          <w:tab w:val="left" w:pos="964"/>
        </w:tabs>
        <w:adjustRightInd w:val="0"/>
        <w:snapToGrid w:val="0"/>
        <w:rPr>
          <w:rFonts w:ascii="宋体" w:hAnsi="宋体"/>
          <w:b/>
          <w:szCs w:val="21"/>
        </w:rPr>
      </w:pPr>
      <w:r>
        <w:rPr>
          <w:rFonts w:hint="eastAsia" w:ascii="宋体" w:hAnsi="宋体"/>
          <w:b/>
          <w:color w:val="000000"/>
          <w:szCs w:val="21"/>
        </w:rPr>
        <w:t>8.某校举行男生乒乓球比赛，比赛分成</w:t>
      </w:r>
      <w:r>
        <w:rPr>
          <w:b/>
          <w:color w:val="000000"/>
          <w:szCs w:val="21"/>
        </w:rPr>
        <w:t>3</w:t>
      </w:r>
      <w:r>
        <w:rPr>
          <w:rFonts w:ascii="宋体" w:hAnsi="宋体"/>
          <w:b/>
          <w:color w:val="000000"/>
          <w:szCs w:val="21"/>
        </w:rPr>
        <w:t>个阶段进行，第</w:t>
      </w:r>
      <w:r>
        <w:rPr>
          <w:rFonts w:hint="eastAsia" w:ascii="宋体" w:hAnsi="宋体"/>
          <w:b/>
          <w:color w:val="000000"/>
          <w:szCs w:val="21"/>
        </w:rPr>
        <w:t>一</w:t>
      </w:r>
      <w:r>
        <w:rPr>
          <w:rFonts w:ascii="宋体" w:hAnsi="宋体"/>
          <w:b/>
          <w:color w:val="000000"/>
          <w:szCs w:val="21"/>
        </w:rPr>
        <w:t>阶</w:t>
      </w:r>
      <w:r>
        <w:rPr>
          <w:rFonts w:hint="eastAsia" w:ascii="宋体" w:hAnsi="宋体"/>
          <w:b/>
          <w:color w:val="000000"/>
          <w:szCs w:val="21"/>
        </w:rPr>
        <w:t>段：将参加比赛的</w:t>
      </w:r>
      <w:r>
        <w:rPr>
          <w:b/>
          <w:color w:val="000000"/>
          <w:szCs w:val="21"/>
        </w:rPr>
        <w:t>48</w:t>
      </w:r>
      <w:r>
        <w:rPr>
          <w:rFonts w:ascii="宋体" w:hAnsi="宋体"/>
          <w:b/>
          <w:color w:val="000000"/>
          <w:szCs w:val="21"/>
        </w:rPr>
        <w:t>名选手分成</w:t>
      </w:r>
      <w:r>
        <w:rPr>
          <w:b/>
          <w:color w:val="000000"/>
          <w:szCs w:val="21"/>
        </w:rPr>
        <w:t>8</w:t>
      </w:r>
      <w:r>
        <w:rPr>
          <w:rFonts w:ascii="宋体" w:hAnsi="宋体"/>
          <w:b/>
          <w:color w:val="000000"/>
          <w:szCs w:val="21"/>
        </w:rPr>
        <w:t>个小组，每组</w:t>
      </w:r>
      <w:r>
        <w:rPr>
          <w:b/>
          <w:color w:val="000000"/>
          <w:szCs w:val="21"/>
        </w:rPr>
        <w:t>6</w:t>
      </w:r>
      <w:r>
        <w:rPr>
          <w:rFonts w:ascii="宋体" w:hAnsi="宋体"/>
          <w:b/>
          <w:color w:val="000000"/>
          <w:szCs w:val="21"/>
        </w:rPr>
        <w:t>人，分别</w:t>
      </w:r>
      <w:r>
        <w:rPr>
          <w:rFonts w:hint="eastAsia" w:ascii="宋体" w:hAnsi="宋体"/>
          <w:b/>
          <w:color w:val="000000"/>
          <w:szCs w:val="21"/>
        </w:rPr>
        <w:t>进行单循环赛；第二阶段：将</w:t>
      </w:r>
      <w:r>
        <w:rPr>
          <w:b/>
          <w:color w:val="000000"/>
          <w:szCs w:val="21"/>
        </w:rPr>
        <w:t>8</w:t>
      </w:r>
      <w:r>
        <w:rPr>
          <w:rFonts w:ascii="宋体" w:hAnsi="宋体"/>
          <w:b/>
          <w:color w:val="000000"/>
          <w:szCs w:val="21"/>
        </w:rPr>
        <w:t>个小组产生的前</w:t>
      </w:r>
      <w:r>
        <w:rPr>
          <w:b/>
          <w:color w:val="000000"/>
          <w:szCs w:val="21"/>
        </w:rPr>
        <w:t>2</w:t>
      </w:r>
      <w:r>
        <w:rPr>
          <w:rFonts w:ascii="宋体" w:hAnsi="宋体"/>
          <w:b/>
          <w:color w:val="000000"/>
          <w:szCs w:val="21"/>
        </w:rPr>
        <w:t>名共</w:t>
      </w:r>
      <w:r>
        <w:rPr>
          <w:b/>
          <w:color w:val="000000"/>
          <w:szCs w:val="21"/>
        </w:rPr>
        <w:t>16</w:t>
      </w:r>
      <w:r>
        <w:rPr>
          <w:rFonts w:ascii="宋体" w:hAnsi="宋体"/>
          <w:b/>
          <w:color w:val="000000"/>
          <w:szCs w:val="21"/>
        </w:rPr>
        <w:t>人</w:t>
      </w:r>
      <w:r>
        <w:rPr>
          <w:rFonts w:hint="eastAsia" w:ascii="宋体" w:hAnsi="宋体"/>
          <w:b/>
          <w:color w:val="000000"/>
          <w:szCs w:val="21"/>
        </w:rPr>
        <w:t>再分成</w:t>
      </w:r>
      <w:r>
        <w:rPr>
          <w:rFonts w:ascii="宋体" w:hAnsi="宋体"/>
          <w:b/>
          <w:color w:val="000000"/>
          <w:position w:val="-4"/>
          <w:szCs w:val="21"/>
        </w:rPr>
        <w:object>
          <v:shape id="_x0000_i1356" o:spt="75" type="#_x0000_t75" style="height:11.95pt;width:9.3pt;" o:ole="t" filled="f" o:preferrelative="t" stroked="f" coordsize="21600,21600">
            <v:path/>
            <v:fill on="f" focussize="0,0"/>
            <v:stroke on="f" joinstyle="miter"/>
            <v:imagedata r:id="rId571" o:title=""/>
            <o:lock v:ext="edit" aspectratio="t"/>
            <w10:wrap type="none"/>
            <w10:anchorlock/>
          </v:shape>
          <o:OLEObject Type="Embed" ProgID="Equation.DSMT4" ShapeID="_x0000_i1356" DrawAspect="Content" ObjectID="_1468076056" r:id="rId570">
            <o:LockedField>false</o:LockedField>
          </o:OLEObject>
        </w:object>
      </w:r>
      <w:r>
        <w:rPr>
          <w:rFonts w:ascii="宋体" w:hAnsi="宋体"/>
          <w:b/>
          <w:color w:val="000000"/>
          <w:szCs w:val="21"/>
        </w:rPr>
        <w:t>个小组，每组</w:t>
      </w:r>
      <w:r>
        <w:rPr>
          <w:rFonts w:ascii="宋体" w:hAnsi="宋体"/>
          <w:b/>
          <w:color w:val="000000"/>
          <w:position w:val="-4"/>
          <w:szCs w:val="21"/>
        </w:rPr>
        <w:object>
          <v:shape id="_x0000_i1357" o:spt="75" type="#_x0000_t75" style="height:11.95pt;width:9.3pt;" o:ole="t" filled="f" o:preferrelative="t" stroked="f" coordsize="21600,21600">
            <v:path/>
            <v:fill on="f" focussize="0,0"/>
            <v:stroke on="f" joinstyle="miter"/>
            <v:imagedata r:id="rId573" o:title=""/>
            <o:lock v:ext="edit" aspectratio="t"/>
            <w10:wrap type="none"/>
            <w10:anchorlock/>
          </v:shape>
          <o:OLEObject Type="Embed" ProgID="Equation.DSMT4" ShapeID="_x0000_i1357" DrawAspect="Content" ObjectID="_1468076057" r:id="rId572">
            <o:LockedField>false</o:LockedField>
          </o:OLEObject>
        </w:object>
      </w:r>
      <w:r>
        <w:rPr>
          <w:rFonts w:ascii="宋体" w:hAnsi="宋体"/>
          <w:b/>
          <w:color w:val="000000"/>
          <w:szCs w:val="21"/>
        </w:rPr>
        <w:t>人，分别进行单循环赛；第</w:t>
      </w:r>
      <w:r>
        <w:rPr>
          <w:rFonts w:hint="eastAsia" w:ascii="宋体" w:hAnsi="宋体"/>
          <w:b/>
          <w:color w:val="000000"/>
          <w:szCs w:val="21"/>
        </w:rPr>
        <w:t>三</w:t>
      </w:r>
      <w:r>
        <w:rPr>
          <w:rFonts w:ascii="宋体" w:hAnsi="宋体"/>
          <w:b/>
          <w:color w:val="000000"/>
          <w:szCs w:val="21"/>
        </w:rPr>
        <w:t>阶段：</w:t>
      </w:r>
      <w:r>
        <w:rPr>
          <w:rFonts w:hint="eastAsia" w:ascii="宋体" w:hAnsi="宋体"/>
          <w:b/>
          <w:color w:val="000000"/>
          <w:szCs w:val="21"/>
        </w:rPr>
        <w:t>由</w:t>
      </w:r>
      <w:r>
        <w:rPr>
          <w:b/>
          <w:color w:val="000000"/>
          <w:szCs w:val="21"/>
        </w:rPr>
        <w:t>4</w:t>
      </w:r>
      <w:r>
        <w:rPr>
          <w:rFonts w:ascii="宋体" w:hAnsi="宋体"/>
          <w:b/>
          <w:color w:val="000000"/>
          <w:szCs w:val="21"/>
        </w:rPr>
        <w:t>个小组产生的</w:t>
      </w:r>
      <w:r>
        <w:rPr>
          <w:rFonts w:ascii="宋体" w:hAnsi="宋体"/>
          <w:b/>
          <w:color w:val="000000"/>
          <w:position w:val="-4"/>
          <w:szCs w:val="21"/>
        </w:rPr>
        <w:object>
          <v:shape id="_x0000_i1358" o:spt="75" type="#_x0000_t75" style="height:11.95pt;width:9.3pt;" o:ole="t" filled="f" o:preferrelative="t" stroked="f" coordsize="21600,21600">
            <v:path/>
            <v:fill on="f" focussize="0,0"/>
            <v:stroke on="f" joinstyle="miter"/>
            <v:imagedata r:id="rId573" o:title=""/>
            <o:lock v:ext="edit" aspectratio="t"/>
            <w10:wrap type="none"/>
            <w10:anchorlock/>
          </v:shape>
          <o:OLEObject Type="Embed" ProgID="Equation.DSMT4" ShapeID="_x0000_i1358" DrawAspect="Content" ObjectID="_1468076058" r:id="rId574">
            <o:LockedField>false</o:LockedField>
          </o:OLEObject>
        </w:object>
      </w:r>
      <w:r>
        <w:rPr>
          <w:rFonts w:ascii="宋体" w:hAnsi="宋体"/>
          <w:b/>
          <w:color w:val="000000"/>
          <w:szCs w:val="21"/>
        </w:rPr>
        <w:t>个第</w:t>
      </w:r>
      <w:r>
        <w:rPr>
          <w:rFonts w:ascii="宋体" w:hAnsi="宋体"/>
          <w:b/>
          <w:color w:val="000000"/>
          <w:position w:val="-4"/>
          <w:szCs w:val="21"/>
        </w:rPr>
        <w:object>
          <v:shape id="_x0000_i1359" o:spt="75" type="#_x0000_t75" style="height:11.95pt;width:7.05pt;" o:ole="t" filled="f" o:preferrelative="t" stroked="f" coordsize="21600,21600">
            <v:path/>
            <v:fill on="f" focussize="0,0"/>
            <v:stroke on="f" joinstyle="miter"/>
            <v:imagedata r:id="rId576" o:title=""/>
            <o:lock v:ext="edit" aspectratio="t"/>
            <w10:wrap type="none"/>
            <w10:anchorlock/>
          </v:shape>
          <o:OLEObject Type="Embed" ProgID="Equation.DSMT4" ShapeID="_x0000_i1359" DrawAspect="Content" ObjectID="_1468076059" r:id="rId575">
            <o:LockedField>false</o:LockedField>
          </o:OLEObject>
        </w:object>
      </w:r>
      <w:r>
        <w:rPr>
          <w:rFonts w:ascii="宋体" w:hAnsi="宋体"/>
          <w:b/>
          <w:color w:val="000000"/>
          <w:szCs w:val="21"/>
        </w:rPr>
        <w:t>名进行</w:t>
      </w:r>
      <w:r>
        <w:rPr>
          <w:rFonts w:ascii="宋体" w:hAnsi="宋体"/>
          <w:b/>
          <w:color w:val="000000"/>
          <w:position w:val="-4"/>
          <w:szCs w:val="21"/>
        </w:rPr>
        <w:object>
          <v:shape id="_x0000_i1360" o:spt="75" type="#_x0000_t75" style="height:11.95pt;width:9.3pt;" o:ole="t" filled="f" o:preferrelative="t" stroked="f" coordsize="21600,21600">
            <v:path/>
            <v:fill on="f" focussize="0,0"/>
            <v:stroke on="f" joinstyle="miter"/>
            <v:imagedata r:id="rId578" o:title=""/>
            <o:lock v:ext="edit" aspectratio="t"/>
            <w10:wrap type="none"/>
            <w10:anchorlock/>
          </v:shape>
          <o:OLEObject Type="Embed" ProgID="Equation.DSMT4" ShapeID="_x0000_i1360" DrawAspect="Content" ObjectID="_1468076060" r:id="rId577">
            <o:LockedField>false</o:LockedField>
          </o:OLEObject>
        </w:object>
      </w:r>
      <w:r>
        <w:rPr>
          <w:rFonts w:ascii="宋体" w:hAnsi="宋体"/>
          <w:b/>
          <w:color w:val="000000"/>
          <w:szCs w:val="21"/>
        </w:rPr>
        <w:t>场半决赛和</w:t>
      </w:r>
      <w:r>
        <w:rPr>
          <w:rFonts w:ascii="宋体" w:hAnsi="宋体"/>
          <w:b/>
          <w:color w:val="000000"/>
          <w:position w:val="-4"/>
          <w:szCs w:val="21"/>
        </w:rPr>
        <w:object>
          <v:shape id="_x0000_i1361" o:spt="75" type="#_x0000_t75" style="height:11.95pt;width:9.3pt;" o:ole="t" filled="f" o:preferrelative="t" stroked="f" coordsize="21600,21600">
            <v:path/>
            <v:fill on="f" focussize="0,0"/>
            <v:stroke on="f" joinstyle="miter"/>
            <v:imagedata r:id="rId578" o:title=""/>
            <o:lock v:ext="edit" aspectratio="t"/>
            <w10:wrap type="none"/>
            <w10:anchorlock/>
          </v:shape>
          <o:OLEObject Type="Embed" ProgID="Equation.DSMT4" ShapeID="_x0000_i1361" DrawAspect="Content" ObjectID="_1468076061" r:id="rId579">
            <o:LockedField>false</o:LockedField>
          </o:OLEObject>
        </w:object>
      </w:r>
      <w:r>
        <w:rPr>
          <w:rFonts w:ascii="宋体" w:hAnsi="宋体"/>
          <w:b/>
          <w:color w:val="000000"/>
          <w:szCs w:val="21"/>
        </w:rPr>
        <w:t>场决赛，确</w:t>
      </w:r>
      <w:r>
        <w:rPr>
          <w:rFonts w:hint="eastAsia" w:ascii="宋体" w:hAnsi="宋体"/>
          <w:b/>
          <w:color w:val="000000"/>
          <w:szCs w:val="21"/>
        </w:rPr>
        <w:t>定</w:t>
      </w:r>
      <w:r>
        <w:rPr>
          <w:rFonts w:ascii="宋体" w:hAnsi="宋体"/>
          <w:b/>
          <w:color w:val="000000"/>
          <w:position w:val="-4"/>
          <w:szCs w:val="21"/>
        </w:rPr>
        <w:object>
          <v:shape id="_x0000_i1362" o:spt="75" type="#_x0000_t75" style="height:11.95pt;width:7.05pt;" o:ole="t" filled="f" o:preferrelative="t" stroked="f" coordsize="21600,21600">
            <v:path/>
            <v:fill on="f" focussize="0,0"/>
            <v:stroke on="f" joinstyle="miter"/>
            <v:imagedata r:id="rId576" o:title=""/>
            <o:lock v:ext="edit" aspectratio="t"/>
            <w10:wrap type="none"/>
            <w10:anchorlock/>
          </v:shape>
          <o:OLEObject Type="Embed" ProgID="Equation.DSMT4" ShapeID="_x0000_i1362" DrawAspect="Content" ObjectID="_1468076062" r:id="rId580">
            <o:LockedField>false</o:LockedField>
          </o:OLEObject>
        </w:object>
      </w:r>
      <w:r>
        <w:rPr>
          <w:rFonts w:ascii="宋体" w:hAnsi="宋体"/>
          <w:b/>
          <w:color w:val="000000"/>
          <w:szCs w:val="21"/>
        </w:rPr>
        <w:t>至</w:t>
      </w:r>
      <w:r>
        <w:rPr>
          <w:rFonts w:ascii="宋体" w:hAnsi="宋体"/>
          <w:b/>
          <w:color w:val="000000"/>
          <w:position w:val="-4"/>
          <w:szCs w:val="21"/>
        </w:rPr>
        <w:object>
          <v:shape id="_x0000_i1363" o:spt="75" type="#_x0000_t75" style="height:11.95pt;width:9.3pt;" o:ole="t" filled="f" o:preferrelative="t" stroked="f" coordsize="21600,21600">
            <v:path/>
            <v:fill on="f" focussize="0,0"/>
            <v:stroke on="f" joinstyle="miter"/>
            <v:imagedata r:id="rId582" o:title=""/>
            <o:lock v:ext="edit" aspectratio="t"/>
            <w10:wrap type="none"/>
            <w10:anchorlock/>
          </v:shape>
          <o:OLEObject Type="Embed" ProgID="Equation.DSMT4" ShapeID="_x0000_i1363" DrawAspect="Content" ObjectID="_1468076063" r:id="rId581">
            <o:LockedField>false</o:LockedField>
          </o:OLEObject>
        </w:object>
      </w:r>
      <w:r>
        <w:rPr>
          <w:rFonts w:ascii="宋体" w:hAnsi="宋体"/>
          <w:b/>
          <w:color w:val="000000"/>
          <w:szCs w:val="21"/>
        </w:rPr>
        <w:t>名的名次．问：整个赛程一共需要进行多少场比赛？</w:t>
      </w:r>
    </w:p>
    <w:p>
      <w:pPr>
        <w:numPr>
          <w:ilvl w:val="0"/>
          <w:numId w:val="8"/>
        </w:numPr>
        <w:rPr>
          <w:rFonts w:ascii="楷体_GB2312" w:hAnsi="宋体" w:eastAsia="楷体_GB2312"/>
          <w:color w:val="000000"/>
          <w:szCs w:val="21"/>
        </w:rPr>
      </w:pPr>
      <w:r>
        <w:rPr>
          <w:rFonts w:hint="eastAsia" w:ascii="楷体_GB2312" w:hAnsi="宋体" w:eastAsia="楷体_GB2312"/>
          <w:color w:val="000000"/>
          <w:szCs w:val="21"/>
        </w:rPr>
        <w:t>第一阶段中，每个小组内部的</w:t>
      </w:r>
      <w:r>
        <w:rPr>
          <w:rFonts w:hint="eastAsia" w:ascii="楷体_GB2312" w:hAnsi="宋体" w:eastAsia="楷体_GB2312"/>
          <w:color w:val="000000"/>
          <w:position w:val="-6"/>
          <w:szCs w:val="21"/>
        </w:rPr>
        <w:object>
          <v:shape id="_x0000_i1364" o:spt="75" type="#_x0000_t75" style="height:13.25pt;width:9.3pt;" o:ole="t" filled="f" o:preferrelative="t" stroked="f" coordsize="21600,21600">
            <v:path/>
            <v:fill on="f" focussize="0,0"/>
            <v:stroke on="f" joinstyle="miter"/>
            <v:imagedata r:id="rId584" o:title=""/>
            <o:lock v:ext="edit" aspectratio="t"/>
            <w10:wrap type="none"/>
            <w10:anchorlock/>
          </v:shape>
          <o:OLEObject Type="Embed" ProgID="Equation.DSMT4" ShapeID="_x0000_i1364" DrawAspect="Content" ObjectID="_1468076064" r:id="rId583">
            <o:LockedField>false</o:LockedField>
          </o:OLEObject>
        </w:object>
      </w:r>
      <w:r>
        <w:rPr>
          <w:rFonts w:hint="eastAsia" w:ascii="楷体_GB2312" w:hAnsi="宋体" w:eastAsia="楷体_GB2312"/>
          <w:color w:val="000000"/>
          <w:szCs w:val="21"/>
        </w:rPr>
        <w:t>个人每</w:t>
      </w:r>
      <w:r>
        <w:rPr>
          <w:rFonts w:hint="eastAsia" w:ascii="楷体_GB2312" w:hAnsi="宋体" w:eastAsia="楷体_GB2312"/>
          <w:color w:val="000000"/>
          <w:position w:val="-4"/>
          <w:szCs w:val="21"/>
        </w:rPr>
        <w:object>
          <v:shape id="_x0000_i1365" o:spt="75" type="#_x0000_t75" style="height:11.95pt;width:9.3pt;" o:ole="t" filled="f" o:preferrelative="t" stroked="f" coordsize="21600,21600">
            <v:path/>
            <v:fill on="f" focussize="0,0"/>
            <v:stroke on="f" joinstyle="miter"/>
            <v:imagedata r:id="rId578" o:title=""/>
            <o:lock v:ext="edit" aspectratio="t"/>
            <w10:wrap type="none"/>
            <w10:anchorlock/>
          </v:shape>
          <o:OLEObject Type="Embed" ProgID="Equation.DSMT4" ShapeID="_x0000_i1365" DrawAspect="Content" ObjectID="_1468076065" r:id="rId585">
            <o:LockedField>false</o:LockedField>
          </o:OLEObject>
        </w:object>
      </w:r>
      <w:r>
        <w:rPr>
          <w:rFonts w:hint="eastAsia" w:ascii="楷体_GB2312" w:hAnsi="宋体" w:eastAsia="楷体_GB2312"/>
          <w:color w:val="000000"/>
          <w:szCs w:val="21"/>
        </w:rPr>
        <w:t>人要赛一场，组内赛</w:t>
      </w:r>
      <w:r>
        <w:rPr>
          <w:rFonts w:hint="eastAsia" w:ascii="楷体_GB2312" w:hAnsi="宋体" w:eastAsia="楷体_GB2312"/>
          <w:color w:val="000000"/>
          <w:position w:val="-22"/>
          <w:szCs w:val="21"/>
        </w:rPr>
        <w:object>
          <v:shape id="_x0000_i1366" o:spt="75" type="#_x0000_t75" style="height:27.85pt;width:67.15pt;" o:ole="t" filled="f" o:preferrelative="t" stroked="f" coordsize="21600,21600">
            <v:path/>
            <v:fill on="f" focussize="0,0"/>
            <v:stroke on="f" joinstyle="miter"/>
            <v:imagedata r:id="rId587" o:title=""/>
            <o:lock v:ext="edit" aspectratio="t"/>
            <w10:wrap type="none"/>
            <w10:anchorlock/>
          </v:shape>
          <o:OLEObject Type="Embed" ProgID="Equation.DSMT4" ShapeID="_x0000_i1366" DrawAspect="Content" ObjectID="_1468076066" r:id="rId586">
            <o:LockedField>false</o:LockedField>
          </o:OLEObject>
        </w:object>
      </w:r>
      <w:r>
        <w:rPr>
          <w:rFonts w:hint="eastAsia" w:ascii="楷体_GB2312" w:hAnsi="宋体" w:eastAsia="楷体_GB2312"/>
          <w:color w:val="000000"/>
          <w:szCs w:val="21"/>
        </w:rPr>
        <w:t>场，共</w:t>
      </w:r>
      <w:r>
        <w:rPr>
          <w:rFonts w:hint="eastAsia" w:ascii="楷体_GB2312" w:hAnsi="宋体" w:eastAsia="楷体_GB2312"/>
          <w:color w:val="000000"/>
          <w:position w:val="-6"/>
          <w:szCs w:val="21"/>
        </w:rPr>
        <w:object>
          <v:shape id="_x0000_i1367" o:spt="75" type="#_x0000_t75" style="height:13.25pt;width:7.95pt;" o:ole="t" filled="f" o:preferrelative="t" stroked="f" coordsize="21600,21600">
            <v:path/>
            <v:fill on="f" focussize="0,0"/>
            <v:stroke on="f" joinstyle="miter"/>
            <v:imagedata r:id="rId589" o:title=""/>
            <o:lock v:ext="edit" aspectratio="t"/>
            <w10:wrap type="none"/>
            <w10:anchorlock/>
          </v:shape>
          <o:OLEObject Type="Embed" ProgID="Equation.DSMT4" ShapeID="_x0000_i1367" DrawAspect="Content" ObjectID="_1468076067" r:id="rId588">
            <o:LockedField>false</o:LockedField>
          </o:OLEObject>
        </w:object>
      </w:r>
      <w:r>
        <w:rPr>
          <w:rFonts w:hint="eastAsia" w:ascii="楷体_GB2312" w:hAnsi="宋体" w:eastAsia="楷体_GB2312"/>
          <w:color w:val="000000"/>
          <w:szCs w:val="21"/>
        </w:rPr>
        <w:t>个小组，有</w:t>
      </w:r>
      <w:r>
        <w:rPr>
          <w:rFonts w:hint="eastAsia" w:ascii="楷体_GB2312" w:hAnsi="宋体" w:eastAsia="楷体_GB2312"/>
          <w:color w:val="000000"/>
          <w:position w:val="-6"/>
          <w:szCs w:val="21"/>
        </w:rPr>
        <w:object>
          <v:shape id="_x0000_i1368" o:spt="75" type="#_x0000_t75" style="height:13.25pt;width:51.7pt;" o:ole="t" filled="f" o:preferrelative="t" stroked="f" coordsize="21600,21600">
            <v:path/>
            <v:fill on="f" focussize="0,0"/>
            <v:stroke on="f" joinstyle="miter"/>
            <v:imagedata r:id="rId591" o:title=""/>
            <o:lock v:ext="edit" aspectratio="t"/>
            <w10:wrap type="none"/>
            <w10:anchorlock/>
          </v:shape>
          <o:OLEObject Type="Embed" ProgID="Equation.DSMT4" ShapeID="_x0000_i1368" DrawAspect="Content" ObjectID="_1468076068" r:id="rId590">
            <o:LockedField>false</o:LockedField>
          </o:OLEObject>
        </w:object>
      </w:r>
      <w:r>
        <w:rPr>
          <w:rFonts w:hint="eastAsia" w:ascii="楷体_GB2312" w:hAnsi="宋体" w:eastAsia="楷体_GB2312"/>
          <w:color w:val="000000"/>
          <w:szCs w:val="21"/>
        </w:rPr>
        <w:t>场；第二阶段中，每个小组内部</w:t>
      </w:r>
      <w:r>
        <w:rPr>
          <w:rFonts w:hint="eastAsia" w:ascii="楷体_GB2312" w:hAnsi="宋体" w:eastAsia="楷体_GB2312"/>
          <w:color w:val="000000"/>
          <w:position w:val="-4"/>
          <w:szCs w:val="21"/>
        </w:rPr>
        <w:object>
          <v:shape id="_x0000_i1369" o:spt="75" type="#_x0000_t75" style="height:11.95pt;width:9.3pt;" o:ole="t" filled="f" o:preferrelative="t" stroked="f" coordsize="21600,21600">
            <v:path/>
            <v:fill on="f" focussize="0,0"/>
            <v:stroke on="f" joinstyle="miter"/>
            <v:imagedata r:id="rId573" o:title=""/>
            <o:lock v:ext="edit" aspectratio="t"/>
            <w10:wrap type="none"/>
            <w10:anchorlock/>
          </v:shape>
          <o:OLEObject Type="Embed" ProgID="Equation.DSMT4" ShapeID="_x0000_i1369" DrawAspect="Content" ObjectID="_1468076069" r:id="rId592">
            <o:LockedField>false</o:LockedField>
          </o:OLEObject>
        </w:object>
      </w:r>
      <w:r>
        <w:rPr>
          <w:rFonts w:hint="eastAsia" w:ascii="楷体_GB2312" w:hAnsi="宋体" w:eastAsia="楷体_GB2312"/>
          <w:color w:val="000000"/>
          <w:szCs w:val="21"/>
        </w:rPr>
        <w:t>人中每</w:t>
      </w:r>
      <w:r>
        <w:rPr>
          <w:rFonts w:hint="eastAsia" w:ascii="楷体_GB2312" w:hAnsi="宋体" w:eastAsia="楷体_GB2312"/>
          <w:color w:val="000000"/>
          <w:position w:val="-4"/>
          <w:szCs w:val="21"/>
        </w:rPr>
        <w:object>
          <v:shape id="_x0000_i1370" o:spt="75" type="#_x0000_t75" style="height:11.95pt;width:9.3pt;" o:ole="t" filled="f" o:preferrelative="t" stroked="f" coordsize="21600,21600">
            <v:path/>
            <v:fill on="f" focussize="0,0"/>
            <v:stroke on="f" joinstyle="miter"/>
            <v:imagedata r:id="rId578" o:title=""/>
            <o:lock v:ext="edit" aspectratio="t"/>
            <w10:wrap type="none"/>
            <w10:anchorlock/>
          </v:shape>
          <o:OLEObject Type="Embed" ProgID="Equation.DSMT4" ShapeID="_x0000_i1370" DrawAspect="Content" ObjectID="_1468076070" r:id="rId593">
            <o:LockedField>false</o:LockedField>
          </o:OLEObject>
        </w:object>
      </w:r>
      <w:r>
        <w:rPr>
          <w:rFonts w:hint="eastAsia" w:ascii="楷体_GB2312" w:hAnsi="宋体" w:eastAsia="楷体_GB2312"/>
          <w:color w:val="000000"/>
          <w:szCs w:val="21"/>
        </w:rPr>
        <w:t>人赛一场，组内赛</w:t>
      </w:r>
      <w:r>
        <w:rPr>
          <w:rFonts w:hint="eastAsia" w:ascii="楷体_GB2312" w:hAnsi="宋体" w:eastAsia="楷体_GB2312"/>
          <w:color w:val="000000"/>
          <w:position w:val="-22"/>
          <w:szCs w:val="21"/>
        </w:rPr>
        <w:object>
          <v:shape id="_x0000_i1371" o:spt="75" type="#_x0000_t75" style="height:27.85pt;width:62.3pt;" o:ole="t" filled="f" o:preferrelative="t" stroked="f" coordsize="21600,21600">
            <v:path/>
            <v:fill on="f" focussize="0,0"/>
            <v:stroke on="f" joinstyle="miter"/>
            <v:imagedata r:id="rId595" o:title=""/>
            <o:lock v:ext="edit" aspectratio="t"/>
            <w10:wrap type="none"/>
            <w10:anchorlock/>
          </v:shape>
          <o:OLEObject Type="Embed" ProgID="Equation.DSMT4" ShapeID="_x0000_i1371" DrawAspect="Content" ObjectID="_1468076071" r:id="rId594">
            <o:LockedField>false</o:LockedField>
          </o:OLEObject>
        </w:object>
      </w:r>
      <w:r>
        <w:rPr>
          <w:rFonts w:hint="eastAsia" w:ascii="楷体_GB2312" w:hAnsi="宋体" w:eastAsia="楷体_GB2312"/>
          <w:color w:val="000000"/>
          <w:szCs w:val="21"/>
        </w:rPr>
        <w:t>场，共</w:t>
      </w:r>
      <w:r>
        <w:rPr>
          <w:rFonts w:hint="eastAsia" w:ascii="楷体_GB2312" w:hAnsi="宋体" w:eastAsia="楷体_GB2312"/>
          <w:color w:val="000000"/>
          <w:position w:val="-4"/>
          <w:szCs w:val="21"/>
        </w:rPr>
        <w:object>
          <v:shape id="_x0000_i1372" o:spt="75" type="#_x0000_t75" style="height:11.95pt;width:9.3pt;" o:ole="t" filled="f" o:preferrelative="t" stroked="f" coordsize="21600,21600">
            <v:path/>
            <v:fill on="f" focussize="0,0"/>
            <v:stroke on="f" joinstyle="miter"/>
            <v:imagedata r:id="rId573" o:title=""/>
            <o:lock v:ext="edit" aspectratio="t"/>
            <w10:wrap type="none"/>
            <w10:anchorlock/>
          </v:shape>
          <o:OLEObject Type="Embed" ProgID="Equation.DSMT4" ShapeID="_x0000_i1372" DrawAspect="Content" ObjectID="_1468076072" r:id="rId596">
            <o:LockedField>false</o:LockedField>
          </o:OLEObject>
        </w:object>
      </w:r>
      <w:r>
        <w:rPr>
          <w:rFonts w:hint="eastAsia" w:ascii="楷体_GB2312" w:hAnsi="宋体" w:eastAsia="楷体_GB2312"/>
          <w:color w:val="000000"/>
          <w:szCs w:val="21"/>
        </w:rPr>
        <w:t>个小组，有</w:t>
      </w:r>
      <w:r>
        <w:rPr>
          <w:rFonts w:hint="eastAsia" w:ascii="楷体_GB2312" w:hAnsi="宋体" w:eastAsia="楷体_GB2312"/>
          <w:color w:val="000000"/>
          <w:position w:val="-6"/>
          <w:szCs w:val="21"/>
        </w:rPr>
        <w:object>
          <v:shape id="_x0000_i1373" o:spt="75" type="#_x0000_t75" style="height:13.25pt;width:44.15pt;" o:ole="t" filled="f" o:preferrelative="t" stroked="f" coordsize="21600,21600">
            <v:path/>
            <v:fill on="f" focussize="0,0"/>
            <v:stroke on="f" joinstyle="miter"/>
            <v:imagedata r:id="rId598" o:title=""/>
            <o:lock v:ext="edit" aspectratio="t"/>
            <w10:wrap type="none"/>
            <w10:anchorlock/>
          </v:shape>
          <o:OLEObject Type="Embed" ProgID="Equation.DSMT4" ShapeID="_x0000_i1373" DrawAspect="Content" ObjectID="_1468076073" r:id="rId597">
            <o:LockedField>false</o:LockedField>
          </o:OLEObject>
        </w:object>
      </w:r>
      <w:r>
        <w:rPr>
          <w:rFonts w:hint="eastAsia" w:ascii="楷体_GB2312" w:hAnsi="宋体" w:eastAsia="楷体_GB2312"/>
          <w:color w:val="000000"/>
          <w:szCs w:val="21"/>
        </w:rPr>
        <w:t>场；第三阶段赛</w:t>
      </w:r>
      <w:r>
        <w:rPr>
          <w:rFonts w:hint="eastAsia" w:ascii="楷体_GB2312" w:hAnsi="宋体" w:eastAsia="楷体_GB2312"/>
          <w:color w:val="000000"/>
          <w:position w:val="-4"/>
          <w:szCs w:val="21"/>
        </w:rPr>
        <w:object>
          <v:shape id="_x0000_i1374" o:spt="75" type="#_x0000_t75" style="height:11.95pt;width:39.75pt;" o:ole="t" filled="f" o:preferrelative="t" stroked="f" coordsize="21600,21600">
            <v:path/>
            <v:fill on="f" focussize="0,0"/>
            <v:stroke on="f" joinstyle="miter"/>
            <v:imagedata r:id="rId600" o:title=""/>
            <o:lock v:ext="edit" aspectratio="t"/>
            <w10:wrap type="none"/>
            <w10:anchorlock/>
          </v:shape>
          <o:OLEObject Type="Embed" ProgID="Equation.DSMT4" ShapeID="_x0000_i1374" DrawAspect="Content" ObjectID="_1468076074" r:id="rId599">
            <o:LockedField>false</o:LockedField>
          </o:OLEObject>
        </w:object>
      </w:r>
      <w:r>
        <w:rPr>
          <w:rFonts w:hint="eastAsia" w:ascii="楷体_GB2312" w:hAnsi="宋体" w:eastAsia="楷体_GB2312"/>
          <w:color w:val="000000"/>
          <w:szCs w:val="21"/>
        </w:rPr>
        <w:t>场．根据加法原理，整个赛程一共有</w:t>
      </w:r>
      <w:r>
        <w:rPr>
          <w:rFonts w:hint="eastAsia" w:ascii="楷体_GB2312" w:hAnsi="宋体" w:eastAsia="楷体_GB2312"/>
          <w:color w:val="000000"/>
          <w:position w:val="-6"/>
          <w:szCs w:val="21"/>
        </w:rPr>
        <w:object>
          <v:shape id="_x0000_i1375" o:spt="75" type="#_x0000_t75" style="height:13.25pt;width:79.05pt;" o:ole="t" filled="f" o:preferrelative="t" stroked="f" coordsize="21600,21600">
            <v:path/>
            <v:fill on="f" focussize="0,0"/>
            <v:stroke on="f" joinstyle="miter"/>
            <v:imagedata r:id="rId602" o:title=""/>
            <o:lock v:ext="edit" aspectratio="t"/>
            <w10:wrap type="none"/>
            <w10:anchorlock/>
          </v:shape>
          <o:OLEObject Type="Embed" ProgID="Equation.DSMT4" ShapeID="_x0000_i1375" DrawAspect="Content" ObjectID="_1468076075" r:id="rId601">
            <o:LockedField>false</o:LockedField>
          </o:OLEObject>
        </w:object>
      </w:r>
      <w:r>
        <w:rPr>
          <w:rFonts w:hint="eastAsia" w:ascii="楷体_GB2312" w:hAnsi="宋体" w:eastAsia="楷体_GB2312"/>
          <w:color w:val="000000"/>
          <w:szCs w:val="21"/>
        </w:rPr>
        <w:t>场比赛。</w:t>
      </w:r>
    </w:p>
    <w:p/>
    <w:p>
      <w:pPr>
        <w:tabs>
          <w:tab w:val="left" w:pos="964"/>
        </w:tabs>
        <w:rPr>
          <w:rFonts w:ascii="宋体" w:hAnsi="宋体"/>
          <w:b/>
          <w:szCs w:val="21"/>
        </w:rPr>
      </w:pPr>
      <w:r>
        <w:rPr>
          <w:rFonts w:ascii="宋体" w:hAnsi="宋体"/>
          <w:b/>
          <w:color w:val="000000"/>
          <w:szCs w:val="21"/>
        </w:rPr>
        <w:t>9.由数字</w:t>
      </w:r>
      <w:r>
        <w:rPr>
          <w:b/>
          <w:color w:val="000000"/>
          <w:szCs w:val="21"/>
        </w:rPr>
        <w:t>1</w:t>
      </w:r>
      <w:r>
        <w:rPr>
          <w:rFonts w:hint="eastAsia" w:ascii="宋体" w:hAnsi="宋体"/>
          <w:b/>
          <w:color w:val="000000"/>
          <w:szCs w:val="21"/>
        </w:rPr>
        <w:t>，</w:t>
      </w:r>
      <w:r>
        <w:rPr>
          <w:b/>
          <w:color w:val="000000"/>
          <w:szCs w:val="21"/>
        </w:rPr>
        <w:t>2</w:t>
      </w:r>
      <w:r>
        <w:rPr>
          <w:rFonts w:hint="eastAsia" w:ascii="宋体" w:hAnsi="宋体"/>
          <w:b/>
          <w:color w:val="000000"/>
          <w:szCs w:val="21"/>
        </w:rPr>
        <w:t>，</w:t>
      </w:r>
      <w:r>
        <w:rPr>
          <w:b/>
          <w:color w:val="000000"/>
          <w:szCs w:val="21"/>
        </w:rPr>
        <w:t>3</w:t>
      </w:r>
      <w:r>
        <w:rPr>
          <w:rFonts w:ascii="宋体" w:hAnsi="宋体"/>
          <w:b/>
          <w:color w:val="000000"/>
          <w:szCs w:val="21"/>
        </w:rPr>
        <w:t>组成五位数，要求这五位数中</w:t>
      </w:r>
      <w:r>
        <w:rPr>
          <w:b/>
          <w:color w:val="000000"/>
          <w:szCs w:val="21"/>
        </w:rPr>
        <w:t>1</w:t>
      </w:r>
      <w:r>
        <w:rPr>
          <w:rFonts w:hint="eastAsia" w:ascii="宋体" w:hAnsi="宋体"/>
          <w:b/>
          <w:color w:val="000000"/>
          <w:szCs w:val="21"/>
        </w:rPr>
        <w:t>，</w:t>
      </w:r>
      <w:r>
        <w:rPr>
          <w:b/>
          <w:color w:val="000000"/>
          <w:szCs w:val="21"/>
        </w:rPr>
        <w:t>2</w:t>
      </w:r>
      <w:r>
        <w:rPr>
          <w:rFonts w:hint="eastAsia" w:ascii="宋体" w:hAnsi="宋体"/>
          <w:b/>
          <w:color w:val="000000"/>
          <w:szCs w:val="21"/>
        </w:rPr>
        <w:t>，</w:t>
      </w:r>
      <w:r>
        <w:rPr>
          <w:b/>
          <w:color w:val="000000"/>
          <w:szCs w:val="21"/>
        </w:rPr>
        <w:t>3</w:t>
      </w:r>
      <w:r>
        <w:rPr>
          <w:rFonts w:ascii="宋体" w:hAnsi="宋体"/>
          <w:b/>
          <w:color w:val="000000"/>
          <w:szCs w:val="21"/>
        </w:rPr>
        <w:t>至少各出现一</w:t>
      </w:r>
      <w:r>
        <w:rPr>
          <w:rFonts w:hint="eastAsia" w:ascii="宋体" w:hAnsi="宋体"/>
          <w:b/>
          <w:color w:val="000000"/>
          <w:szCs w:val="21"/>
        </w:rPr>
        <w:t>次，那么这样的五位数共有</w:t>
      </w:r>
      <w:r>
        <w:rPr>
          <w:rFonts w:hint="eastAsia" w:ascii="宋体" w:hAnsi="宋体"/>
          <w:b/>
          <w:szCs w:val="21"/>
        </w:rPr>
        <w:t>________</w:t>
      </w:r>
      <w:r>
        <w:rPr>
          <w:rFonts w:hint="eastAsia" w:ascii="宋体" w:hAnsi="宋体"/>
          <w:b/>
          <w:color w:val="000000"/>
          <w:szCs w:val="21"/>
        </w:rPr>
        <w:t>个</w:t>
      </w:r>
      <w:r>
        <w:rPr>
          <w:rFonts w:hint="eastAsia" w:ascii="宋体" w:hAnsi="宋体"/>
          <w:b/>
        </w:rPr>
        <w:t>。</w:t>
      </w:r>
      <w:r>
        <w:rPr>
          <w:rFonts w:hint="eastAsia" w:ascii="宋体" w:hAnsi="宋体"/>
          <w:b/>
          <w:szCs w:val="21"/>
        </w:rPr>
        <w:t>(</w:t>
      </w:r>
      <w:r>
        <w:rPr>
          <w:b/>
          <w:szCs w:val="21"/>
        </w:rPr>
        <w:t>2007</w:t>
      </w:r>
      <w:r>
        <w:rPr>
          <w:rFonts w:hint="eastAsia" w:ascii="宋体" w:hAnsi="宋体"/>
          <w:b/>
          <w:szCs w:val="21"/>
        </w:rPr>
        <w:t>年“迎春杯”高年级组决赛)</w:t>
      </w:r>
    </w:p>
    <w:p>
      <w:pPr>
        <w:numPr>
          <w:ilvl w:val="0"/>
          <w:numId w:val="11"/>
        </w:numPr>
        <w:adjustRightInd w:val="0"/>
        <w:snapToGrid w:val="0"/>
        <w:rPr>
          <w:rFonts w:ascii="楷体_GB2312" w:hAnsi="宋体" w:eastAsia="楷体_GB2312"/>
          <w:color w:val="000000"/>
          <w:szCs w:val="21"/>
        </w:rPr>
      </w:pPr>
      <w:r>
        <w:rPr>
          <w:rFonts w:hint="eastAsia" w:ascii="楷体_GB2312" w:hAnsi="宋体" w:eastAsia="楷体_GB2312"/>
          <w:color w:val="000000"/>
          <w:szCs w:val="21"/>
        </w:rPr>
        <w:t>这是一道组合计数问题．由于题目中仅要求</w:t>
      </w:r>
      <w:r>
        <w:rPr>
          <w:rFonts w:hint="eastAsia" w:ascii="楷体_GB2312" w:hAnsi="宋体" w:eastAsia="楷体_GB2312"/>
          <w:color w:val="000000"/>
          <w:position w:val="-4"/>
          <w:szCs w:val="21"/>
        </w:rPr>
        <w:object>
          <v:shape id="_x0000_i1376" o:spt="75" type="#_x0000_t75" style="height:11.95pt;width:7.05pt;" o:ole="t" filled="f" o:preferrelative="t" stroked="f" coordsize="21600,21600">
            <v:path/>
            <v:fill on="f" focussize="0,0"/>
            <v:stroke on="f" joinstyle="miter"/>
            <v:imagedata r:id="rId604" o:title=""/>
            <o:lock v:ext="edit" aspectratio="t"/>
            <w10:wrap type="none"/>
            <w10:anchorlock/>
          </v:shape>
          <o:OLEObject Type="Embed" ProgID="Equation.DSMT4" ShapeID="_x0000_i1376" DrawAspect="Content" ObjectID="_1468076076" r:id="rId60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77" o:spt="75" type="#_x0000_t75" style="height:11.95pt;width:9.3pt;" o:ole="t" filled="f" o:preferrelative="t" stroked="f" coordsize="21600,21600">
            <v:path/>
            <v:fill on="f" focussize="0,0"/>
            <v:stroke on="f" joinstyle="miter"/>
            <v:imagedata r:id="rId606" o:title=""/>
            <o:lock v:ext="edit" aspectratio="t"/>
            <w10:wrap type="none"/>
            <w10:anchorlock/>
          </v:shape>
          <o:OLEObject Type="Embed" ProgID="Equation.DSMT4" ShapeID="_x0000_i1377" DrawAspect="Content" ObjectID="_1468076077" r:id="rId605">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78" o:spt="75" type="#_x0000_t75" style="height:13.25pt;width:7.95pt;" o:ole="t" filled="f" o:preferrelative="t" stroked="f" coordsize="21600,21600">
            <v:path/>
            <v:fill on="f" focussize="0,0"/>
            <v:stroke on="f" joinstyle="miter"/>
            <v:imagedata r:id="rId608" o:title=""/>
            <o:lock v:ext="edit" aspectratio="t"/>
            <w10:wrap type="none"/>
            <w10:anchorlock/>
          </v:shape>
          <o:OLEObject Type="Embed" ProgID="Equation.DSMT4" ShapeID="_x0000_i1378" DrawAspect="Content" ObjectID="_1468076078" r:id="rId607">
            <o:LockedField>false</o:LockedField>
          </o:OLEObject>
        </w:object>
      </w:r>
      <w:r>
        <w:rPr>
          <w:rFonts w:hint="eastAsia" w:ascii="楷体_GB2312" w:hAnsi="宋体" w:eastAsia="楷体_GB2312"/>
          <w:color w:val="000000"/>
          <w:szCs w:val="21"/>
        </w:rPr>
        <w:t>至少各出现一次，没有确定</w:t>
      </w:r>
      <w:r>
        <w:rPr>
          <w:rFonts w:hint="eastAsia" w:ascii="楷体_GB2312" w:hAnsi="宋体" w:eastAsia="楷体_GB2312"/>
          <w:color w:val="000000"/>
          <w:position w:val="-4"/>
          <w:szCs w:val="21"/>
        </w:rPr>
        <w:object>
          <v:shape id="_x0000_i1379" o:spt="75" type="#_x0000_t75" style="height:11.95pt;width:7.05pt;" o:ole="t" filled="f" o:preferrelative="t" stroked="f" coordsize="21600,21600">
            <v:path/>
            <v:fill on="f" focussize="0,0"/>
            <v:stroke on="f" joinstyle="miter"/>
            <v:imagedata r:id="rId610" o:title=""/>
            <o:lock v:ext="edit" aspectratio="t"/>
            <w10:wrap type="none"/>
            <w10:anchorlock/>
          </v:shape>
          <o:OLEObject Type="Embed" ProgID="Equation.DSMT4" ShapeID="_x0000_i1379" DrawAspect="Content" ObjectID="_1468076079" r:id="rId609">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80" o:spt="75" type="#_x0000_t75" style="height:11.95pt;width:9.3pt;" o:ole="t" filled="f" o:preferrelative="t" stroked="f" coordsize="21600,21600">
            <v:path/>
            <v:fill on="f" focussize="0,0"/>
            <v:stroke on="f" joinstyle="miter"/>
            <v:imagedata r:id="rId612" o:title=""/>
            <o:lock v:ext="edit" aspectratio="t"/>
            <w10:wrap type="none"/>
            <w10:anchorlock/>
          </v:shape>
          <o:OLEObject Type="Embed" ProgID="Equation.DSMT4" ShapeID="_x0000_i1380" DrawAspect="Content" ObjectID="_1468076080" r:id="rId61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81" o:spt="75" type="#_x0000_t75" style="height:13.25pt;width:7.95pt;" o:ole="t" filled="f" o:preferrelative="t" stroked="f" coordsize="21600,21600">
            <v:path/>
            <v:fill on="f" focussize="0,0"/>
            <v:stroke on="f" joinstyle="miter"/>
            <v:imagedata r:id="rId614" o:title=""/>
            <o:lock v:ext="edit" aspectratio="t"/>
            <w10:wrap type="none"/>
            <w10:anchorlock/>
          </v:shape>
          <o:OLEObject Type="Embed" ProgID="Equation.DSMT4" ShapeID="_x0000_i1381" DrawAspect="Content" ObjectID="_1468076081" r:id="rId613">
            <o:LockedField>false</o:LockedField>
          </o:OLEObject>
        </w:object>
      </w:r>
      <w:r>
        <w:rPr>
          <w:rFonts w:hint="eastAsia" w:ascii="楷体_GB2312" w:hAnsi="宋体" w:eastAsia="楷体_GB2312"/>
          <w:color w:val="000000"/>
          <w:szCs w:val="21"/>
        </w:rPr>
        <w:t>出现的具体次数，所以可以采取分类枚举的方法进行统计，也可以从反面想，从由</w:t>
      </w:r>
      <w:r>
        <w:rPr>
          <w:rFonts w:hint="eastAsia" w:ascii="楷体_GB2312" w:hAnsi="宋体" w:eastAsia="楷体_GB2312"/>
          <w:color w:val="000000"/>
          <w:position w:val="-8"/>
          <w:szCs w:val="21"/>
        </w:rPr>
        <w:object>
          <v:shape id="_x0000_i1382" o:spt="75" type="#_x0000_t75" style="height:14.15pt;width:23.85pt;" o:ole="t" filled="f" o:preferrelative="t" stroked="f" coordsize="21600,21600">
            <v:path/>
            <v:fill on="f" focussize="0,0"/>
            <v:stroke on="f" joinstyle="miter"/>
            <v:imagedata r:id="rId616" o:title=""/>
            <o:lock v:ext="edit" aspectratio="t"/>
            <w10:wrap type="none"/>
            <w10:anchorlock/>
          </v:shape>
          <o:OLEObject Type="Embed" ProgID="Equation.DSMT4" ShapeID="_x0000_i1382" DrawAspect="Content" ObjectID="_1468076082" r:id="rId615">
            <o:LockedField>false</o:LockedField>
          </o:OLEObject>
        </w:object>
      </w:r>
      <w:r>
        <w:rPr>
          <w:rFonts w:hint="eastAsia" w:ascii="楷体_GB2312" w:hAnsi="宋体" w:eastAsia="楷体_GB2312"/>
          <w:color w:val="000000"/>
          <w:szCs w:val="21"/>
        </w:rPr>
        <w:t>组成的五位数中，去掉仅有</w:t>
      </w:r>
      <w:r>
        <w:rPr>
          <w:rFonts w:hint="eastAsia" w:ascii="楷体_GB2312" w:hAnsi="宋体" w:eastAsia="楷体_GB2312"/>
          <w:color w:val="000000"/>
          <w:position w:val="-4"/>
          <w:szCs w:val="21"/>
        </w:rPr>
        <w:object>
          <v:shape id="_x0000_i1383" o:spt="75" type="#_x0000_t75" style="height:11.95pt;width:7.05pt;" o:ole="t" filled="f" o:preferrelative="t" stroked="f" coordsize="21600,21600">
            <v:path/>
            <v:fill on="f" focussize="0,0"/>
            <v:stroke on="f" joinstyle="miter"/>
            <v:imagedata r:id="rId618" o:title=""/>
            <o:lock v:ext="edit" aspectratio="t"/>
            <w10:wrap type="none"/>
            <w10:anchorlock/>
          </v:shape>
          <o:OLEObject Type="Embed" ProgID="Equation.DSMT4" ShapeID="_x0000_i1383" DrawAspect="Content" ObjectID="_1468076083" r:id="rId617">
            <o:LockedField>false</o:LockedField>
          </o:OLEObject>
        </w:object>
      </w:r>
      <w:r>
        <w:rPr>
          <w:rFonts w:hint="eastAsia" w:ascii="楷体_GB2312" w:hAnsi="宋体" w:eastAsia="楷体_GB2312"/>
          <w:color w:val="000000"/>
          <w:szCs w:val="21"/>
        </w:rPr>
        <w:t>个或</w:t>
      </w:r>
      <w:r>
        <w:rPr>
          <w:rFonts w:hint="eastAsia" w:ascii="楷体_GB2312" w:hAnsi="宋体" w:eastAsia="楷体_GB2312"/>
          <w:color w:val="000000"/>
          <w:position w:val="-4"/>
          <w:szCs w:val="21"/>
        </w:rPr>
        <w:object>
          <v:shape id="_x0000_i1384" o:spt="75" type="#_x0000_t75" style="height:11.95pt;width:9.3pt;" o:ole="t" filled="f" o:preferrelative="t" stroked="f" coordsize="21600,21600">
            <v:path/>
            <v:fill on="f" focussize="0,0"/>
            <v:stroke on="f" joinstyle="miter"/>
            <v:imagedata r:id="rId620" o:title=""/>
            <o:lock v:ext="edit" aspectratio="t"/>
            <w10:wrap type="none"/>
            <w10:anchorlock/>
          </v:shape>
          <o:OLEObject Type="Embed" ProgID="Equation.DSMT4" ShapeID="_x0000_i1384" DrawAspect="Content" ObjectID="_1468076084" r:id="rId619">
            <o:LockedField>false</o:LockedField>
          </o:OLEObject>
        </w:object>
      </w:r>
      <w:r>
        <w:rPr>
          <w:rFonts w:hint="eastAsia" w:ascii="楷体_GB2312" w:hAnsi="宋体" w:eastAsia="楷体_GB2312"/>
          <w:color w:val="000000"/>
          <w:szCs w:val="21"/>
        </w:rPr>
        <w:t>个数字组成的五位数即可．</w:t>
      </w:r>
    </w:p>
    <w:p>
      <w:pPr>
        <w:adjustRightInd w:val="0"/>
        <w:snapToGrid w:val="0"/>
        <w:ind w:left="840" w:leftChars="400"/>
        <w:rPr>
          <w:rFonts w:ascii="楷体_GB2312" w:hAnsi="宋体" w:eastAsia="楷体_GB2312"/>
          <w:color w:val="000000"/>
          <w:szCs w:val="21"/>
        </w:rPr>
      </w:pPr>
      <w:r>
        <w:rPr>
          <w:rFonts w:hint="eastAsia" w:ascii="楷体_GB2312" w:hAnsi="宋体" w:eastAsia="楷体_GB2312"/>
          <w:color w:val="000000"/>
          <w:szCs w:val="21"/>
        </w:rPr>
        <w:t>(法</w:t>
      </w:r>
      <w:r>
        <w:rPr>
          <w:rFonts w:eastAsia="楷体_GB2312"/>
          <w:color w:val="000000"/>
          <w:szCs w:val="21"/>
        </w:rPr>
        <w:t>1</w:t>
      </w:r>
      <w:r>
        <w:rPr>
          <w:rFonts w:hint="eastAsia" w:ascii="楷体_GB2312" w:hAnsi="宋体" w:eastAsia="楷体_GB2312"/>
          <w:color w:val="000000"/>
          <w:szCs w:val="21"/>
        </w:rPr>
        <w:t>)分两类：⑴</w:t>
      </w:r>
      <w:r>
        <w:rPr>
          <w:rFonts w:hint="eastAsia" w:ascii="楷体_GB2312" w:hAnsi="宋体" w:eastAsia="楷体_GB2312"/>
          <w:color w:val="000000"/>
          <w:position w:val="-4"/>
          <w:szCs w:val="21"/>
        </w:rPr>
        <w:object>
          <v:shape id="_x0000_i1385" o:spt="75" type="#_x0000_t75" style="height:11.95pt;width:7.05pt;" o:ole="t" filled="f" o:preferrelative="t" stroked="f" coordsize="21600,21600">
            <v:path/>
            <v:fill on="f" focussize="0,0"/>
            <v:stroke on="f" joinstyle="miter"/>
            <v:imagedata r:id="rId622" o:title=""/>
            <o:lock v:ext="edit" aspectratio="t"/>
            <w10:wrap type="none"/>
            <w10:anchorlock/>
          </v:shape>
          <o:OLEObject Type="Embed" ProgID="Equation.DSMT4" ShapeID="_x0000_i1385" DrawAspect="Content" ObjectID="_1468076085" r:id="rId62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86" o:spt="75" type="#_x0000_t75" style="height:11.95pt;width:9.3pt;" o:ole="t" filled="f" o:preferrelative="t" stroked="f" coordsize="21600,21600">
            <v:path/>
            <v:fill on="f" focussize="0,0"/>
            <v:stroke on="f" joinstyle="miter"/>
            <v:imagedata r:id="rId624" o:title=""/>
            <o:lock v:ext="edit" aspectratio="t"/>
            <w10:wrap type="none"/>
            <w10:anchorlock/>
          </v:shape>
          <o:OLEObject Type="Embed" ProgID="Equation.DSMT4" ShapeID="_x0000_i1386" DrawAspect="Content" ObjectID="_1468076086" r:id="rId62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87" o:spt="75" type="#_x0000_t75" style="height:13.25pt;width:7.95pt;" o:ole="t" filled="f" o:preferrelative="t" stroked="f" coordsize="21600,21600">
            <v:path/>
            <v:fill on="f" focussize="0,0"/>
            <v:stroke on="f" joinstyle="miter"/>
            <v:imagedata r:id="rId626" o:title=""/>
            <o:lock v:ext="edit" aspectratio="t"/>
            <w10:wrap type="none"/>
            <w10:anchorlock/>
          </v:shape>
          <o:OLEObject Type="Embed" ProgID="Equation.DSMT4" ShapeID="_x0000_i1387" DrawAspect="Content" ObjectID="_1468076087" r:id="rId625">
            <o:LockedField>false</o:LockedField>
          </o:OLEObject>
        </w:object>
      </w:r>
      <w:r>
        <w:rPr>
          <w:rFonts w:hint="eastAsia" w:ascii="楷体_GB2312" w:hAnsi="宋体" w:eastAsia="楷体_GB2312"/>
          <w:color w:val="000000"/>
          <w:szCs w:val="21"/>
        </w:rPr>
        <w:t>中恰有一个数字出现</w:t>
      </w:r>
      <w:r>
        <w:rPr>
          <w:rFonts w:hint="eastAsia" w:ascii="楷体_GB2312" w:hAnsi="宋体" w:eastAsia="楷体_GB2312"/>
          <w:color w:val="000000"/>
          <w:position w:val="-6"/>
          <w:szCs w:val="21"/>
        </w:rPr>
        <w:object>
          <v:shape id="_x0000_i1388" o:spt="75" type="#_x0000_t75" style="height:13.25pt;width:7.95pt;" o:ole="t" filled="f" o:preferrelative="t" stroked="f" coordsize="21600,21600">
            <v:path/>
            <v:fill on="f" focussize="0,0"/>
            <v:stroke on="f" joinstyle="miter"/>
            <v:imagedata r:id="rId628" o:title=""/>
            <o:lock v:ext="edit" aspectratio="t"/>
            <w10:wrap type="none"/>
            <w10:anchorlock/>
          </v:shape>
          <o:OLEObject Type="Embed" ProgID="Equation.DSMT4" ShapeID="_x0000_i1388" DrawAspect="Content" ObjectID="_1468076088" r:id="rId627">
            <o:LockedField>false</o:LockedField>
          </o:OLEObject>
        </w:object>
      </w:r>
      <w:r>
        <w:rPr>
          <w:rFonts w:hint="eastAsia" w:ascii="楷体_GB2312" w:hAnsi="宋体" w:eastAsia="楷体_GB2312"/>
          <w:color w:val="000000"/>
          <w:szCs w:val="21"/>
        </w:rPr>
        <w:t>次，这样的数有</w:t>
      </w:r>
      <w:r>
        <w:rPr>
          <w:rFonts w:hint="eastAsia" w:ascii="楷体_GB2312" w:hAnsi="宋体" w:eastAsia="楷体_GB2312"/>
          <w:color w:val="000000"/>
          <w:position w:val="-10"/>
          <w:szCs w:val="21"/>
        </w:rPr>
        <w:object>
          <v:shape id="_x0000_i1389" o:spt="75" type="#_x0000_t75" style="height:16.8pt;width:63.15pt;" o:ole="t" filled="f" o:preferrelative="t" stroked="f" coordsize="21600,21600">
            <v:path/>
            <v:fill on="f" focussize="0,0"/>
            <v:stroke on="f" joinstyle="miter"/>
            <v:imagedata r:id="rId630" o:title=""/>
            <o:lock v:ext="edit" aspectratio="t"/>
            <w10:wrap type="none"/>
            <w10:anchorlock/>
          </v:shape>
          <o:OLEObject Type="Embed" ProgID="Equation.DSMT4" ShapeID="_x0000_i1389" DrawAspect="Content" ObjectID="_1468076089" r:id="rId629">
            <o:LockedField>false</o:LockedField>
          </o:OLEObject>
        </w:object>
      </w:r>
      <w:r>
        <w:rPr>
          <w:rFonts w:hint="eastAsia" w:ascii="楷体_GB2312" w:hAnsi="宋体" w:eastAsia="楷体_GB2312"/>
          <w:color w:val="000000"/>
          <w:szCs w:val="21"/>
        </w:rPr>
        <w:t>(个)；⑵</w:t>
      </w:r>
      <w:r>
        <w:rPr>
          <w:rFonts w:hint="eastAsia" w:ascii="楷体_GB2312" w:hAnsi="宋体" w:eastAsia="楷体_GB2312"/>
          <w:color w:val="000000"/>
          <w:position w:val="-4"/>
          <w:szCs w:val="21"/>
        </w:rPr>
        <w:object>
          <v:shape id="_x0000_i1390" o:spt="75" type="#_x0000_t75" style="height:11.95pt;width:7.05pt;" o:ole="t" filled="f" o:preferrelative="t" stroked="f" coordsize="21600,21600">
            <v:path/>
            <v:fill on="f" focussize="0,0"/>
            <v:stroke on="f" joinstyle="miter"/>
            <v:imagedata r:id="rId632" o:title=""/>
            <o:lock v:ext="edit" aspectratio="t"/>
            <w10:wrap type="none"/>
            <w10:anchorlock/>
          </v:shape>
          <o:OLEObject Type="Embed" ProgID="Equation.DSMT4" ShapeID="_x0000_i1390" DrawAspect="Content" ObjectID="_1468076090" r:id="rId63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91" o:spt="75" type="#_x0000_t75" style="height:11.95pt;width:9.3pt;" o:ole="t" filled="f" o:preferrelative="t" stroked="f" coordsize="21600,21600">
            <v:path/>
            <v:fill on="f" focussize="0,0"/>
            <v:stroke on="f" joinstyle="miter"/>
            <v:imagedata r:id="rId634" o:title=""/>
            <o:lock v:ext="edit" aspectratio="t"/>
            <w10:wrap type="none"/>
            <w10:anchorlock/>
          </v:shape>
          <o:OLEObject Type="Embed" ProgID="Equation.DSMT4" ShapeID="_x0000_i1391" DrawAspect="Content" ObjectID="_1468076091" r:id="rId63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92" o:spt="75" type="#_x0000_t75" style="height:13.25pt;width:7.95pt;" o:ole="t" filled="f" o:preferrelative="t" stroked="f" coordsize="21600,21600">
            <v:path/>
            <v:fill on="f" focussize="0,0"/>
            <v:stroke on="f" joinstyle="miter"/>
            <v:imagedata r:id="rId636" o:title=""/>
            <o:lock v:ext="edit" aspectratio="t"/>
            <w10:wrap type="none"/>
            <w10:anchorlock/>
          </v:shape>
          <o:OLEObject Type="Embed" ProgID="Equation.DSMT4" ShapeID="_x0000_i1392" DrawAspect="Content" ObjectID="_1468076092" r:id="rId635">
            <o:LockedField>false</o:LockedField>
          </o:OLEObject>
        </w:object>
      </w:r>
      <w:r>
        <w:rPr>
          <w:rFonts w:hint="eastAsia" w:ascii="楷体_GB2312" w:hAnsi="宋体" w:eastAsia="楷体_GB2312"/>
          <w:color w:val="000000"/>
          <w:szCs w:val="21"/>
        </w:rPr>
        <w:t>中有两个数字各出现</w:t>
      </w:r>
      <w:r>
        <w:rPr>
          <w:rFonts w:hint="eastAsia" w:ascii="楷体_GB2312" w:hAnsi="宋体" w:eastAsia="楷体_GB2312"/>
          <w:color w:val="000000"/>
          <w:position w:val="-4"/>
          <w:szCs w:val="21"/>
        </w:rPr>
        <w:object>
          <v:shape id="_x0000_i1393" o:spt="75" type="#_x0000_t75" style="height:11.95pt;width:9.3pt;" o:ole="t" filled="f" o:preferrelative="t" stroked="f" coordsize="21600,21600">
            <v:path/>
            <v:fill on="f" focussize="0,0"/>
            <v:stroke on="f" joinstyle="miter"/>
            <v:imagedata r:id="rId638" o:title=""/>
            <o:lock v:ext="edit" aspectratio="t"/>
            <w10:wrap type="none"/>
            <w10:anchorlock/>
          </v:shape>
          <o:OLEObject Type="Embed" ProgID="Equation.DSMT4" ShapeID="_x0000_i1393" DrawAspect="Content" ObjectID="_1468076093" r:id="rId637">
            <o:LockedField>false</o:LockedField>
          </o:OLEObject>
        </w:object>
      </w:r>
      <w:r>
        <w:rPr>
          <w:rFonts w:hint="eastAsia" w:ascii="楷体_GB2312" w:hAnsi="宋体" w:eastAsia="楷体_GB2312"/>
          <w:color w:val="000000"/>
          <w:szCs w:val="21"/>
        </w:rPr>
        <w:t>次，这样的数有</w:t>
      </w:r>
      <w:r>
        <w:rPr>
          <w:rFonts w:hint="eastAsia" w:ascii="楷体_GB2312" w:hAnsi="宋体" w:eastAsia="楷体_GB2312"/>
          <w:color w:val="000000"/>
          <w:position w:val="-10"/>
          <w:szCs w:val="21"/>
        </w:rPr>
        <w:object>
          <v:shape id="_x0000_i1394" o:spt="75" type="#_x0000_t75" style="height:16.8pt;width:71.1pt;" o:ole="t" filled="f" o:preferrelative="t" stroked="f" coordsize="21600,21600">
            <v:path/>
            <v:fill on="f" focussize="0,0"/>
            <v:stroke on="f" joinstyle="miter"/>
            <v:imagedata r:id="rId640" o:title=""/>
            <o:lock v:ext="edit" aspectratio="t"/>
            <w10:wrap type="none"/>
            <w10:anchorlock/>
          </v:shape>
          <o:OLEObject Type="Embed" ProgID="Equation.DSMT4" ShapeID="_x0000_i1394" DrawAspect="Content" ObjectID="_1468076094" r:id="rId639">
            <o:LockedField>false</o:LockedField>
          </o:OLEObject>
        </w:object>
      </w:r>
      <w:r>
        <w:rPr>
          <w:rFonts w:hint="eastAsia" w:ascii="楷体_GB2312" w:hAnsi="宋体" w:eastAsia="楷体_GB2312"/>
          <w:color w:val="000000"/>
          <w:szCs w:val="21"/>
        </w:rPr>
        <w:t>(个)．符合题意的五位数共有</w:t>
      </w:r>
      <w:r>
        <w:rPr>
          <w:rFonts w:hint="eastAsia" w:ascii="楷体_GB2312" w:hAnsi="宋体" w:eastAsia="楷体_GB2312"/>
          <w:color w:val="000000"/>
          <w:position w:val="-6"/>
          <w:szCs w:val="21"/>
        </w:rPr>
        <w:object>
          <v:shape id="_x0000_i1395" o:spt="75" type="#_x0000_t75" style="height:13.25pt;width:60.05pt;" o:ole="t" filled="f" o:preferrelative="t" stroked="f" coordsize="21600,21600">
            <v:path/>
            <v:fill on="f" focussize="0,0"/>
            <v:stroke on="f" joinstyle="miter"/>
            <v:imagedata r:id="rId642" o:title=""/>
            <o:lock v:ext="edit" aspectratio="t"/>
            <w10:wrap type="none"/>
            <w10:anchorlock/>
          </v:shape>
          <o:OLEObject Type="Embed" ProgID="Equation.DSMT4" ShapeID="_x0000_i1395" DrawAspect="Content" ObjectID="_1468076095" r:id="rId641">
            <o:LockedField>false</o:LockedField>
          </o:OLEObject>
        </w:object>
      </w:r>
      <w:r>
        <w:rPr>
          <w:rFonts w:hint="eastAsia" w:ascii="楷体_GB2312" w:hAnsi="宋体" w:eastAsia="楷体_GB2312"/>
          <w:color w:val="000000"/>
          <w:szCs w:val="21"/>
        </w:rPr>
        <w:t>(个)．</w:t>
      </w:r>
    </w:p>
    <w:p>
      <w:pPr>
        <w:adjustRightInd w:val="0"/>
        <w:snapToGrid w:val="0"/>
        <w:ind w:left="840" w:leftChars="400"/>
        <w:rPr>
          <w:rFonts w:ascii="楷体_GB2312" w:hAnsi="宋体" w:eastAsia="楷体_GB2312"/>
          <w:b/>
        </w:rPr>
      </w:pPr>
      <w:r>
        <w:rPr>
          <w:rFonts w:hint="eastAsia" w:ascii="楷体_GB2312" w:hAnsi="宋体" w:eastAsia="楷体_GB2312"/>
          <w:color w:val="000000"/>
          <w:szCs w:val="21"/>
        </w:rPr>
        <w:t>(法</w:t>
      </w:r>
      <w:r>
        <w:rPr>
          <w:rFonts w:eastAsia="楷体_GB2312"/>
          <w:color w:val="000000"/>
          <w:szCs w:val="21"/>
        </w:rPr>
        <w:t>2</w:t>
      </w:r>
      <w:r>
        <w:rPr>
          <w:rFonts w:hint="eastAsia" w:ascii="楷体_GB2312" w:hAnsi="宋体" w:eastAsia="楷体_GB2312"/>
          <w:color w:val="000000"/>
          <w:szCs w:val="21"/>
        </w:rPr>
        <w:t>)从反面想，由</w:t>
      </w:r>
      <w:r>
        <w:rPr>
          <w:rFonts w:hint="eastAsia" w:ascii="楷体_GB2312" w:hAnsi="宋体" w:eastAsia="楷体_GB2312"/>
          <w:color w:val="000000"/>
          <w:position w:val="-4"/>
          <w:szCs w:val="21"/>
        </w:rPr>
        <w:object>
          <v:shape id="_x0000_i1396" o:spt="75" type="#_x0000_t75" style="height:11.95pt;width:7.05pt;" o:ole="t" filled="f" o:preferrelative="t" stroked="f" coordsize="21600,21600">
            <v:path/>
            <v:fill on="f" focussize="0,0"/>
            <v:stroke on="f" joinstyle="miter"/>
            <v:imagedata r:id="rId644" o:title=""/>
            <o:lock v:ext="edit" aspectratio="t"/>
            <w10:wrap type="none"/>
            <w10:anchorlock/>
          </v:shape>
          <o:OLEObject Type="Embed" ProgID="Equation.DSMT4" ShapeID="_x0000_i1396" DrawAspect="Content" ObjectID="_1468076096" r:id="rId64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397" o:spt="75" type="#_x0000_t75" style="height:11.95pt;width:9.3pt;" o:ole="t" filled="f" o:preferrelative="t" stroked="f" coordsize="21600,21600">
            <v:path/>
            <v:fill on="f" focussize="0,0"/>
            <v:stroke on="f" joinstyle="miter"/>
            <v:imagedata r:id="rId646" o:title=""/>
            <o:lock v:ext="edit" aspectratio="t"/>
            <w10:wrap type="none"/>
            <w10:anchorlock/>
          </v:shape>
          <o:OLEObject Type="Embed" ProgID="Equation.DSMT4" ShapeID="_x0000_i1397" DrawAspect="Content" ObjectID="_1468076097" r:id="rId645">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398" o:spt="75" type="#_x0000_t75" style="height:13.25pt;width:7.95pt;" o:ole="t" filled="f" o:preferrelative="t" stroked="f" coordsize="21600,21600">
            <v:path/>
            <v:fill on="f" focussize="0,0"/>
            <v:stroke on="f" joinstyle="miter"/>
            <v:imagedata r:id="rId648" o:title=""/>
            <o:lock v:ext="edit" aspectratio="t"/>
            <w10:wrap type="none"/>
            <w10:anchorlock/>
          </v:shape>
          <o:OLEObject Type="Embed" ProgID="Equation.DSMT4" ShapeID="_x0000_i1398" DrawAspect="Content" ObjectID="_1468076098" r:id="rId647">
            <o:LockedField>false</o:LockedField>
          </o:OLEObject>
        </w:object>
      </w:r>
      <w:r>
        <w:rPr>
          <w:rFonts w:hint="eastAsia" w:ascii="楷体_GB2312" w:hAnsi="宋体" w:eastAsia="楷体_GB2312"/>
          <w:color w:val="000000"/>
          <w:szCs w:val="21"/>
        </w:rPr>
        <w:t>组成的五位数共有</w:t>
      </w:r>
      <w:r>
        <w:rPr>
          <w:rFonts w:hint="eastAsia" w:ascii="楷体_GB2312" w:hAnsi="宋体" w:eastAsia="楷体_GB2312"/>
          <w:color w:val="000000"/>
          <w:position w:val="-6"/>
          <w:szCs w:val="21"/>
        </w:rPr>
        <w:object>
          <v:shape id="_x0000_i1399" o:spt="75" type="#_x0000_t75" style="height:15pt;width:11.95pt;" o:ole="t" filled="f" o:preferrelative="t" stroked="f" coordsize="21600,21600">
            <v:path/>
            <v:fill on="f" focussize="0,0"/>
            <v:stroke on="f" joinstyle="miter"/>
            <v:imagedata r:id="rId650" o:title=""/>
            <o:lock v:ext="edit" aspectratio="t"/>
            <w10:wrap type="none"/>
            <w10:anchorlock/>
          </v:shape>
          <o:OLEObject Type="Embed" ProgID="Equation.DSMT4" ShapeID="_x0000_i1399" DrawAspect="Content" ObjectID="_1468076099" r:id="rId649">
            <o:LockedField>false</o:LockedField>
          </o:OLEObject>
        </w:object>
      </w:r>
      <w:r>
        <w:rPr>
          <w:rFonts w:hint="eastAsia" w:ascii="楷体_GB2312" w:hAnsi="宋体" w:eastAsia="楷体_GB2312"/>
          <w:color w:val="000000"/>
          <w:szCs w:val="21"/>
        </w:rPr>
        <w:t>个，由</w:t>
      </w:r>
      <w:r>
        <w:rPr>
          <w:rFonts w:hint="eastAsia" w:ascii="楷体_GB2312" w:hAnsi="宋体" w:eastAsia="楷体_GB2312"/>
          <w:color w:val="000000"/>
          <w:position w:val="-4"/>
          <w:szCs w:val="21"/>
        </w:rPr>
        <w:object>
          <v:shape id="_x0000_i1400" o:spt="75" type="#_x0000_t75" style="height:11.95pt;width:7.05pt;" o:ole="t" filled="f" o:preferrelative="t" stroked="f" coordsize="21600,21600">
            <v:path/>
            <v:fill on="f" focussize="0,0"/>
            <v:stroke on="f" joinstyle="miter"/>
            <v:imagedata r:id="rId652" o:title=""/>
            <o:lock v:ext="edit" aspectratio="t"/>
            <w10:wrap type="none"/>
            <w10:anchorlock/>
          </v:shape>
          <o:OLEObject Type="Embed" ProgID="Equation.DSMT4" ShapeID="_x0000_i1400" DrawAspect="Content" ObjectID="_1468076100" r:id="rId65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401" o:spt="75" type="#_x0000_t75" style="height:11.95pt;width:9.3pt;" o:ole="t" filled="f" o:preferrelative="t" stroked="f" coordsize="21600,21600">
            <v:path/>
            <v:fill on="f" focussize="0,0"/>
            <v:stroke on="f" joinstyle="miter"/>
            <v:imagedata r:id="rId654" o:title=""/>
            <o:lock v:ext="edit" aspectratio="t"/>
            <w10:wrap type="none"/>
            <w10:anchorlock/>
          </v:shape>
          <o:OLEObject Type="Embed" ProgID="Equation.DSMT4" ShapeID="_x0000_i1401" DrawAspect="Content" ObjectID="_1468076101" r:id="rId65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402" o:spt="75" type="#_x0000_t75" style="height:13.25pt;width:7.95pt;" o:ole="t" filled="f" o:preferrelative="t" stroked="f" coordsize="21600,21600">
            <v:path/>
            <v:fill on="f" focussize="0,0"/>
            <v:stroke on="f" joinstyle="miter"/>
            <v:imagedata r:id="rId656" o:title=""/>
            <o:lock v:ext="edit" aspectratio="t"/>
            <w10:wrap type="none"/>
            <w10:anchorlock/>
          </v:shape>
          <o:OLEObject Type="Embed" ProgID="Equation.DSMT4" ShapeID="_x0000_i1402" DrawAspect="Content" ObjectID="_1468076102" r:id="rId655">
            <o:LockedField>false</o:LockedField>
          </o:OLEObject>
        </w:object>
      </w:r>
      <w:r>
        <w:rPr>
          <w:rFonts w:hint="eastAsia" w:ascii="楷体_GB2312" w:hAnsi="宋体" w:eastAsia="楷体_GB2312"/>
          <w:color w:val="000000"/>
          <w:szCs w:val="21"/>
        </w:rPr>
        <w:t>中的某</w:t>
      </w:r>
      <w:r>
        <w:rPr>
          <w:rFonts w:hint="eastAsia" w:ascii="楷体_GB2312" w:hAnsi="宋体" w:eastAsia="楷体_GB2312"/>
          <w:color w:val="000000"/>
          <w:position w:val="-4"/>
          <w:szCs w:val="21"/>
        </w:rPr>
        <w:object>
          <v:shape id="_x0000_i1403" o:spt="75" type="#_x0000_t75" style="height:11.95pt;width:9.3pt;" o:ole="t" filled="f" o:preferrelative="t" stroked="f" coordsize="21600,21600">
            <v:path/>
            <v:fill on="f" focussize="0,0"/>
            <v:stroke on="f" joinstyle="miter"/>
            <v:imagedata r:id="rId658" o:title=""/>
            <o:lock v:ext="edit" aspectratio="t"/>
            <w10:wrap type="none"/>
            <w10:anchorlock/>
          </v:shape>
          <o:OLEObject Type="Embed" ProgID="Equation.DSMT4" ShapeID="_x0000_i1403" DrawAspect="Content" ObjectID="_1468076103" r:id="rId657">
            <o:LockedField>false</o:LockedField>
          </o:OLEObject>
        </w:object>
      </w:r>
      <w:r>
        <w:rPr>
          <w:rFonts w:hint="eastAsia" w:ascii="楷体_GB2312" w:hAnsi="宋体" w:eastAsia="楷体_GB2312"/>
          <w:color w:val="000000"/>
          <w:szCs w:val="21"/>
        </w:rPr>
        <w:t>个数字组成的五位数共有</w:t>
      </w:r>
      <w:r>
        <w:rPr>
          <w:rFonts w:hint="eastAsia" w:ascii="楷体_GB2312" w:hAnsi="宋体" w:eastAsia="楷体_GB2312"/>
          <w:color w:val="000000"/>
          <w:position w:val="-10"/>
          <w:szCs w:val="21"/>
        </w:rPr>
        <w:object>
          <v:shape id="_x0000_i1404" o:spt="75" type="#_x0000_t75" style="height:16.8pt;width:49.05pt;" o:ole="t" filled="f" o:preferrelative="t" stroked="f" coordsize="21600,21600">
            <v:path/>
            <v:fill on="f" focussize="0,0"/>
            <v:stroke on="f" joinstyle="miter"/>
            <v:imagedata r:id="rId660" o:title=""/>
            <o:lock v:ext="edit" aspectratio="t"/>
            <w10:wrap type="none"/>
            <w10:anchorlock/>
          </v:shape>
          <o:OLEObject Type="Embed" ProgID="Equation.DSMT4" ShapeID="_x0000_i1404" DrawAspect="Content" ObjectID="_1468076104" r:id="rId659">
            <o:LockedField>false</o:LockedField>
          </o:OLEObject>
        </w:object>
      </w:r>
      <w:r>
        <w:rPr>
          <w:rFonts w:hint="eastAsia" w:ascii="楷体_GB2312" w:hAnsi="宋体" w:eastAsia="楷体_GB2312"/>
          <w:color w:val="000000"/>
          <w:szCs w:val="21"/>
        </w:rPr>
        <w:t>个，由</w:t>
      </w:r>
      <w:r>
        <w:rPr>
          <w:rFonts w:hint="eastAsia" w:ascii="楷体_GB2312" w:hAnsi="宋体" w:eastAsia="楷体_GB2312"/>
          <w:color w:val="000000"/>
          <w:position w:val="-4"/>
          <w:szCs w:val="21"/>
        </w:rPr>
        <w:object>
          <v:shape id="_x0000_i1405" o:spt="75" type="#_x0000_t75" style="height:11.95pt;width:7.05pt;" o:ole="t" filled="f" o:preferrelative="t" stroked="f" coordsize="21600,21600">
            <v:path/>
            <v:fill on="f" focussize="0,0"/>
            <v:stroke on="f" joinstyle="miter"/>
            <v:imagedata r:id="rId662" o:title=""/>
            <o:lock v:ext="edit" aspectratio="t"/>
            <w10:wrap type="none"/>
            <w10:anchorlock/>
          </v:shape>
          <o:OLEObject Type="Embed" ProgID="Equation.DSMT4" ShapeID="_x0000_i1405" DrawAspect="Content" ObjectID="_1468076105" r:id="rId661">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4"/>
          <w:szCs w:val="21"/>
        </w:rPr>
        <w:object>
          <v:shape id="_x0000_i1406" o:spt="75" type="#_x0000_t75" style="height:11.95pt;width:9.3pt;" o:ole="t" filled="f" o:preferrelative="t" stroked="f" coordsize="21600,21600">
            <v:path/>
            <v:fill on="f" focussize="0,0"/>
            <v:stroke on="f" joinstyle="miter"/>
            <v:imagedata r:id="rId664" o:title=""/>
            <o:lock v:ext="edit" aspectratio="t"/>
            <w10:wrap type="none"/>
            <w10:anchorlock/>
          </v:shape>
          <o:OLEObject Type="Embed" ProgID="Equation.DSMT4" ShapeID="_x0000_i1406" DrawAspect="Content" ObjectID="_1468076106" r:id="rId663">
            <o:LockedField>false</o:LockedField>
          </o:OLEObject>
        </w:object>
      </w:r>
      <w:r>
        <w:rPr>
          <w:rFonts w:hint="eastAsia" w:ascii="楷体_GB2312" w:hAnsi="宋体" w:eastAsia="楷体_GB2312"/>
          <w:color w:val="000000"/>
          <w:szCs w:val="21"/>
        </w:rPr>
        <w:t>，</w:t>
      </w:r>
      <w:r>
        <w:rPr>
          <w:rFonts w:hint="eastAsia" w:ascii="楷体_GB2312" w:hAnsi="宋体" w:eastAsia="楷体_GB2312"/>
          <w:color w:val="000000"/>
          <w:position w:val="-6"/>
          <w:szCs w:val="21"/>
        </w:rPr>
        <w:object>
          <v:shape id="_x0000_i1407" o:spt="75" type="#_x0000_t75" style="height:13.25pt;width:7.95pt;" o:ole="t" filled="f" o:preferrelative="t" stroked="f" coordsize="21600,21600">
            <v:path/>
            <v:fill on="f" focussize="0,0"/>
            <v:stroke on="f" joinstyle="miter"/>
            <v:imagedata r:id="rId666" o:title=""/>
            <o:lock v:ext="edit" aspectratio="t"/>
            <w10:wrap type="none"/>
            <w10:anchorlock/>
          </v:shape>
          <o:OLEObject Type="Embed" ProgID="Equation.DSMT4" ShapeID="_x0000_i1407" DrawAspect="Content" ObjectID="_1468076107" r:id="rId665">
            <o:LockedField>false</o:LockedField>
          </o:OLEObject>
        </w:object>
      </w:r>
      <w:r>
        <w:rPr>
          <w:rFonts w:hint="eastAsia" w:ascii="楷体_GB2312" w:hAnsi="宋体" w:eastAsia="楷体_GB2312"/>
          <w:color w:val="000000"/>
          <w:szCs w:val="21"/>
        </w:rPr>
        <w:t>中的某</w:t>
      </w:r>
      <w:r>
        <w:rPr>
          <w:rFonts w:hint="eastAsia" w:ascii="楷体_GB2312" w:hAnsi="宋体" w:eastAsia="楷体_GB2312"/>
          <w:color w:val="000000"/>
          <w:position w:val="-4"/>
          <w:szCs w:val="21"/>
        </w:rPr>
        <w:object>
          <v:shape id="_x0000_i1408" o:spt="75" type="#_x0000_t75" style="height:11.95pt;width:7.05pt;" o:ole="t" filled="f" o:preferrelative="t" stroked="f" coordsize="21600,21600">
            <v:path/>
            <v:fill on="f" focussize="0,0"/>
            <v:stroke on="f" joinstyle="miter"/>
            <v:imagedata r:id="rId668" o:title=""/>
            <o:lock v:ext="edit" aspectratio="t"/>
            <w10:wrap type="none"/>
            <w10:anchorlock/>
          </v:shape>
          <o:OLEObject Type="Embed" ProgID="Equation.DSMT4" ShapeID="_x0000_i1408" DrawAspect="Content" ObjectID="_1468076108" r:id="rId667">
            <o:LockedField>false</o:LockedField>
          </o:OLEObject>
        </w:object>
      </w:r>
      <w:r>
        <w:rPr>
          <w:rFonts w:hint="eastAsia" w:ascii="楷体_GB2312" w:hAnsi="宋体" w:eastAsia="楷体_GB2312"/>
          <w:color w:val="000000"/>
          <w:szCs w:val="21"/>
        </w:rPr>
        <w:t>个数字组成的五位数共有</w:t>
      </w:r>
      <w:r>
        <w:rPr>
          <w:rFonts w:hint="eastAsia" w:ascii="楷体_GB2312" w:hAnsi="宋体" w:eastAsia="楷体_GB2312"/>
          <w:color w:val="000000"/>
          <w:position w:val="-6"/>
          <w:szCs w:val="21"/>
        </w:rPr>
        <w:object>
          <v:shape id="_x0000_i1409" o:spt="75" type="#_x0000_t75" style="height:13.25pt;width:7.95pt;" o:ole="t" filled="f" o:preferrelative="t" stroked="f" coordsize="21600,21600">
            <v:path/>
            <v:fill on="f" focussize="0,0"/>
            <v:stroke on="f" joinstyle="miter"/>
            <v:imagedata r:id="rId670" o:title=""/>
            <o:lock v:ext="edit" aspectratio="t"/>
            <w10:wrap type="none"/>
            <w10:anchorlock/>
          </v:shape>
          <o:OLEObject Type="Embed" ProgID="Equation.DSMT4" ShapeID="_x0000_i1409" DrawAspect="Content" ObjectID="_1468076109" r:id="rId669">
            <o:LockedField>false</o:LockedField>
          </o:OLEObject>
        </w:object>
      </w:r>
      <w:r>
        <w:rPr>
          <w:rFonts w:hint="eastAsia" w:ascii="楷体_GB2312" w:hAnsi="宋体" w:eastAsia="楷体_GB2312"/>
          <w:color w:val="000000"/>
          <w:szCs w:val="21"/>
        </w:rPr>
        <w:t>个，所以符合题意的五位数共有</w:t>
      </w:r>
      <w:r>
        <w:rPr>
          <w:rFonts w:hint="eastAsia" w:ascii="楷体_GB2312" w:hAnsi="宋体" w:eastAsia="楷体_GB2312"/>
          <w:color w:val="000000"/>
          <w:position w:val="-10"/>
          <w:szCs w:val="21"/>
        </w:rPr>
        <w:object>
          <v:shape id="_x0000_i1410" o:spt="75" type="#_x0000_t75" style="height:16.8pt;width:106.9pt;" o:ole="t" filled="f" o:preferrelative="t" stroked="f" coordsize="21600,21600">
            <v:path/>
            <v:fill on="f" focussize="0,0"/>
            <v:stroke on="f" joinstyle="miter"/>
            <v:imagedata r:id="rId672" o:title=""/>
            <o:lock v:ext="edit" aspectratio="t"/>
            <w10:wrap type="none"/>
            <w10:anchorlock/>
          </v:shape>
          <o:OLEObject Type="Embed" ProgID="Equation.DSMT4" ShapeID="_x0000_i1410" DrawAspect="Content" ObjectID="_1468076110" r:id="rId671">
            <o:LockedField>false</o:LockedField>
          </o:OLEObject>
        </w:object>
      </w:r>
      <w:r>
        <w:rPr>
          <w:rFonts w:hint="eastAsia" w:ascii="楷体_GB2312" w:hAnsi="宋体" w:eastAsia="楷体_GB2312"/>
          <w:color w:val="000000"/>
          <w:szCs w:val="21"/>
        </w:rPr>
        <w:t>(个)。</w:t>
      </w:r>
    </w:p>
    <w:p>
      <w:pPr>
        <w:snapToGrid w:val="0"/>
        <w:spacing w:line="120" w:lineRule="atLeast"/>
      </w:pPr>
    </w:p>
    <w:p>
      <w:pPr>
        <w:tabs>
          <w:tab w:val="left" w:pos="964"/>
        </w:tabs>
        <w:adjustRightInd w:val="0"/>
        <w:snapToGrid w:val="0"/>
        <w:rPr>
          <w:rFonts w:ascii="宋体" w:hAnsi="宋体"/>
          <w:b/>
          <w:szCs w:val="18"/>
        </w:rPr>
      </w:pPr>
      <w:r>
        <w:rPr>
          <w:rFonts w:ascii="宋体" w:hAnsi="宋体"/>
          <w:b/>
        </w:rPr>
        <w:t xml:space="preserve">10. </w:t>
      </w:r>
      <w:r>
        <w:rPr>
          <w:rFonts w:ascii="宋体" w:hAnsi="宋体"/>
          <w:b/>
          <w:position w:val="-6"/>
        </w:rPr>
        <w:object>
          <v:shape id="_x0000_i1411" o:spt="75" type="#_x0000_t75" style="height:13.25pt;width:13.25pt;" o:ole="t" filled="f" o:preferrelative="t" stroked="f" coordsize="21600,21600">
            <v:path/>
            <v:fill on="f" focussize="0,0"/>
            <v:stroke on="f" joinstyle="miter"/>
            <v:imagedata r:id="rId674" o:title=""/>
            <o:lock v:ext="edit" aspectratio="t"/>
            <w10:wrap type="none"/>
            <w10:anchorlock/>
          </v:shape>
          <o:OLEObject Type="Embed" ProgID="Equation.DSMT4" ShapeID="_x0000_i1411" DrawAspect="Content" ObjectID="_1468076111" r:id="rId673">
            <o:LockedField>false</o:LockedField>
          </o:OLEObject>
        </w:object>
      </w:r>
      <w:r>
        <w:rPr>
          <w:rFonts w:hint="eastAsia" w:ascii="宋体" w:hAnsi="宋体"/>
          <w:b/>
        </w:rPr>
        <w:t>个人围成一圈，从中选出两个不相邻的人，共有多少种不同选法？</w:t>
      </w:r>
    </w:p>
    <w:p>
      <w:pPr>
        <w:numPr>
          <w:ilvl w:val="0"/>
          <w:numId w:val="12"/>
        </w:numPr>
        <w:adjustRightInd w:val="0"/>
        <w:snapToGrid w:val="0"/>
        <w:rPr>
          <w:rFonts w:ascii="楷体_GB2312" w:hAnsi="宋体" w:eastAsia="楷体_GB2312"/>
        </w:rPr>
      </w:pPr>
      <w:r>
        <w:rPr>
          <w:rFonts w:hint="eastAsia" w:ascii="楷体_GB2312" w:hAnsi="宋体" w:eastAsia="楷体_GB2312"/>
          <w:szCs w:val="21"/>
        </w:rPr>
        <w:t xml:space="preserve"> (</w:t>
      </w:r>
      <w:r>
        <w:rPr>
          <w:rFonts w:hint="eastAsia" w:ascii="楷体_GB2312" w:hAnsi="宋体" w:eastAsia="楷体_GB2312"/>
        </w:rPr>
        <w:t>法</w:t>
      </w:r>
      <w:r>
        <w:rPr>
          <w:rFonts w:eastAsia="楷体_GB2312"/>
          <w:szCs w:val="21"/>
        </w:rPr>
        <w:t>1</w:t>
      </w:r>
      <w:r>
        <w:rPr>
          <w:rFonts w:hint="eastAsia" w:ascii="楷体_GB2312" w:hAnsi="宋体" w:eastAsia="楷体_GB2312"/>
          <w:szCs w:val="21"/>
        </w:rPr>
        <w:t>)</w:t>
      </w:r>
      <w:r>
        <w:rPr>
          <w:rFonts w:hint="eastAsia" w:ascii="楷体_GB2312" w:hAnsi="宋体" w:eastAsia="楷体_GB2312"/>
        </w:rPr>
        <w:t>乘法原理</w:t>
      </w:r>
      <w:r>
        <w:rPr>
          <w:rFonts w:hint="eastAsia" w:ascii="楷体_GB2312" w:hAnsi="宋体" w:eastAsia="楷体_GB2312"/>
          <w:szCs w:val="21"/>
        </w:rPr>
        <w:t>．</w:t>
      </w:r>
      <w:r>
        <w:rPr>
          <w:rFonts w:hint="eastAsia" w:ascii="楷体_GB2312" w:hAnsi="宋体" w:eastAsia="楷体_GB2312"/>
        </w:rPr>
        <w:t>按题意，分别站在每个人的立场上，当自己被选中后，另一个被选中的，可以是除了自己和左右相邻的两人之外的所有人，每个人都有</w:t>
      </w:r>
      <w:r>
        <w:rPr>
          <w:rFonts w:hint="eastAsia" w:ascii="楷体_GB2312" w:hAnsi="宋体" w:eastAsia="楷体_GB2312"/>
          <w:position w:val="-6"/>
        </w:rPr>
        <w:object>
          <v:shape id="_x0000_i1412" o:spt="75" type="#_x0000_t75" style="height:13.25pt;width:9.3pt;" o:ole="t" filled="f" o:preferrelative="t" stroked="f" coordsize="21600,21600">
            <v:path/>
            <v:fill on="f" focussize="0,0"/>
            <v:stroke on="f" joinstyle="miter"/>
            <v:imagedata r:id="rId676" o:title=""/>
            <o:lock v:ext="edit" aspectratio="t"/>
            <w10:wrap type="none"/>
            <w10:anchorlock/>
          </v:shape>
          <o:OLEObject Type="Embed" ProgID="Equation.DSMT4" ShapeID="_x0000_i1412" DrawAspect="Content" ObjectID="_1468076112" r:id="rId675">
            <o:LockedField>false</o:LockedField>
          </o:OLEObject>
        </w:object>
      </w:r>
      <w:r>
        <w:rPr>
          <w:rFonts w:hint="eastAsia" w:ascii="楷体_GB2312" w:hAnsi="宋体" w:eastAsia="楷体_GB2312"/>
        </w:rPr>
        <w:t>种选择，总共就有</w:t>
      </w:r>
      <w:r>
        <w:rPr>
          <w:rFonts w:hint="eastAsia" w:ascii="楷体_GB2312" w:hAnsi="宋体" w:eastAsia="楷体_GB2312"/>
          <w:position w:val="-6"/>
        </w:rPr>
        <w:object>
          <v:shape id="_x0000_i1413" o:spt="75" type="#_x0000_t75" style="height:13.25pt;width:48.15pt;" o:ole="t" filled="f" o:preferrelative="t" stroked="f" coordsize="21600,21600">
            <v:path/>
            <v:fill on="f" focussize="0,0"/>
            <v:stroke on="f" joinstyle="miter"/>
            <v:imagedata r:id="rId678" o:title=""/>
            <o:lock v:ext="edit" aspectratio="t"/>
            <w10:wrap type="none"/>
            <w10:anchorlock/>
          </v:shape>
          <o:OLEObject Type="Embed" ProgID="Equation.DSMT4" ShapeID="_x0000_i1413" DrawAspect="Content" ObjectID="_1468076113" r:id="rId677">
            <o:LockedField>false</o:LockedField>
          </o:OLEObject>
        </w:object>
      </w:r>
      <w:r>
        <w:rPr>
          <w:rFonts w:hint="eastAsia" w:ascii="楷体_GB2312" w:hAnsi="宋体" w:eastAsia="楷体_GB2312"/>
        </w:rPr>
        <w:t>种选择，但是需要注意的是，选择的过程中，会出现“选了甲、乙，选了乙、甲”这样的情况本来是同一种选择，而却算作了两种，所以最后的结果应该是</w:t>
      </w:r>
      <w:r>
        <w:rPr>
          <w:rFonts w:hint="eastAsia" w:ascii="楷体_GB2312" w:hAnsi="宋体" w:eastAsia="楷体_GB2312"/>
          <w:szCs w:val="21"/>
        </w:rPr>
        <w:t>(</w:t>
      </w:r>
      <w:r>
        <w:rPr>
          <w:rFonts w:hint="eastAsia" w:ascii="楷体_GB2312" w:hAnsi="宋体" w:eastAsia="楷体_GB2312"/>
          <w:position w:val="-6"/>
        </w:rPr>
        <w:object>
          <v:shape id="_x0000_i1414" o:spt="75" type="#_x0000_t75" style="height:13.25pt;width:53pt;" o:ole="t" filled="f" o:preferrelative="t" stroked="f" coordsize="21600,21600">
            <v:path/>
            <v:fill on="f" focussize="0,0"/>
            <v:stroke on="f" joinstyle="miter"/>
            <v:imagedata r:id="rId680" o:title=""/>
            <o:lock v:ext="edit" aspectratio="t"/>
            <w10:wrap type="none"/>
            <w10:anchorlock/>
          </v:shape>
          <o:OLEObject Type="Embed" ProgID="Equation.DSMT4" ShapeID="_x0000_i1414" DrawAspect="Content" ObjectID="_1468076114" r:id="rId679">
            <o:LockedField>false</o:LockedField>
          </o:OLEObject>
        </w:object>
      </w:r>
      <w:r>
        <w:rPr>
          <w:rFonts w:hint="eastAsia" w:ascii="楷体_GB2312" w:hAnsi="宋体" w:eastAsia="楷体_GB2312"/>
          <w:szCs w:val="21"/>
        </w:rPr>
        <w:t>)</w:t>
      </w:r>
      <w:r>
        <w:rPr>
          <w:rFonts w:hint="eastAsia" w:ascii="楷体_GB2312" w:hAnsi="宋体" w:eastAsia="楷体_GB2312"/>
          <w:position w:val="-6"/>
        </w:rPr>
        <w:object>
          <v:shape id="_x0000_i1415" o:spt="75" type="#_x0000_t75" style="height:13.25pt;width:55.2pt;" o:ole="t" filled="f" o:preferrelative="t" stroked="f" coordsize="21600,21600">
            <v:path/>
            <v:fill on="f" focussize="0,0"/>
            <v:stroke on="f" joinstyle="miter"/>
            <v:imagedata r:id="rId682" o:title=""/>
            <o:lock v:ext="edit" aspectratio="t"/>
            <w10:wrap type="none"/>
            <w10:anchorlock/>
          </v:shape>
          <o:OLEObject Type="Embed" ProgID="Equation.DSMT4" ShapeID="_x0000_i1415" DrawAspect="Content" ObjectID="_1468076115" r:id="rId681">
            <o:LockedField>false</o:LockedField>
          </o:OLEObject>
        </w:object>
      </w:r>
      <w:r>
        <w:rPr>
          <w:rFonts w:hint="eastAsia" w:ascii="楷体_GB2312" w:hAnsi="宋体" w:eastAsia="楷体_GB2312"/>
          <w:szCs w:val="21"/>
        </w:rPr>
        <w:t>(</w:t>
      </w:r>
      <w:r>
        <w:rPr>
          <w:rFonts w:hint="eastAsia" w:ascii="楷体_GB2312" w:hAnsi="宋体" w:eastAsia="楷体_GB2312"/>
        </w:rPr>
        <w:t>种</w:t>
      </w:r>
      <w:r>
        <w:rPr>
          <w:rFonts w:hint="eastAsia" w:ascii="楷体_GB2312" w:hAnsi="宋体" w:eastAsia="楷体_GB2312"/>
          <w:szCs w:val="21"/>
        </w:rPr>
        <w:t>)．</w:t>
      </w:r>
    </w:p>
    <w:p>
      <w:pPr>
        <w:adjustRightInd w:val="0"/>
        <w:snapToGrid w:val="0"/>
        <w:ind w:left="840" w:leftChars="400"/>
        <w:rPr>
          <w:rFonts w:ascii="楷体_GB2312" w:hAnsi="宋体" w:eastAsia="楷体_GB2312"/>
        </w:rPr>
      </w:pPr>
      <w:r>
        <w:rPr>
          <w:rFonts w:hint="eastAsia" w:ascii="楷体_GB2312" w:hAnsi="宋体" w:eastAsia="楷体_GB2312"/>
          <w:szCs w:val="21"/>
        </w:rPr>
        <w:t>(</w:t>
      </w:r>
      <w:r>
        <w:rPr>
          <w:rFonts w:hint="eastAsia" w:ascii="楷体_GB2312" w:hAnsi="宋体" w:eastAsia="楷体_GB2312"/>
        </w:rPr>
        <w:t>法</w:t>
      </w:r>
      <w:r>
        <w:rPr>
          <w:rFonts w:eastAsia="楷体_GB2312"/>
          <w:szCs w:val="21"/>
        </w:rPr>
        <w:t>2</w:t>
      </w:r>
      <w:r>
        <w:rPr>
          <w:rFonts w:hint="eastAsia" w:ascii="楷体_GB2312" w:hAnsi="宋体" w:eastAsia="楷体_GB2312"/>
          <w:szCs w:val="21"/>
        </w:rPr>
        <w:t>)</w:t>
      </w:r>
      <w:r>
        <w:rPr>
          <w:rFonts w:hint="eastAsia" w:ascii="楷体_GB2312" w:hAnsi="宋体" w:eastAsia="楷体_GB2312"/>
        </w:rPr>
        <w:t>排除法</w:t>
      </w:r>
      <w:r>
        <w:rPr>
          <w:rFonts w:hint="eastAsia" w:ascii="楷体_GB2312" w:hAnsi="宋体" w:eastAsia="楷体_GB2312"/>
          <w:szCs w:val="21"/>
        </w:rPr>
        <w:t>．</w:t>
      </w:r>
      <w:r>
        <w:rPr>
          <w:rFonts w:hint="eastAsia" w:ascii="楷体_GB2312" w:hAnsi="宋体" w:eastAsia="楷体_GB2312"/>
        </w:rPr>
        <w:t>可以从所有的两人组合中排除掉相邻的情况，总的组合数为</w:t>
      </w:r>
      <w:r>
        <w:rPr>
          <w:rFonts w:hint="eastAsia" w:ascii="楷体_GB2312" w:hAnsi="宋体" w:eastAsia="楷体_GB2312"/>
          <w:position w:val="-10"/>
        </w:rPr>
        <w:object>
          <v:shape id="_x0000_i1416" o:spt="75" type="#_x0000_t75" style="height:16.8pt;width:15.9pt;" o:ole="t" filled="f" o:preferrelative="t" stroked="f" coordsize="21600,21600">
            <v:path/>
            <v:fill on="f" focussize="0,0"/>
            <v:stroke on="f" joinstyle="miter"/>
            <v:imagedata r:id="rId684" o:title=""/>
            <o:lock v:ext="edit" aspectratio="t"/>
            <w10:wrap type="none"/>
            <w10:anchorlock/>
          </v:shape>
          <o:OLEObject Type="Embed" ProgID="Equation.DSMT4" ShapeID="_x0000_i1416" DrawAspect="Content" ObjectID="_1468076116" r:id="rId683">
            <o:LockedField>false</o:LockedField>
          </o:OLEObject>
        </w:object>
      </w:r>
      <w:r>
        <w:rPr>
          <w:rFonts w:hint="eastAsia" w:ascii="楷体_GB2312" w:hAnsi="宋体" w:eastAsia="楷体_GB2312"/>
        </w:rPr>
        <w:t>，而被选的两个人相邻的情况有</w:t>
      </w:r>
      <w:r>
        <w:rPr>
          <w:rFonts w:hint="eastAsia" w:ascii="楷体_GB2312" w:hAnsi="宋体" w:eastAsia="楷体_GB2312"/>
          <w:position w:val="-6"/>
        </w:rPr>
        <w:object>
          <v:shape id="_x0000_i1417" o:spt="75" type="#_x0000_t75" style="height:13.25pt;width:13.25pt;" o:ole="t" filled="f" o:preferrelative="t" stroked="f" coordsize="21600,21600">
            <v:path/>
            <v:fill on="f" focussize="0,0"/>
            <v:stroke on="f" joinstyle="miter"/>
            <v:imagedata r:id="rId686" o:title=""/>
            <o:lock v:ext="edit" aspectratio="t"/>
            <w10:wrap type="none"/>
            <w10:anchorlock/>
          </v:shape>
          <o:OLEObject Type="Embed" ProgID="Equation.DSMT4" ShapeID="_x0000_i1417" DrawAspect="Content" ObjectID="_1468076117" r:id="rId685">
            <o:LockedField>false</o:LockedField>
          </o:OLEObject>
        </w:object>
      </w:r>
      <w:r>
        <w:rPr>
          <w:rFonts w:hint="eastAsia" w:ascii="楷体_GB2312" w:hAnsi="宋体" w:eastAsia="楷体_GB2312"/>
        </w:rPr>
        <w:t>种，所以共有</w:t>
      </w:r>
      <w:r>
        <w:rPr>
          <w:rFonts w:hint="eastAsia" w:ascii="楷体_GB2312" w:hAnsi="宋体" w:eastAsia="楷体_GB2312"/>
          <w:position w:val="-10"/>
        </w:rPr>
        <w:object>
          <v:shape id="_x0000_i1418" o:spt="75" type="#_x0000_t75" style="height:16.8pt;width:97.2pt;" o:ole="t" filled="f" o:preferrelative="t" stroked="f" coordsize="21600,21600">
            <v:path/>
            <v:fill on="f" focussize="0,0"/>
            <v:stroke on="f" joinstyle="miter"/>
            <v:imagedata r:id="rId688" o:title=""/>
            <o:lock v:ext="edit" aspectratio="t"/>
            <w10:wrap type="none"/>
            <w10:anchorlock/>
          </v:shape>
          <o:OLEObject Type="Embed" ProgID="Equation.DSMT4" ShapeID="_x0000_i1418" DrawAspect="Content" ObjectID="_1468076118" r:id="rId687">
            <o:LockedField>false</o:LockedField>
          </o:OLEObject>
        </w:object>
      </w:r>
      <w:r>
        <w:rPr>
          <w:rFonts w:hint="eastAsia" w:ascii="楷体_GB2312" w:hAnsi="宋体" w:eastAsia="楷体_GB2312"/>
          <w:szCs w:val="21"/>
        </w:rPr>
        <w:t>(</w:t>
      </w:r>
      <w:r>
        <w:rPr>
          <w:rFonts w:hint="eastAsia" w:ascii="楷体_GB2312" w:hAnsi="宋体" w:eastAsia="楷体_GB2312"/>
        </w:rPr>
        <w:t>种</w:t>
      </w:r>
      <w:r>
        <w:rPr>
          <w:rFonts w:hint="eastAsia" w:ascii="楷体_GB2312" w:hAnsi="宋体" w:eastAsia="楷体_GB2312"/>
          <w:szCs w:val="21"/>
        </w:rPr>
        <w:t>)。</w:t>
      </w:r>
    </w:p>
    <w:p>
      <w:pPr>
        <w:jc w:val="left"/>
        <w:rPr>
          <w:rFonts w:ascii="宋体" w:hAnsi="宋体"/>
          <w:szCs w:val="21"/>
        </w:rPr>
      </w:pPr>
    </w:p>
    <w:p>
      <w:pPr>
        <w:tabs>
          <w:tab w:val="left" w:pos="964"/>
        </w:tabs>
        <w:adjustRightInd w:val="0"/>
        <w:snapToGrid w:val="0"/>
        <w:rPr>
          <w:rFonts w:ascii="宋体" w:hAnsi="宋体"/>
          <w:b/>
          <w:color w:val="FF0000"/>
          <w:szCs w:val="21"/>
        </w:rPr>
      </w:pPr>
      <w:r>
        <w:rPr>
          <w:b/>
        </w:rPr>
        <w:t>11.  8</w:t>
      </w:r>
      <w:r>
        <w:rPr>
          <w:rFonts w:ascii="宋体" w:hAnsi="宋体"/>
          <w:b/>
        </w:rPr>
        <w:t>个人站队，冬冬必须站在小悦和阿奇的中间（不一定相邻），小慧和大智不能相邻，小光和大亮必须相邻，满足要求的站法一共有多少种？</w:t>
      </w:r>
    </w:p>
    <w:p>
      <w:pPr>
        <w:numPr>
          <w:ilvl w:val="0"/>
          <w:numId w:val="13"/>
        </w:numPr>
        <w:jc w:val="left"/>
        <w:rPr>
          <w:rFonts w:ascii="楷体_GB2312" w:hAnsi="宋体" w:eastAsia="楷体_GB2312"/>
        </w:rPr>
      </w:pPr>
      <w:r>
        <w:rPr>
          <w:rFonts w:hint="eastAsia" w:ascii="楷体_GB2312" w:hAnsi="宋体" w:eastAsia="楷体_GB2312"/>
        </w:rPr>
        <w:t>冬冬要站在小悦和阿奇的中间，就意味着只要为这三个人选定了三个位置，中间的位置就一定要留给冬冬，而两边的位置可以任意地分配给小悦和阿奇．</w:t>
      </w:r>
    </w:p>
    <w:p>
      <w:pPr>
        <w:adjustRightInd w:val="0"/>
        <w:snapToGrid w:val="0"/>
        <w:ind w:left="840" w:leftChars="400"/>
        <w:jc w:val="left"/>
        <w:rPr>
          <w:rFonts w:ascii="楷体_GB2312" w:hAnsi="宋体" w:eastAsia="楷体_GB2312"/>
        </w:rPr>
      </w:pPr>
      <w:r>
        <w:rPr>
          <w:rFonts w:hint="eastAsia" w:ascii="楷体_GB2312" w:hAnsi="宋体" w:eastAsia="楷体_GB2312"/>
        </w:rPr>
        <w:t>小慧和大智不能相邻的互补事件是小慧和大智必须相邻</w:t>
      </w:r>
    </w:p>
    <w:p>
      <w:pPr>
        <w:adjustRightInd w:val="0"/>
        <w:snapToGrid w:val="0"/>
        <w:ind w:left="840" w:leftChars="400"/>
        <w:jc w:val="left"/>
        <w:rPr>
          <w:rFonts w:ascii="楷体_GB2312" w:hAnsi="宋体" w:eastAsia="楷体_GB2312"/>
        </w:rPr>
      </w:pPr>
      <w:r>
        <w:rPr>
          <w:rFonts w:hint="eastAsia" w:ascii="楷体_GB2312" w:hAnsi="宋体" w:eastAsia="楷体_GB2312"/>
        </w:rPr>
        <w:t>小光和大亮必须相邻，则可以将两人捆绑考虑</w:t>
      </w:r>
    </w:p>
    <w:p>
      <w:pPr>
        <w:adjustRightInd w:val="0"/>
        <w:snapToGrid w:val="0"/>
        <w:ind w:left="840" w:leftChars="400"/>
        <w:jc w:val="left"/>
        <w:rPr>
          <w:rFonts w:ascii="楷体_GB2312" w:hAnsi="宋体" w:eastAsia="楷体_GB2312"/>
        </w:rPr>
      </w:pPr>
      <w:r>
        <w:rPr>
          <w:rFonts w:hint="eastAsia" w:ascii="楷体_GB2312" w:hAnsi="宋体" w:eastAsia="楷体_GB2312"/>
        </w:rPr>
        <w:t>只满足第一、三个条件的站法总数为：</w:t>
      </w:r>
      <w:r>
        <w:rPr>
          <w:rFonts w:hint="eastAsia" w:ascii="楷体_GB2312" w:hAnsi="宋体" w:eastAsia="楷体_GB2312"/>
          <w:position w:val="-10"/>
        </w:rPr>
        <w:object>
          <v:shape id="_x0000_i1419" o:spt="75" type="#_x0000_t75" style="height:16.8pt;width:125pt;" o:ole="t" filled="f" o:preferrelative="t" stroked="f" coordsize="21600,21600">
            <v:path/>
            <v:fill on="f" focussize="0,0"/>
            <v:stroke on="f" joinstyle="miter"/>
            <v:imagedata r:id="rId690" o:title=""/>
            <o:lock v:ext="edit" aspectratio="t"/>
            <w10:wrap type="none"/>
            <w10:anchorlock/>
          </v:shape>
          <o:OLEObject Type="Embed" ProgID="Equation.DSMT4" ShapeID="_x0000_i1419" DrawAspect="Content" ObjectID="_1468076119" r:id="rId689">
            <o:LockedField>false</o:LockedField>
          </o:OLEObject>
        </w:object>
      </w:r>
      <w:r>
        <w:rPr>
          <w:rFonts w:hint="eastAsia" w:ascii="楷体_GB2312" w:hAnsi="宋体" w:eastAsia="楷体_GB2312"/>
        </w:rPr>
        <w:t>（种）</w:t>
      </w:r>
    </w:p>
    <w:p>
      <w:pPr>
        <w:adjustRightInd w:val="0"/>
        <w:snapToGrid w:val="0"/>
        <w:ind w:left="840" w:leftChars="400"/>
        <w:jc w:val="left"/>
        <w:rPr>
          <w:rFonts w:ascii="楷体_GB2312" w:hAnsi="宋体" w:eastAsia="楷体_GB2312"/>
        </w:rPr>
      </w:pPr>
      <w:r>
        <w:rPr>
          <w:rFonts w:hint="eastAsia" w:ascii="楷体_GB2312" w:hAnsi="宋体" w:eastAsia="楷体_GB2312"/>
        </w:rPr>
        <w:t>同时满足第一、三个条件，满足小慧和大智必须相邻的站法总数为：</w:t>
      </w:r>
      <w:r>
        <w:rPr>
          <w:rFonts w:hint="eastAsia" w:ascii="楷体_GB2312" w:hAnsi="宋体" w:eastAsia="楷体_GB2312"/>
          <w:position w:val="-10"/>
        </w:rPr>
        <w:object>
          <v:shape id="_x0000_i1420" o:spt="75" type="#_x0000_t75" style="height:16.8pt;width:118.8pt;" o:ole="t" filled="f" o:preferrelative="t" stroked="f" coordsize="21600,21600">
            <v:path/>
            <v:fill on="f" focussize="0,0"/>
            <v:stroke on="f" joinstyle="miter"/>
            <v:imagedata r:id="rId692" o:title=""/>
            <o:lock v:ext="edit" aspectratio="t"/>
            <w10:wrap type="none"/>
            <w10:anchorlock/>
          </v:shape>
          <o:OLEObject Type="Embed" ProgID="Equation.DSMT4" ShapeID="_x0000_i1420" DrawAspect="Content" ObjectID="_1468076120" r:id="rId691">
            <o:LockedField>false</o:LockedField>
          </o:OLEObject>
        </w:object>
      </w:r>
      <w:r>
        <w:rPr>
          <w:rFonts w:hint="eastAsia" w:ascii="楷体_GB2312" w:hAnsi="宋体" w:eastAsia="楷体_GB2312"/>
        </w:rPr>
        <w:t>（种）</w:t>
      </w:r>
    </w:p>
    <w:p>
      <w:pPr>
        <w:adjustRightInd w:val="0"/>
        <w:snapToGrid w:val="0"/>
        <w:ind w:left="840" w:leftChars="400"/>
        <w:jc w:val="left"/>
        <w:rPr>
          <w:rFonts w:ascii="楷体_GB2312" w:hAnsi="宋体" w:eastAsia="楷体_GB2312"/>
        </w:rPr>
      </w:pPr>
      <w:r>
        <w:rPr>
          <w:rFonts w:hint="eastAsia" w:ascii="楷体_GB2312" w:hAnsi="宋体" w:eastAsia="楷体_GB2312"/>
        </w:rPr>
        <w:t>因此同时满足三个条件的站法总数为：</w:t>
      </w:r>
      <w:r>
        <w:rPr>
          <w:rFonts w:hint="eastAsia" w:ascii="楷体_GB2312" w:hAnsi="宋体" w:eastAsia="楷体_GB2312"/>
          <w:position w:val="-6"/>
        </w:rPr>
        <w:object>
          <v:shape id="_x0000_i1421" o:spt="75" type="#_x0000_t75" style="height:13.25pt;width:81.3pt;" o:ole="t" filled="f" o:preferrelative="t" stroked="f" coordsize="21600,21600">
            <v:path/>
            <v:fill on="f" focussize="0,0"/>
            <v:stroke on="f" joinstyle="miter"/>
            <v:imagedata r:id="rId694" o:title=""/>
            <o:lock v:ext="edit" aspectratio="t"/>
            <w10:wrap type="none"/>
            <w10:anchorlock/>
          </v:shape>
          <o:OLEObject Type="Embed" ProgID="Equation.DSMT4" ShapeID="_x0000_i1421" DrawAspect="Content" ObjectID="_1468076121" r:id="rId693">
            <o:LockedField>false</o:LockedField>
          </o:OLEObject>
        </w:object>
      </w:r>
      <w:r>
        <w:rPr>
          <w:rFonts w:hint="eastAsia" w:ascii="楷体_GB2312" w:hAnsi="宋体" w:eastAsia="楷体_GB2312"/>
        </w:rPr>
        <w:t>（种）。</w:t>
      </w:r>
    </w:p>
    <w:p>
      <w:pP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tabs>
          <w:tab w:val="left" w:pos="964"/>
        </w:tabs>
        <w:adjustRightInd w:val="0"/>
        <w:snapToGrid w:val="0"/>
        <w:rPr>
          <w:rFonts w:ascii="宋体" w:hAnsi="宋体"/>
          <w:b/>
          <w:szCs w:val="18"/>
        </w:rPr>
      </w:pPr>
      <w:r>
        <w:rPr>
          <w:rFonts w:hint="eastAsia" w:ascii="宋体" w:hAnsi="宋体"/>
          <w:b/>
          <w:bCs/>
          <w:color w:val="000000"/>
        </w:rPr>
        <w:t>12.小明有</w:t>
      </w:r>
      <w:r>
        <w:rPr>
          <w:b/>
          <w:bCs/>
          <w:color w:val="000000"/>
        </w:rPr>
        <w:t>10</w:t>
      </w:r>
      <w:r>
        <w:rPr>
          <w:rFonts w:hint="eastAsia" w:ascii="宋体" w:hAnsi="宋体"/>
          <w:b/>
          <w:bCs/>
          <w:color w:val="000000"/>
        </w:rPr>
        <w:t>块大白兔奶糖,从今天起,每天至少吃一块.那么他一共有多少种不同的吃法?</w:t>
      </w:r>
    </w:p>
    <w:p>
      <w:pPr>
        <w:numPr>
          <w:ilvl w:val="0"/>
          <w:numId w:val="14"/>
        </w:numPr>
        <w:rPr>
          <w:rFonts w:ascii="楷体_GB2312" w:hAnsi="宋体" w:eastAsia="楷体_GB2312"/>
          <w:spacing w:val="-2"/>
          <w:szCs w:val="21"/>
        </w:rPr>
      </w:pPr>
      <w:r>
        <w:rPr>
          <w:rFonts w:hint="eastAsia" w:ascii="楷体_GB2312" w:hAnsi="宋体" w:eastAsia="楷体_GB2312"/>
          <w:bCs/>
          <w:color w:val="000000"/>
        </w:rPr>
        <w:t>我们将</w:t>
      </w:r>
      <w:r>
        <w:rPr>
          <w:rFonts w:eastAsia="楷体_GB2312"/>
          <w:bCs/>
          <w:color w:val="000000"/>
        </w:rPr>
        <w:t>10</w:t>
      </w:r>
      <w:r>
        <w:rPr>
          <w:rFonts w:hint="eastAsia" w:ascii="楷体_GB2312" w:hAnsi="宋体" w:eastAsia="楷体_GB2312"/>
          <w:bCs/>
          <w:color w:val="000000"/>
        </w:rPr>
        <w:t>块大白兔奶糖从左至右排成一列,如果在其中</w:t>
      </w:r>
      <w:r>
        <w:rPr>
          <w:rFonts w:eastAsia="楷体_GB2312"/>
          <w:bCs/>
          <w:color w:val="000000"/>
        </w:rPr>
        <w:t>9</w:t>
      </w:r>
      <w:r>
        <w:rPr>
          <w:rFonts w:hint="eastAsia" w:ascii="楷体_GB2312" w:hAnsi="宋体" w:eastAsia="楷体_GB2312"/>
          <w:bCs/>
          <w:color w:val="000000"/>
        </w:rPr>
        <w:t>个间隙中的某个位置插入“木棍”,则将</w:t>
      </w:r>
      <w:r>
        <w:rPr>
          <w:rFonts w:eastAsia="楷体_GB2312"/>
          <w:bCs/>
          <w:i/>
          <w:color w:val="000000"/>
        </w:rPr>
        <w:t>lO</w:t>
      </w:r>
      <w:r>
        <w:rPr>
          <w:rFonts w:hint="eastAsia" w:ascii="楷体_GB2312" w:hAnsi="宋体" w:eastAsia="楷体_GB2312"/>
          <w:bCs/>
          <w:color w:val="000000"/>
        </w:rPr>
        <w:t>块糖分成了两部分</w:t>
      </w:r>
      <w:r>
        <w:rPr>
          <w:rFonts w:hint="eastAsia" w:ascii="楷体_GB2312" w:hAnsi="宋体" w:eastAsia="楷体_GB2312"/>
        </w:rPr>
        <w:t>。</w:t>
      </w:r>
    </w:p>
    <w:p>
      <w:pPr>
        <w:ind w:firstLine="823" w:firstLineChars="392"/>
        <w:rPr>
          <w:rFonts w:ascii="楷体_GB2312" w:hAnsi="宋体" w:eastAsia="楷体_GB2312"/>
          <w:bCs/>
          <w:color w:val="000000"/>
        </w:rPr>
      </w:pPr>
      <w:r>
        <w:rPr>
          <w:rFonts w:hint="eastAsia" w:ascii="楷体_GB2312" w:hAnsi="宋体" w:eastAsia="楷体_GB2312"/>
          <w:bCs/>
          <w:color w:val="000000"/>
        </w:rPr>
        <w:t>我们记从左至右,第</w:t>
      </w:r>
      <w:r>
        <w:rPr>
          <w:rFonts w:eastAsia="楷体_GB2312"/>
          <w:bCs/>
          <w:color w:val="000000"/>
        </w:rPr>
        <w:t>1</w:t>
      </w:r>
      <w:r>
        <w:rPr>
          <w:rFonts w:hint="eastAsia" w:ascii="楷体_GB2312" w:hAnsi="宋体" w:eastAsia="楷体_GB2312"/>
          <w:bCs/>
          <w:color w:val="000000"/>
        </w:rPr>
        <w:t>部分是第</w:t>
      </w:r>
      <w:r>
        <w:rPr>
          <w:rFonts w:eastAsia="楷体_GB2312"/>
          <w:bCs/>
          <w:color w:val="000000"/>
        </w:rPr>
        <w:t>1</w:t>
      </w:r>
      <w:r>
        <w:rPr>
          <w:rFonts w:hint="eastAsia" w:ascii="楷体_GB2312" w:hAnsi="宋体" w:eastAsia="楷体_GB2312"/>
          <w:bCs/>
          <w:color w:val="000000"/>
        </w:rPr>
        <w:t>天吃的,第</w:t>
      </w:r>
      <w:r>
        <w:rPr>
          <w:rFonts w:eastAsia="楷体_GB2312"/>
          <w:bCs/>
          <w:color w:val="000000"/>
        </w:rPr>
        <w:t>2</w:t>
      </w:r>
      <w:r>
        <w:rPr>
          <w:rFonts w:hint="eastAsia" w:ascii="楷体_GB2312" w:hAnsi="宋体" w:eastAsia="楷体_GB2312"/>
          <w:bCs/>
          <w:color w:val="000000"/>
        </w:rPr>
        <w:t>部分是第</w:t>
      </w:r>
      <w:r>
        <w:rPr>
          <w:rFonts w:eastAsia="楷体_GB2312"/>
          <w:bCs/>
          <w:color w:val="000000"/>
        </w:rPr>
        <w:t>2</w:t>
      </w:r>
      <w:r>
        <w:rPr>
          <w:rFonts w:hint="eastAsia" w:ascii="楷体_GB2312" w:hAnsi="宋体" w:eastAsia="楷体_GB2312"/>
          <w:bCs/>
          <w:color w:val="000000"/>
        </w:rPr>
        <w:t>天吃的,…，</w:t>
      </w:r>
    </w:p>
    <w:p>
      <w:pPr>
        <w:ind w:firstLine="823" w:firstLineChars="392"/>
        <w:rPr>
          <w:rFonts w:ascii="楷体_GB2312" w:hAnsi="宋体" w:eastAsia="楷体_GB2312"/>
          <w:bCs/>
          <w:color w:val="000000"/>
        </w:rPr>
      </w:pPr>
      <w:r>
        <w:rPr>
          <w:rFonts w:hint="eastAsia" w:ascii="楷体_GB2312" w:hAnsi="宋体" w:eastAsia="楷体_GB2312"/>
          <w:bCs/>
          <w:color w:val="000000"/>
        </w:rPr>
        <w:t>如:○○○|○○○○○○○表示第一天吃了</w:t>
      </w:r>
      <w:r>
        <w:rPr>
          <w:rFonts w:eastAsia="楷体_GB2312"/>
          <w:bCs/>
          <w:color w:val="000000"/>
        </w:rPr>
        <w:t>3</w:t>
      </w:r>
      <w:r>
        <w:rPr>
          <w:rFonts w:hint="eastAsia" w:ascii="楷体_GB2312" w:hAnsi="宋体" w:eastAsia="楷体_GB2312"/>
          <w:bCs/>
          <w:color w:val="000000"/>
        </w:rPr>
        <w:t>粒,第二天吃了剩下的</w:t>
      </w:r>
      <w:r>
        <w:rPr>
          <w:rFonts w:eastAsia="楷体_GB2312"/>
          <w:bCs/>
          <w:color w:val="000000"/>
        </w:rPr>
        <w:t>7</w:t>
      </w:r>
      <w:r>
        <w:rPr>
          <w:rFonts w:hint="eastAsia" w:ascii="楷体_GB2312" w:hAnsi="宋体" w:eastAsia="楷体_GB2312"/>
          <w:bCs/>
          <w:color w:val="000000"/>
        </w:rPr>
        <w:t>粒：</w:t>
      </w:r>
    </w:p>
    <w:p>
      <w:pPr>
        <w:rPr>
          <w:rFonts w:ascii="楷体_GB2312" w:hAnsi="宋体" w:eastAsia="楷体_GB2312"/>
          <w:bCs/>
          <w:color w:val="000000"/>
        </w:rPr>
      </w:pPr>
      <w:r>
        <w:rPr>
          <w:rFonts w:hint="eastAsia" w:ascii="楷体_GB2312" w:hAnsi="宋体" w:eastAsia="楷体_GB2312"/>
          <w:bCs/>
          <w:color w:val="000000"/>
        </w:rPr>
        <w:t xml:space="preserve">        ○○○○ | ○○○| ○○○表示第一天吃了</w:t>
      </w:r>
      <w:r>
        <w:rPr>
          <w:rFonts w:eastAsia="楷体_GB2312"/>
          <w:bCs/>
          <w:color w:val="000000"/>
        </w:rPr>
        <w:t>4</w:t>
      </w:r>
      <w:r>
        <w:rPr>
          <w:rFonts w:hint="eastAsia" w:ascii="楷体_GB2312" w:hAnsi="宋体" w:eastAsia="楷体_GB2312"/>
          <w:bCs/>
          <w:color w:val="000000"/>
        </w:rPr>
        <w:t>粒,第二天吃了</w:t>
      </w:r>
      <w:r>
        <w:rPr>
          <w:rFonts w:eastAsia="楷体_GB2312"/>
          <w:bCs/>
          <w:color w:val="000000"/>
        </w:rPr>
        <w:t>3</w:t>
      </w:r>
      <w:r>
        <w:rPr>
          <w:rFonts w:hint="eastAsia" w:ascii="楷体_GB2312" w:hAnsi="宋体" w:eastAsia="楷体_GB2312"/>
          <w:bCs/>
          <w:color w:val="000000"/>
        </w:rPr>
        <w:t>粒,第三天吃了剩下的</w:t>
      </w:r>
      <w:r>
        <w:rPr>
          <w:rFonts w:eastAsia="楷体_GB2312"/>
          <w:bCs/>
          <w:color w:val="000000"/>
        </w:rPr>
        <w:t>3</w:t>
      </w:r>
      <w:r>
        <w:rPr>
          <w:rFonts w:hint="eastAsia" w:ascii="楷体_GB2312" w:hAnsi="宋体" w:eastAsia="楷体_GB2312"/>
          <w:bCs/>
          <w:color w:val="000000"/>
        </w:rPr>
        <w:t>粒．</w:t>
      </w:r>
    </w:p>
    <w:p>
      <w:pPr>
        <w:ind w:left="821"/>
        <w:rPr>
          <w:rFonts w:ascii="楷体_GB2312" w:hAnsi="宋体" w:eastAsia="楷体_GB2312"/>
          <w:bCs/>
          <w:color w:val="000000"/>
        </w:rPr>
      </w:pPr>
      <w:r>
        <w:rPr>
          <w:rFonts w:hint="eastAsia" w:ascii="楷体_GB2312" w:hAnsi="宋体" w:eastAsia="楷体_GB2312"/>
          <w:bCs/>
          <w:color w:val="000000"/>
        </w:rPr>
        <w:t>不难知晓,每一种插入方法对应一种吃法,而</w:t>
      </w:r>
      <w:r>
        <w:rPr>
          <w:rFonts w:eastAsia="楷体_GB2312"/>
          <w:bCs/>
          <w:color w:val="000000"/>
        </w:rPr>
        <w:t>9</w:t>
      </w:r>
      <w:r>
        <w:rPr>
          <w:rFonts w:hint="eastAsia" w:ascii="楷体_GB2312" w:hAnsi="宋体" w:eastAsia="楷体_GB2312"/>
          <w:bCs/>
          <w:color w:val="000000"/>
        </w:rPr>
        <w:t>个间隙,每个间隙可以插人也可以不插入,且相互独立，故共有</w:t>
      </w:r>
      <w:r>
        <w:rPr>
          <w:rFonts w:eastAsia="楷体_GB2312"/>
          <w:bCs/>
          <w:color w:val="000000"/>
        </w:rPr>
        <w:t>2</w:t>
      </w:r>
      <w:r>
        <w:rPr>
          <w:rFonts w:eastAsia="楷体_GB2312"/>
          <w:bCs/>
          <w:color w:val="000000"/>
          <w:vertAlign w:val="superscript"/>
        </w:rPr>
        <w:t>9</w:t>
      </w:r>
      <w:r>
        <w:rPr>
          <w:rFonts w:hint="eastAsia" w:ascii="楷体_GB2312" w:hAnsi="宋体" w:eastAsia="楷体_GB2312"/>
          <w:bCs/>
          <w:color w:val="000000"/>
        </w:rPr>
        <w:t>=</w:t>
      </w:r>
      <w:r>
        <w:rPr>
          <w:rFonts w:eastAsia="楷体_GB2312"/>
          <w:bCs/>
          <w:color w:val="000000"/>
        </w:rPr>
        <w:t>512</w:t>
      </w:r>
      <w:r>
        <w:rPr>
          <w:rFonts w:hint="eastAsia" w:ascii="楷体_GB2312" w:hAnsi="宋体" w:eastAsia="楷体_GB2312"/>
          <w:bCs/>
          <w:color w:val="000000"/>
        </w:rPr>
        <w:t>种不同的插入方法,即</w:t>
      </w:r>
      <w:r>
        <w:rPr>
          <w:rFonts w:eastAsia="楷体_GB2312"/>
          <w:bCs/>
          <w:color w:val="000000"/>
        </w:rPr>
        <w:t>512</w:t>
      </w:r>
      <w:r>
        <w:rPr>
          <w:rFonts w:hint="eastAsia" w:ascii="楷体_GB2312" w:hAnsi="宋体" w:eastAsia="楷体_GB2312"/>
          <w:bCs/>
          <w:color w:val="000000"/>
        </w:rPr>
        <w:t>种不同的吃法。</w:t>
      </w:r>
    </w:p>
    <w:p>
      <w:pPr>
        <w:tabs>
          <w:tab w:val="left" w:pos="720"/>
        </w:tabs>
        <w:rPr>
          <w:rFonts w:ascii="宋体" w:hAnsi="宋体"/>
        </w:rPr>
      </w:pPr>
    </w:p>
    <w:p>
      <w:pPr>
        <w:rPr>
          <w:rFonts w:ascii="宋体" w:hAnsi="宋体"/>
          <w:b/>
          <w:color w:val="FF0000"/>
          <w:szCs w:val="21"/>
        </w:rPr>
      </w:pPr>
      <w:r>
        <w:rPr>
          <w:rFonts w:hint="eastAsia" w:ascii="宋体" w:hAnsi="宋体"/>
          <w:b/>
          <w:color w:val="000000"/>
          <w:szCs w:val="21"/>
        </w:rPr>
        <w:t>13.小红有</w:t>
      </w:r>
      <w:r>
        <w:rPr>
          <w:b/>
          <w:color w:val="000000"/>
          <w:szCs w:val="21"/>
        </w:rPr>
        <w:t>10</w:t>
      </w:r>
      <w:r>
        <w:rPr>
          <w:rFonts w:hint="eastAsia" w:ascii="宋体" w:hAnsi="宋体"/>
          <w:b/>
          <w:color w:val="000000"/>
          <w:szCs w:val="21"/>
        </w:rPr>
        <w:t>块糖，每天至少吃</w:t>
      </w:r>
      <w:r>
        <w:rPr>
          <w:b/>
          <w:color w:val="000000"/>
          <w:szCs w:val="21"/>
        </w:rPr>
        <w:t>1</w:t>
      </w:r>
      <w:r>
        <w:rPr>
          <w:rFonts w:hint="eastAsia" w:ascii="宋体" w:hAnsi="宋体"/>
          <w:b/>
          <w:color w:val="000000"/>
          <w:szCs w:val="21"/>
        </w:rPr>
        <w:t>块，</w:t>
      </w:r>
      <w:r>
        <w:rPr>
          <w:b/>
          <w:color w:val="000000"/>
          <w:szCs w:val="21"/>
        </w:rPr>
        <w:t>7</w:t>
      </w:r>
      <w:r>
        <w:rPr>
          <w:rFonts w:hint="eastAsia" w:ascii="宋体" w:hAnsi="宋体"/>
          <w:b/>
          <w:color w:val="000000"/>
          <w:szCs w:val="21"/>
        </w:rPr>
        <w:t>天吃完，她共有多少种不同的吃法？</w:t>
      </w:r>
    </w:p>
    <w:p>
      <w:pPr>
        <w:numPr>
          <w:ilvl w:val="0"/>
          <w:numId w:val="15"/>
        </w:numPr>
        <w:rPr>
          <w:rFonts w:ascii="楷体_GB2312" w:hAnsi="宋体" w:eastAsia="楷体_GB2312"/>
          <w:szCs w:val="21"/>
        </w:rPr>
      </w:pPr>
      <w:r>
        <w:rPr>
          <w:rFonts w:hint="eastAsia" w:ascii="楷体_GB2312" w:hAnsi="宋体" w:eastAsia="楷体_GB2312"/>
          <w:color w:val="000000"/>
          <w:szCs w:val="21"/>
        </w:rPr>
        <w:t>分三种情况来考虑：</w:t>
      </w:r>
    </w:p>
    <w:p>
      <w:pPr>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⑴ 当小红最多一天吃</w:t>
      </w:r>
      <w:r>
        <w:rPr>
          <w:rFonts w:hint="eastAsia" w:ascii="楷体_GB2312" w:hAnsi="宋体" w:eastAsia="楷体_GB2312"/>
          <w:color w:val="000000"/>
          <w:position w:val="-4"/>
          <w:szCs w:val="21"/>
        </w:rPr>
        <w:object>
          <v:shape id="_x0000_i1422" o:spt="75" type="#_x0000_t75" style="height:11.95pt;width:9.3pt;" o:ole="t" filled="f" o:preferrelative="t" stroked="f" coordsize="21600,21600">
            <v:path/>
            <v:fill on="f" focussize="0,0"/>
            <v:stroke on="f" joinstyle="miter"/>
            <v:imagedata r:id="rId696" o:title=""/>
            <o:lock v:ext="edit" aspectratio="t"/>
            <w10:wrap type="none"/>
            <w10:anchorlock/>
          </v:shape>
          <o:OLEObject Type="Embed" ProgID="Equation.DSMT4" ShapeID="_x0000_i1422" DrawAspect="Content" ObjectID="_1468076122" r:id="rId695">
            <o:LockedField>false</o:LockedField>
          </o:OLEObject>
        </w:object>
      </w:r>
      <w:r>
        <w:rPr>
          <w:rFonts w:hint="eastAsia" w:ascii="楷体_GB2312" w:hAnsi="宋体" w:eastAsia="楷体_GB2312"/>
          <w:color w:val="000000"/>
          <w:szCs w:val="21"/>
        </w:rPr>
        <w:t>块时，其余各每天吃</w:t>
      </w:r>
      <w:r>
        <w:rPr>
          <w:rFonts w:hint="eastAsia" w:ascii="楷体_GB2312" w:hAnsi="宋体" w:eastAsia="楷体_GB2312"/>
          <w:color w:val="000000"/>
          <w:position w:val="-4"/>
          <w:szCs w:val="21"/>
        </w:rPr>
        <w:object>
          <v:shape id="_x0000_i1423" o:spt="75" type="#_x0000_t75" style="height:11.95pt;width:7.05pt;" o:ole="t" filled="f" o:preferrelative="t" stroked="f" coordsize="21600,21600">
            <v:path/>
            <v:fill on="f" focussize="0,0"/>
            <v:stroke on="f" joinstyle="miter"/>
            <v:imagedata r:id="rId698" o:title=""/>
            <o:lock v:ext="edit" aspectratio="t"/>
            <w10:wrap type="none"/>
            <w10:anchorlock/>
          </v:shape>
          <o:OLEObject Type="Embed" ProgID="Equation.DSMT4" ShapeID="_x0000_i1423" DrawAspect="Content" ObjectID="_1468076123" r:id="rId697">
            <o:LockedField>false</o:LockedField>
          </o:OLEObject>
        </w:object>
      </w:r>
      <w:r>
        <w:rPr>
          <w:rFonts w:hint="eastAsia" w:ascii="楷体_GB2312" w:hAnsi="宋体" w:eastAsia="楷体_GB2312"/>
          <w:color w:val="000000"/>
          <w:szCs w:val="21"/>
        </w:rPr>
        <w:t>块，吃</w:t>
      </w:r>
      <w:r>
        <w:rPr>
          <w:rFonts w:hint="eastAsia" w:ascii="楷体_GB2312" w:hAnsi="宋体" w:eastAsia="楷体_GB2312"/>
          <w:color w:val="000000"/>
          <w:position w:val="-4"/>
          <w:szCs w:val="21"/>
        </w:rPr>
        <w:object>
          <v:shape id="_x0000_i1424" o:spt="75" type="#_x0000_t75" style="height:11.95pt;width:9.3pt;" o:ole="t" filled="f" o:preferrelative="t" stroked="f" coordsize="21600,21600">
            <v:path/>
            <v:fill on="f" focussize="0,0"/>
            <v:stroke on="f" joinstyle="miter"/>
            <v:imagedata r:id="rId696" o:title=""/>
            <o:lock v:ext="edit" aspectratio="t"/>
            <w10:wrap type="none"/>
            <w10:anchorlock/>
          </v:shape>
          <o:OLEObject Type="Embed" ProgID="Equation.DSMT4" ShapeID="_x0000_i1424" DrawAspect="Content" ObjectID="_1468076124" r:id="rId699">
            <o:LockedField>false</o:LockedField>
          </o:OLEObject>
        </w:object>
      </w:r>
      <w:r>
        <w:rPr>
          <w:rFonts w:hint="eastAsia" w:ascii="楷体_GB2312" w:hAnsi="宋体" w:eastAsia="楷体_GB2312"/>
          <w:color w:val="000000"/>
          <w:szCs w:val="21"/>
        </w:rPr>
        <w:t>块的这天可以是这七天里的任何一天，有</w:t>
      </w:r>
      <w:r>
        <w:rPr>
          <w:rFonts w:hint="eastAsia" w:ascii="楷体_GB2312" w:hAnsi="宋体" w:eastAsia="楷体_GB2312"/>
          <w:color w:val="000000"/>
          <w:position w:val="-6"/>
          <w:szCs w:val="21"/>
        </w:rPr>
        <w:object>
          <v:shape id="_x0000_i1425" o:spt="75" type="#_x0000_t75" style="height:13.25pt;width:9.3pt;" o:ole="t" filled="f" o:preferrelative="t" stroked="f" coordsize="21600,21600">
            <v:path/>
            <v:fill on="f" focussize="0,0"/>
            <v:stroke on="f" joinstyle="miter"/>
            <v:imagedata r:id="rId701" o:title=""/>
            <o:lock v:ext="edit" aspectratio="t"/>
            <w10:wrap type="none"/>
            <w10:anchorlock/>
          </v:shape>
          <o:OLEObject Type="Embed" ProgID="Equation.DSMT4" ShapeID="_x0000_i1425" DrawAspect="Content" ObjectID="_1468076125" r:id="rId700">
            <o:LockedField>false</o:LockedField>
          </o:OLEObject>
        </w:object>
      </w:r>
      <w:r>
        <w:rPr>
          <w:rFonts w:hint="eastAsia" w:ascii="楷体_GB2312" w:hAnsi="宋体" w:eastAsia="楷体_GB2312"/>
          <w:color w:val="000000"/>
          <w:szCs w:val="21"/>
        </w:rPr>
        <w:t>种吃法；</w:t>
      </w:r>
    </w:p>
    <w:p>
      <w:pPr>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⑵ 当小红最多一天吃</w:t>
      </w:r>
      <w:r>
        <w:rPr>
          <w:rFonts w:hint="eastAsia" w:ascii="楷体_GB2312" w:hAnsi="宋体" w:eastAsia="楷体_GB2312"/>
          <w:color w:val="000000"/>
          <w:position w:val="-6"/>
          <w:szCs w:val="21"/>
        </w:rPr>
        <w:object>
          <v:shape id="_x0000_i1426" o:spt="75" type="#_x0000_t75" style="height:13.25pt;width:7.95pt;" o:ole="t" filled="f" o:preferrelative="t" stroked="f" coordsize="21600,21600">
            <v:path/>
            <v:fill on="f" focussize="0,0"/>
            <v:stroke on="f" joinstyle="miter"/>
            <v:imagedata r:id="rId703" o:title=""/>
            <o:lock v:ext="edit" aspectratio="t"/>
            <w10:wrap type="none"/>
            <w10:anchorlock/>
          </v:shape>
          <o:OLEObject Type="Embed" ProgID="Equation.DSMT4" ShapeID="_x0000_i1426" DrawAspect="Content" ObjectID="_1468076126" r:id="rId702">
            <o:LockedField>false</o:LockedField>
          </o:OLEObject>
        </w:object>
      </w:r>
      <w:r>
        <w:rPr>
          <w:rFonts w:hint="eastAsia" w:ascii="楷体_GB2312" w:hAnsi="宋体" w:eastAsia="楷体_GB2312"/>
          <w:color w:val="000000"/>
          <w:szCs w:val="21"/>
        </w:rPr>
        <w:t>块时，必有一天吃</w:t>
      </w:r>
      <w:r>
        <w:rPr>
          <w:rFonts w:hint="eastAsia" w:ascii="楷体_GB2312" w:hAnsi="宋体" w:eastAsia="楷体_GB2312"/>
          <w:color w:val="000000"/>
          <w:position w:val="-4"/>
          <w:szCs w:val="21"/>
        </w:rPr>
        <w:object>
          <v:shape id="_x0000_i1427" o:spt="75" type="#_x0000_t75" style="height:11.95pt;width:9.3pt;" o:ole="t" filled="f" o:preferrelative="t" stroked="f" coordsize="21600,21600">
            <v:path/>
            <v:fill on="f" focussize="0,0"/>
            <v:stroke on="f" joinstyle="miter"/>
            <v:imagedata r:id="rId705" o:title=""/>
            <o:lock v:ext="edit" aspectratio="t"/>
            <w10:wrap type="none"/>
            <w10:anchorlock/>
          </v:shape>
          <o:OLEObject Type="Embed" ProgID="Equation.DSMT4" ShapeID="_x0000_i1427" DrawAspect="Content" ObjectID="_1468076127" r:id="rId704">
            <o:LockedField>false</o:LockedField>
          </o:OLEObject>
        </w:object>
      </w:r>
      <w:r>
        <w:rPr>
          <w:rFonts w:hint="eastAsia" w:ascii="楷体_GB2312" w:hAnsi="宋体" w:eastAsia="楷体_GB2312"/>
          <w:color w:val="000000"/>
          <w:szCs w:val="21"/>
        </w:rPr>
        <w:t>块，其余五天每天吃</w:t>
      </w:r>
      <w:r>
        <w:rPr>
          <w:rFonts w:hint="eastAsia" w:ascii="楷体_GB2312" w:hAnsi="宋体" w:eastAsia="楷体_GB2312"/>
          <w:color w:val="000000"/>
          <w:position w:val="-4"/>
          <w:szCs w:val="21"/>
        </w:rPr>
        <w:object>
          <v:shape id="_x0000_i1428" o:spt="75" type="#_x0000_t75" style="height:11.95pt;width:7.05pt;" o:ole="t" filled="f" o:preferrelative="t" stroked="f" coordsize="21600,21600">
            <v:path/>
            <v:fill on="f" focussize="0,0"/>
            <v:stroke on="f" joinstyle="miter"/>
            <v:imagedata r:id="rId698" o:title=""/>
            <o:lock v:ext="edit" aspectratio="t"/>
            <w10:wrap type="none"/>
            <w10:anchorlock/>
          </v:shape>
          <o:OLEObject Type="Embed" ProgID="Equation.DSMT4" ShapeID="_x0000_i1428" DrawAspect="Content" ObjectID="_1468076128" r:id="rId706">
            <o:LockedField>false</o:LockedField>
          </o:OLEObject>
        </w:object>
      </w:r>
      <w:r>
        <w:rPr>
          <w:rFonts w:hint="eastAsia" w:ascii="楷体_GB2312" w:hAnsi="宋体" w:eastAsia="楷体_GB2312"/>
          <w:color w:val="000000"/>
          <w:szCs w:val="21"/>
        </w:rPr>
        <w:t>块，先选吃</w:t>
      </w:r>
      <w:r>
        <w:rPr>
          <w:rFonts w:hint="eastAsia" w:ascii="楷体_GB2312" w:hAnsi="宋体" w:eastAsia="楷体_GB2312"/>
          <w:color w:val="000000"/>
          <w:position w:val="-6"/>
          <w:szCs w:val="21"/>
        </w:rPr>
        <w:object>
          <v:shape id="_x0000_i1429" o:spt="75" type="#_x0000_t75" style="height:13.25pt;width:7.95pt;" o:ole="t" filled="f" o:preferrelative="t" stroked="f" coordsize="21600,21600">
            <v:path/>
            <v:fill on="f" focussize="0,0"/>
            <v:stroke on="f" joinstyle="miter"/>
            <v:imagedata r:id="rId703" o:title=""/>
            <o:lock v:ext="edit" aspectratio="t"/>
            <w10:wrap type="none"/>
            <w10:anchorlock/>
          </v:shape>
          <o:OLEObject Type="Embed" ProgID="Equation.DSMT4" ShapeID="_x0000_i1429" DrawAspect="Content" ObjectID="_1468076129" r:id="rId707">
            <o:LockedField>false</o:LockedField>
          </o:OLEObject>
        </w:object>
      </w:r>
      <w:r>
        <w:rPr>
          <w:rFonts w:hint="eastAsia" w:ascii="楷体_GB2312" w:hAnsi="宋体" w:eastAsia="楷体_GB2312"/>
          <w:color w:val="000000"/>
          <w:szCs w:val="21"/>
        </w:rPr>
        <w:t>块的那天，有</w:t>
      </w:r>
      <w:r>
        <w:rPr>
          <w:rFonts w:hint="eastAsia" w:ascii="楷体_GB2312" w:hAnsi="宋体" w:eastAsia="楷体_GB2312"/>
          <w:color w:val="000000"/>
          <w:position w:val="-6"/>
          <w:szCs w:val="21"/>
        </w:rPr>
        <w:object>
          <v:shape id="_x0000_i1430" o:spt="75" type="#_x0000_t75" style="height:13.25pt;width:9.3pt;" o:ole="t" filled="f" o:preferrelative="t" stroked="f" coordsize="21600,21600">
            <v:path/>
            <v:fill on="f" focussize="0,0"/>
            <v:stroke on="f" joinstyle="miter"/>
            <v:imagedata r:id="rId701" o:title=""/>
            <o:lock v:ext="edit" aspectratio="t"/>
            <w10:wrap type="none"/>
            <w10:anchorlock/>
          </v:shape>
          <o:OLEObject Type="Embed" ProgID="Equation.DSMT4" ShapeID="_x0000_i1430" DrawAspect="Content" ObjectID="_1468076130" r:id="rId708">
            <o:LockedField>false</o:LockedField>
          </o:OLEObject>
        </w:object>
      </w:r>
      <w:r>
        <w:rPr>
          <w:rFonts w:hint="eastAsia" w:ascii="楷体_GB2312" w:hAnsi="宋体" w:eastAsia="楷体_GB2312"/>
          <w:color w:val="000000"/>
          <w:szCs w:val="21"/>
        </w:rPr>
        <w:t>种选择，再选吃</w:t>
      </w:r>
      <w:r>
        <w:rPr>
          <w:rFonts w:hint="eastAsia" w:ascii="楷体_GB2312" w:hAnsi="宋体" w:eastAsia="楷体_GB2312"/>
          <w:color w:val="000000"/>
          <w:position w:val="-4"/>
          <w:szCs w:val="21"/>
        </w:rPr>
        <w:object>
          <v:shape id="_x0000_i1431" o:spt="75" type="#_x0000_t75" style="height:11.95pt;width:9.3pt;" o:ole="t" filled="f" o:preferrelative="t" stroked="f" coordsize="21600,21600">
            <v:path/>
            <v:fill on="f" focussize="0,0"/>
            <v:stroke on="f" joinstyle="miter"/>
            <v:imagedata r:id="rId705" o:title=""/>
            <o:lock v:ext="edit" aspectratio="t"/>
            <w10:wrap type="none"/>
            <w10:anchorlock/>
          </v:shape>
          <o:OLEObject Type="Embed" ProgID="Equation.DSMT4" ShapeID="_x0000_i1431" DrawAspect="Content" ObjectID="_1468076131" r:id="rId709">
            <o:LockedField>false</o:LockedField>
          </o:OLEObject>
        </w:object>
      </w:r>
      <w:r>
        <w:rPr>
          <w:rFonts w:hint="eastAsia" w:ascii="楷体_GB2312" w:hAnsi="宋体" w:eastAsia="楷体_GB2312"/>
          <w:color w:val="000000"/>
          <w:szCs w:val="21"/>
        </w:rPr>
        <w:t>块的那天，有</w:t>
      </w:r>
      <w:r>
        <w:rPr>
          <w:rFonts w:hint="eastAsia" w:ascii="楷体_GB2312" w:hAnsi="宋体" w:eastAsia="楷体_GB2312"/>
          <w:color w:val="000000"/>
          <w:position w:val="-6"/>
          <w:szCs w:val="21"/>
        </w:rPr>
        <w:object>
          <v:shape id="_x0000_i1432" o:spt="75" type="#_x0000_t75" style="height:13.25pt;width:9.3pt;" o:ole="t" filled="f" o:preferrelative="t" stroked="f" coordsize="21600,21600">
            <v:path/>
            <v:fill on="f" focussize="0,0"/>
            <v:stroke on="f" joinstyle="miter"/>
            <v:imagedata r:id="rId711" o:title=""/>
            <o:lock v:ext="edit" aspectratio="t"/>
            <w10:wrap type="none"/>
            <w10:anchorlock/>
          </v:shape>
          <o:OLEObject Type="Embed" ProgID="Equation.DSMT4" ShapeID="_x0000_i1432" DrawAspect="Content" ObjectID="_1468076132" r:id="rId710">
            <o:LockedField>false</o:LockedField>
          </o:OLEObject>
        </w:object>
      </w:r>
      <w:r>
        <w:rPr>
          <w:rFonts w:hint="eastAsia" w:ascii="楷体_GB2312" w:hAnsi="宋体" w:eastAsia="楷体_GB2312"/>
          <w:color w:val="000000"/>
          <w:szCs w:val="21"/>
        </w:rPr>
        <w:t>种选择，由乘法原理，有</w:t>
      </w:r>
      <w:r>
        <w:rPr>
          <w:rFonts w:hint="eastAsia" w:ascii="楷体_GB2312" w:hAnsi="宋体" w:eastAsia="楷体_GB2312"/>
          <w:color w:val="000000"/>
          <w:position w:val="-6"/>
          <w:szCs w:val="21"/>
        </w:rPr>
        <w:object>
          <v:shape id="_x0000_i1433" o:spt="75" type="#_x0000_t75" style="height:13.25pt;width:44.15pt;" o:ole="t" filled="f" o:preferrelative="t" stroked="f" coordsize="21600,21600">
            <v:path/>
            <v:fill on="f" focussize="0,0"/>
            <v:stroke on="f" joinstyle="miter"/>
            <v:imagedata r:id="rId713" o:title=""/>
            <o:lock v:ext="edit" aspectratio="t"/>
            <w10:wrap type="none"/>
            <w10:anchorlock/>
          </v:shape>
          <o:OLEObject Type="Embed" ProgID="Equation.DSMT4" ShapeID="_x0000_i1433" DrawAspect="Content" ObjectID="_1468076133" r:id="rId712">
            <o:LockedField>false</o:LockedField>
          </o:OLEObject>
        </w:object>
      </w:r>
      <w:r>
        <w:rPr>
          <w:rFonts w:hint="eastAsia" w:ascii="楷体_GB2312" w:hAnsi="宋体" w:eastAsia="楷体_GB2312"/>
          <w:color w:val="000000"/>
          <w:szCs w:val="21"/>
        </w:rPr>
        <w:t>种吃法；</w:t>
      </w:r>
    </w:p>
    <w:p>
      <w:pPr>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⑶ 当小红最多一天吃</w:t>
      </w:r>
      <w:r>
        <w:rPr>
          <w:rFonts w:hint="eastAsia" w:ascii="楷体_GB2312" w:hAnsi="宋体" w:eastAsia="楷体_GB2312"/>
          <w:color w:val="000000"/>
          <w:position w:val="-4"/>
          <w:szCs w:val="21"/>
        </w:rPr>
        <w:object>
          <v:shape id="_x0000_i1434" o:spt="75" type="#_x0000_t75" style="height:11.95pt;width:9.3pt;" o:ole="t" filled="f" o:preferrelative="t" stroked="f" coordsize="21600,21600">
            <v:path/>
            <v:fill on="f" focussize="0,0"/>
            <v:stroke on="f" joinstyle="miter"/>
            <v:imagedata r:id="rId705" o:title=""/>
            <o:lock v:ext="edit" aspectratio="t"/>
            <w10:wrap type="none"/>
            <w10:anchorlock/>
          </v:shape>
          <o:OLEObject Type="Embed" ProgID="Equation.DSMT4" ShapeID="_x0000_i1434" DrawAspect="Content" ObjectID="_1468076134" r:id="rId714">
            <o:LockedField>false</o:LockedField>
          </o:OLEObject>
        </w:object>
      </w:r>
      <w:r>
        <w:rPr>
          <w:rFonts w:hint="eastAsia" w:ascii="楷体_GB2312" w:hAnsi="宋体" w:eastAsia="楷体_GB2312"/>
          <w:color w:val="000000"/>
          <w:szCs w:val="21"/>
        </w:rPr>
        <w:t>块时，必有三天每天吃</w:t>
      </w:r>
      <w:r>
        <w:rPr>
          <w:rFonts w:hint="eastAsia" w:ascii="楷体_GB2312" w:hAnsi="宋体" w:eastAsia="楷体_GB2312"/>
          <w:color w:val="000000"/>
          <w:position w:val="-4"/>
          <w:szCs w:val="21"/>
        </w:rPr>
        <w:object>
          <v:shape id="_x0000_i1435" o:spt="75" type="#_x0000_t75" style="height:11.95pt;width:9.3pt;" o:ole="t" filled="f" o:preferrelative="t" stroked="f" coordsize="21600,21600">
            <v:path/>
            <v:fill on="f" focussize="0,0"/>
            <v:stroke on="f" joinstyle="miter"/>
            <v:imagedata r:id="rId705" o:title=""/>
            <o:lock v:ext="edit" aspectratio="t"/>
            <w10:wrap type="none"/>
            <w10:anchorlock/>
          </v:shape>
          <o:OLEObject Type="Embed" ProgID="Equation.DSMT4" ShapeID="_x0000_i1435" DrawAspect="Content" ObjectID="_1468076135" r:id="rId715">
            <o:LockedField>false</o:LockedField>
          </o:OLEObject>
        </w:object>
      </w:r>
      <w:r>
        <w:rPr>
          <w:rFonts w:hint="eastAsia" w:ascii="楷体_GB2312" w:hAnsi="宋体" w:eastAsia="楷体_GB2312"/>
          <w:color w:val="000000"/>
          <w:szCs w:val="21"/>
        </w:rPr>
        <w:t>块，其四天每天吃</w:t>
      </w:r>
      <w:r>
        <w:rPr>
          <w:rFonts w:hint="eastAsia" w:ascii="楷体_GB2312" w:hAnsi="宋体" w:eastAsia="楷体_GB2312"/>
          <w:color w:val="000000"/>
          <w:position w:val="-4"/>
          <w:szCs w:val="21"/>
        </w:rPr>
        <w:object>
          <v:shape id="_x0000_i1436" o:spt="75" type="#_x0000_t75" style="height:11.95pt;width:7.05pt;" o:ole="t" filled="f" o:preferrelative="t" stroked="f" coordsize="21600,21600">
            <v:path/>
            <v:fill on="f" focussize="0,0"/>
            <v:stroke on="f" joinstyle="miter"/>
            <v:imagedata r:id="rId698" o:title=""/>
            <o:lock v:ext="edit" aspectratio="t"/>
            <w10:wrap type="none"/>
            <w10:anchorlock/>
          </v:shape>
          <o:OLEObject Type="Embed" ProgID="Equation.DSMT4" ShapeID="_x0000_i1436" DrawAspect="Content" ObjectID="_1468076136" r:id="rId716">
            <o:LockedField>false</o:LockedField>
          </o:OLEObject>
        </w:object>
      </w:r>
      <w:r>
        <w:rPr>
          <w:rFonts w:hint="eastAsia" w:ascii="楷体_GB2312" w:hAnsi="宋体" w:eastAsia="楷体_GB2312"/>
          <w:color w:val="000000"/>
          <w:szCs w:val="21"/>
        </w:rPr>
        <w:t>块，从</w:t>
      </w:r>
      <w:r>
        <w:rPr>
          <w:rFonts w:hint="eastAsia" w:ascii="楷体_GB2312" w:hAnsi="宋体" w:eastAsia="楷体_GB2312"/>
          <w:color w:val="000000"/>
          <w:position w:val="-6"/>
          <w:szCs w:val="21"/>
        </w:rPr>
        <w:object>
          <v:shape id="_x0000_i1437" o:spt="75" type="#_x0000_t75" style="height:13.25pt;width:9.3pt;" o:ole="t" filled="f" o:preferrelative="t" stroked="f" coordsize="21600,21600">
            <v:path/>
            <v:fill on="f" focussize="0,0"/>
            <v:stroke on="f" joinstyle="miter"/>
            <v:imagedata r:id="rId701" o:title=""/>
            <o:lock v:ext="edit" aspectratio="t"/>
            <w10:wrap type="none"/>
            <w10:anchorlock/>
          </v:shape>
          <o:OLEObject Type="Embed" ProgID="Equation.DSMT4" ShapeID="_x0000_i1437" DrawAspect="Content" ObjectID="_1468076137" r:id="rId717">
            <o:LockedField>false</o:LockedField>
          </o:OLEObject>
        </w:object>
      </w:r>
      <w:r>
        <w:rPr>
          <w:rFonts w:hint="eastAsia" w:ascii="楷体_GB2312" w:hAnsi="宋体" w:eastAsia="楷体_GB2312"/>
          <w:color w:val="000000"/>
          <w:szCs w:val="21"/>
        </w:rPr>
        <w:t>天中选</w:t>
      </w:r>
      <w:r>
        <w:rPr>
          <w:rFonts w:hint="eastAsia" w:ascii="楷体_GB2312" w:hAnsi="宋体" w:eastAsia="楷体_GB2312"/>
          <w:color w:val="000000"/>
          <w:position w:val="-6"/>
          <w:szCs w:val="21"/>
        </w:rPr>
        <w:object>
          <v:shape id="_x0000_i1438" o:spt="75" type="#_x0000_t75" style="height:13.25pt;width:7.95pt;" o:ole="t" filled="f" o:preferrelative="t" stroked="f" coordsize="21600,21600">
            <v:path/>
            <v:fill on="f" focussize="0,0"/>
            <v:stroke on="f" joinstyle="miter"/>
            <v:imagedata r:id="rId703" o:title=""/>
            <o:lock v:ext="edit" aspectratio="t"/>
            <w10:wrap type="none"/>
            <w10:anchorlock/>
          </v:shape>
          <o:OLEObject Type="Embed" ProgID="Equation.DSMT4" ShapeID="_x0000_i1438" DrawAspect="Content" ObjectID="_1468076138" r:id="rId718">
            <o:LockedField>false</o:LockedField>
          </o:OLEObject>
        </w:object>
      </w:r>
      <w:r>
        <w:rPr>
          <w:rFonts w:hint="eastAsia" w:ascii="楷体_GB2312" w:hAnsi="宋体" w:eastAsia="楷体_GB2312"/>
          <w:color w:val="000000"/>
          <w:szCs w:val="21"/>
        </w:rPr>
        <w:t>天，有</w:t>
      </w:r>
      <w:r>
        <w:rPr>
          <w:rFonts w:hint="eastAsia" w:ascii="楷体_GB2312" w:hAnsi="宋体" w:eastAsia="楷体_GB2312"/>
          <w:color w:val="000000"/>
          <w:position w:val="-22"/>
          <w:szCs w:val="21"/>
        </w:rPr>
        <w:object>
          <v:shape id="_x0000_i1439" o:spt="75" type="#_x0000_t75" style="height:27.85pt;width:81.3pt;" o:ole="t" filled="f" o:preferrelative="t" stroked="f" coordsize="21600,21600">
            <v:path/>
            <v:fill on="f" focussize="0,0"/>
            <v:stroke on="f" joinstyle="miter"/>
            <v:imagedata r:id="rId720" o:title=""/>
            <o:lock v:ext="edit" aspectratio="t"/>
            <w10:wrap type="none"/>
            <w10:anchorlock/>
          </v:shape>
          <o:OLEObject Type="Embed" ProgID="Equation.DSMT4" ShapeID="_x0000_i1439" DrawAspect="Content" ObjectID="_1468076139" r:id="rId719">
            <o:LockedField>false</o:LockedField>
          </o:OLEObject>
        </w:object>
      </w:r>
      <w:r>
        <w:rPr>
          <w:rFonts w:hint="eastAsia" w:ascii="楷体_GB2312" w:hAnsi="宋体" w:eastAsia="楷体_GB2312"/>
          <w:color w:val="000000"/>
          <w:szCs w:val="21"/>
        </w:rPr>
        <w:t>(种)吃法。</w:t>
      </w:r>
    </w:p>
    <w:p>
      <w:pPr>
        <w:ind w:left="840" w:leftChars="400"/>
        <w:rPr>
          <w:rFonts w:ascii="楷体_GB2312" w:hAnsi="宋体" w:eastAsia="楷体_GB2312"/>
          <w:color w:val="000000"/>
          <w:szCs w:val="21"/>
        </w:rPr>
      </w:pPr>
      <w:r>
        <w:rPr>
          <w:rFonts w:hint="eastAsia" w:ascii="楷体_GB2312" w:hAnsi="宋体" w:eastAsia="楷体_GB2312"/>
          <w:color w:val="000000"/>
          <w:szCs w:val="21"/>
        </w:rPr>
        <w:t>根据加法原理，小红一共有</w:t>
      </w:r>
      <w:r>
        <w:rPr>
          <w:rFonts w:hint="eastAsia" w:ascii="楷体_GB2312" w:hAnsi="宋体" w:eastAsia="楷体_GB2312"/>
          <w:color w:val="000000"/>
          <w:position w:val="-6"/>
          <w:szCs w:val="21"/>
        </w:rPr>
        <w:object>
          <v:shape id="_x0000_i1440" o:spt="75" type="#_x0000_t75" style="height:13.25pt;width:69.8pt;" o:ole="t" filled="f" o:preferrelative="t" stroked="f" coordsize="21600,21600">
            <v:path/>
            <v:fill on="f" focussize="0,0"/>
            <v:stroke on="f" joinstyle="miter"/>
            <v:imagedata r:id="rId722" o:title=""/>
            <o:lock v:ext="edit" aspectratio="t"/>
            <w10:wrap type="none"/>
            <w10:anchorlock/>
          </v:shape>
          <o:OLEObject Type="Embed" ProgID="Equation.DSMT4" ShapeID="_x0000_i1440" DrawAspect="Content" ObjectID="_1468076140" r:id="rId721">
            <o:LockedField>false</o:LockedField>
          </o:OLEObject>
        </w:object>
      </w:r>
      <w:r>
        <w:rPr>
          <w:rFonts w:hint="eastAsia" w:ascii="楷体_GB2312" w:hAnsi="宋体" w:eastAsia="楷体_GB2312"/>
          <w:color w:val="000000"/>
          <w:szCs w:val="21"/>
        </w:rPr>
        <w:t>(种)不同的吃法．</w:t>
      </w:r>
    </w:p>
    <w:p>
      <w:pPr>
        <w:ind w:left="840" w:leftChars="400"/>
        <w:rPr>
          <w:rFonts w:ascii="楷体_GB2312" w:hAnsi="宋体" w:eastAsia="楷体_GB2312"/>
          <w:color w:val="000000"/>
          <w:szCs w:val="21"/>
        </w:rPr>
      </w:pPr>
      <w:r>
        <w:rPr>
          <w:rFonts w:hint="eastAsia" w:ascii="楷体_GB2312" w:hAnsi="宋体" w:eastAsia="楷体_GB2312"/>
          <w:color w:val="000000"/>
          <w:szCs w:val="21"/>
        </w:rPr>
        <w:t>还可以用挡板法来解这道题，</w:t>
      </w:r>
      <w:r>
        <w:rPr>
          <w:rFonts w:hint="eastAsia" w:ascii="楷体_GB2312" w:hAnsi="宋体" w:eastAsia="楷体_GB2312"/>
          <w:color w:val="000000"/>
          <w:position w:val="-6"/>
          <w:szCs w:val="21"/>
        </w:rPr>
        <w:object>
          <v:shape id="_x0000_i1441" o:spt="75" type="#_x0000_t75" style="height:13.25pt;width:13.25pt;" o:ole="t" filled="f" o:preferrelative="t" stroked="f" coordsize="21600,21600">
            <v:path/>
            <v:fill on="f" focussize="0,0"/>
            <v:stroke on="f" joinstyle="miter"/>
            <v:imagedata r:id="rId724" o:title=""/>
            <o:lock v:ext="edit" aspectratio="t"/>
            <w10:wrap type="none"/>
            <w10:anchorlock/>
          </v:shape>
          <o:OLEObject Type="Embed" ProgID="Equation.DSMT4" ShapeID="_x0000_i1441" DrawAspect="Content" ObjectID="_1468076141" r:id="rId723">
            <o:LockedField>false</o:LockedField>
          </o:OLEObject>
        </w:object>
      </w:r>
      <w:r>
        <w:rPr>
          <w:rFonts w:hint="eastAsia" w:ascii="楷体_GB2312" w:hAnsi="宋体" w:eastAsia="楷体_GB2312"/>
          <w:color w:val="000000"/>
          <w:szCs w:val="21"/>
        </w:rPr>
        <w:t>块糖有</w:t>
      </w:r>
      <w:r>
        <w:rPr>
          <w:rFonts w:hint="eastAsia" w:ascii="楷体_GB2312" w:hAnsi="宋体" w:eastAsia="楷体_GB2312"/>
          <w:color w:val="000000"/>
          <w:position w:val="-6"/>
          <w:szCs w:val="21"/>
        </w:rPr>
        <w:object>
          <v:shape id="_x0000_i1442" o:spt="75" type="#_x0000_t75" style="height:13.25pt;width:9.3pt;" o:ole="t" filled="f" o:preferrelative="t" stroked="f" coordsize="21600,21600">
            <v:path/>
            <v:fill on="f" focussize="0,0"/>
            <v:stroke on="f" joinstyle="miter"/>
            <v:imagedata r:id="rId726" o:title=""/>
            <o:lock v:ext="edit" aspectratio="t"/>
            <w10:wrap type="none"/>
            <w10:anchorlock/>
          </v:shape>
          <o:OLEObject Type="Embed" ProgID="Equation.DSMT4" ShapeID="_x0000_i1442" DrawAspect="Content" ObjectID="_1468076142" r:id="rId725">
            <o:LockedField>false</o:LockedField>
          </o:OLEObject>
        </w:object>
      </w:r>
      <w:r>
        <w:rPr>
          <w:rFonts w:hint="eastAsia" w:ascii="楷体_GB2312" w:hAnsi="宋体" w:eastAsia="楷体_GB2312"/>
          <w:color w:val="000000"/>
          <w:szCs w:val="21"/>
        </w:rPr>
        <w:t>个空，选</w:t>
      </w:r>
      <w:r>
        <w:rPr>
          <w:rFonts w:hint="eastAsia" w:ascii="楷体_GB2312" w:hAnsi="宋体" w:eastAsia="楷体_GB2312"/>
          <w:color w:val="000000"/>
          <w:position w:val="-6"/>
          <w:szCs w:val="21"/>
        </w:rPr>
        <w:object>
          <v:shape id="_x0000_i1443" o:spt="75" type="#_x0000_t75" style="height:13.25pt;width:9.3pt;" o:ole="t" filled="f" o:preferrelative="t" stroked="f" coordsize="21600,21600">
            <v:path/>
            <v:fill on="f" focussize="0,0"/>
            <v:stroke on="f" joinstyle="miter"/>
            <v:imagedata r:id="rId728" o:title=""/>
            <o:lock v:ext="edit" aspectratio="t"/>
            <w10:wrap type="none"/>
            <w10:anchorlock/>
          </v:shape>
          <o:OLEObject Type="Embed" ProgID="Equation.DSMT4" ShapeID="_x0000_i1443" DrawAspect="Content" ObjectID="_1468076143" r:id="rId727">
            <o:LockedField>false</o:LockedField>
          </o:OLEObject>
        </w:object>
      </w:r>
      <w:r>
        <w:rPr>
          <w:rFonts w:hint="eastAsia" w:ascii="楷体_GB2312" w:hAnsi="宋体" w:eastAsia="楷体_GB2312"/>
          <w:color w:val="000000"/>
          <w:szCs w:val="21"/>
        </w:rPr>
        <w:t>个空放挡板，有</w:t>
      </w:r>
      <w:r>
        <w:rPr>
          <w:rFonts w:hint="eastAsia" w:ascii="楷体_GB2312" w:hAnsi="宋体" w:eastAsia="楷体_GB2312"/>
          <w:color w:val="000000"/>
          <w:position w:val="-10"/>
          <w:szCs w:val="21"/>
        </w:rPr>
        <w:object>
          <v:shape id="_x0000_i1444" o:spt="75" type="#_x0000_t75" style="height:16.8pt;width:57.85pt;" o:ole="t" filled="f" o:preferrelative="t" stroked="f" coordsize="21600,21600">
            <v:path/>
            <v:fill on="f" focussize="0,0"/>
            <v:stroke on="f" joinstyle="miter"/>
            <v:imagedata r:id="rId730" o:title=""/>
            <o:lock v:ext="edit" aspectratio="t"/>
            <w10:wrap type="none"/>
            <w10:anchorlock/>
          </v:shape>
          <o:OLEObject Type="Embed" ProgID="Equation.DSMT4" ShapeID="_x0000_i1444" DrawAspect="Content" ObjectID="_1468076144" r:id="rId729">
            <o:LockedField>false</o:LockedField>
          </o:OLEObject>
        </w:object>
      </w:r>
      <w:r>
        <w:rPr>
          <w:rFonts w:hint="eastAsia" w:ascii="楷体_GB2312" w:hAnsi="宋体" w:eastAsia="楷体_GB2312"/>
          <w:color w:val="000000"/>
          <w:szCs w:val="21"/>
        </w:rPr>
        <w:t>(种)不同的吃法。</w:t>
      </w:r>
    </w:p>
    <w:p>
      <w:pPr>
        <w:rPr>
          <w:rFonts w:ascii="宋体" w:hAnsi="宋体"/>
        </w:rPr>
      </w:pPr>
    </w:p>
    <w:p>
      <w:pPr>
        <w:rPr>
          <w:rFonts w:ascii="宋体" w:hAnsi="宋体"/>
          <w:b/>
          <w:szCs w:val="21"/>
        </w:rPr>
      </w:pPr>
      <w:r>
        <w:rPr>
          <w:rFonts w:hint="eastAsia" w:ascii="宋体" w:hAnsi="宋体"/>
          <w:b/>
          <w:color w:val="000000"/>
          <w:szCs w:val="21"/>
        </w:rPr>
        <w:t>14.把</w:t>
      </w:r>
      <w:r>
        <w:rPr>
          <w:b/>
          <w:color w:val="000000"/>
          <w:szCs w:val="21"/>
        </w:rPr>
        <w:t>20</w:t>
      </w:r>
      <w:r>
        <w:rPr>
          <w:rFonts w:hint="eastAsia" w:ascii="宋体" w:hAnsi="宋体"/>
          <w:b/>
          <w:color w:val="000000"/>
          <w:szCs w:val="21"/>
        </w:rPr>
        <w:t>个苹果分给</w:t>
      </w:r>
      <w:r>
        <w:rPr>
          <w:b/>
          <w:color w:val="000000"/>
          <w:szCs w:val="21"/>
        </w:rPr>
        <w:t>3</w:t>
      </w:r>
      <w:r>
        <w:rPr>
          <w:rFonts w:hint="eastAsia" w:ascii="宋体" w:hAnsi="宋体"/>
          <w:b/>
          <w:color w:val="000000"/>
          <w:szCs w:val="21"/>
        </w:rPr>
        <w:t>个小朋友，每人最少分</w:t>
      </w:r>
      <w:r>
        <w:rPr>
          <w:b/>
          <w:color w:val="000000"/>
          <w:szCs w:val="21"/>
        </w:rPr>
        <w:t>3</w:t>
      </w:r>
      <w:r>
        <w:rPr>
          <w:rFonts w:hint="eastAsia" w:ascii="宋体" w:hAnsi="宋体"/>
          <w:b/>
          <w:color w:val="000000"/>
          <w:szCs w:val="21"/>
        </w:rPr>
        <w:t>个，可以有多少种不同的分法？</w:t>
      </w:r>
    </w:p>
    <w:p>
      <w:pPr>
        <w:numPr>
          <w:ilvl w:val="1"/>
          <w:numId w:val="3"/>
        </w:numPr>
        <w:rPr>
          <w:rFonts w:ascii="楷体_GB2312" w:hAnsi="宋体" w:eastAsia="楷体_GB2312"/>
          <w:color w:val="000000"/>
          <w:szCs w:val="21"/>
        </w:rPr>
      </w:pPr>
      <w:r>
        <w:rPr>
          <w:rFonts w:hint="eastAsia" w:ascii="楷体_GB2312" w:hAnsi="宋体" w:eastAsia="楷体_GB2312"/>
          <w:color w:val="000000"/>
          <w:szCs w:val="21"/>
        </w:rPr>
        <w:t>(法</w:t>
      </w:r>
      <w:r>
        <w:rPr>
          <w:rFonts w:eastAsia="楷体_GB2312"/>
          <w:color w:val="000000"/>
          <w:szCs w:val="21"/>
        </w:rPr>
        <w:t>1</w:t>
      </w:r>
      <w:r>
        <w:rPr>
          <w:rFonts w:hint="eastAsia" w:ascii="楷体_GB2312" w:hAnsi="宋体" w:eastAsia="楷体_GB2312"/>
          <w:color w:val="000000"/>
          <w:szCs w:val="21"/>
        </w:rPr>
        <w:t>)先给每人</w:t>
      </w:r>
      <w:r>
        <w:rPr>
          <w:rFonts w:eastAsia="楷体_GB2312"/>
          <w:color w:val="000000"/>
          <w:szCs w:val="21"/>
        </w:rPr>
        <w:t>2</w:t>
      </w:r>
      <w:r>
        <w:rPr>
          <w:rFonts w:hint="eastAsia" w:ascii="楷体_GB2312" w:hAnsi="宋体" w:eastAsia="楷体_GB2312"/>
          <w:color w:val="000000"/>
          <w:szCs w:val="21"/>
        </w:rPr>
        <w:t>个，还有</w:t>
      </w:r>
      <w:r>
        <w:rPr>
          <w:rFonts w:eastAsia="楷体_GB2312"/>
          <w:color w:val="000000"/>
          <w:szCs w:val="21"/>
        </w:rPr>
        <w:t>14</w:t>
      </w:r>
      <w:r>
        <w:rPr>
          <w:rFonts w:hint="eastAsia" w:ascii="楷体_GB2312" w:hAnsi="宋体" w:eastAsia="楷体_GB2312"/>
          <w:color w:val="000000"/>
          <w:szCs w:val="21"/>
        </w:rPr>
        <w:t>个苹果，每人至少分一个，</w:t>
      </w:r>
      <w:r>
        <w:rPr>
          <w:rFonts w:eastAsia="楷体_GB2312"/>
          <w:color w:val="000000"/>
          <w:szCs w:val="21"/>
        </w:rPr>
        <w:t>13</w:t>
      </w:r>
      <w:r>
        <w:rPr>
          <w:rFonts w:hint="eastAsia" w:ascii="楷体_GB2312" w:hAnsi="宋体" w:eastAsia="楷体_GB2312"/>
          <w:color w:val="000000"/>
          <w:szCs w:val="21"/>
        </w:rPr>
        <w:t>个空插</w:t>
      </w:r>
      <w:r>
        <w:rPr>
          <w:rFonts w:eastAsia="楷体_GB2312"/>
          <w:color w:val="000000"/>
          <w:szCs w:val="21"/>
        </w:rPr>
        <w:t>2</w:t>
      </w:r>
      <w:r>
        <w:rPr>
          <w:rFonts w:hint="eastAsia" w:ascii="楷体_GB2312" w:hAnsi="宋体" w:eastAsia="楷体_GB2312"/>
          <w:color w:val="000000"/>
          <w:szCs w:val="21"/>
        </w:rPr>
        <w:t>个板，有</w:t>
      </w:r>
      <w:r>
        <w:rPr>
          <w:rFonts w:hint="eastAsia" w:ascii="楷体_GB2312" w:hAnsi="宋体" w:eastAsia="楷体_GB2312"/>
          <w:color w:val="000000"/>
          <w:position w:val="-10"/>
          <w:szCs w:val="21"/>
        </w:rPr>
        <w:object>
          <v:shape id="_x0000_i1445" o:spt="75" type="#_x0000_t75" style="height:16.8pt;width:38pt;" o:ole="t" filled="f" o:preferrelative="t" stroked="f" coordsize="21600,21600">
            <v:path/>
            <v:fill on="f" focussize="0,0"/>
            <v:stroke on="f" joinstyle="miter"/>
            <v:imagedata r:id="rId732" o:title=""/>
            <o:lock v:ext="edit" aspectratio="t"/>
            <w10:wrap type="none"/>
            <w10:anchorlock/>
          </v:shape>
          <o:OLEObject Type="Embed" ProgID="Equation.DSMT4" ShapeID="_x0000_i1445" DrawAspect="Content" ObjectID="_1468076145" r:id="rId731">
            <o:LockedField>false</o:LockedField>
          </o:OLEObject>
        </w:object>
      </w:r>
      <w:r>
        <w:rPr>
          <w:rFonts w:hint="eastAsia" w:ascii="楷体_GB2312" w:hAnsi="宋体" w:eastAsia="楷体_GB2312"/>
          <w:color w:val="000000"/>
          <w:szCs w:val="21"/>
        </w:rPr>
        <w:t>种分法．</w:t>
      </w:r>
    </w:p>
    <w:p>
      <w:pPr>
        <w:rPr>
          <w:rFonts w:ascii="楷体_GB2312" w:hAnsi="宋体" w:eastAsia="楷体_GB2312"/>
        </w:rPr>
      </w:pPr>
      <w:r>
        <w:rPr>
          <w:rFonts w:hint="eastAsia" w:ascii="楷体_GB2312" w:hAnsi="宋体" w:eastAsia="楷体_GB2312"/>
          <w:color w:val="000000"/>
          <w:szCs w:val="21"/>
        </w:rPr>
        <w:t xml:space="preserve">        (法</w:t>
      </w:r>
      <w:r>
        <w:rPr>
          <w:rFonts w:eastAsia="楷体_GB2312"/>
          <w:color w:val="000000"/>
          <w:szCs w:val="21"/>
        </w:rPr>
        <w:t>2</w:t>
      </w:r>
      <w:r>
        <w:rPr>
          <w:rFonts w:hint="eastAsia" w:ascii="楷体_GB2312" w:hAnsi="宋体" w:eastAsia="楷体_GB2312"/>
          <w:color w:val="000000"/>
          <w:szCs w:val="21"/>
        </w:rPr>
        <w:t>)也可以按分苹果最多的人分的个数分类枚举。</w:t>
      </w:r>
    </w:p>
    <w:p>
      <w:pPr>
        <w:rPr>
          <w:rFonts w:ascii="宋体" w:hAnsi="宋体"/>
        </w:rPr>
      </w:pPr>
    </w:p>
    <w:p>
      <w:pPr>
        <w:rPr>
          <w:rFonts w:ascii="宋体" w:hAnsi="宋体"/>
          <w:b/>
          <w:szCs w:val="21"/>
        </w:rPr>
      </w:pPr>
      <w:r>
        <w:rPr>
          <w:rFonts w:ascii="宋体" w:hAnsi="宋体"/>
          <w:b/>
        </w:rPr>
        <w:t>15.有</w:t>
      </w:r>
      <w:r>
        <w:rPr>
          <w:b/>
        </w:rPr>
        <w:t>10</w:t>
      </w:r>
      <w:r>
        <w:rPr>
          <w:rFonts w:ascii="宋体" w:hAnsi="宋体"/>
          <w:b/>
        </w:rPr>
        <w:t>粒糖，分三天吃完，每天至少吃一粒，共有多少种不同的吃法？</w:t>
      </w:r>
    </w:p>
    <w:p>
      <w:pPr>
        <w:numPr>
          <w:ilvl w:val="0"/>
          <w:numId w:val="16"/>
        </w:numPr>
        <w:jc w:val="left"/>
        <w:rPr>
          <w:rFonts w:ascii="楷体_GB2312" w:hAnsi="宋体" w:eastAsia="楷体_GB2312"/>
          <w:color w:val="000000"/>
          <w:szCs w:val="21"/>
        </w:rPr>
      </w:pPr>
      <w:r>
        <w:rPr>
          <w:rFonts w:hint="eastAsia" w:ascii="楷体_GB2312" w:hAnsi="宋体" w:eastAsia="楷体_GB2312"/>
          <w:color w:val="000000"/>
          <w:szCs w:val="21"/>
        </w:rPr>
        <w:t>如图：○○|○○○○|○○○○，</w:t>
      </w:r>
      <w:r>
        <w:rPr>
          <w:rFonts w:hint="eastAsia" w:ascii="楷体_GB2312" w:hAnsi="宋体" w:eastAsia="楷体_GB2312"/>
          <w:bCs/>
          <w:color w:val="000000"/>
          <w:szCs w:val="21"/>
        </w:rPr>
        <w:t>将</w:t>
      </w:r>
      <w:r>
        <w:rPr>
          <w:rFonts w:eastAsia="楷体_GB2312"/>
          <w:bCs/>
          <w:color w:val="000000"/>
          <w:szCs w:val="21"/>
        </w:rPr>
        <w:t>10</w:t>
      </w:r>
      <w:r>
        <w:rPr>
          <w:rFonts w:hint="eastAsia" w:ascii="楷体_GB2312" w:hAnsi="宋体" w:eastAsia="楷体_GB2312"/>
          <w:bCs/>
          <w:color w:val="000000"/>
          <w:szCs w:val="21"/>
        </w:rPr>
        <w:t>粒糖如下图所示排成一排，这样每两颗之间共有</w:t>
      </w:r>
      <w:r>
        <w:rPr>
          <w:rFonts w:eastAsia="楷体_GB2312"/>
          <w:bCs/>
          <w:color w:val="000000"/>
          <w:szCs w:val="21"/>
        </w:rPr>
        <w:t>9</w:t>
      </w:r>
      <w:r>
        <w:rPr>
          <w:rFonts w:hint="eastAsia" w:ascii="楷体_GB2312" w:hAnsi="宋体" w:eastAsia="楷体_GB2312"/>
          <w:bCs/>
          <w:color w:val="000000"/>
          <w:szCs w:val="21"/>
        </w:rPr>
        <w:t>个空，从头开始吃，若相邻两块糖是分在两天吃的，就在其间画一条竖线隔开表示之前的糖和之后的糖不是在同一天吃掉的，九个空中画两条竖线，一共有</w:t>
      </w:r>
      <w:r>
        <w:rPr>
          <w:rFonts w:hint="eastAsia" w:ascii="楷体_GB2312" w:hAnsi="宋体" w:eastAsia="楷体_GB2312"/>
          <w:bCs/>
          <w:color w:val="000000"/>
          <w:position w:val="-6"/>
          <w:szCs w:val="21"/>
        </w:rPr>
        <w:object>
          <v:shape id="_x0000_i1446" o:spt="75" type="#_x0000_t75" style="height:13.25pt;width:57.85pt;" o:ole="t" filled="f" o:preferrelative="t" stroked="f" coordsize="21600,21600">
            <v:path/>
            <v:fill on="f" focussize="0,0"/>
            <v:stroke on="f" joinstyle="miter"/>
            <v:imagedata r:id="rId734" o:title=""/>
            <o:lock v:ext="edit" aspectratio="t"/>
            <w10:wrap type="none"/>
            <w10:anchorlock/>
          </v:shape>
          <o:OLEObject Type="Embed" ProgID="Equation.DSMT4" ShapeID="_x0000_i1446" DrawAspect="Content" ObjectID="_1468076146" r:id="rId733">
            <o:LockedField>false</o:LockedField>
          </o:OLEObject>
        </w:object>
      </w:r>
      <w:r>
        <w:rPr>
          <w:rFonts w:hint="eastAsia" w:ascii="楷体_GB2312" w:hAnsi="宋体" w:eastAsia="楷体_GB2312"/>
          <w:color w:val="000000"/>
          <w:szCs w:val="21"/>
        </w:rPr>
        <w:t>种方法．</w:t>
      </w:r>
    </w:p>
    <w:p>
      <w:pPr>
        <w:jc w:val="left"/>
        <w:rPr>
          <w:rFonts w:ascii="楷体_GB2312" w:hAnsi="宋体" w:eastAsia="楷体_GB2312"/>
          <w:color w:val="000000"/>
          <w:szCs w:val="21"/>
        </w:rPr>
      </w:pPr>
    </w:p>
    <w:p>
      <w:pPr>
        <w:tabs>
          <w:tab w:val="left" w:pos="964"/>
        </w:tabs>
        <w:rPr>
          <w:rFonts w:ascii="宋体" w:hAnsi="宋体"/>
          <w:b/>
          <w:szCs w:val="21"/>
        </w:rPr>
      </w:pPr>
      <w:r>
        <w:rPr>
          <w:rFonts w:hint="eastAsia" w:ascii="宋体" w:hAnsi="宋体"/>
          <w:b/>
          <w:color w:val="000000"/>
        </w:rPr>
        <w:t>16.某池塘中有</w:t>
      </w:r>
      <w:r>
        <w:rPr>
          <w:rFonts w:hint="eastAsia" w:ascii="宋体" w:hAnsi="宋体"/>
          <w:b/>
          <w:position w:val="-6"/>
        </w:rPr>
        <w:object>
          <v:shape id="_x0000_i1447" o:spt="75" type="#_x0000_t75" style="height:13.25pt;width:44.15pt;" o:ole="t" filled="f" o:preferrelative="t" stroked="f" coordsize="21600,21600">
            <v:path/>
            <v:fill on="f" focussize="0,0"/>
            <v:stroke on="f" joinstyle="miter"/>
            <v:imagedata r:id="rId736" o:title=""/>
            <o:lock v:ext="edit" aspectratio="t"/>
            <w10:wrap type="none"/>
            <w10:anchorlock/>
          </v:shape>
          <o:OLEObject Type="Embed" ProgID="Equation.DSMT4" ShapeID="_x0000_i1447" DrawAspect="Content" ObjectID="_1468076147" r:id="rId735">
            <o:LockedField>false</o:LockedField>
          </o:OLEObject>
        </w:object>
      </w:r>
      <w:r>
        <w:rPr>
          <w:rFonts w:hint="eastAsia" w:ascii="宋体" w:hAnsi="宋体"/>
          <w:b/>
        </w:rPr>
        <w:t>三只游船，</w:t>
      </w:r>
      <w:r>
        <w:rPr>
          <w:rFonts w:hint="eastAsia" w:ascii="宋体" w:hAnsi="宋体"/>
          <w:b/>
          <w:position w:val="-4"/>
        </w:rPr>
        <w:object>
          <v:shape id="_x0000_i1448" o:spt="75" type="#_x0000_t75" style="height:11.95pt;width:11.05pt;" o:ole="t" filled="f" o:preferrelative="t" stroked="f" coordsize="21600,21600">
            <v:path/>
            <v:fill on="f" focussize="0,0"/>
            <v:stroke on="f" joinstyle="miter"/>
            <v:imagedata r:id="rId738" o:title=""/>
            <o:lock v:ext="edit" aspectratio="t"/>
            <w10:wrap type="none"/>
            <w10:anchorlock/>
          </v:shape>
          <o:OLEObject Type="Embed" ProgID="Equation.DSMT4" ShapeID="_x0000_i1448" DrawAspect="Content" ObjectID="_1468076148" r:id="rId737">
            <o:LockedField>false</o:LockedField>
          </o:OLEObject>
        </w:object>
      </w:r>
      <w:r>
        <w:rPr>
          <w:rFonts w:hint="eastAsia" w:ascii="宋体" w:hAnsi="宋体"/>
          <w:b/>
        </w:rPr>
        <w:t>船可乘坐</w:t>
      </w:r>
      <w:r>
        <w:rPr>
          <w:rFonts w:hint="eastAsia" w:ascii="宋体" w:hAnsi="宋体"/>
          <w:b/>
          <w:position w:val="-6"/>
        </w:rPr>
        <w:object>
          <v:shape id="_x0000_i1449" o:spt="75" type="#_x0000_t75" style="height:13.25pt;width:7.95pt;" o:ole="t" filled="f" o:preferrelative="t" stroked="f" coordsize="21600,21600">
            <v:path/>
            <v:fill on="f" focussize="0,0"/>
            <v:stroke on="f" joinstyle="miter"/>
            <v:imagedata r:id="rId740" o:title=""/>
            <o:lock v:ext="edit" aspectratio="t"/>
            <w10:wrap type="none"/>
            <w10:anchorlock/>
          </v:shape>
          <o:OLEObject Type="Embed" ProgID="Equation.DSMT4" ShapeID="_x0000_i1449" DrawAspect="Content" ObjectID="_1468076149" r:id="rId739">
            <o:LockedField>false</o:LockedField>
          </o:OLEObject>
        </w:object>
      </w:r>
      <w:r>
        <w:rPr>
          <w:rFonts w:hint="eastAsia" w:ascii="宋体" w:hAnsi="宋体"/>
          <w:b/>
        </w:rPr>
        <w:t>人，</w:t>
      </w:r>
      <w:r>
        <w:rPr>
          <w:rFonts w:hint="eastAsia" w:ascii="宋体" w:hAnsi="宋体"/>
          <w:b/>
          <w:position w:val="-4"/>
        </w:rPr>
        <w:object>
          <v:shape id="_x0000_i1450" o:spt="75" type="#_x0000_t75" style="height:11.95pt;width:11.05pt;" o:ole="t" filled="f" o:preferrelative="t" stroked="f" coordsize="21600,21600">
            <v:path/>
            <v:fill on="f" focussize="0,0"/>
            <v:stroke on="f" joinstyle="miter"/>
            <v:imagedata r:id="rId742" o:title=""/>
            <o:lock v:ext="edit" aspectratio="t"/>
            <w10:wrap type="none"/>
            <w10:anchorlock/>
          </v:shape>
          <o:OLEObject Type="Embed" ProgID="Equation.DSMT4" ShapeID="_x0000_i1450" DrawAspect="Content" ObjectID="_1468076150" r:id="rId741">
            <o:LockedField>false</o:LockedField>
          </o:OLEObject>
        </w:object>
      </w:r>
      <w:r>
        <w:rPr>
          <w:rFonts w:hint="eastAsia" w:ascii="宋体" w:hAnsi="宋体"/>
          <w:b/>
        </w:rPr>
        <w:t>船可乘坐</w:t>
      </w:r>
      <w:r>
        <w:rPr>
          <w:rFonts w:hint="eastAsia" w:ascii="宋体" w:hAnsi="宋体"/>
          <w:b/>
          <w:position w:val="-4"/>
        </w:rPr>
        <w:object>
          <v:shape id="_x0000_i1451" o:spt="75" type="#_x0000_t75" style="height:11.95pt;width:9.3pt;" o:ole="t" filled="f" o:preferrelative="t" stroked="f" coordsize="21600,21600">
            <v:path/>
            <v:fill on="f" focussize="0,0"/>
            <v:stroke on="f" joinstyle="miter"/>
            <v:imagedata r:id="rId744" o:title=""/>
            <o:lock v:ext="edit" aspectratio="t"/>
            <w10:wrap type="none"/>
            <w10:anchorlock/>
          </v:shape>
          <o:OLEObject Type="Embed" ProgID="Equation.DSMT4" ShapeID="_x0000_i1451" DrawAspect="Content" ObjectID="_1468076151" r:id="rId743">
            <o:LockedField>false</o:LockedField>
          </o:OLEObject>
        </w:object>
      </w:r>
      <w:r>
        <w:rPr>
          <w:rFonts w:hint="eastAsia" w:ascii="宋体" w:hAnsi="宋体"/>
          <w:b/>
        </w:rPr>
        <w:t>人，</w:t>
      </w:r>
      <w:r>
        <w:rPr>
          <w:rFonts w:hint="eastAsia" w:ascii="宋体" w:hAnsi="宋体"/>
          <w:b/>
          <w:position w:val="-6"/>
        </w:rPr>
        <w:object>
          <v:shape id="_x0000_i1452" o:spt="75" type="#_x0000_t75" style="height:13.25pt;width:11.05pt;" o:ole="t" filled="f" o:preferrelative="t" stroked="f" coordsize="21600,21600">
            <v:path/>
            <v:fill on="f" focussize="0,0"/>
            <v:stroke on="f" joinstyle="miter"/>
            <v:imagedata r:id="rId746" o:title=""/>
            <o:lock v:ext="edit" aspectratio="t"/>
            <w10:wrap type="none"/>
            <w10:anchorlock/>
          </v:shape>
          <o:OLEObject Type="Embed" ProgID="Equation.DSMT4" ShapeID="_x0000_i1452" DrawAspect="Content" ObjectID="_1468076152" r:id="rId745">
            <o:LockedField>false</o:LockedField>
          </o:OLEObject>
        </w:object>
      </w:r>
      <w:r>
        <w:rPr>
          <w:rFonts w:hint="eastAsia" w:ascii="宋体" w:hAnsi="宋体"/>
          <w:b/>
        </w:rPr>
        <w:t>船可乘坐</w:t>
      </w:r>
      <w:r>
        <w:rPr>
          <w:rFonts w:hint="eastAsia" w:ascii="宋体" w:hAnsi="宋体"/>
          <w:b/>
          <w:position w:val="-4"/>
        </w:rPr>
        <w:object>
          <v:shape id="_x0000_i1453"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53" DrawAspect="Content" ObjectID="_1468076153" r:id="rId747">
            <o:LockedField>false</o:LockedField>
          </o:OLEObject>
        </w:object>
      </w:r>
      <w:r>
        <w:rPr>
          <w:rFonts w:hint="eastAsia" w:ascii="宋体" w:hAnsi="宋体"/>
          <w:b/>
        </w:rPr>
        <w:t>人，今有</w:t>
      </w:r>
      <w:r>
        <w:rPr>
          <w:rFonts w:hint="eastAsia" w:ascii="宋体" w:hAnsi="宋体"/>
          <w:b/>
          <w:position w:val="-6"/>
        </w:rPr>
        <w:object>
          <v:shape id="_x0000_i1454" o:spt="75" type="#_x0000_t75" style="height:13.25pt;width:7.95pt;" o:ole="t" filled="f" o:preferrelative="t" stroked="f" coordsize="21600,21600">
            <v:path/>
            <v:fill on="f" focussize="0,0"/>
            <v:stroke on="f" joinstyle="miter"/>
            <v:imagedata r:id="rId750" o:title=""/>
            <o:lock v:ext="edit" aspectratio="t"/>
            <w10:wrap type="none"/>
            <w10:anchorlock/>
          </v:shape>
          <o:OLEObject Type="Embed" ProgID="Equation.DSMT4" ShapeID="_x0000_i1454" DrawAspect="Content" ObjectID="_1468076154" r:id="rId749">
            <o:LockedField>false</o:LockedField>
          </o:OLEObject>
        </w:object>
      </w:r>
      <w:r>
        <w:rPr>
          <w:rFonts w:hint="eastAsia" w:ascii="宋体" w:hAnsi="宋体"/>
          <w:b/>
        </w:rPr>
        <w:t>个成人和</w:t>
      </w:r>
      <w:r>
        <w:rPr>
          <w:rFonts w:hint="eastAsia" w:ascii="宋体" w:hAnsi="宋体"/>
          <w:b/>
          <w:position w:val="-4"/>
        </w:rPr>
        <w:object>
          <v:shape id="_x0000_i1455" o:spt="75" type="#_x0000_t75" style="height:11.95pt;width:9.3pt;" o:ole="t" filled="f" o:preferrelative="t" stroked="f" coordsize="21600,21600">
            <v:path/>
            <v:fill on="f" focussize="0,0"/>
            <v:stroke on="f" joinstyle="miter"/>
            <v:imagedata r:id="rId752" o:title=""/>
            <o:lock v:ext="edit" aspectratio="t"/>
            <w10:wrap type="none"/>
            <w10:anchorlock/>
          </v:shape>
          <o:OLEObject Type="Embed" ProgID="Equation.DSMT4" ShapeID="_x0000_i1455" DrawAspect="Content" ObjectID="_1468076155" r:id="rId751">
            <o:LockedField>false</o:LockedField>
          </o:OLEObject>
        </w:object>
      </w:r>
      <w:r>
        <w:rPr>
          <w:rFonts w:hint="eastAsia" w:ascii="宋体" w:hAnsi="宋体"/>
          <w:b/>
        </w:rPr>
        <w:t>个儿童要分乘这些游船，为安全起见，有儿童乘坐的游船上必须至少有个成人陪同，那么他们</w:t>
      </w:r>
      <w:r>
        <w:rPr>
          <w:rFonts w:hint="eastAsia" w:ascii="宋体" w:hAnsi="宋体"/>
          <w:b/>
          <w:position w:val="-6"/>
        </w:rPr>
        <w:object>
          <v:shape id="_x0000_i1456" o:spt="75" type="#_x0000_t75" style="height:13.25pt;width:9.3pt;" o:ole="t" filled="f" o:preferrelative="t" stroked="f" coordsize="21600,21600">
            <v:path/>
            <v:fill on="f" focussize="0,0"/>
            <v:stroke on="f" joinstyle="miter"/>
            <v:imagedata r:id="rId754" o:title=""/>
            <o:lock v:ext="edit" aspectratio="t"/>
            <w10:wrap type="none"/>
            <w10:anchorlock/>
          </v:shape>
          <o:OLEObject Type="Embed" ProgID="Equation.DSMT4" ShapeID="_x0000_i1456" DrawAspect="Content" ObjectID="_1468076156" r:id="rId753">
            <o:LockedField>false</o:LockedField>
          </o:OLEObject>
        </w:object>
      </w:r>
      <w:r>
        <w:rPr>
          <w:rFonts w:hint="eastAsia" w:ascii="宋体" w:hAnsi="宋体"/>
          <w:b/>
        </w:rPr>
        <w:t>人乘坐这三支游船的所有安全乘船方法共有多少种？</w:t>
      </w:r>
    </w:p>
    <w:p>
      <w:pPr>
        <w:numPr>
          <w:ilvl w:val="0"/>
          <w:numId w:val="17"/>
        </w:numPr>
        <w:rPr>
          <w:rFonts w:ascii="楷体_GB2312" w:hAnsi="宋体" w:eastAsia="楷体_GB2312"/>
          <w:color w:val="000000"/>
          <w:szCs w:val="21"/>
        </w:rPr>
      </w:pPr>
      <w:r>
        <w:rPr>
          <w:rFonts w:hint="eastAsia" w:ascii="楷体_GB2312" w:hAnsi="宋体" w:eastAsia="楷体_GB2312"/>
          <w:color w:val="000000"/>
          <w:szCs w:val="21"/>
        </w:rPr>
        <w:t>由于</w:t>
      </w:r>
      <w:r>
        <w:rPr>
          <w:rFonts w:hint="eastAsia" w:ascii="楷体_GB2312" w:hAnsi="宋体" w:eastAsia="楷体_GB2312"/>
          <w:szCs w:val="21"/>
        </w:rPr>
        <w:t>有儿童乘坐的游船上必须至少有</w:t>
      </w:r>
      <w:r>
        <w:rPr>
          <w:rFonts w:hint="eastAsia" w:ascii="楷体_GB2312" w:hAnsi="宋体" w:eastAsia="楷体_GB2312"/>
          <w:position w:val="-4"/>
          <w:szCs w:val="21"/>
        </w:rPr>
        <w:object>
          <v:shape id="_x0000_i1457" o:spt="75" type="#_x0000_t75" style="height:11.95pt;width:7.05pt;" o:ole="t" filled="f" o:preferrelative="t" stroked="f" coordsize="21600,21600">
            <v:path/>
            <v:fill on="f" focussize="0,0"/>
            <v:stroke on="f" joinstyle="miter"/>
            <v:imagedata r:id="rId756" o:title=""/>
            <o:lock v:ext="edit" aspectratio="t"/>
            <w10:wrap type="none"/>
            <w10:anchorlock/>
          </v:shape>
          <o:OLEObject Type="Embed" ProgID="Equation.DSMT4" ShapeID="_x0000_i1457" DrawAspect="Content" ObjectID="_1468076157" r:id="rId755">
            <o:LockedField>false</o:LockedField>
          </o:OLEObject>
        </w:object>
      </w:r>
      <w:r>
        <w:rPr>
          <w:rFonts w:hint="eastAsia" w:ascii="楷体_GB2312" w:hAnsi="宋体" w:eastAsia="楷体_GB2312"/>
          <w:szCs w:val="21"/>
        </w:rPr>
        <w:t>个成人陪同，所以儿童不能乘坐</w:t>
      </w:r>
      <w:r>
        <w:rPr>
          <w:rFonts w:hint="eastAsia" w:ascii="楷体_GB2312" w:hAnsi="宋体" w:eastAsia="楷体_GB2312"/>
          <w:position w:val="-6"/>
          <w:szCs w:val="21"/>
        </w:rPr>
        <w:object>
          <v:shape id="_x0000_i1458" o:spt="75" type="#_x0000_t75" style="height:13.25pt;width:11.05pt;" o:ole="t" filled="f" o:preferrelative="t" stroked="f" coordsize="21600,21600">
            <v:path/>
            <v:fill on="f" focussize="0,0"/>
            <v:stroke on="f" joinstyle="miter"/>
            <v:imagedata r:id="rId746" o:title=""/>
            <o:lock v:ext="edit" aspectratio="t"/>
            <w10:wrap type="none"/>
            <w10:anchorlock/>
          </v:shape>
          <o:OLEObject Type="Embed" ProgID="Equation.DSMT4" ShapeID="_x0000_i1458" DrawAspect="Content" ObjectID="_1468076158" r:id="rId757">
            <o:LockedField>false</o:LockedField>
          </o:OLEObject>
        </w:object>
      </w:r>
      <w:r>
        <w:rPr>
          <w:rFonts w:hint="eastAsia" w:ascii="楷体_GB2312" w:hAnsi="宋体" w:eastAsia="楷体_GB2312"/>
          <w:szCs w:val="21"/>
        </w:rPr>
        <w:t>船</w:t>
      </w:r>
      <w:r>
        <w:rPr>
          <w:rFonts w:hint="eastAsia" w:ascii="楷体_GB2312" w:hAnsi="宋体" w:eastAsia="楷体_GB2312"/>
          <w:color w:val="000000"/>
          <w:szCs w:val="21"/>
        </w:rPr>
        <w:t>．</w:t>
      </w:r>
    </w:p>
    <w:p>
      <w:pPr>
        <w:adjustRightInd w:val="0"/>
        <w:snapToGrid w:val="0"/>
        <w:ind w:left="840" w:leftChars="400"/>
        <w:rPr>
          <w:rFonts w:ascii="楷体_GB2312" w:hAnsi="宋体" w:eastAsia="楷体_GB2312"/>
          <w:szCs w:val="21"/>
        </w:rPr>
      </w:pPr>
      <w:r>
        <w:rPr>
          <w:rFonts w:hint="eastAsia" w:ascii="楷体_GB2312" w:hAnsi="宋体" w:eastAsia="楷体_GB2312"/>
          <w:color w:val="000000"/>
          <w:szCs w:val="21"/>
        </w:rPr>
        <w:t>⑴若这</w:t>
      </w:r>
      <w:r>
        <w:rPr>
          <w:rFonts w:hint="eastAsia" w:ascii="楷体_GB2312" w:hAnsi="宋体" w:eastAsia="楷体_GB2312"/>
          <w:position w:val="-6"/>
          <w:szCs w:val="21"/>
        </w:rPr>
        <w:object>
          <v:shape id="_x0000_i1459" o:spt="75" type="#_x0000_t75" style="height:13.25pt;width:9.3pt;" o:ole="t" filled="f" o:preferrelative="t" stroked="f" coordsize="21600,21600">
            <v:path/>
            <v:fill on="f" focussize="0,0"/>
            <v:stroke on="f" joinstyle="miter"/>
            <v:imagedata r:id="rId754" o:title=""/>
            <o:lock v:ext="edit" aspectratio="t"/>
            <w10:wrap type="none"/>
            <w10:anchorlock/>
          </v:shape>
          <o:OLEObject Type="Embed" ProgID="Equation.DSMT4" ShapeID="_x0000_i1459" DrawAspect="Content" ObjectID="_1468076159" r:id="rId758">
            <o:LockedField>false</o:LockedField>
          </o:OLEObject>
        </w:object>
      </w:r>
      <w:r>
        <w:rPr>
          <w:rFonts w:hint="eastAsia" w:ascii="楷体_GB2312" w:hAnsi="宋体" w:eastAsia="楷体_GB2312"/>
          <w:color w:val="000000"/>
          <w:szCs w:val="21"/>
        </w:rPr>
        <w:t>人都不乘坐</w:t>
      </w:r>
      <w:r>
        <w:rPr>
          <w:rFonts w:hint="eastAsia" w:ascii="楷体_GB2312" w:hAnsi="宋体" w:eastAsia="楷体_GB2312"/>
          <w:position w:val="-6"/>
          <w:szCs w:val="21"/>
        </w:rPr>
        <w:object>
          <v:shape id="_x0000_i1460" o:spt="75" type="#_x0000_t75" style="height:13.25pt;width:11.05pt;" o:ole="t" filled="f" o:preferrelative="t" stroked="f" coordsize="21600,21600">
            <v:path/>
            <v:fill on="f" focussize="0,0"/>
            <v:stroke on="f" joinstyle="miter"/>
            <v:imagedata r:id="rId746" o:title=""/>
            <o:lock v:ext="edit" aspectratio="t"/>
            <w10:wrap type="none"/>
            <w10:anchorlock/>
          </v:shape>
          <o:OLEObject Type="Embed" ProgID="Equation.DSMT4" ShapeID="_x0000_i1460" DrawAspect="Content" ObjectID="_1468076160" r:id="rId759">
            <o:LockedField>false</o:LockedField>
          </o:OLEObject>
        </w:object>
      </w:r>
      <w:r>
        <w:rPr>
          <w:rFonts w:hint="eastAsia" w:ascii="楷体_GB2312" w:hAnsi="宋体" w:eastAsia="楷体_GB2312"/>
          <w:szCs w:val="21"/>
        </w:rPr>
        <w:t>船，则恰好坐满</w:t>
      </w:r>
      <w:r>
        <w:rPr>
          <w:rFonts w:hint="eastAsia" w:ascii="楷体_GB2312" w:hAnsi="宋体" w:eastAsia="楷体_GB2312"/>
          <w:position w:val="-6"/>
          <w:szCs w:val="21"/>
        </w:rPr>
        <w:object>
          <v:shape id="_x0000_i1461" o:spt="75" type="#_x0000_t75" style="height:13.25pt;width:27.4pt;" o:ole="t" filled="f" o:preferrelative="t" stroked="f" coordsize="21600,21600">
            <v:path/>
            <v:fill on="f" focussize="0,0"/>
            <v:stroke on="f" joinstyle="miter"/>
            <v:imagedata r:id="rId761" o:title=""/>
            <o:lock v:ext="edit" aspectratio="t"/>
            <w10:wrap type="none"/>
            <w10:anchorlock/>
          </v:shape>
          <o:OLEObject Type="Embed" ProgID="Equation.DSMT4" ShapeID="_x0000_i1461" DrawAspect="Content" ObjectID="_1468076161" r:id="rId760">
            <o:LockedField>false</o:LockedField>
          </o:OLEObject>
        </w:object>
      </w:r>
      <w:r>
        <w:rPr>
          <w:rFonts w:hint="eastAsia" w:ascii="楷体_GB2312" w:hAnsi="宋体" w:eastAsia="楷体_GB2312"/>
          <w:szCs w:val="21"/>
        </w:rPr>
        <w:t>两船，①若两个儿童在同一条船上，只能在</w:t>
      </w:r>
      <w:r>
        <w:rPr>
          <w:rFonts w:hint="eastAsia" w:ascii="楷体_GB2312" w:hAnsi="宋体" w:eastAsia="楷体_GB2312"/>
          <w:position w:val="-4"/>
          <w:szCs w:val="21"/>
        </w:rPr>
        <w:object>
          <v:shape id="_x0000_i1462" o:spt="75" type="#_x0000_t75" style="height:11.95pt;width:11.05pt;" o:ole="t" filled="f" o:preferrelative="t" stroked="f" coordsize="21600,21600">
            <v:path/>
            <v:fill on="f" focussize="0,0"/>
            <v:stroke on="f" joinstyle="miter"/>
            <v:imagedata r:id="rId738" o:title=""/>
            <o:lock v:ext="edit" aspectratio="t"/>
            <w10:wrap type="none"/>
            <w10:anchorlock/>
          </v:shape>
          <o:OLEObject Type="Embed" ProgID="Equation.DSMT4" ShapeID="_x0000_i1462" DrawAspect="Content" ObjectID="_1468076162" r:id="rId762">
            <o:LockedField>false</o:LockedField>
          </o:OLEObject>
        </w:object>
      </w:r>
      <w:r>
        <w:rPr>
          <w:rFonts w:hint="eastAsia" w:ascii="楷体_GB2312" w:hAnsi="宋体" w:eastAsia="楷体_GB2312"/>
          <w:szCs w:val="21"/>
        </w:rPr>
        <w:t>船上，此时</w:t>
      </w:r>
      <w:r>
        <w:rPr>
          <w:rFonts w:hint="eastAsia" w:ascii="楷体_GB2312" w:hAnsi="宋体" w:eastAsia="楷体_GB2312"/>
          <w:position w:val="-4"/>
          <w:szCs w:val="21"/>
        </w:rPr>
        <w:object>
          <v:shape id="_x0000_i1463" o:spt="75" type="#_x0000_t75" style="height:11.95pt;width:11.05pt;" o:ole="t" filled="f" o:preferrelative="t" stroked="f" coordsize="21600,21600">
            <v:path/>
            <v:fill on="f" focussize="0,0"/>
            <v:stroke on="f" joinstyle="miter"/>
            <v:imagedata r:id="rId738" o:title=""/>
            <o:lock v:ext="edit" aspectratio="t"/>
            <w10:wrap type="none"/>
            <w10:anchorlock/>
          </v:shape>
          <o:OLEObject Type="Embed" ProgID="Equation.DSMT4" ShapeID="_x0000_i1463" DrawAspect="Content" ObjectID="_1468076163" r:id="rId763">
            <o:LockedField>false</o:LockedField>
          </o:OLEObject>
        </w:object>
      </w:r>
      <w:r>
        <w:rPr>
          <w:rFonts w:hint="eastAsia" w:ascii="楷体_GB2312" w:hAnsi="宋体" w:eastAsia="楷体_GB2312"/>
          <w:szCs w:val="21"/>
        </w:rPr>
        <w:t>船上还必须有</w:t>
      </w:r>
      <w:r>
        <w:rPr>
          <w:rFonts w:hint="eastAsia" w:ascii="楷体_GB2312" w:hAnsi="宋体" w:eastAsia="楷体_GB2312"/>
          <w:position w:val="-4"/>
          <w:szCs w:val="21"/>
        </w:rPr>
        <w:object>
          <v:shape id="_x0000_i1464"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64" DrawAspect="Content" ObjectID="_1468076164" r:id="rId764">
            <o:LockedField>false</o:LockedField>
          </o:OLEObject>
        </w:object>
      </w:r>
      <w:r>
        <w:rPr>
          <w:rFonts w:hint="eastAsia" w:ascii="楷体_GB2312" w:hAnsi="宋体" w:eastAsia="楷体_GB2312"/>
          <w:szCs w:val="21"/>
        </w:rPr>
        <w:t>个成人，有</w:t>
      </w:r>
      <w:r>
        <w:rPr>
          <w:rFonts w:hint="eastAsia" w:ascii="楷体_GB2312" w:hAnsi="宋体" w:eastAsia="楷体_GB2312"/>
          <w:position w:val="-10"/>
          <w:szCs w:val="21"/>
        </w:rPr>
        <w:object>
          <v:shape id="_x0000_i1465" o:spt="75" type="#_x0000_t75" style="height:16.8pt;width:30.05pt;" o:ole="t" filled="f" o:preferrelative="t" stroked="f" coordsize="21600,21600">
            <v:path/>
            <v:fill on="f" focussize="0,0"/>
            <v:stroke on="f" joinstyle="miter"/>
            <v:imagedata r:id="rId766" o:title=""/>
            <o:lock v:ext="edit" aspectratio="t"/>
            <w10:wrap type="none"/>
            <w10:anchorlock/>
          </v:shape>
          <o:OLEObject Type="Embed" ProgID="Equation.DSMT4" ShapeID="_x0000_i1465" DrawAspect="Content" ObjectID="_1468076165" r:id="rId765">
            <o:LockedField>false</o:LockedField>
          </o:OLEObject>
        </w:object>
      </w:r>
      <w:r>
        <w:rPr>
          <w:rFonts w:hint="eastAsia" w:ascii="楷体_GB2312" w:hAnsi="宋体" w:eastAsia="楷体_GB2312"/>
          <w:szCs w:val="21"/>
        </w:rPr>
        <w:t>种方法；②若两个儿童不在同一条船上，即分别在</w:t>
      </w:r>
      <w:r>
        <w:rPr>
          <w:rFonts w:hint="eastAsia" w:ascii="楷体_GB2312" w:hAnsi="宋体" w:eastAsia="楷体_GB2312"/>
          <w:position w:val="-6"/>
          <w:szCs w:val="21"/>
        </w:rPr>
        <w:object>
          <v:shape id="_x0000_i1466" o:spt="75" type="#_x0000_t75" style="height:13.25pt;width:27.4pt;" o:ole="t" filled="f" o:preferrelative="t" stroked="f" coordsize="21600,21600">
            <v:path/>
            <v:fill on="f" focussize="0,0"/>
            <v:stroke on="f" joinstyle="miter"/>
            <v:imagedata r:id="rId761" o:title=""/>
            <o:lock v:ext="edit" aspectratio="t"/>
            <w10:wrap type="none"/>
            <w10:anchorlock/>
          </v:shape>
          <o:OLEObject Type="Embed" ProgID="Equation.DSMT4" ShapeID="_x0000_i1466" DrawAspect="Content" ObjectID="_1468076166" r:id="rId767">
            <o:LockedField>false</o:LockedField>
          </o:OLEObject>
        </w:object>
      </w:r>
      <w:r>
        <w:rPr>
          <w:rFonts w:hint="eastAsia" w:ascii="楷体_GB2312" w:hAnsi="宋体" w:eastAsia="楷体_GB2312"/>
          <w:szCs w:val="21"/>
        </w:rPr>
        <w:t>两船上，则</w:t>
      </w:r>
      <w:r>
        <w:rPr>
          <w:rFonts w:hint="eastAsia" w:ascii="楷体_GB2312" w:hAnsi="宋体" w:eastAsia="楷体_GB2312"/>
          <w:position w:val="-4"/>
          <w:szCs w:val="21"/>
        </w:rPr>
        <w:object>
          <v:shape id="_x0000_i1467" o:spt="75" type="#_x0000_t75" style="height:11.95pt;width:11.05pt;" o:ole="t" filled="f" o:preferrelative="t" stroked="f" coordsize="21600,21600">
            <v:path/>
            <v:fill on="f" focussize="0,0"/>
            <v:stroke on="f" joinstyle="miter"/>
            <v:imagedata r:id="rId742" o:title=""/>
            <o:lock v:ext="edit" aspectratio="t"/>
            <w10:wrap type="none"/>
            <w10:anchorlock/>
          </v:shape>
          <o:OLEObject Type="Embed" ProgID="Equation.DSMT4" ShapeID="_x0000_i1467" DrawAspect="Content" ObjectID="_1468076167" r:id="rId768">
            <o:LockedField>false</o:LockedField>
          </o:OLEObject>
        </w:object>
      </w:r>
      <w:r>
        <w:rPr>
          <w:rFonts w:hint="eastAsia" w:ascii="楷体_GB2312" w:hAnsi="宋体" w:eastAsia="楷体_GB2312"/>
          <w:szCs w:val="21"/>
        </w:rPr>
        <w:t>船上有</w:t>
      </w:r>
      <w:r>
        <w:rPr>
          <w:rFonts w:hint="eastAsia" w:ascii="楷体_GB2312" w:hAnsi="宋体" w:eastAsia="楷体_GB2312"/>
          <w:position w:val="-4"/>
          <w:szCs w:val="21"/>
        </w:rPr>
        <w:object>
          <v:shape id="_x0000_i1468"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68" DrawAspect="Content" ObjectID="_1468076168" r:id="rId769">
            <o:LockedField>false</o:LockedField>
          </o:OLEObject>
        </w:object>
      </w:r>
      <w:r>
        <w:rPr>
          <w:rFonts w:hint="eastAsia" w:ascii="楷体_GB2312" w:hAnsi="宋体" w:eastAsia="楷体_GB2312"/>
          <w:szCs w:val="21"/>
        </w:rPr>
        <w:t>个儿童和</w:t>
      </w:r>
      <w:r>
        <w:rPr>
          <w:rFonts w:hint="eastAsia" w:ascii="楷体_GB2312" w:hAnsi="宋体" w:eastAsia="楷体_GB2312"/>
          <w:position w:val="-4"/>
          <w:szCs w:val="21"/>
        </w:rPr>
        <w:object>
          <v:shape id="_x0000_i1469"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69" DrawAspect="Content" ObjectID="_1468076169" r:id="rId770">
            <o:LockedField>false</o:LockedField>
          </o:OLEObject>
        </w:object>
      </w:r>
      <w:r>
        <w:rPr>
          <w:rFonts w:hint="eastAsia" w:ascii="楷体_GB2312" w:hAnsi="宋体" w:eastAsia="楷体_GB2312"/>
          <w:szCs w:val="21"/>
        </w:rPr>
        <w:t>个成人，</w:t>
      </w:r>
      <w:r>
        <w:rPr>
          <w:rFonts w:hint="eastAsia" w:ascii="楷体_GB2312" w:hAnsi="宋体" w:eastAsia="楷体_GB2312"/>
          <w:position w:val="-4"/>
          <w:szCs w:val="21"/>
        </w:rPr>
        <w:object>
          <v:shape id="_x0000_i1470"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70" DrawAspect="Content" ObjectID="_1468076170" r:id="rId771">
            <o:LockedField>false</o:LockedField>
          </o:OLEObject>
        </w:object>
      </w:r>
      <w:r>
        <w:rPr>
          <w:rFonts w:hint="eastAsia" w:ascii="楷体_GB2312" w:hAnsi="宋体" w:eastAsia="楷体_GB2312"/>
          <w:szCs w:val="21"/>
        </w:rPr>
        <w:t>个儿童有</w:t>
      </w:r>
      <w:r>
        <w:rPr>
          <w:rFonts w:hint="eastAsia" w:ascii="楷体_GB2312" w:hAnsi="宋体" w:eastAsia="楷体_GB2312"/>
          <w:position w:val="-10"/>
          <w:szCs w:val="21"/>
        </w:rPr>
        <w:object>
          <v:shape id="_x0000_i1471" o:spt="75" type="#_x0000_t75" style="height:16.8pt;width:30.9pt;" o:ole="t" filled="f" o:preferrelative="t" stroked="f" coordsize="21600,21600">
            <v:path/>
            <v:fill on="f" focussize="0,0"/>
            <v:stroke on="f" joinstyle="miter"/>
            <v:imagedata r:id="rId773" o:title=""/>
            <o:lock v:ext="edit" aspectratio="t"/>
            <w10:wrap type="none"/>
            <w10:anchorlock/>
          </v:shape>
          <o:OLEObject Type="Embed" ProgID="Equation.DSMT4" ShapeID="_x0000_i1471" DrawAspect="Content" ObjectID="_1468076171" r:id="rId772">
            <o:LockedField>false</o:LockedField>
          </o:OLEObject>
        </w:object>
      </w:r>
      <w:r>
        <w:rPr>
          <w:rFonts w:hint="eastAsia" w:ascii="楷体_GB2312" w:hAnsi="宋体" w:eastAsia="楷体_GB2312"/>
          <w:szCs w:val="21"/>
        </w:rPr>
        <w:t>种选择，</w:t>
      </w:r>
      <w:r>
        <w:rPr>
          <w:rFonts w:hint="eastAsia" w:ascii="楷体_GB2312" w:hAnsi="宋体" w:eastAsia="楷体_GB2312"/>
          <w:position w:val="-4"/>
          <w:szCs w:val="21"/>
        </w:rPr>
        <w:object>
          <v:shape id="_x0000_i1472"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72" DrawAspect="Content" ObjectID="_1468076172" r:id="rId774">
            <o:LockedField>false</o:LockedField>
          </o:OLEObject>
        </w:object>
      </w:r>
      <w:r>
        <w:rPr>
          <w:rFonts w:hint="eastAsia" w:ascii="楷体_GB2312" w:hAnsi="宋体" w:eastAsia="楷体_GB2312"/>
          <w:szCs w:val="21"/>
        </w:rPr>
        <w:t>个成人有</w:t>
      </w:r>
      <w:r>
        <w:rPr>
          <w:rFonts w:hint="eastAsia" w:ascii="楷体_GB2312" w:hAnsi="宋体" w:eastAsia="楷体_GB2312"/>
          <w:position w:val="-10"/>
          <w:szCs w:val="21"/>
        </w:rPr>
        <w:object>
          <v:shape id="_x0000_i1473" o:spt="75" type="#_x0000_t75" style="height:16.8pt;width:30.05pt;" o:ole="t" filled="f" o:preferrelative="t" stroked="f" coordsize="21600,21600">
            <v:path/>
            <v:fill on="f" focussize="0,0"/>
            <v:stroke on="f" joinstyle="miter"/>
            <v:imagedata r:id="rId766" o:title=""/>
            <o:lock v:ext="edit" aspectratio="t"/>
            <w10:wrap type="none"/>
            <w10:anchorlock/>
          </v:shape>
          <o:OLEObject Type="Embed" ProgID="Equation.DSMT4" ShapeID="_x0000_i1473" DrawAspect="Content" ObjectID="_1468076173" r:id="rId775">
            <o:LockedField>false</o:LockedField>
          </o:OLEObject>
        </w:object>
      </w:r>
      <w:r>
        <w:rPr>
          <w:rFonts w:hint="eastAsia" w:ascii="楷体_GB2312" w:hAnsi="宋体" w:eastAsia="楷体_GB2312"/>
          <w:szCs w:val="21"/>
        </w:rPr>
        <w:t>种选择，所以有</w:t>
      </w:r>
      <w:r>
        <w:rPr>
          <w:rFonts w:hint="eastAsia" w:ascii="楷体_GB2312" w:hAnsi="宋体" w:eastAsia="楷体_GB2312"/>
          <w:position w:val="-6"/>
          <w:szCs w:val="21"/>
        </w:rPr>
        <w:object>
          <v:shape id="_x0000_i1474" o:spt="75" type="#_x0000_t75" style="height:13.25pt;width:38pt;" o:ole="t" filled="f" o:preferrelative="t" stroked="f" coordsize="21600,21600">
            <v:path/>
            <v:fill on="f" focussize="0,0"/>
            <v:stroke on="f" joinstyle="miter"/>
            <v:imagedata r:id="rId777" o:title=""/>
            <o:lock v:ext="edit" aspectratio="t"/>
            <w10:wrap type="none"/>
            <w10:anchorlock/>
          </v:shape>
          <o:OLEObject Type="Embed" ProgID="Equation.DSMT4" ShapeID="_x0000_i1474" DrawAspect="Content" ObjectID="_1468076174" r:id="rId776">
            <o:LockedField>false</o:LockedField>
          </o:OLEObject>
        </w:object>
      </w:r>
      <w:r>
        <w:rPr>
          <w:rFonts w:hint="eastAsia" w:ascii="楷体_GB2312" w:hAnsi="宋体" w:eastAsia="楷体_GB2312"/>
          <w:szCs w:val="21"/>
        </w:rPr>
        <w:t>种方法．故</w:t>
      </w:r>
      <w:r>
        <w:rPr>
          <w:rFonts w:hint="eastAsia" w:ascii="楷体_GB2312" w:hAnsi="宋体" w:eastAsia="楷体_GB2312"/>
          <w:position w:val="-6"/>
          <w:szCs w:val="21"/>
        </w:rPr>
        <w:object>
          <v:shape id="_x0000_i1475" o:spt="75" type="#_x0000_t75" style="height:13.25pt;width:9.3pt;" o:ole="t" filled="f" o:preferrelative="t" stroked="f" coordsize="21600,21600">
            <v:path/>
            <v:fill on="f" focussize="0,0"/>
            <v:stroke on="f" joinstyle="miter"/>
            <v:imagedata r:id="rId754" o:title=""/>
            <o:lock v:ext="edit" aspectratio="t"/>
            <w10:wrap type="none"/>
            <w10:anchorlock/>
          </v:shape>
          <o:OLEObject Type="Embed" ProgID="Equation.DSMT4" ShapeID="_x0000_i1475" DrawAspect="Content" ObjectID="_1468076175" r:id="rId778">
            <o:LockedField>false</o:LockedField>
          </o:OLEObject>
        </w:object>
      </w:r>
      <w:r>
        <w:rPr>
          <w:rFonts w:hint="eastAsia" w:ascii="楷体_GB2312" w:hAnsi="宋体" w:eastAsia="楷体_GB2312"/>
          <w:color w:val="000000"/>
          <w:szCs w:val="21"/>
        </w:rPr>
        <w:t>人都不乘坐</w:t>
      </w:r>
      <w:r>
        <w:rPr>
          <w:rFonts w:hint="eastAsia" w:ascii="楷体_GB2312" w:hAnsi="宋体" w:eastAsia="楷体_GB2312"/>
          <w:position w:val="-6"/>
          <w:szCs w:val="21"/>
        </w:rPr>
        <w:object>
          <v:shape id="_x0000_i1476" o:spt="75" type="#_x0000_t75" style="height:13.25pt;width:11.05pt;" o:ole="t" filled="f" o:preferrelative="t" stroked="f" coordsize="21600,21600">
            <v:path/>
            <v:fill on="f" focussize="0,0"/>
            <v:stroke on="f" joinstyle="miter"/>
            <v:imagedata r:id="rId746" o:title=""/>
            <o:lock v:ext="edit" aspectratio="t"/>
            <w10:wrap type="none"/>
            <w10:anchorlock/>
          </v:shape>
          <o:OLEObject Type="Embed" ProgID="Equation.DSMT4" ShapeID="_x0000_i1476" DrawAspect="Content" ObjectID="_1468076176" r:id="rId779">
            <o:LockedField>false</o:LockedField>
          </o:OLEObject>
        </w:object>
      </w:r>
      <w:r>
        <w:rPr>
          <w:rFonts w:hint="eastAsia" w:ascii="楷体_GB2312" w:hAnsi="宋体" w:eastAsia="楷体_GB2312"/>
          <w:szCs w:val="21"/>
        </w:rPr>
        <w:t>船有</w:t>
      </w:r>
      <w:r>
        <w:rPr>
          <w:rFonts w:hint="eastAsia" w:ascii="楷体_GB2312" w:hAnsi="宋体" w:eastAsia="楷体_GB2312"/>
          <w:position w:val="-6"/>
          <w:szCs w:val="21"/>
        </w:rPr>
        <w:object>
          <v:shape id="_x0000_i1477" o:spt="75" type="#_x0000_t75" style="height:13.25pt;width:39.3pt;" o:ole="t" filled="f" o:preferrelative="t" stroked="f" coordsize="21600,21600">
            <v:path/>
            <v:fill on="f" focussize="0,0"/>
            <v:stroke on="f" joinstyle="miter"/>
            <v:imagedata r:id="rId781" o:title=""/>
            <o:lock v:ext="edit" aspectratio="t"/>
            <w10:wrap type="none"/>
            <w10:anchorlock/>
          </v:shape>
          <o:OLEObject Type="Embed" ProgID="Equation.DSMT4" ShapeID="_x0000_i1477" DrawAspect="Content" ObjectID="_1468076177" r:id="rId780">
            <o:LockedField>false</o:LockedField>
          </o:OLEObject>
        </w:object>
      </w:r>
      <w:r>
        <w:rPr>
          <w:rFonts w:hint="eastAsia" w:ascii="楷体_GB2312" w:hAnsi="宋体" w:eastAsia="楷体_GB2312"/>
          <w:szCs w:val="21"/>
        </w:rPr>
        <w:t>种安全方法；</w:t>
      </w:r>
    </w:p>
    <w:p>
      <w:pPr>
        <w:adjustRightInd w:val="0"/>
        <w:snapToGrid w:val="0"/>
        <w:ind w:left="840" w:leftChars="400"/>
        <w:rPr>
          <w:rFonts w:ascii="楷体_GB2312" w:hAnsi="宋体" w:eastAsia="楷体_GB2312"/>
          <w:szCs w:val="21"/>
        </w:rPr>
      </w:pPr>
      <w:r>
        <w:rPr>
          <w:rFonts w:hint="eastAsia" w:ascii="楷体_GB2312" w:hAnsi="宋体" w:eastAsia="楷体_GB2312"/>
          <w:color w:val="000000"/>
          <w:szCs w:val="21"/>
        </w:rPr>
        <w:t>⑵若这</w:t>
      </w:r>
      <w:r>
        <w:rPr>
          <w:rFonts w:hint="eastAsia" w:ascii="楷体_GB2312" w:hAnsi="宋体" w:eastAsia="楷体_GB2312"/>
          <w:position w:val="-6"/>
          <w:szCs w:val="21"/>
        </w:rPr>
        <w:object>
          <v:shape id="_x0000_i1478" o:spt="75" type="#_x0000_t75" style="height:13.25pt;width:9.3pt;" o:ole="t" filled="f" o:preferrelative="t" stroked="f" coordsize="21600,21600">
            <v:path/>
            <v:fill on="f" focussize="0,0"/>
            <v:stroke on="f" joinstyle="miter"/>
            <v:imagedata r:id="rId754" o:title=""/>
            <o:lock v:ext="edit" aspectratio="t"/>
            <w10:wrap type="none"/>
            <w10:anchorlock/>
          </v:shape>
          <o:OLEObject Type="Embed" ProgID="Equation.DSMT4" ShapeID="_x0000_i1478" DrawAspect="Content" ObjectID="_1468076178" r:id="rId782">
            <o:LockedField>false</o:LockedField>
          </o:OLEObject>
        </w:object>
      </w:r>
      <w:r>
        <w:rPr>
          <w:rFonts w:hint="eastAsia" w:ascii="楷体_GB2312" w:hAnsi="宋体" w:eastAsia="楷体_GB2312"/>
          <w:color w:val="000000"/>
          <w:szCs w:val="21"/>
        </w:rPr>
        <w:t>人中有</w:t>
      </w:r>
      <w:r>
        <w:rPr>
          <w:rFonts w:hint="eastAsia" w:ascii="楷体_GB2312" w:hAnsi="宋体" w:eastAsia="楷体_GB2312"/>
          <w:position w:val="-4"/>
          <w:szCs w:val="21"/>
        </w:rPr>
        <w:object>
          <v:shape id="_x0000_i1479"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79" DrawAspect="Content" ObjectID="_1468076179" r:id="rId783">
            <o:LockedField>false</o:LockedField>
          </o:OLEObject>
        </w:object>
      </w:r>
      <w:r>
        <w:rPr>
          <w:rFonts w:hint="eastAsia" w:ascii="楷体_GB2312" w:hAnsi="宋体" w:eastAsia="楷体_GB2312"/>
          <w:color w:val="000000"/>
          <w:szCs w:val="21"/>
        </w:rPr>
        <w:t>人乘坐</w:t>
      </w:r>
      <w:r>
        <w:rPr>
          <w:rFonts w:hint="eastAsia" w:ascii="楷体_GB2312" w:hAnsi="宋体" w:eastAsia="楷体_GB2312"/>
          <w:position w:val="-6"/>
          <w:szCs w:val="21"/>
        </w:rPr>
        <w:object>
          <v:shape id="_x0000_i1480" o:spt="75" type="#_x0000_t75" style="height:13.25pt;width:11.05pt;" o:ole="t" filled="f" o:preferrelative="t" stroked="f" coordsize="21600,21600">
            <v:path/>
            <v:fill on="f" focussize="0,0"/>
            <v:stroke on="f" joinstyle="miter"/>
            <v:imagedata r:id="rId746" o:title=""/>
            <o:lock v:ext="edit" aspectratio="t"/>
            <w10:wrap type="none"/>
            <w10:anchorlock/>
          </v:shape>
          <o:OLEObject Type="Embed" ProgID="Equation.DSMT4" ShapeID="_x0000_i1480" DrawAspect="Content" ObjectID="_1468076180" r:id="rId784">
            <o:LockedField>false</o:LockedField>
          </o:OLEObject>
        </w:object>
      </w:r>
      <w:r>
        <w:rPr>
          <w:rFonts w:hint="eastAsia" w:ascii="楷体_GB2312" w:hAnsi="宋体" w:eastAsia="楷体_GB2312"/>
          <w:szCs w:val="21"/>
        </w:rPr>
        <w:t>船，这个人必定是个成人，有</w:t>
      </w:r>
      <w:r>
        <w:rPr>
          <w:rFonts w:hint="eastAsia" w:ascii="楷体_GB2312" w:hAnsi="宋体" w:eastAsia="楷体_GB2312"/>
          <w:position w:val="-10"/>
          <w:szCs w:val="21"/>
        </w:rPr>
        <w:object>
          <v:shape id="_x0000_i1481" o:spt="75" type="#_x0000_t75" style="height:16.8pt;width:30.05pt;" o:ole="t" filled="f" o:preferrelative="t" stroked="f" coordsize="21600,21600">
            <v:path/>
            <v:fill on="f" focussize="0,0"/>
            <v:stroke on="f" joinstyle="miter"/>
            <v:imagedata r:id="rId766" o:title=""/>
            <o:lock v:ext="edit" aspectratio="t"/>
            <w10:wrap type="none"/>
            <w10:anchorlock/>
          </v:shape>
          <o:OLEObject Type="Embed" ProgID="Equation.DSMT4" ShapeID="_x0000_i1481" DrawAspect="Content" ObjectID="_1468076181" r:id="rId785">
            <o:LockedField>false</o:LockedField>
          </o:OLEObject>
        </w:object>
      </w:r>
      <w:r>
        <w:rPr>
          <w:rFonts w:hint="eastAsia" w:ascii="楷体_GB2312" w:hAnsi="宋体" w:eastAsia="楷体_GB2312"/>
          <w:szCs w:val="21"/>
        </w:rPr>
        <w:t>种选择．其余的</w:t>
      </w:r>
      <w:r>
        <w:rPr>
          <w:rFonts w:hint="eastAsia" w:ascii="楷体_GB2312" w:hAnsi="宋体" w:eastAsia="楷体_GB2312"/>
          <w:position w:val="-4"/>
          <w:szCs w:val="21"/>
        </w:rPr>
        <w:object>
          <v:shape id="_x0000_i1482" o:spt="75" type="#_x0000_t75" style="height:11.95pt;width:9.3pt;" o:ole="t" filled="f" o:preferrelative="t" stroked="f" coordsize="21600,21600">
            <v:path/>
            <v:fill on="f" focussize="0,0"/>
            <v:stroke on="f" joinstyle="miter"/>
            <v:imagedata r:id="rId744" o:title=""/>
            <o:lock v:ext="edit" aspectratio="t"/>
            <w10:wrap type="none"/>
            <w10:anchorlock/>
          </v:shape>
          <o:OLEObject Type="Embed" ProgID="Equation.DSMT4" ShapeID="_x0000_i1482" DrawAspect="Content" ObjectID="_1468076182" r:id="rId786">
            <o:LockedField>false</o:LockedField>
          </o:OLEObject>
        </w:object>
      </w:r>
      <w:r>
        <w:rPr>
          <w:rFonts w:hint="eastAsia" w:ascii="楷体_GB2312" w:hAnsi="宋体" w:eastAsia="楷体_GB2312"/>
          <w:szCs w:val="21"/>
        </w:rPr>
        <w:t>个成人与</w:t>
      </w:r>
      <w:r>
        <w:rPr>
          <w:rFonts w:hint="eastAsia" w:ascii="楷体_GB2312" w:hAnsi="宋体" w:eastAsia="楷体_GB2312"/>
          <w:position w:val="-4"/>
          <w:szCs w:val="21"/>
        </w:rPr>
        <w:object>
          <v:shape id="_x0000_i1483" o:spt="75" type="#_x0000_t75" style="height:11.95pt;width:9.3pt;" o:ole="t" filled="f" o:preferrelative="t" stroked="f" coordsize="21600,21600">
            <v:path/>
            <v:fill on="f" focussize="0,0"/>
            <v:stroke on="f" joinstyle="miter"/>
            <v:imagedata r:id="rId744" o:title=""/>
            <o:lock v:ext="edit" aspectratio="t"/>
            <w10:wrap type="none"/>
            <w10:anchorlock/>
          </v:shape>
          <o:OLEObject Type="Embed" ProgID="Equation.DSMT4" ShapeID="_x0000_i1483" DrawAspect="Content" ObjectID="_1468076183" r:id="rId787">
            <o:LockedField>false</o:LockedField>
          </o:OLEObject>
        </w:object>
      </w:r>
      <w:r>
        <w:rPr>
          <w:rFonts w:hint="eastAsia" w:ascii="楷体_GB2312" w:hAnsi="宋体" w:eastAsia="楷体_GB2312"/>
          <w:szCs w:val="21"/>
        </w:rPr>
        <w:t>个儿童，①若两个儿童在同一条船上，只能在</w:t>
      </w:r>
      <w:r>
        <w:rPr>
          <w:rFonts w:hint="eastAsia" w:ascii="楷体_GB2312" w:hAnsi="宋体" w:eastAsia="楷体_GB2312"/>
          <w:position w:val="-4"/>
          <w:szCs w:val="21"/>
        </w:rPr>
        <w:object>
          <v:shape id="_x0000_i1484" o:spt="75" type="#_x0000_t75" style="height:11.95pt;width:11.05pt;" o:ole="t" filled="f" o:preferrelative="t" stroked="f" coordsize="21600,21600">
            <v:path/>
            <v:fill on="f" focussize="0,0"/>
            <v:stroke on="f" joinstyle="miter"/>
            <v:imagedata r:id="rId738" o:title=""/>
            <o:lock v:ext="edit" aspectratio="t"/>
            <w10:wrap type="none"/>
            <w10:anchorlock/>
          </v:shape>
          <o:OLEObject Type="Embed" ProgID="Equation.DSMT4" ShapeID="_x0000_i1484" DrawAspect="Content" ObjectID="_1468076184" r:id="rId788">
            <o:LockedField>false</o:LockedField>
          </o:OLEObject>
        </w:object>
      </w:r>
      <w:r>
        <w:rPr>
          <w:rFonts w:hint="eastAsia" w:ascii="楷体_GB2312" w:hAnsi="宋体" w:eastAsia="楷体_GB2312"/>
          <w:szCs w:val="21"/>
        </w:rPr>
        <w:t>船上，此时</w:t>
      </w:r>
      <w:r>
        <w:rPr>
          <w:rFonts w:hint="eastAsia" w:ascii="楷体_GB2312" w:hAnsi="宋体" w:eastAsia="楷体_GB2312"/>
          <w:position w:val="-4"/>
          <w:szCs w:val="21"/>
        </w:rPr>
        <w:object>
          <v:shape id="_x0000_i1485" o:spt="75" type="#_x0000_t75" style="height:11.95pt;width:11.05pt;" o:ole="t" filled="f" o:preferrelative="t" stroked="f" coordsize="21600,21600">
            <v:path/>
            <v:fill on="f" focussize="0,0"/>
            <v:stroke on="f" joinstyle="miter"/>
            <v:imagedata r:id="rId738" o:title=""/>
            <o:lock v:ext="edit" aspectratio="t"/>
            <w10:wrap type="none"/>
            <w10:anchorlock/>
          </v:shape>
          <o:OLEObject Type="Embed" ProgID="Equation.DSMT4" ShapeID="_x0000_i1485" DrawAspect="Content" ObjectID="_1468076185" r:id="rId789">
            <o:LockedField>false</o:LockedField>
          </o:OLEObject>
        </w:object>
      </w:r>
      <w:r>
        <w:rPr>
          <w:rFonts w:hint="eastAsia" w:ascii="楷体_GB2312" w:hAnsi="宋体" w:eastAsia="楷体_GB2312"/>
          <w:szCs w:val="21"/>
        </w:rPr>
        <w:t>船上还必须有</w:t>
      </w:r>
      <w:r>
        <w:rPr>
          <w:rFonts w:hint="eastAsia" w:ascii="楷体_GB2312" w:hAnsi="宋体" w:eastAsia="楷体_GB2312"/>
          <w:position w:val="-4"/>
          <w:szCs w:val="21"/>
        </w:rPr>
        <w:object>
          <v:shape id="_x0000_i1486"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86" DrawAspect="Content" ObjectID="_1468076186" r:id="rId790">
            <o:LockedField>false</o:LockedField>
          </o:OLEObject>
        </w:object>
      </w:r>
      <w:r>
        <w:rPr>
          <w:rFonts w:hint="eastAsia" w:ascii="楷体_GB2312" w:hAnsi="宋体" w:eastAsia="楷体_GB2312"/>
          <w:szCs w:val="21"/>
        </w:rPr>
        <w:t>个成人，有</w:t>
      </w:r>
      <w:r>
        <w:rPr>
          <w:rFonts w:hint="eastAsia" w:ascii="楷体_GB2312" w:hAnsi="宋体" w:eastAsia="楷体_GB2312"/>
          <w:position w:val="-10"/>
          <w:szCs w:val="21"/>
        </w:rPr>
        <w:object>
          <v:shape id="_x0000_i1487" o:spt="75" type="#_x0000_t75" style="height:16.8pt;width:30.9pt;" o:ole="t" filled="f" o:preferrelative="t" stroked="f" coordsize="21600,21600">
            <v:path/>
            <v:fill on="f" focussize="0,0"/>
            <v:stroke on="f" joinstyle="miter"/>
            <v:imagedata r:id="rId773" o:title=""/>
            <o:lock v:ext="edit" aspectratio="t"/>
            <w10:wrap type="none"/>
            <w10:anchorlock/>
          </v:shape>
          <o:OLEObject Type="Embed" ProgID="Equation.DSMT4" ShapeID="_x0000_i1487" DrawAspect="Content" ObjectID="_1468076187" r:id="rId791">
            <o:LockedField>false</o:LockedField>
          </o:OLEObject>
        </w:object>
      </w:r>
      <w:r>
        <w:rPr>
          <w:rFonts w:hint="eastAsia" w:ascii="楷体_GB2312" w:hAnsi="宋体" w:eastAsia="楷体_GB2312"/>
          <w:szCs w:val="21"/>
        </w:rPr>
        <w:t>种方法，所以此时有</w:t>
      </w:r>
      <w:r>
        <w:rPr>
          <w:rFonts w:hint="eastAsia" w:ascii="楷体_GB2312" w:hAnsi="宋体" w:eastAsia="楷体_GB2312"/>
          <w:position w:val="-6"/>
          <w:szCs w:val="21"/>
        </w:rPr>
        <w:object>
          <v:shape id="_x0000_i1488" o:spt="75" type="#_x0000_t75" style="height:13.25pt;width:38pt;" o:ole="t" filled="f" o:preferrelative="t" stroked="f" coordsize="21600,21600">
            <v:path/>
            <v:fill on="f" focussize="0,0"/>
            <v:stroke on="f" joinstyle="miter"/>
            <v:imagedata r:id="rId793" o:title=""/>
            <o:lock v:ext="edit" aspectratio="t"/>
            <w10:wrap type="none"/>
            <w10:anchorlock/>
          </v:shape>
          <o:OLEObject Type="Embed" ProgID="Equation.DSMT4" ShapeID="_x0000_i1488" DrawAspect="Content" ObjectID="_1468076188" r:id="rId792">
            <o:LockedField>false</o:LockedField>
          </o:OLEObject>
        </w:object>
      </w:r>
      <w:r>
        <w:rPr>
          <w:rFonts w:hint="eastAsia" w:ascii="楷体_GB2312" w:hAnsi="宋体" w:eastAsia="楷体_GB2312"/>
          <w:szCs w:val="21"/>
        </w:rPr>
        <w:t>种方法；②若两个儿童不在同一条船上，那么</w:t>
      </w:r>
      <w:r>
        <w:rPr>
          <w:rFonts w:hint="eastAsia" w:ascii="楷体_GB2312" w:hAnsi="宋体" w:eastAsia="楷体_GB2312"/>
          <w:position w:val="-4"/>
          <w:szCs w:val="21"/>
        </w:rPr>
        <w:object>
          <v:shape id="_x0000_i1489" o:spt="75" type="#_x0000_t75" style="height:11.95pt;width:11.05pt;" o:ole="t" filled="f" o:preferrelative="t" stroked="f" coordsize="21600,21600">
            <v:path/>
            <v:fill on="f" focussize="0,0"/>
            <v:stroke on="f" joinstyle="miter"/>
            <v:imagedata r:id="rId742" o:title=""/>
            <o:lock v:ext="edit" aspectratio="t"/>
            <w10:wrap type="none"/>
            <w10:anchorlock/>
          </v:shape>
          <o:OLEObject Type="Embed" ProgID="Equation.DSMT4" ShapeID="_x0000_i1489" DrawAspect="Content" ObjectID="_1468076189" r:id="rId794">
            <o:LockedField>false</o:LockedField>
          </o:OLEObject>
        </w:object>
      </w:r>
      <w:r>
        <w:rPr>
          <w:rFonts w:hint="eastAsia" w:ascii="楷体_GB2312" w:hAnsi="宋体" w:eastAsia="楷体_GB2312"/>
          <w:szCs w:val="21"/>
        </w:rPr>
        <w:t>船上有</w:t>
      </w:r>
      <w:r>
        <w:rPr>
          <w:rFonts w:hint="eastAsia" w:ascii="楷体_GB2312" w:hAnsi="宋体" w:eastAsia="楷体_GB2312"/>
          <w:position w:val="-4"/>
          <w:szCs w:val="21"/>
        </w:rPr>
        <w:object>
          <v:shape id="_x0000_i1490"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90" DrawAspect="Content" ObjectID="_1468076190" r:id="rId795">
            <o:LockedField>false</o:LockedField>
          </o:OLEObject>
        </w:object>
      </w:r>
      <w:r>
        <w:rPr>
          <w:rFonts w:hint="eastAsia" w:ascii="楷体_GB2312" w:hAnsi="宋体" w:eastAsia="楷体_GB2312"/>
          <w:szCs w:val="21"/>
        </w:rPr>
        <w:t>个儿童和</w:t>
      </w:r>
      <w:r>
        <w:rPr>
          <w:rFonts w:hint="eastAsia" w:ascii="楷体_GB2312" w:hAnsi="宋体" w:eastAsia="楷体_GB2312"/>
          <w:position w:val="-4"/>
          <w:szCs w:val="21"/>
        </w:rPr>
        <w:object>
          <v:shape id="_x0000_i1491"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91" DrawAspect="Content" ObjectID="_1468076191" r:id="rId796">
            <o:LockedField>false</o:LockedField>
          </o:OLEObject>
        </w:object>
      </w:r>
      <w:r>
        <w:rPr>
          <w:rFonts w:hint="eastAsia" w:ascii="楷体_GB2312" w:hAnsi="宋体" w:eastAsia="楷体_GB2312"/>
          <w:szCs w:val="21"/>
        </w:rPr>
        <w:t>个成人，此时</w:t>
      </w:r>
      <w:r>
        <w:rPr>
          <w:rFonts w:hint="eastAsia" w:ascii="楷体_GB2312" w:hAnsi="宋体" w:eastAsia="楷体_GB2312"/>
          <w:position w:val="-4"/>
          <w:szCs w:val="21"/>
        </w:rPr>
        <w:object>
          <v:shape id="_x0000_i1492"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92" DrawAspect="Content" ObjectID="_1468076192" r:id="rId797">
            <o:LockedField>false</o:LockedField>
          </o:OLEObject>
        </w:object>
      </w:r>
      <w:r>
        <w:rPr>
          <w:rFonts w:hint="eastAsia" w:ascii="楷体_GB2312" w:hAnsi="宋体" w:eastAsia="楷体_GB2312"/>
          <w:szCs w:val="21"/>
        </w:rPr>
        <w:t>个儿童和</w:t>
      </w:r>
      <w:r>
        <w:rPr>
          <w:rFonts w:hint="eastAsia" w:ascii="楷体_GB2312" w:hAnsi="宋体" w:eastAsia="楷体_GB2312"/>
          <w:position w:val="-4"/>
          <w:szCs w:val="21"/>
        </w:rPr>
        <w:object>
          <v:shape id="_x0000_i1493"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93" DrawAspect="Content" ObjectID="_1468076193" r:id="rId798">
            <o:LockedField>false</o:LockedField>
          </o:OLEObject>
        </w:object>
      </w:r>
      <w:r>
        <w:rPr>
          <w:rFonts w:hint="eastAsia" w:ascii="楷体_GB2312" w:hAnsi="宋体" w:eastAsia="楷体_GB2312"/>
          <w:szCs w:val="21"/>
        </w:rPr>
        <w:t>个成人均有</w:t>
      </w:r>
      <w:r>
        <w:rPr>
          <w:rFonts w:hint="eastAsia" w:ascii="楷体_GB2312" w:hAnsi="宋体" w:eastAsia="楷体_GB2312"/>
          <w:position w:val="-10"/>
          <w:szCs w:val="21"/>
        </w:rPr>
        <w:object>
          <v:shape id="_x0000_i1494" o:spt="75" type="#_x0000_t75" style="height:16.8pt;width:30.9pt;" o:ole="t" filled="f" o:preferrelative="t" stroked="f" coordsize="21600,21600">
            <v:path/>
            <v:fill on="f" focussize="0,0"/>
            <v:stroke on="f" joinstyle="miter"/>
            <v:imagedata r:id="rId773" o:title=""/>
            <o:lock v:ext="edit" aspectratio="t"/>
            <w10:wrap type="none"/>
            <w10:anchorlock/>
          </v:shape>
          <o:OLEObject Type="Embed" ProgID="Equation.DSMT4" ShapeID="_x0000_i1494" DrawAspect="Content" ObjectID="_1468076194" r:id="rId799">
            <o:LockedField>false</o:LockedField>
          </o:OLEObject>
        </w:object>
      </w:r>
      <w:r>
        <w:rPr>
          <w:rFonts w:hint="eastAsia" w:ascii="楷体_GB2312" w:hAnsi="宋体" w:eastAsia="楷体_GB2312"/>
          <w:szCs w:val="21"/>
        </w:rPr>
        <w:t>种选择，所以此种情况下有</w:t>
      </w:r>
      <w:r>
        <w:rPr>
          <w:rFonts w:hint="eastAsia" w:ascii="楷体_GB2312" w:hAnsi="宋体" w:eastAsia="楷体_GB2312"/>
          <w:position w:val="-6"/>
          <w:szCs w:val="21"/>
        </w:rPr>
        <w:object>
          <v:shape id="_x0000_i1495" o:spt="75" type="#_x0000_t75" style="height:13.25pt;width:57.4pt;" o:ole="t" filled="f" o:preferrelative="t" stroked="f" coordsize="21600,21600">
            <v:path/>
            <v:fill on="f" focussize="0,0"/>
            <v:stroke on="f" joinstyle="miter"/>
            <v:imagedata r:id="rId801" o:title=""/>
            <o:lock v:ext="edit" aspectratio="t"/>
            <w10:wrap type="none"/>
            <w10:anchorlock/>
          </v:shape>
          <o:OLEObject Type="Embed" ProgID="Equation.DSMT4" ShapeID="_x0000_i1495" DrawAspect="Content" ObjectID="_1468076195" r:id="rId800">
            <o:LockedField>false</o:LockedField>
          </o:OLEObject>
        </w:object>
      </w:r>
      <w:r>
        <w:rPr>
          <w:rFonts w:hint="eastAsia" w:ascii="楷体_GB2312" w:hAnsi="宋体" w:eastAsia="楷体_GB2312"/>
          <w:szCs w:val="21"/>
        </w:rPr>
        <w:t>种方法；故</w:t>
      </w:r>
      <w:r>
        <w:rPr>
          <w:rFonts w:hint="eastAsia" w:ascii="楷体_GB2312" w:hAnsi="宋体" w:eastAsia="楷体_GB2312"/>
          <w:position w:val="-6"/>
          <w:szCs w:val="21"/>
        </w:rPr>
        <w:object>
          <v:shape id="_x0000_i1496" o:spt="75" type="#_x0000_t75" style="height:13.25pt;width:9.3pt;" o:ole="t" filled="f" o:preferrelative="t" stroked="f" coordsize="21600,21600">
            <v:path/>
            <v:fill on="f" focussize="0,0"/>
            <v:stroke on="f" joinstyle="miter"/>
            <v:imagedata r:id="rId754" o:title=""/>
            <o:lock v:ext="edit" aspectratio="t"/>
            <w10:wrap type="none"/>
            <w10:anchorlock/>
          </v:shape>
          <o:OLEObject Type="Embed" ProgID="Equation.DSMT4" ShapeID="_x0000_i1496" DrawAspect="Content" ObjectID="_1468076196" r:id="rId802">
            <o:LockedField>false</o:LockedField>
          </o:OLEObject>
        </w:object>
      </w:r>
      <w:r>
        <w:rPr>
          <w:rFonts w:hint="eastAsia" w:ascii="楷体_GB2312" w:hAnsi="宋体" w:eastAsia="楷体_GB2312"/>
          <w:color w:val="000000"/>
          <w:szCs w:val="21"/>
        </w:rPr>
        <w:t>人中有</w:t>
      </w:r>
      <w:r>
        <w:rPr>
          <w:rFonts w:hint="eastAsia" w:ascii="楷体_GB2312" w:hAnsi="宋体" w:eastAsia="楷体_GB2312"/>
          <w:position w:val="-4"/>
          <w:szCs w:val="21"/>
        </w:rPr>
        <w:object>
          <v:shape id="_x0000_i1497" o:spt="75" type="#_x0000_t75" style="height:11.95pt;width:7.05pt;" o:ole="t" filled="f" o:preferrelative="t" stroked="f" coordsize="21600,21600">
            <v:path/>
            <v:fill on="f" focussize="0,0"/>
            <v:stroke on="f" joinstyle="miter"/>
            <v:imagedata r:id="rId748" o:title=""/>
            <o:lock v:ext="edit" aspectratio="t"/>
            <w10:wrap type="none"/>
            <w10:anchorlock/>
          </v:shape>
          <o:OLEObject Type="Embed" ProgID="Equation.DSMT4" ShapeID="_x0000_i1497" DrawAspect="Content" ObjectID="_1468076197" r:id="rId803">
            <o:LockedField>false</o:LockedField>
          </o:OLEObject>
        </w:object>
      </w:r>
      <w:r>
        <w:rPr>
          <w:rFonts w:hint="eastAsia" w:ascii="楷体_GB2312" w:hAnsi="宋体" w:eastAsia="楷体_GB2312"/>
          <w:color w:val="000000"/>
          <w:szCs w:val="21"/>
        </w:rPr>
        <w:t>人乘坐</w:t>
      </w:r>
      <w:r>
        <w:rPr>
          <w:rFonts w:hint="eastAsia" w:ascii="楷体_GB2312" w:hAnsi="宋体" w:eastAsia="楷体_GB2312"/>
          <w:position w:val="-6"/>
          <w:szCs w:val="21"/>
        </w:rPr>
        <w:object>
          <v:shape id="_x0000_i1498" o:spt="75" type="#_x0000_t75" style="height:13.25pt;width:11.05pt;" o:ole="t" filled="f" o:preferrelative="t" stroked="f" coordsize="21600,21600">
            <v:path/>
            <v:fill on="f" focussize="0,0"/>
            <v:stroke on="f" joinstyle="miter"/>
            <v:imagedata r:id="rId746" o:title=""/>
            <o:lock v:ext="edit" aspectratio="t"/>
            <w10:wrap type="none"/>
            <w10:anchorlock/>
          </v:shape>
          <o:OLEObject Type="Embed" ProgID="Equation.DSMT4" ShapeID="_x0000_i1498" DrawAspect="Content" ObjectID="_1468076198" r:id="rId804">
            <o:LockedField>false</o:LockedField>
          </o:OLEObject>
        </w:object>
      </w:r>
      <w:r>
        <w:rPr>
          <w:rFonts w:hint="eastAsia" w:ascii="楷体_GB2312" w:hAnsi="宋体" w:eastAsia="楷体_GB2312"/>
          <w:szCs w:val="21"/>
        </w:rPr>
        <w:t>船有</w:t>
      </w:r>
      <w:r>
        <w:rPr>
          <w:rFonts w:hint="eastAsia" w:ascii="楷体_GB2312" w:hAnsi="宋体" w:eastAsia="楷体_GB2312"/>
          <w:position w:val="-6"/>
          <w:szCs w:val="21"/>
        </w:rPr>
        <w:object>
          <v:shape id="_x0000_i1499" o:spt="75" type="#_x0000_t75" style="height:13.25pt;width:48.15pt;" o:ole="t" filled="f" o:preferrelative="t" stroked="f" coordsize="21600,21600">
            <v:path/>
            <v:fill on="f" focussize="0,0"/>
            <v:stroke on="f" joinstyle="miter"/>
            <v:imagedata r:id="rId806" o:title=""/>
            <o:lock v:ext="edit" aspectratio="t"/>
            <w10:wrap type="none"/>
            <w10:anchorlock/>
          </v:shape>
          <o:OLEObject Type="Embed" ProgID="Equation.DSMT4" ShapeID="_x0000_i1499" DrawAspect="Content" ObjectID="_1468076199" r:id="rId805">
            <o:LockedField>false</o:LockedField>
          </o:OLEObject>
        </w:object>
      </w:r>
      <w:r>
        <w:rPr>
          <w:rFonts w:hint="eastAsia" w:ascii="楷体_GB2312" w:hAnsi="宋体" w:eastAsia="楷体_GB2312"/>
          <w:szCs w:val="21"/>
        </w:rPr>
        <w:t>种安全方法．所以，共有</w:t>
      </w:r>
      <w:r>
        <w:rPr>
          <w:rFonts w:hint="eastAsia" w:ascii="楷体_GB2312" w:hAnsi="宋体" w:eastAsia="楷体_GB2312"/>
          <w:position w:val="-6"/>
          <w:szCs w:val="21"/>
        </w:rPr>
        <w:object>
          <v:shape id="_x0000_i1500" o:spt="75" type="#_x0000_t75" style="height:13.25pt;width:49.05pt;" o:ole="t" filled="f" o:preferrelative="t" stroked="f" coordsize="21600,21600">
            <v:path/>
            <v:fill on="f" focussize="0,0"/>
            <v:stroke on="f" joinstyle="miter"/>
            <v:imagedata r:id="rId808" o:title=""/>
            <o:lock v:ext="edit" aspectratio="t"/>
            <w10:wrap type="none"/>
            <w10:anchorlock/>
          </v:shape>
          <o:OLEObject Type="Embed" ProgID="Equation.DSMT4" ShapeID="_x0000_i1500" DrawAspect="Content" ObjectID="_1468076200" r:id="rId807">
            <o:LockedField>false</o:LockedField>
          </o:OLEObject>
        </w:object>
      </w:r>
      <w:r>
        <w:rPr>
          <w:rFonts w:hint="eastAsia" w:ascii="楷体_GB2312" w:hAnsi="宋体" w:eastAsia="楷体_GB2312"/>
          <w:szCs w:val="21"/>
        </w:rPr>
        <w:t>种安全乘法</w:t>
      </w:r>
      <w:r>
        <w:rPr>
          <w:rFonts w:hint="eastAsia" w:ascii="楷体_GB2312" w:hAnsi="宋体" w:eastAsia="楷体_GB2312"/>
          <w:color w:val="000000"/>
          <w:szCs w:val="21"/>
        </w:rPr>
        <w:t>．</w:t>
      </w:r>
    </w:p>
    <w:p>
      <w:pPr>
        <w:snapToGrid w:val="0"/>
        <w:spacing w:line="120" w:lineRule="atLeast"/>
        <w:rPr>
          <w:b/>
        </w:rPr>
      </w:pPr>
    </w:p>
    <w:p>
      <w:pPr>
        <w:tabs>
          <w:tab w:val="left" w:pos="964"/>
        </w:tabs>
        <w:rPr>
          <w:rFonts w:ascii="宋体" w:hAnsi="宋体"/>
          <w:b/>
          <w:szCs w:val="21"/>
        </w:rPr>
      </w:pPr>
      <w:r>
        <w:rPr>
          <w:rFonts w:hint="eastAsia" w:ascii="宋体" w:hAnsi="宋体"/>
          <w:b/>
        </w:rPr>
        <w:t>17.从</w:t>
      </w:r>
      <w:r>
        <w:rPr>
          <w:rFonts w:ascii="宋体" w:hAnsi="宋体"/>
          <w:b/>
          <w:position w:val="-6"/>
        </w:rPr>
        <w:object>
          <v:shape id="_x0000_i1501" o:spt="75" type="#_x0000_t75" style="height:13.25pt;width:13.25pt;" o:ole="t" filled="f" o:preferrelative="t" stroked="f" coordsize="21600,21600">
            <v:path/>
            <v:fill on="f" focussize="0,0"/>
            <v:stroke on="f" joinstyle="miter"/>
            <v:imagedata r:id="rId810" o:title=""/>
            <o:lock v:ext="edit" aspectratio="t"/>
            <w10:wrap type="none"/>
            <w10:anchorlock/>
          </v:shape>
          <o:OLEObject Type="Embed" ProgID="Equation.DSMT4" ShapeID="_x0000_i1501" DrawAspect="Content" ObjectID="_1468076201" r:id="rId809">
            <o:LockedField>false</o:LockedField>
          </o:OLEObject>
        </w:object>
      </w:r>
      <w:r>
        <w:rPr>
          <w:rFonts w:hint="eastAsia" w:ascii="宋体" w:hAnsi="宋体"/>
          <w:b/>
        </w:rPr>
        <w:t>名男生，</w:t>
      </w:r>
      <w:r>
        <w:rPr>
          <w:rFonts w:ascii="宋体" w:hAnsi="宋体"/>
          <w:b/>
          <w:position w:val="-6"/>
        </w:rPr>
        <w:object>
          <v:shape id="_x0000_i1502" o:spt="75" type="#_x0000_t75" style="height:13.25pt;width:7.95pt;" o:ole="t" filled="f" o:preferrelative="t" stroked="f" coordsize="21600,21600">
            <v:path/>
            <v:fill on="f" focussize="0,0"/>
            <v:stroke on="f" joinstyle="miter"/>
            <v:imagedata r:id="rId812" o:title=""/>
            <o:lock v:ext="edit" aspectratio="t"/>
            <w10:wrap type="none"/>
            <w10:anchorlock/>
          </v:shape>
          <o:OLEObject Type="Embed" ProgID="Equation.DSMT4" ShapeID="_x0000_i1502" DrawAspect="Content" ObjectID="_1468076202" r:id="rId811">
            <o:LockedField>false</o:LockedField>
          </o:OLEObject>
        </w:object>
      </w:r>
      <w:r>
        <w:rPr>
          <w:rFonts w:hint="eastAsia" w:ascii="宋体" w:hAnsi="宋体"/>
          <w:b/>
        </w:rPr>
        <w:t>名女生中选出</w:t>
      </w:r>
      <w:r>
        <w:rPr>
          <w:rFonts w:ascii="宋体" w:hAnsi="宋体"/>
          <w:b/>
          <w:position w:val="-6"/>
        </w:rPr>
        <w:object>
          <v:shape id="_x0000_i1503" o:spt="75" type="#_x0000_t75" style="height:13.25pt;width:7.95pt;" o:ole="t" filled="f" o:preferrelative="t" stroked="f" coordsize="21600,21600">
            <v:path/>
            <v:fill on="f" focussize="0,0"/>
            <v:stroke on="f" joinstyle="miter"/>
            <v:imagedata r:id="rId814" o:title=""/>
            <o:lock v:ext="edit" aspectratio="t"/>
            <w10:wrap type="none"/>
            <w10:anchorlock/>
          </v:shape>
          <o:OLEObject Type="Embed" ProgID="Equation.DSMT4" ShapeID="_x0000_i1503" DrawAspect="Content" ObjectID="_1468076203" r:id="rId813">
            <o:LockedField>false</o:LockedField>
          </o:OLEObject>
        </w:object>
      </w:r>
      <w:r>
        <w:rPr>
          <w:rFonts w:hint="eastAsia" w:ascii="宋体" w:hAnsi="宋体"/>
          <w:b/>
        </w:rPr>
        <w:t>人参加游泳比赛．在下列条件下，分别有多少种选法？</w:t>
      </w:r>
      <w:r>
        <w:rPr>
          <w:rFonts w:hint="eastAsia" w:ascii="宋体" w:hAnsi="宋体"/>
          <w:b/>
          <w:color w:val="000000"/>
          <w:szCs w:val="21"/>
        </w:rPr>
        <w:br w:type="textWrapping"/>
      </w:r>
      <w:r>
        <w:rPr>
          <w:rFonts w:hint="eastAsia" w:ascii="宋体" w:hAnsi="宋体"/>
          <w:b/>
        </w:rPr>
        <w:t>⑴恰有</w:t>
      </w:r>
      <w:r>
        <w:rPr>
          <w:rFonts w:ascii="宋体" w:hAnsi="宋体"/>
          <w:b/>
          <w:position w:val="-6"/>
        </w:rPr>
        <w:object>
          <v:shape id="_x0000_i1504" o:spt="75" type="#_x0000_t75" style="height:13.25pt;width:7.95pt;" o:ole="t" filled="f" o:preferrelative="t" stroked="f" coordsize="21600,21600">
            <v:path/>
            <v:fill on="f" focussize="0,0"/>
            <v:stroke on="f" joinstyle="miter"/>
            <v:imagedata r:id="rId816" o:title=""/>
            <o:lock v:ext="edit" aspectratio="t"/>
            <w10:wrap type="none"/>
            <w10:anchorlock/>
          </v:shape>
          <o:OLEObject Type="Embed" ProgID="Equation.DSMT4" ShapeID="_x0000_i1504" DrawAspect="Content" ObjectID="_1468076204" r:id="rId815">
            <o:LockedField>false</o:LockedField>
          </o:OLEObject>
        </w:object>
      </w:r>
      <w:r>
        <w:rPr>
          <w:rFonts w:hint="eastAsia" w:ascii="宋体" w:hAnsi="宋体"/>
          <w:b/>
        </w:rPr>
        <w:t>名女生入选；⑵至少有两名女生入选；⑶某两名女生，某两名男生必须入选；</w:t>
      </w:r>
      <w:r>
        <w:rPr>
          <w:rFonts w:ascii="宋体" w:hAnsi="宋体"/>
          <w:b/>
          <w:color w:val="000000"/>
          <w:szCs w:val="21"/>
        </w:rPr>
        <w:br w:type="textWrapping"/>
      </w:r>
      <w:r>
        <w:rPr>
          <w:rFonts w:hint="eastAsia" w:ascii="宋体" w:hAnsi="宋体"/>
          <w:b/>
        </w:rPr>
        <w:t>⑷某两名女生，某两名男生不能同时入选；⑸某两名女生，某两名男生最多入选两人。</w:t>
      </w:r>
    </w:p>
    <w:p>
      <w:pPr>
        <w:numPr>
          <w:ilvl w:val="0"/>
          <w:numId w:val="18"/>
        </w:numPr>
        <w:adjustRightInd w:val="0"/>
        <w:snapToGrid w:val="0"/>
        <w:spacing w:line="300" w:lineRule="auto"/>
        <w:rPr>
          <w:rFonts w:ascii="楷体_GB2312" w:hAnsi="宋体" w:eastAsia="楷体_GB2312"/>
          <w:szCs w:val="21"/>
        </w:rPr>
      </w:pPr>
      <w:r>
        <w:rPr>
          <w:rFonts w:hint="eastAsia" w:ascii="楷体_GB2312" w:hAnsi="宋体" w:eastAsia="楷体_GB2312"/>
          <w:szCs w:val="21"/>
        </w:rPr>
        <w:t>⑴恰有</w:t>
      </w:r>
      <w:r>
        <w:rPr>
          <w:rFonts w:hint="eastAsia" w:ascii="楷体_GB2312" w:hAnsi="宋体" w:eastAsia="楷体_GB2312"/>
          <w:position w:val="-6"/>
          <w:szCs w:val="21"/>
        </w:rPr>
        <w:object>
          <v:shape id="_x0000_i1505" o:spt="75" type="#_x0000_t75" style="height:13.25pt;width:7.95pt;" o:ole="t" filled="f" o:preferrelative="t" stroked="f" coordsize="21600,21600">
            <v:path/>
            <v:fill on="f" focussize="0,0"/>
            <v:stroke on="f" joinstyle="miter"/>
            <v:imagedata r:id="rId816" o:title=""/>
            <o:lock v:ext="edit" aspectratio="t"/>
            <w10:wrap type="none"/>
            <w10:anchorlock/>
          </v:shape>
          <o:OLEObject Type="Embed" ProgID="Equation.DSMT4" ShapeID="_x0000_i1505" DrawAspect="Content" ObjectID="_1468076205" r:id="rId817">
            <o:LockedField>false</o:LockedField>
          </o:OLEObject>
        </w:object>
      </w:r>
      <w:r>
        <w:rPr>
          <w:rFonts w:hint="eastAsia" w:ascii="楷体_GB2312" w:hAnsi="宋体" w:eastAsia="楷体_GB2312"/>
          <w:szCs w:val="21"/>
        </w:rPr>
        <w:t>名女生入选，说明男生有</w:t>
      </w:r>
      <w:r>
        <w:rPr>
          <w:rFonts w:hint="eastAsia" w:ascii="楷体_GB2312" w:hAnsi="宋体" w:eastAsia="楷体_GB2312"/>
          <w:position w:val="-6"/>
          <w:szCs w:val="21"/>
        </w:rPr>
        <w:object>
          <v:shape id="_x0000_i1506" o:spt="75" type="#_x0000_t75" style="height:13.25pt;width:9.3pt;" o:ole="t" filled="f" o:preferrelative="t" stroked="f" coordsize="21600,21600">
            <v:path/>
            <v:fill on="f" focussize="0,0"/>
            <v:stroke on="f" joinstyle="miter"/>
            <v:imagedata r:id="rId819" o:title=""/>
            <o:lock v:ext="edit" aspectratio="t"/>
            <w10:wrap type="none"/>
            <w10:anchorlock/>
          </v:shape>
          <o:OLEObject Type="Embed" ProgID="Equation.DSMT4" ShapeID="_x0000_i1506" DrawAspect="Content" ObjectID="_1468076206" r:id="rId818">
            <o:LockedField>false</o:LockedField>
          </o:OLEObject>
        </w:object>
      </w:r>
      <w:r>
        <w:rPr>
          <w:rFonts w:hint="eastAsia" w:ascii="楷体_GB2312" w:hAnsi="宋体" w:eastAsia="楷体_GB2312"/>
          <w:szCs w:val="21"/>
        </w:rPr>
        <w:t>人入选，应为</w:t>
      </w:r>
      <w:r>
        <w:rPr>
          <w:rFonts w:hint="eastAsia" w:ascii="楷体_GB2312" w:hAnsi="宋体" w:eastAsia="楷体_GB2312"/>
          <w:position w:val="-10"/>
          <w:szCs w:val="21"/>
        </w:rPr>
        <w:object>
          <v:shape id="_x0000_i1507" o:spt="75" type="#_x0000_t75" style="height:16.8pt;width:72.9pt;" o:ole="t" filled="f" o:preferrelative="t" stroked="f" coordsize="21600,21600">
            <v:path/>
            <v:fill on="f" focussize="0,0"/>
            <v:stroke on="f" joinstyle="miter"/>
            <v:imagedata r:id="rId821" o:title=""/>
            <o:lock v:ext="edit" aspectratio="t"/>
            <w10:wrap type="none"/>
            <w10:anchorlock/>
          </v:shape>
          <o:OLEObject Type="Embed" ProgID="Equation.DSMT4" ShapeID="_x0000_i1507" DrawAspect="Content" ObjectID="_1468076207" r:id="rId820">
            <o:LockedField>false</o:LockedField>
          </o:OLEObject>
        </w:object>
      </w:r>
      <w:r>
        <w:rPr>
          <w:rFonts w:hint="eastAsia" w:ascii="楷体_GB2312" w:hAnsi="宋体" w:eastAsia="楷体_GB2312"/>
          <w:szCs w:val="21"/>
        </w:rPr>
        <w:t>种；</w:t>
      </w:r>
    </w:p>
    <w:p>
      <w:pPr>
        <w:adjustRightInd w:val="0"/>
        <w:snapToGrid w:val="0"/>
        <w:spacing w:line="300" w:lineRule="auto"/>
        <w:ind w:left="840" w:leftChars="400"/>
        <w:rPr>
          <w:rFonts w:ascii="楷体_GB2312" w:hAnsi="宋体" w:eastAsia="楷体_GB2312"/>
          <w:szCs w:val="21"/>
        </w:rPr>
      </w:pPr>
      <w:r>
        <w:rPr>
          <w:rFonts w:hint="eastAsia" w:ascii="楷体_GB2312" w:hAnsi="宋体" w:eastAsia="楷体_GB2312"/>
          <w:szCs w:val="21"/>
        </w:rPr>
        <w:t>⑵要求至少两名女生人选，那么“只有一名女生入选”和“没有女生入选”都不符合要求．运用包含与排除的方法，从所有可能的选法中减去不符合要求的情况：</w:t>
      </w:r>
    </w:p>
    <w:p>
      <w:pPr>
        <w:adjustRightInd w:val="0"/>
        <w:snapToGrid w:val="0"/>
        <w:spacing w:line="300" w:lineRule="auto"/>
        <w:ind w:left="105" w:leftChars="50" w:firstLine="735" w:firstLineChars="350"/>
        <w:rPr>
          <w:rFonts w:ascii="楷体_GB2312" w:hAnsi="宋体" w:eastAsia="楷体_GB2312"/>
          <w:szCs w:val="21"/>
        </w:rPr>
      </w:pPr>
      <w:r>
        <w:rPr>
          <w:rFonts w:hint="eastAsia" w:ascii="楷体_GB2312" w:hAnsi="宋体" w:eastAsia="楷体_GB2312"/>
          <w:position w:val="-10"/>
          <w:szCs w:val="21"/>
        </w:rPr>
        <w:object>
          <v:shape id="_x0000_i1508" o:spt="75" type="#_x0000_t75" style="height:16.8pt;width:120.15pt;" o:ole="t" filled="f" o:preferrelative="t" stroked="f" coordsize="21600,21600">
            <v:path/>
            <v:fill on="f" focussize="0,0"/>
            <v:stroke on="f" joinstyle="miter"/>
            <v:imagedata r:id="rId823" o:title=""/>
            <o:lock v:ext="edit" aspectratio="t"/>
            <w10:wrap type="none"/>
            <w10:anchorlock/>
          </v:shape>
          <o:OLEObject Type="Embed" ProgID="Equation.DSMT4" ShapeID="_x0000_i1508" DrawAspect="Content" ObjectID="_1468076208" r:id="rId822">
            <o:LockedField>false</o:LockedField>
          </o:OLEObject>
        </w:object>
      </w:r>
      <w:r>
        <w:rPr>
          <w:rFonts w:hint="eastAsia" w:ascii="楷体_GB2312" w:hAnsi="宋体" w:eastAsia="楷体_GB2312"/>
          <w:szCs w:val="21"/>
        </w:rPr>
        <w:t>；</w:t>
      </w:r>
    </w:p>
    <w:p>
      <w:pPr>
        <w:adjustRightInd w:val="0"/>
        <w:snapToGrid w:val="0"/>
        <w:spacing w:line="300" w:lineRule="auto"/>
        <w:ind w:left="105" w:leftChars="50" w:firstLine="823" w:firstLineChars="392"/>
        <w:rPr>
          <w:rFonts w:ascii="楷体_GB2312" w:hAnsi="宋体" w:eastAsia="楷体_GB2312"/>
          <w:szCs w:val="21"/>
        </w:rPr>
      </w:pPr>
      <w:r>
        <w:rPr>
          <w:rFonts w:hint="eastAsia" w:ascii="楷体_GB2312" w:hAnsi="宋体" w:eastAsia="楷体_GB2312"/>
          <w:szCs w:val="21"/>
        </w:rPr>
        <w:t>⑶</w:t>
      </w:r>
      <w:r>
        <w:rPr>
          <w:rFonts w:hint="eastAsia" w:ascii="楷体_GB2312" w:hAnsi="宋体" w:eastAsia="楷体_GB2312"/>
          <w:position w:val="-4"/>
          <w:szCs w:val="21"/>
        </w:rPr>
        <w:object>
          <v:shape id="_x0000_i1509" o:spt="75" type="#_x0000_t75" style="height:11.95pt;width:9.3pt;" o:ole="t" filled="f" o:preferrelative="t" stroked="f" coordsize="21600,21600">
            <v:path/>
            <v:fill on="f" focussize="0,0"/>
            <v:stroke on="f" joinstyle="miter"/>
            <v:imagedata r:id="rId825" o:title=""/>
            <o:lock v:ext="edit" aspectratio="t"/>
            <w10:wrap type="none"/>
            <w10:anchorlock/>
          </v:shape>
          <o:OLEObject Type="Embed" ProgID="Equation.DSMT4" ShapeID="_x0000_i1509" DrawAspect="Content" ObjectID="_1468076209" r:id="rId824">
            <o:LockedField>false</o:LockedField>
          </o:OLEObject>
        </w:object>
      </w:r>
      <w:r>
        <w:rPr>
          <w:rFonts w:hint="eastAsia" w:ascii="楷体_GB2312" w:hAnsi="宋体" w:eastAsia="楷体_GB2312"/>
          <w:szCs w:val="21"/>
        </w:rPr>
        <w:t>人必须入选，则从剩下的</w:t>
      </w:r>
      <w:r>
        <w:rPr>
          <w:rFonts w:hint="eastAsia" w:ascii="楷体_GB2312" w:hAnsi="宋体" w:eastAsia="楷体_GB2312"/>
          <w:position w:val="-4"/>
          <w:szCs w:val="21"/>
        </w:rPr>
        <w:object>
          <v:shape id="_x0000_i1510" o:spt="75" type="#_x0000_t75" style="height:11.95pt;width:13.25pt;" o:ole="t" filled="f" o:preferrelative="t" stroked="f" coordsize="21600,21600">
            <v:path/>
            <v:fill on="f" focussize="0,0"/>
            <v:stroke on="f" joinstyle="miter"/>
            <v:imagedata r:id="rId827" o:title=""/>
            <o:lock v:ext="edit" aspectratio="t"/>
            <w10:wrap type="none"/>
            <w10:anchorlock/>
          </v:shape>
          <o:OLEObject Type="Embed" ProgID="Equation.DSMT4" ShapeID="_x0000_i1510" DrawAspect="Content" ObjectID="_1468076210" r:id="rId826">
            <o:LockedField>false</o:LockedField>
          </o:OLEObject>
        </w:object>
      </w:r>
      <w:r>
        <w:rPr>
          <w:rFonts w:hint="eastAsia" w:ascii="楷体_GB2312" w:hAnsi="宋体" w:eastAsia="楷体_GB2312"/>
          <w:szCs w:val="21"/>
        </w:rPr>
        <w:t>人中再选出另外</w:t>
      </w:r>
      <w:r>
        <w:rPr>
          <w:rFonts w:hint="eastAsia" w:ascii="楷体_GB2312" w:hAnsi="宋体" w:eastAsia="楷体_GB2312"/>
          <w:position w:val="-4"/>
          <w:szCs w:val="21"/>
        </w:rPr>
        <w:object>
          <v:shape id="_x0000_i1511" o:spt="75" type="#_x0000_t75" style="height:11.95pt;width:9.3pt;" o:ole="t" filled="f" o:preferrelative="t" stroked="f" coordsize="21600,21600">
            <v:path/>
            <v:fill on="f" focussize="0,0"/>
            <v:stroke on="f" joinstyle="miter"/>
            <v:imagedata r:id="rId829" o:title=""/>
            <o:lock v:ext="edit" aspectratio="t"/>
            <w10:wrap type="none"/>
            <w10:anchorlock/>
          </v:shape>
          <o:OLEObject Type="Embed" ProgID="Equation.DSMT4" ShapeID="_x0000_i1511" DrawAspect="Content" ObjectID="_1468076211" r:id="rId828">
            <o:LockedField>false</o:LockedField>
          </o:OLEObject>
        </w:object>
      </w:r>
      <w:r>
        <w:rPr>
          <w:rFonts w:hint="eastAsia" w:ascii="楷体_GB2312" w:hAnsi="宋体" w:eastAsia="楷体_GB2312"/>
          <w:szCs w:val="21"/>
        </w:rPr>
        <w:t>人，有</w:t>
      </w:r>
      <w:r>
        <w:rPr>
          <w:rFonts w:hint="eastAsia" w:ascii="楷体_GB2312" w:hAnsi="宋体" w:eastAsia="楷体_GB2312"/>
          <w:position w:val="-10"/>
          <w:szCs w:val="21"/>
        </w:rPr>
        <w:object>
          <v:shape id="_x0000_i1512" o:spt="75" type="#_x0000_t75" style="height:16.8pt;width:46.8pt;" o:ole="t" filled="f" o:preferrelative="t" stroked="f" coordsize="21600,21600">
            <v:path/>
            <v:fill on="f" focussize="0,0"/>
            <v:stroke on="f" joinstyle="miter"/>
            <v:imagedata r:id="rId831" o:title=""/>
            <o:lock v:ext="edit" aspectratio="t"/>
            <w10:wrap type="none"/>
            <w10:anchorlock/>
          </v:shape>
          <o:OLEObject Type="Embed" ProgID="Equation.DSMT4" ShapeID="_x0000_i1512" DrawAspect="Content" ObjectID="_1468076212" r:id="rId830">
            <o:LockedField>false</o:LockedField>
          </o:OLEObject>
        </w:object>
      </w:r>
      <w:r>
        <w:rPr>
          <w:rFonts w:hint="eastAsia" w:ascii="楷体_GB2312" w:hAnsi="宋体" w:eastAsia="楷体_GB2312"/>
          <w:szCs w:val="21"/>
        </w:rPr>
        <w:t>种；</w:t>
      </w:r>
    </w:p>
    <w:p>
      <w:pPr>
        <w:adjustRightInd w:val="0"/>
        <w:snapToGrid w:val="0"/>
        <w:spacing w:line="300" w:lineRule="auto"/>
        <w:ind w:left="105" w:leftChars="50" w:firstLine="709" w:firstLineChars="338"/>
        <w:rPr>
          <w:rFonts w:ascii="楷体_GB2312" w:hAnsi="宋体" w:eastAsia="楷体_GB2312"/>
          <w:szCs w:val="21"/>
        </w:rPr>
      </w:pPr>
      <w:r>
        <w:rPr>
          <w:rFonts w:hint="eastAsia" w:ascii="楷体_GB2312" w:hAnsi="宋体" w:eastAsia="楷体_GB2312"/>
          <w:szCs w:val="21"/>
        </w:rPr>
        <w:t>⑷从所有的选法</w:t>
      </w:r>
      <w:r>
        <w:rPr>
          <w:rFonts w:hint="eastAsia" w:ascii="楷体_GB2312" w:hAnsi="宋体" w:eastAsia="楷体_GB2312"/>
          <w:position w:val="-10"/>
          <w:szCs w:val="21"/>
        </w:rPr>
        <w:object>
          <v:shape id="_x0000_i1513" o:spt="75" type="#_x0000_t75" style="height:16.8pt;width:15.9pt;" o:ole="t" filled="f" o:preferrelative="t" stroked="f" coordsize="21600,21600">
            <v:path/>
            <v:fill on="f" focussize="0,0"/>
            <v:stroke on="f" joinstyle="miter"/>
            <v:imagedata r:id="rId833" o:title=""/>
            <o:lock v:ext="edit" aspectratio="t"/>
            <w10:wrap type="none"/>
            <w10:anchorlock/>
          </v:shape>
          <o:OLEObject Type="Embed" ProgID="Equation.DSMT4" ShapeID="_x0000_i1513" DrawAspect="Content" ObjectID="_1468076213" r:id="rId832">
            <o:LockedField>false</o:LockedField>
          </o:OLEObject>
        </w:object>
      </w:r>
      <w:r>
        <w:rPr>
          <w:rFonts w:hint="eastAsia" w:ascii="楷体_GB2312" w:hAnsi="宋体" w:eastAsia="楷体_GB2312"/>
          <w:szCs w:val="21"/>
        </w:rPr>
        <w:t>种中减去这</w:t>
      </w:r>
      <w:r>
        <w:rPr>
          <w:rFonts w:hint="eastAsia" w:ascii="楷体_GB2312" w:hAnsi="宋体" w:eastAsia="楷体_GB2312"/>
          <w:position w:val="-4"/>
          <w:szCs w:val="21"/>
        </w:rPr>
        <w:object>
          <v:shape id="_x0000_i1514" o:spt="75" type="#_x0000_t75" style="height:11.95pt;width:9.3pt;" o:ole="t" filled="f" o:preferrelative="t" stroked="f" coordsize="21600,21600">
            <v:path/>
            <v:fill on="f" focussize="0,0"/>
            <v:stroke on="f" joinstyle="miter"/>
            <v:imagedata r:id="rId825" o:title=""/>
            <o:lock v:ext="edit" aspectratio="t"/>
            <w10:wrap type="none"/>
            <w10:anchorlock/>
          </v:shape>
          <o:OLEObject Type="Embed" ProgID="Equation.DSMT4" ShapeID="_x0000_i1514" DrawAspect="Content" ObjectID="_1468076214" r:id="rId834">
            <o:LockedField>false</o:LockedField>
          </o:OLEObject>
        </w:object>
      </w:r>
      <w:r>
        <w:rPr>
          <w:rFonts w:hint="eastAsia" w:ascii="楷体_GB2312" w:hAnsi="宋体" w:eastAsia="楷体_GB2312"/>
          <w:szCs w:val="21"/>
        </w:rPr>
        <w:t>个人同时入选的</w:t>
      </w:r>
      <w:r>
        <w:rPr>
          <w:rFonts w:hint="eastAsia" w:ascii="楷体_GB2312" w:hAnsi="宋体" w:eastAsia="楷体_GB2312"/>
          <w:position w:val="-10"/>
          <w:szCs w:val="21"/>
        </w:rPr>
        <w:object>
          <v:shape id="_x0000_i1515" o:spt="75" type="#_x0000_t75" style="height:16.8pt;width:15.9pt;" o:ole="t" filled="f" o:preferrelative="t" stroked="f" coordsize="21600,21600">
            <v:path/>
            <v:fill on="f" focussize="0,0"/>
            <v:stroke on="f" joinstyle="miter"/>
            <v:imagedata r:id="rId836" o:title=""/>
            <o:lock v:ext="edit" aspectratio="t"/>
            <w10:wrap type="none"/>
            <w10:anchorlock/>
          </v:shape>
          <o:OLEObject Type="Embed" ProgID="Equation.DSMT4" ShapeID="_x0000_i1515" DrawAspect="Content" ObjectID="_1468076215" r:id="rId835">
            <o:LockedField>false</o:LockedField>
          </o:OLEObject>
        </w:object>
      </w:r>
      <w:r>
        <w:rPr>
          <w:rFonts w:hint="eastAsia" w:ascii="楷体_GB2312" w:hAnsi="宋体" w:eastAsia="楷体_GB2312"/>
          <w:szCs w:val="21"/>
        </w:rPr>
        <w:t>种：</w:t>
      </w:r>
    </w:p>
    <w:p>
      <w:pPr>
        <w:adjustRightInd w:val="0"/>
        <w:snapToGrid w:val="0"/>
        <w:spacing w:line="300" w:lineRule="auto"/>
        <w:ind w:left="105" w:leftChars="50" w:firstLine="709" w:firstLineChars="338"/>
        <w:rPr>
          <w:rFonts w:ascii="楷体_GB2312" w:hAnsi="宋体" w:eastAsia="楷体_GB2312"/>
          <w:szCs w:val="21"/>
        </w:rPr>
      </w:pPr>
      <w:r>
        <w:rPr>
          <w:rFonts w:hint="eastAsia" w:ascii="楷体_GB2312" w:hAnsi="宋体" w:eastAsia="楷体_GB2312"/>
          <w:position w:val="-10"/>
          <w:szCs w:val="21"/>
        </w:rPr>
        <w:object>
          <v:shape id="_x0000_i1516" o:spt="75" type="#_x0000_t75" style="height:16.8pt;width:143.1pt;" o:ole="t" filled="f" o:preferrelative="t" stroked="f" coordsize="21600,21600">
            <v:path/>
            <v:fill on="f" focussize="0,0"/>
            <v:stroke on="f" joinstyle="miter"/>
            <v:imagedata r:id="rId838" o:title=""/>
            <o:lock v:ext="edit" aspectratio="t"/>
            <w10:wrap type="none"/>
            <w10:anchorlock/>
          </v:shape>
          <o:OLEObject Type="Embed" ProgID="Equation.DSMT4" ShapeID="_x0000_i1516" DrawAspect="Content" ObjectID="_1468076216" r:id="rId837">
            <o:LockedField>false</o:LockedField>
          </o:OLEObject>
        </w:object>
      </w:r>
      <w:r>
        <w:rPr>
          <w:rFonts w:hint="eastAsia" w:ascii="楷体_GB2312" w:hAnsi="宋体" w:eastAsia="楷体_GB2312"/>
          <w:szCs w:val="21"/>
        </w:rPr>
        <w:t>．</w:t>
      </w:r>
    </w:p>
    <w:p>
      <w:pPr>
        <w:adjustRightInd w:val="0"/>
        <w:snapToGrid w:val="0"/>
        <w:spacing w:line="300" w:lineRule="auto"/>
        <w:ind w:left="105" w:leftChars="50" w:firstLine="823" w:firstLineChars="392"/>
        <w:rPr>
          <w:rFonts w:ascii="楷体_GB2312" w:hAnsi="宋体" w:eastAsia="楷体_GB2312"/>
          <w:szCs w:val="21"/>
        </w:rPr>
      </w:pPr>
      <w:r>
        <w:rPr>
          <w:rFonts w:hint="eastAsia" w:ascii="楷体_GB2312" w:hAnsi="宋体" w:eastAsia="楷体_GB2312"/>
          <w:szCs w:val="21"/>
        </w:rPr>
        <w:t>⑸分三类情况：</w:t>
      </w:r>
      <w:r>
        <w:rPr>
          <w:rFonts w:hint="eastAsia" w:ascii="楷体_GB2312" w:hAnsi="宋体" w:eastAsia="楷体_GB2312"/>
          <w:position w:val="-4"/>
          <w:szCs w:val="21"/>
        </w:rPr>
        <w:object>
          <v:shape id="_x0000_i1517" o:spt="75" type="#_x0000_t75" style="height:11.95pt;width:9.3pt;" o:ole="t" filled="f" o:preferrelative="t" stroked="f" coordsize="21600,21600">
            <v:path/>
            <v:fill on="f" focussize="0,0"/>
            <v:stroke on="f" joinstyle="miter"/>
            <v:imagedata r:id="rId825" o:title=""/>
            <o:lock v:ext="edit" aspectratio="t"/>
            <w10:wrap type="none"/>
            <w10:anchorlock/>
          </v:shape>
          <o:OLEObject Type="Embed" ProgID="Equation.DSMT4" ShapeID="_x0000_i1517" DrawAspect="Content" ObjectID="_1468076217" r:id="rId839">
            <o:LockedField>false</o:LockedField>
          </o:OLEObject>
        </w:object>
      </w:r>
      <w:r>
        <w:rPr>
          <w:rFonts w:hint="eastAsia" w:ascii="楷体_GB2312" w:hAnsi="宋体" w:eastAsia="楷体_GB2312"/>
          <w:szCs w:val="21"/>
        </w:rPr>
        <w:t>人无人入选；</w:t>
      </w:r>
      <w:r>
        <w:rPr>
          <w:rFonts w:hint="eastAsia" w:ascii="楷体_GB2312" w:hAnsi="宋体" w:eastAsia="楷体_GB2312"/>
          <w:position w:val="-4"/>
          <w:szCs w:val="21"/>
        </w:rPr>
        <w:object>
          <v:shape id="_x0000_i1518" o:spt="75" type="#_x0000_t75" style="height:11.95pt;width:9.3pt;" o:ole="t" filled="f" o:preferrelative="t" stroked="f" coordsize="21600,21600">
            <v:path/>
            <v:fill on="f" focussize="0,0"/>
            <v:stroke on="f" joinstyle="miter"/>
            <v:imagedata r:id="rId825" o:title=""/>
            <o:lock v:ext="edit" aspectratio="t"/>
            <w10:wrap type="none"/>
            <w10:anchorlock/>
          </v:shape>
          <o:OLEObject Type="Embed" ProgID="Equation.DSMT4" ShapeID="_x0000_i1518" DrawAspect="Content" ObjectID="_1468076218" r:id="rId840">
            <o:LockedField>false</o:LockedField>
          </o:OLEObject>
        </w:object>
      </w:r>
      <w:r>
        <w:rPr>
          <w:rFonts w:hint="eastAsia" w:ascii="楷体_GB2312" w:hAnsi="宋体" w:eastAsia="楷体_GB2312"/>
          <w:szCs w:val="21"/>
        </w:rPr>
        <w:t>人仅有</w:t>
      </w:r>
      <w:r>
        <w:rPr>
          <w:rFonts w:hint="eastAsia" w:ascii="楷体_GB2312" w:hAnsi="宋体" w:eastAsia="楷体_GB2312"/>
          <w:position w:val="-4"/>
          <w:szCs w:val="21"/>
        </w:rPr>
        <w:object>
          <v:shape id="_x0000_i1519" o:spt="75" type="#_x0000_t75" style="height:11.95pt;width:7.05pt;" o:ole="t" filled="f" o:preferrelative="t" stroked="f" coordsize="21600,21600">
            <v:path/>
            <v:fill on="f" focussize="0,0"/>
            <v:stroke on="f" joinstyle="miter"/>
            <v:imagedata r:id="rId842" o:title=""/>
            <o:lock v:ext="edit" aspectratio="t"/>
            <w10:wrap type="none"/>
            <w10:anchorlock/>
          </v:shape>
          <o:OLEObject Type="Embed" ProgID="Equation.DSMT4" ShapeID="_x0000_i1519" DrawAspect="Content" ObjectID="_1468076219" r:id="rId841">
            <o:LockedField>false</o:LockedField>
          </o:OLEObject>
        </w:object>
      </w:r>
      <w:r>
        <w:rPr>
          <w:rFonts w:hint="eastAsia" w:ascii="楷体_GB2312" w:hAnsi="宋体" w:eastAsia="楷体_GB2312"/>
          <w:szCs w:val="21"/>
        </w:rPr>
        <w:t>人入选；</w:t>
      </w:r>
      <w:r>
        <w:rPr>
          <w:rFonts w:hint="eastAsia" w:ascii="楷体_GB2312" w:hAnsi="宋体" w:eastAsia="楷体_GB2312"/>
          <w:position w:val="-4"/>
          <w:szCs w:val="21"/>
        </w:rPr>
        <w:object>
          <v:shape id="_x0000_i1520" o:spt="75" type="#_x0000_t75" style="height:11.95pt;width:9.3pt;" o:ole="t" filled="f" o:preferrelative="t" stroked="f" coordsize="21600,21600">
            <v:path/>
            <v:fill on="f" focussize="0,0"/>
            <v:stroke on="f" joinstyle="miter"/>
            <v:imagedata r:id="rId825" o:title=""/>
            <o:lock v:ext="edit" aspectratio="t"/>
            <w10:wrap type="none"/>
            <w10:anchorlock/>
          </v:shape>
          <o:OLEObject Type="Embed" ProgID="Equation.DSMT4" ShapeID="_x0000_i1520" DrawAspect="Content" ObjectID="_1468076220" r:id="rId843">
            <o:LockedField>false</o:LockedField>
          </o:OLEObject>
        </w:object>
      </w:r>
      <w:r>
        <w:rPr>
          <w:rFonts w:hint="eastAsia" w:ascii="楷体_GB2312" w:hAnsi="宋体" w:eastAsia="楷体_GB2312"/>
          <w:szCs w:val="21"/>
        </w:rPr>
        <w:t>人中有</w:t>
      </w:r>
      <w:r>
        <w:rPr>
          <w:rFonts w:hint="eastAsia" w:ascii="楷体_GB2312" w:hAnsi="宋体" w:eastAsia="楷体_GB2312"/>
          <w:position w:val="-4"/>
          <w:szCs w:val="21"/>
        </w:rPr>
        <w:object>
          <v:shape id="_x0000_i1521" o:spt="75" type="#_x0000_t75" style="height:11.95pt;width:9.3pt;" o:ole="t" filled="f" o:preferrelative="t" stroked="f" coordsize="21600,21600">
            <v:path/>
            <v:fill on="f" focussize="0,0"/>
            <v:stroke on="f" joinstyle="miter"/>
            <v:imagedata r:id="rId845" o:title=""/>
            <o:lock v:ext="edit" aspectratio="t"/>
            <w10:wrap type="none"/>
            <w10:anchorlock/>
          </v:shape>
          <o:OLEObject Type="Embed" ProgID="Equation.DSMT4" ShapeID="_x0000_i1521" DrawAspect="Content" ObjectID="_1468076221" r:id="rId844">
            <o:LockedField>false</o:LockedField>
          </o:OLEObject>
        </w:object>
      </w:r>
      <w:r>
        <w:rPr>
          <w:rFonts w:hint="eastAsia" w:ascii="楷体_GB2312" w:hAnsi="宋体" w:eastAsia="楷体_GB2312"/>
          <w:szCs w:val="21"/>
        </w:rPr>
        <w:t>人入选，共：</w:t>
      </w:r>
    </w:p>
    <w:p>
      <w:pPr>
        <w:adjustRightInd w:val="0"/>
        <w:snapToGrid w:val="0"/>
        <w:spacing w:line="300" w:lineRule="auto"/>
        <w:ind w:left="105" w:leftChars="50" w:firstLine="823" w:firstLineChars="392"/>
        <w:rPr>
          <w:rFonts w:ascii="楷体_GB2312" w:hAnsi="宋体" w:eastAsia="楷体_GB2312"/>
          <w:szCs w:val="21"/>
        </w:rPr>
      </w:pPr>
      <w:r>
        <w:rPr>
          <w:rFonts w:hint="eastAsia" w:ascii="楷体_GB2312" w:hAnsi="宋体" w:eastAsia="楷体_GB2312"/>
          <w:position w:val="-10"/>
          <w:szCs w:val="21"/>
        </w:rPr>
        <w:object>
          <v:shape id="_x0000_i1522" o:spt="75" type="#_x0000_t75" style="height:16.8pt;width:140.9pt;" o:ole="t" filled="f" o:preferrelative="t" stroked="f" coordsize="21600,21600">
            <v:path/>
            <v:fill on="f" focussize="0,0"/>
            <v:stroke on="f" joinstyle="miter"/>
            <v:imagedata r:id="rId847" o:title=""/>
            <o:lock v:ext="edit" aspectratio="t"/>
            <w10:wrap type="none"/>
            <w10:anchorlock/>
          </v:shape>
          <o:OLEObject Type="Embed" ProgID="Equation.DSMT4" ShapeID="_x0000_i1522" DrawAspect="Content" ObjectID="_1468076222" r:id="rId846">
            <o:LockedField>false</o:LockedField>
          </o:OLEObject>
        </w:object>
      </w:r>
      <w:r>
        <w:rPr>
          <w:rFonts w:hint="eastAsia" w:ascii="楷体_GB2312" w:hAnsi="宋体" w:eastAsia="楷体_GB2312"/>
          <w:szCs w:val="21"/>
        </w:rPr>
        <w:t>。</w:t>
      </w:r>
    </w:p>
    <w:p>
      <w:pPr>
        <w:snapToGrid w:val="0"/>
        <w:spacing w:line="120" w:lineRule="atLeast"/>
        <w:rPr>
          <w:b/>
        </w:rPr>
      </w:pPr>
    </w:p>
    <w:p>
      <w:pPr>
        <w:rPr>
          <w:rFonts w:ascii="宋体" w:hAnsi="宋体"/>
          <w:b/>
          <w:szCs w:val="21"/>
        </w:rPr>
      </w:pPr>
      <w:r>
        <w:rPr>
          <w:rFonts w:hint="eastAsia" w:ascii="宋体" w:hAnsi="宋体"/>
          <w:b/>
          <w:color w:val="000000"/>
          <w:szCs w:val="21"/>
        </w:rPr>
        <w:t>18.在</w:t>
      </w:r>
      <w:r>
        <w:rPr>
          <w:b/>
          <w:color w:val="000000"/>
          <w:szCs w:val="21"/>
        </w:rPr>
        <w:t>6</w:t>
      </w:r>
      <w:r>
        <w:rPr>
          <w:rFonts w:ascii="宋体" w:hAnsi="宋体"/>
          <w:b/>
          <w:color w:val="000000"/>
          <w:szCs w:val="21"/>
        </w:rPr>
        <w:t>名内科医生和</w:t>
      </w:r>
      <w:r>
        <w:rPr>
          <w:b/>
          <w:color w:val="000000"/>
          <w:szCs w:val="21"/>
        </w:rPr>
        <w:t>4</w:t>
      </w:r>
      <w:r>
        <w:rPr>
          <w:rFonts w:ascii="宋体" w:hAnsi="宋体"/>
          <w:b/>
          <w:color w:val="000000"/>
          <w:szCs w:val="21"/>
        </w:rPr>
        <w:t>名外科医生中，内</w:t>
      </w:r>
      <w:r>
        <w:rPr>
          <w:rFonts w:hint="eastAsia" w:ascii="宋体" w:hAnsi="宋体"/>
          <w:b/>
          <w:color w:val="000000"/>
          <w:szCs w:val="21"/>
        </w:rPr>
        <w:t>科主任和外科主任各一名，现要组成</w:t>
      </w:r>
      <w:r>
        <w:rPr>
          <w:b/>
          <w:color w:val="000000"/>
          <w:szCs w:val="21"/>
        </w:rPr>
        <w:t>5</w:t>
      </w:r>
      <w:r>
        <w:rPr>
          <w:rFonts w:ascii="宋体" w:hAnsi="宋体"/>
          <w:b/>
          <w:color w:val="000000"/>
          <w:szCs w:val="21"/>
        </w:rPr>
        <w:t>人医疗小组送医下乡，按照下列条</w:t>
      </w:r>
      <w:r>
        <w:rPr>
          <w:rFonts w:hint="eastAsia" w:ascii="宋体" w:hAnsi="宋体"/>
          <w:b/>
          <w:color w:val="000000"/>
          <w:szCs w:val="21"/>
        </w:rPr>
        <w:t>件各有多少种选派方法</w:t>
      </w:r>
      <w:r>
        <w:rPr>
          <w:rFonts w:ascii="宋体" w:hAnsi="宋体"/>
          <w:b/>
          <w:color w:val="000000"/>
          <w:szCs w:val="21"/>
        </w:rPr>
        <w:t>？</w:t>
      </w:r>
      <w:r>
        <w:rPr>
          <w:rFonts w:hint="eastAsia" w:ascii="宋体" w:hAnsi="宋体"/>
          <w:b/>
          <w:color w:val="000000"/>
          <w:szCs w:val="21"/>
        </w:rPr>
        <w:br w:type="textWrapping"/>
      </w:r>
      <w:r>
        <w:rPr>
          <w:rFonts w:hint="eastAsia" w:ascii="宋体" w:hAnsi="宋体"/>
          <w:b/>
          <w:color w:val="000000"/>
          <w:szCs w:val="21"/>
        </w:rPr>
        <w:t xml:space="preserve">⑴ </w:t>
      </w:r>
      <w:r>
        <w:rPr>
          <w:rFonts w:ascii="宋体" w:hAnsi="宋体"/>
          <w:b/>
          <w:color w:val="000000"/>
          <w:szCs w:val="21"/>
        </w:rPr>
        <w:t>有</w:t>
      </w:r>
      <w:r>
        <w:rPr>
          <w:b/>
          <w:color w:val="000000"/>
          <w:szCs w:val="21"/>
        </w:rPr>
        <w:t>3</w:t>
      </w:r>
      <w:r>
        <w:rPr>
          <w:rFonts w:ascii="宋体" w:hAnsi="宋体"/>
          <w:b/>
          <w:color w:val="000000"/>
          <w:szCs w:val="21"/>
        </w:rPr>
        <w:t>名内</w:t>
      </w:r>
      <w:r>
        <w:rPr>
          <w:rFonts w:hint="eastAsia" w:ascii="宋体" w:hAnsi="宋体"/>
          <w:b/>
          <w:color w:val="000000"/>
          <w:szCs w:val="21"/>
        </w:rPr>
        <w:t>科医生和</w:t>
      </w:r>
      <w:r>
        <w:rPr>
          <w:b/>
          <w:color w:val="000000"/>
          <w:szCs w:val="21"/>
        </w:rPr>
        <w:t>2</w:t>
      </w:r>
      <w:r>
        <w:rPr>
          <w:rFonts w:ascii="宋体" w:hAnsi="宋体"/>
          <w:b/>
          <w:color w:val="000000"/>
          <w:szCs w:val="21"/>
        </w:rPr>
        <w:t>名外科医生；</w:t>
      </w:r>
      <w:r>
        <w:rPr>
          <w:rFonts w:hint="eastAsia" w:ascii="宋体" w:hAnsi="宋体"/>
          <w:b/>
          <w:color w:val="000000"/>
          <w:szCs w:val="21"/>
        </w:rPr>
        <w:br w:type="textWrapping"/>
      </w:r>
      <w:r>
        <w:rPr>
          <w:rFonts w:hint="eastAsia" w:ascii="宋体" w:hAnsi="宋体"/>
          <w:b/>
          <w:color w:val="000000"/>
          <w:szCs w:val="21"/>
        </w:rPr>
        <w:t xml:space="preserve">⑵ </w:t>
      </w:r>
      <w:r>
        <w:rPr>
          <w:rFonts w:ascii="宋体" w:hAnsi="宋体"/>
          <w:b/>
          <w:color w:val="000000"/>
          <w:szCs w:val="21"/>
        </w:rPr>
        <w:t>既有内科</w:t>
      </w:r>
      <w:r>
        <w:rPr>
          <w:rFonts w:hint="eastAsia" w:ascii="宋体" w:hAnsi="宋体"/>
          <w:b/>
          <w:color w:val="000000"/>
          <w:szCs w:val="21"/>
        </w:rPr>
        <w:t>医生，又有外科医生；</w:t>
      </w:r>
      <w:r>
        <w:rPr>
          <w:rFonts w:ascii="宋体" w:hAnsi="宋体"/>
          <w:b/>
          <w:color w:val="000000"/>
          <w:szCs w:val="21"/>
        </w:rPr>
        <w:br w:type="textWrapping"/>
      </w:r>
      <w:r>
        <w:rPr>
          <w:rFonts w:hint="eastAsia" w:ascii="宋体" w:hAnsi="宋体"/>
          <w:b/>
          <w:color w:val="000000"/>
          <w:szCs w:val="21"/>
        </w:rPr>
        <w:t xml:space="preserve">⑶ </w:t>
      </w:r>
      <w:r>
        <w:rPr>
          <w:rFonts w:ascii="宋体" w:hAnsi="宋体"/>
          <w:b/>
          <w:color w:val="000000"/>
          <w:szCs w:val="21"/>
        </w:rPr>
        <w:t>至少有一</w:t>
      </w:r>
      <w:r>
        <w:rPr>
          <w:rFonts w:hint="eastAsia" w:ascii="宋体" w:hAnsi="宋体"/>
          <w:b/>
          <w:color w:val="000000"/>
          <w:szCs w:val="21"/>
        </w:rPr>
        <w:t>名主任参加；</w:t>
      </w:r>
      <w:r>
        <w:rPr>
          <w:rFonts w:hint="eastAsia" w:ascii="宋体" w:hAnsi="宋体"/>
          <w:b/>
          <w:color w:val="000000"/>
          <w:szCs w:val="21"/>
        </w:rPr>
        <w:br w:type="textWrapping"/>
      </w:r>
      <w:r>
        <w:rPr>
          <w:rFonts w:hint="eastAsia" w:ascii="宋体" w:hAnsi="宋体"/>
          <w:b/>
          <w:color w:val="000000"/>
          <w:szCs w:val="21"/>
        </w:rPr>
        <w:t xml:space="preserve">⑷ </w:t>
      </w:r>
      <w:r>
        <w:rPr>
          <w:rFonts w:ascii="宋体" w:hAnsi="宋体"/>
          <w:b/>
          <w:color w:val="000000"/>
          <w:szCs w:val="21"/>
        </w:rPr>
        <w:t>既有主任，又有外</w:t>
      </w:r>
      <w:r>
        <w:rPr>
          <w:rFonts w:hint="eastAsia" w:ascii="宋体" w:hAnsi="宋体"/>
          <w:b/>
          <w:color w:val="000000"/>
          <w:szCs w:val="21"/>
        </w:rPr>
        <w:t>科医生。</w:t>
      </w:r>
    </w:p>
    <w:p>
      <w:pPr>
        <w:numPr>
          <w:ilvl w:val="0"/>
          <w:numId w:val="19"/>
        </w:numPr>
        <w:snapToGrid w:val="0"/>
        <w:rPr>
          <w:rFonts w:ascii="楷体_GB2312" w:hAnsi="宋体" w:eastAsia="楷体_GB2312"/>
          <w:color w:val="000000"/>
          <w:szCs w:val="21"/>
        </w:rPr>
      </w:pPr>
      <w:r>
        <w:rPr>
          <w:rFonts w:hint="eastAsia" w:ascii="楷体_GB2312" w:hAnsi="宋体" w:eastAsia="楷体_GB2312"/>
          <w:color w:val="000000"/>
          <w:szCs w:val="21"/>
        </w:rPr>
        <w:t>⑴ 先从</w:t>
      </w:r>
      <w:r>
        <w:rPr>
          <w:rFonts w:hint="eastAsia" w:ascii="楷体_GB2312" w:hAnsi="宋体" w:eastAsia="楷体_GB2312"/>
          <w:color w:val="000000"/>
          <w:position w:val="-6"/>
          <w:szCs w:val="21"/>
        </w:rPr>
        <w:object>
          <v:shape id="_x0000_i1523" o:spt="75" type="#_x0000_t75" style="height:13.25pt;width:9.3pt;" o:ole="t" filled="f" o:preferrelative="t" stroked="f" coordsize="21600,21600">
            <v:path/>
            <v:fill on="f" focussize="0,0"/>
            <v:stroke on="f" joinstyle="miter"/>
            <v:imagedata r:id="rId849" o:title=""/>
            <o:lock v:ext="edit" aspectratio="t"/>
            <w10:wrap type="none"/>
            <w10:anchorlock/>
          </v:shape>
          <o:OLEObject Type="Embed" ProgID="Equation.DSMT4" ShapeID="_x0000_i1523" DrawAspect="Content" ObjectID="_1468076223" r:id="rId848">
            <o:LockedField>false</o:LockedField>
          </o:OLEObject>
        </w:object>
      </w:r>
      <w:r>
        <w:rPr>
          <w:rFonts w:hint="eastAsia" w:ascii="楷体_GB2312" w:hAnsi="宋体" w:eastAsia="楷体_GB2312"/>
          <w:color w:val="000000"/>
          <w:szCs w:val="21"/>
        </w:rPr>
        <w:t>名内科医生中选</w:t>
      </w:r>
      <w:r>
        <w:rPr>
          <w:rFonts w:hint="eastAsia" w:ascii="楷体_GB2312" w:hAnsi="宋体" w:eastAsia="楷体_GB2312"/>
          <w:color w:val="000000"/>
          <w:position w:val="-6"/>
          <w:szCs w:val="21"/>
        </w:rPr>
        <w:object>
          <v:shape id="_x0000_i1524" o:spt="75" type="#_x0000_t75" style="height:13.25pt;width:7.95pt;" o:ole="t" filled="f" o:preferrelative="t" stroked="f" coordsize="21600,21600">
            <v:path/>
            <v:fill on="f" focussize="0,0"/>
            <v:stroke on="f" joinstyle="miter"/>
            <v:imagedata r:id="rId851" o:title=""/>
            <o:lock v:ext="edit" aspectratio="t"/>
            <w10:wrap type="none"/>
            <w10:anchorlock/>
          </v:shape>
          <o:OLEObject Type="Embed" ProgID="Equation.DSMT4" ShapeID="_x0000_i1524" DrawAspect="Content" ObjectID="_1468076224" r:id="rId850">
            <o:LockedField>false</o:LockedField>
          </o:OLEObject>
        </w:object>
      </w:r>
      <w:r>
        <w:rPr>
          <w:rFonts w:hint="eastAsia" w:ascii="楷体_GB2312" w:hAnsi="宋体" w:eastAsia="楷体_GB2312"/>
          <w:color w:val="000000"/>
          <w:szCs w:val="21"/>
        </w:rPr>
        <w:t>名，有</w:t>
      </w:r>
      <w:r>
        <w:rPr>
          <w:rFonts w:hint="eastAsia" w:ascii="楷体_GB2312" w:hAnsi="宋体" w:eastAsia="楷体_GB2312"/>
          <w:color w:val="000000"/>
          <w:position w:val="-22"/>
          <w:szCs w:val="21"/>
        </w:rPr>
        <w:object>
          <v:shape id="_x0000_i1525" o:spt="75" type="#_x0000_t75" style="height:27.85pt;width:81.7pt;" o:ole="t" filled="f" o:preferrelative="t" stroked="f" coordsize="21600,21600">
            <v:path/>
            <v:fill on="f" focussize="0,0"/>
            <v:stroke on="f" joinstyle="miter"/>
            <v:imagedata r:id="rId853" o:title=""/>
            <o:lock v:ext="edit" aspectratio="t"/>
            <w10:wrap type="none"/>
            <w10:anchorlock/>
          </v:shape>
          <o:OLEObject Type="Embed" ProgID="Equation.DSMT4" ShapeID="_x0000_i1525" DrawAspect="Content" ObjectID="_1468076225" r:id="rId852">
            <o:LockedField>false</o:LockedField>
          </o:OLEObject>
        </w:object>
      </w:r>
      <w:r>
        <w:rPr>
          <w:rFonts w:hint="eastAsia" w:ascii="楷体_GB2312" w:hAnsi="宋体" w:eastAsia="楷体_GB2312"/>
          <w:color w:val="000000"/>
          <w:szCs w:val="21"/>
        </w:rPr>
        <w:t>种选法；再从</w:t>
      </w:r>
      <w:r>
        <w:rPr>
          <w:rFonts w:hint="eastAsia" w:ascii="楷体_GB2312" w:hAnsi="宋体" w:eastAsia="楷体_GB2312"/>
          <w:color w:val="000000"/>
          <w:position w:val="-4"/>
          <w:szCs w:val="21"/>
        </w:rPr>
        <w:object>
          <v:shape id="_x0000_i1526" o:spt="75" type="#_x0000_t75" style="height:11.95pt;width:9.3pt;" o:ole="t" filled="f" o:preferrelative="t" stroked="f" coordsize="21600,21600">
            <v:path/>
            <v:fill on="f" focussize="0,0"/>
            <v:stroke on="f" joinstyle="miter"/>
            <v:imagedata r:id="rId855" o:title=""/>
            <o:lock v:ext="edit" aspectratio="t"/>
            <w10:wrap type="none"/>
            <w10:anchorlock/>
          </v:shape>
          <o:OLEObject Type="Embed" ProgID="Equation.DSMT4" ShapeID="_x0000_i1526" DrawAspect="Content" ObjectID="_1468076226" r:id="rId854">
            <o:LockedField>false</o:LockedField>
          </o:OLEObject>
        </w:object>
      </w:r>
      <w:r>
        <w:rPr>
          <w:rFonts w:hint="eastAsia" w:ascii="楷体_GB2312" w:hAnsi="宋体" w:eastAsia="楷体_GB2312"/>
          <w:color w:val="000000"/>
          <w:szCs w:val="21"/>
        </w:rPr>
        <w:t>名外科医生中选</w:t>
      </w:r>
      <w:r>
        <w:rPr>
          <w:rFonts w:hint="eastAsia" w:ascii="楷体_GB2312" w:hAnsi="宋体" w:eastAsia="楷体_GB2312"/>
          <w:color w:val="000000"/>
          <w:position w:val="-4"/>
          <w:szCs w:val="21"/>
        </w:rPr>
        <w:object>
          <v:shape id="_x0000_i1527" o:spt="75" type="#_x0000_t75" style="height:11.95pt;width:9.3pt;" o:ole="t" filled="f" o:preferrelative="t" stroked="f" coordsize="21600,21600">
            <v:path/>
            <v:fill on="f" focussize="0,0"/>
            <v:stroke on="f" joinstyle="miter"/>
            <v:imagedata r:id="rId857" o:title=""/>
            <o:lock v:ext="edit" aspectratio="t"/>
            <w10:wrap type="none"/>
            <w10:anchorlock/>
          </v:shape>
          <o:OLEObject Type="Embed" ProgID="Equation.DSMT4" ShapeID="_x0000_i1527" DrawAspect="Content" ObjectID="_1468076227" r:id="rId856">
            <o:LockedField>false</o:LockedField>
          </o:OLEObject>
        </w:object>
      </w:r>
      <w:r>
        <w:rPr>
          <w:rFonts w:hint="eastAsia" w:ascii="楷体_GB2312" w:hAnsi="宋体" w:eastAsia="楷体_GB2312"/>
          <w:color w:val="000000"/>
          <w:szCs w:val="21"/>
        </w:rPr>
        <w:t xml:space="preserve">名， </w:t>
      </w:r>
    </w:p>
    <w:p>
      <w:pPr>
        <w:snapToGrid w:val="0"/>
        <w:ind w:left="1155" w:leftChars="550"/>
        <w:rPr>
          <w:rFonts w:ascii="楷体_GB2312" w:hAnsi="宋体" w:eastAsia="楷体_GB2312"/>
          <w:color w:val="000000"/>
          <w:szCs w:val="21"/>
        </w:rPr>
      </w:pPr>
      <w:r>
        <w:rPr>
          <w:rFonts w:hint="eastAsia" w:ascii="楷体_GB2312" w:hAnsi="宋体" w:eastAsia="楷体_GB2312"/>
          <w:color w:val="000000"/>
          <w:szCs w:val="21"/>
        </w:rPr>
        <w:t>共有</w:t>
      </w:r>
      <w:r>
        <w:rPr>
          <w:rFonts w:hint="eastAsia" w:ascii="楷体_GB2312" w:hAnsi="宋体" w:eastAsia="楷体_GB2312"/>
          <w:color w:val="000000"/>
          <w:position w:val="-22"/>
          <w:szCs w:val="21"/>
        </w:rPr>
        <w:object>
          <v:shape id="_x0000_i1528" o:spt="75" type="#_x0000_t75" style="height:27.85pt;width:62.3pt;" o:ole="t" filled="f" o:preferrelative="t" stroked="f" coordsize="21600,21600">
            <v:path/>
            <v:fill on="f" focussize="0,0"/>
            <v:stroke on="f" joinstyle="miter"/>
            <v:imagedata r:id="rId595" o:title=""/>
            <o:lock v:ext="edit" aspectratio="t"/>
            <w10:wrap type="none"/>
            <w10:anchorlock/>
          </v:shape>
          <o:OLEObject Type="Embed" ProgID="Equation.DSMT4" ShapeID="_x0000_i1528" DrawAspect="Content" ObjectID="_1468076228" r:id="rId858">
            <o:LockedField>false</o:LockedField>
          </o:OLEObject>
        </w:object>
      </w:r>
      <w:r>
        <w:rPr>
          <w:rFonts w:hint="eastAsia" w:ascii="楷体_GB2312" w:hAnsi="宋体" w:eastAsia="楷体_GB2312"/>
          <w:color w:val="000000"/>
          <w:szCs w:val="21"/>
        </w:rPr>
        <w:t>种选法．根据乘法原理，一共有选派方法</w:t>
      </w:r>
      <w:r>
        <w:rPr>
          <w:rFonts w:hint="eastAsia" w:ascii="楷体_GB2312" w:hAnsi="宋体" w:eastAsia="楷体_GB2312"/>
          <w:color w:val="000000"/>
          <w:position w:val="-6"/>
          <w:szCs w:val="21"/>
        </w:rPr>
        <w:object>
          <v:shape id="_x0000_i1529" o:spt="75" type="#_x0000_t75" style="height:13.25pt;width:53pt;" o:ole="t" filled="f" o:preferrelative="t" stroked="f" coordsize="21600,21600">
            <v:path/>
            <v:fill on="f" focussize="0,0"/>
            <v:stroke on="f" joinstyle="miter"/>
            <v:imagedata r:id="rId860" o:title=""/>
            <o:lock v:ext="edit" aspectratio="t"/>
            <w10:wrap type="none"/>
            <w10:anchorlock/>
          </v:shape>
          <o:OLEObject Type="Embed" ProgID="Equation.DSMT4" ShapeID="_x0000_i1529" DrawAspect="Content" ObjectID="_1468076229" r:id="rId859">
            <o:LockedField>false</o:LockedField>
          </o:OLEObject>
        </w:object>
      </w:r>
      <w:r>
        <w:rPr>
          <w:rFonts w:hint="eastAsia" w:ascii="楷体_GB2312" w:hAnsi="宋体" w:eastAsia="楷体_GB2312"/>
          <w:color w:val="000000"/>
          <w:szCs w:val="21"/>
        </w:rPr>
        <w:t>种．</w:t>
      </w:r>
    </w:p>
    <w:p>
      <w:pPr>
        <w:snapToGrid w:val="0"/>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⑵ 用“去杂法”较方便，先考虑从</w:t>
      </w:r>
      <w:r>
        <w:rPr>
          <w:rFonts w:hint="eastAsia" w:ascii="楷体_GB2312" w:hAnsi="宋体" w:eastAsia="楷体_GB2312"/>
          <w:color w:val="000000"/>
          <w:position w:val="-6"/>
          <w:szCs w:val="21"/>
        </w:rPr>
        <w:object>
          <v:shape id="_x0000_i1530" o:spt="75" type="#_x0000_t75" style="height:13.25pt;width:13.25pt;" o:ole="t" filled="f" o:preferrelative="t" stroked="f" coordsize="21600,21600">
            <v:path/>
            <v:fill on="f" focussize="0,0"/>
            <v:stroke on="f" joinstyle="miter"/>
            <v:imagedata r:id="rId862" o:title=""/>
            <o:lock v:ext="edit" aspectratio="t"/>
            <w10:wrap type="none"/>
            <w10:anchorlock/>
          </v:shape>
          <o:OLEObject Type="Embed" ProgID="Equation.DSMT4" ShapeID="_x0000_i1530" DrawAspect="Content" ObjectID="_1468076230" r:id="rId861">
            <o:LockedField>false</o:LockedField>
          </o:OLEObject>
        </w:object>
      </w:r>
      <w:r>
        <w:rPr>
          <w:rFonts w:hint="eastAsia" w:ascii="楷体_GB2312" w:hAnsi="宋体" w:eastAsia="楷体_GB2312"/>
          <w:color w:val="000000"/>
          <w:szCs w:val="21"/>
        </w:rPr>
        <w:t>名医生中任意选派</w:t>
      </w:r>
      <w:r>
        <w:rPr>
          <w:rFonts w:hint="eastAsia" w:ascii="楷体_GB2312" w:hAnsi="宋体" w:eastAsia="楷体_GB2312"/>
          <w:color w:val="000000"/>
          <w:position w:val="-6"/>
          <w:szCs w:val="21"/>
        </w:rPr>
        <w:object>
          <v:shape id="_x0000_i1531" o:spt="75" type="#_x0000_t75" style="height:13.25pt;width:9.3pt;" o:ole="t" filled="f" o:preferrelative="t" stroked="f" coordsize="21600,21600">
            <v:path/>
            <v:fill on="f" focussize="0,0"/>
            <v:stroke on="f" joinstyle="miter"/>
            <v:imagedata r:id="rId864" o:title=""/>
            <o:lock v:ext="edit" aspectratio="t"/>
            <w10:wrap type="none"/>
            <w10:anchorlock/>
          </v:shape>
          <o:OLEObject Type="Embed" ProgID="Equation.DSMT4" ShapeID="_x0000_i1531" DrawAspect="Content" ObjectID="_1468076231" r:id="rId863">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532" o:spt="75" type="#_x0000_t75" style="height:27.85pt;width:120.15pt;" o:ole="t" filled="f" o:preferrelative="t" stroked="f" coordsize="21600,21600">
            <v:path/>
            <v:fill on="f" focussize="0,0"/>
            <v:stroke on="f" joinstyle="miter"/>
            <v:imagedata r:id="rId866" o:title=""/>
            <o:lock v:ext="edit" aspectratio="t"/>
            <w10:wrap type="none"/>
            <w10:anchorlock/>
          </v:shape>
          <o:OLEObject Type="Embed" ProgID="Equation.DSMT4" ShapeID="_x0000_i1532" DrawAspect="Content" ObjectID="_1468076232" r:id="rId865">
            <o:LockedField>false</o:LockedField>
          </o:OLEObject>
        </w:object>
      </w:r>
      <w:r>
        <w:rPr>
          <w:rFonts w:hint="eastAsia" w:ascii="楷体_GB2312" w:hAnsi="宋体" w:eastAsia="楷体_GB2312"/>
          <w:color w:val="000000"/>
          <w:szCs w:val="21"/>
        </w:rPr>
        <w:t xml:space="preserve"> 种选派方法；再考虑只有外科医生或只有内科医生的情况．由于外科医生只有</w:t>
      </w:r>
      <w:r>
        <w:rPr>
          <w:rFonts w:hint="eastAsia" w:ascii="楷体_GB2312" w:hAnsi="宋体" w:eastAsia="楷体_GB2312"/>
          <w:color w:val="000000"/>
          <w:position w:val="-4"/>
          <w:szCs w:val="21"/>
        </w:rPr>
        <w:object>
          <v:shape id="_x0000_i1533" o:spt="75" type="#_x0000_t75" style="height:11.95pt;width:9.3pt;" o:ole="t" filled="f" o:preferrelative="t" stroked="f" coordsize="21600,21600">
            <v:path/>
            <v:fill on="f" focussize="0,0"/>
            <v:stroke on="f" joinstyle="miter"/>
            <v:imagedata r:id="rId855" o:title=""/>
            <o:lock v:ext="edit" aspectratio="t"/>
            <w10:wrap type="none"/>
            <w10:anchorlock/>
          </v:shape>
          <o:OLEObject Type="Embed" ProgID="Equation.DSMT4" ShapeID="_x0000_i1533" DrawAspect="Content" ObjectID="_1468076233" r:id="rId867">
            <o:LockedField>false</o:LockedField>
          </o:OLEObject>
        </w:object>
      </w:r>
      <w:r>
        <w:rPr>
          <w:rFonts w:hint="eastAsia" w:ascii="楷体_GB2312" w:hAnsi="宋体" w:eastAsia="楷体_GB2312"/>
          <w:color w:val="000000"/>
          <w:szCs w:val="21"/>
        </w:rPr>
        <w:t>人，所以不可能只派外科医生．如果只派内科医生，有</w:t>
      </w:r>
      <w:r>
        <w:rPr>
          <w:rFonts w:hint="eastAsia" w:ascii="楷体_GB2312" w:hAnsi="宋体" w:eastAsia="楷体_GB2312"/>
          <w:color w:val="000000"/>
          <w:position w:val="-10"/>
          <w:szCs w:val="21"/>
        </w:rPr>
        <w:object>
          <v:shape id="_x0000_i1534" o:spt="75" type="#_x0000_t75" style="height:16.8pt;width:53pt;" o:ole="t" filled="f" o:preferrelative="t" stroked="f" coordsize="21600,21600">
            <v:path/>
            <v:fill on="f" focussize="0,0"/>
            <v:stroke on="f" joinstyle="miter"/>
            <v:imagedata r:id="rId869" o:title=""/>
            <o:lock v:ext="edit" aspectratio="t"/>
            <w10:wrap type="none"/>
            <w10:anchorlock/>
          </v:shape>
          <o:OLEObject Type="Embed" ProgID="Equation.DSMT4" ShapeID="_x0000_i1534" DrawAspect="Content" ObjectID="_1468076234" r:id="rId868">
            <o:LockedField>false</o:LockedField>
          </o:OLEObject>
        </w:object>
      </w:r>
      <w:r>
        <w:rPr>
          <w:rFonts w:hint="eastAsia" w:ascii="楷体_GB2312" w:hAnsi="宋体" w:eastAsia="楷体_GB2312"/>
          <w:color w:val="000000"/>
          <w:szCs w:val="21"/>
        </w:rPr>
        <w:t>种选派方法．所以，一共有</w:t>
      </w:r>
      <w:r>
        <w:rPr>
          <w:rFonts w:hint="eastAsia" w:ascii="楷体_GB2312" w:hAnsi="宋体" w:eastAsia="楷体_GB2312"/>
          <w:color w:val="000000"/>
          <w:position w:val="-6"/>
          <w:szCs w:val="21"/>
        </w:rPr>
        <w:object>
          <v:shape id="_x0000_i1535" o:spt="75" type="#_x0000_t75" style="height:13.25pt;width:60.95pt;" o:ole="t" filled="f" o:preferrelative="t" stroked="f" coordsize="21600,21600">
            <v:path/>
            <v:fill on="f" focussize="0,0"/>
            <v:stroke on="f" joinstyle="miter"/>
            <v:imagedata r:id="rId871" o:title=""/>
            <o:lock v:ext="edit" aspectratio="t"/>
            <w10:wrap type="none"/>
            <w10:anchorlock/>
          </v:shape>
          <o:OLEObject Type="Embed" ProgID="Equation.DSMT4" ShapeID="_x0000_i1535" DrawAspect="Content" ObjectID="_1468076235" r:id="rId870">
            <o:LockedField>false</o:LockedField>
          </o:OLEObject>
        </w:object>
      </w:r>
      <w:r>
        <w:rPr>
          <w:rFonts w:hint="eastAsia" w:ascii="楷体_GB2312" w:hAnsi="宋体" w:eastAsia="楷体_GB2312"/>
          <w:color w:val="000000"/>
          <w:szCs w:val="21"/>
        </w:rPr>
        <w:t>种既有内科医生又有外科医生的选派方法。</w:t>
      </w:r>
    </w:p>
    <w:p>
      <w:pPr>
        <w:snapToGrid w:val="0"/>
        <w:spacing w:line="276" w:lineRule="auto"/>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⑶ 如果选</w:t>
      </w:r>
      <w:r>
        <w:rPr>
          <w:rFonts w:hint="eastAsia" w:ascii="楷体_GB2312" w:hAnsi="宋体" w:eastAsia="楷体_GB2312"/>
          <w:color w:val="000000"/>
          <w:position w:val="-4"/>
          <w:szCs w:val="21"/>
        </w:rPr>
        <w:object>
          <v:shape id="_x0000_i1536" o:spt="75" type="#_x0000_t75" style="height:11.95pt;width:7.05pt;" o:ole="t" filled="f" o:preferrelative="t" stroked="f" coordsize="21600,21600">
            <v:path/>
            <v:fill on="f" focussize="0,0"/>
            <v:stroke on="f" joinstyle="miter"/>
            <v:imagedata r:id="rId873" o:title=""/>
            <o:lock v:ext="edit" aspectratio="t"/>
            <w10:wrap type="none"/>
            <w10:anchorlock/>
          </v:shape>
          <o:OLEObject Type="Embed" ProgID="Equation.DSMT4" ShapeID="_x0000_i1536" DrawAspect="Content" ObjectID="_1468076236" r:id="rId872">
            <o:LockedField>false</o:LockedField>
          </o:OLEObject>
        </w:object>
      </w:r>
      <w:r>
        <w:rPr>
          <w:rFonts w:hint="eastAsia" w:ascii="楷体_GB2312" w:hAnsi="宋体" w:eastAsia="楷体_GB2312"/>
          <w:color w:val="000000"/>
          <w:szCs w:val="21"/>
        </w:rPr>
        <w:t>名主任，则不是主任的</w:t>
      </w:r>
      <w:r>
        <w:rPr>
          <w:rFonts w:hint="eastAsia" w:ascii="楷体_GB2312" w:hAnsi="宋体" w:eastAsia="楷体_GB2312"/>
          <w:color w:val="000000"/>
          <w:position w:val="-6"/>
          <w:szCs w:val="21"/>
        </w:rPr>
        <w:object>
          <v:shape id="_x0000_i1537" o:spt="75" type="#_x0000_t75" style="height:13.25pt;width:7.95pt;" o:ole="t" filled="f" o:preferrelative="t" stroked="f" coordsize="21600,21600">
            <v:path/>
            <v:fill on="f" focussize="0,0"/>
            <v:stroke on="f" joinstyle="miter"/>
            <v:imagedata r:id="rId875" o:title=""/>
            <o:lock v:ext="edit" aspectratio="t"/>
            <w10:wrap type="none"/>
            <w10:anchorlock/>
          </v:shape>
          <o:OLEObject Type="Embed" ProgID="Equation.DSMT4" ShapeID="_x0000_i1537" DrawAspect="Content" ObjectID="_1468076237" r:id="rId874">
            <o:LockedField>false</o:LockedField>
          </o:OLEObject>
        </w:object>
      </w:r>
      <w:r>
        <w:rPr>
          <w:rFonts w:hint="eastAsia" w:ascii="楷体_GB2312" w:hAnsi="宋体" w:eastAsia="楷体_GB2312"/>
          <w:color w:val="000000"/>
          <w:szCs w:val="21"/>
        </w:rPr>
        <w:t>名医生要选</w:t>
      </w:r>
      <w:r>
        <w:rPr>
          <w:rFonts w:hint="eastAsia" w:ascii="楷体_GB2312" w:hAnsi="宋体" w:eastAsia="楷体_GB2312"/>
          <w:color w:val="000000"/>
          <w:position w:val="-4"/>
          <w:szCs w:val="21"/>
        </w:rPr>
        <w:object>
          <v:shape id="_x0000_i1538" o:spt="75" type="#_x0000_t75" style="height:11.95pt;width:9.3pt;" o:ole="t" filled="f" o:preferrelative="t" stroked="f" coordsize="21600,21600">
            <v:path/>
            <v:fill on="f" focussize="0,0"/>
            <v:stroke on="f" joinstyle="miter"/>
            <v:imagedata r:id="rId877" o:title=""/>
            <o:lock v:ext="edit" aspectratio="t"/>
            <w10:wrap type="none"/>
            <w10:anchorlock/>
          </v:shape>
          <o:OLEObject Type="Embed" ProgID="Equation.DSMT4" ShapeID="_x0000_i1538" DrawAspect="Content" ObjectID="_1468076238" r:id="rId876">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539" o:spt="75" type="#_x0000_t75" style="height:27.85pt;width:128.1pt;" o:ole="t" filled="f" o:preferrelative="t" stroked="f" coordsize="21600,21600">
            <v:path/>
            <v:fill on="f" focussize="0,0"/>
            <v:stroke on="f" joinstyle="miter"/>
            <v:imagedata r:id="rId879" o:title=""/>
            <o:lock v:ext="edit" aspectratio="t"/>
            <w10:wrap type="none"/>
            <w10:anchorlock/>
          </v:shape>
          <o:OLEObject Type="Embed" ProgID="Equation.DSMT4" ShapeID="_x0000_i1539" DrawAspect="Content" ObjectID="_1468076239" r:id="rId878">
            <o:LockedField>false</o:LockedField>
          </o:OLEObject>
        </w:object>
      </w:r>
      <w:r>
        <w:rPr>
          <w:rFonts w:hint="eastAsia" w:ascii="楷体_GB2312" w:hAnsi="宋体" w:eastAsia="楷体_GB2312"/>
          <w:color w:val="000000"/>
          <w:szCs w:val="21"/>
        </w:rPr>
        <w:t>种选派方法；如果选</w:t>
      </w:r>
      <w:r>
        <w:rPr>
          <w:rFonts w:hint="eastAsia" w:ascii="楷体_GB2312" w:hAnsi="宋体" w:eastAsia="楷体_GB2312"/>
          <w:color w:val="000000"/>
          <w:position w:val="-4"/>
          <w:szCs w:val="21"/>
        </w:rPr>
        <w:object>
          <v:shape id="_x0000_i1540" o:spt="75" type="#_x0000_t75" style="height:11.95pt;width:9.3pt;" o:ole="t" filled="f" o:preferrelative="t" stroked="f" coordsize="21600,21600">
            <v:path/>
            <v:fill on="f" focussize="0,0"/>
            <v:stroke on="f" joinstyle="miter"/>
            <v:imagedata r:id="rId857" o:title=""/>
            <o:lock v:ext="edit" aspectratio="t"/>
            <w10:wrap type="none"/>
            <w10:anchorlock/>
          </v:shape>
          <o:OLEObject Type="Embed" ProgID="Equation.DSMT4" ShapeID="_x0000_i1540" DrawAspect="Content" ObjectID="_1468076240" r:id="rId880">
            <o:LockedField>false</o:LockedField>
          </o:OLEObject>
        </w:object>
      </w:r>
      <w:r>
        <w:rPr>
          <w:rFonts w:hint="eastAsia" w:ascii="楷体_GB2312" w:hAnsi="宋体" w:eastAsia="楷体_GB2312"/>
          <w:color w:val="000000"/>
          <w:szCs w:val="21"/>
        </w:rPr>
        <w:t>名主任，则不是主任的</w:t>
      </w:r>
      <w:r>
        <w:rPr>
          <w:rFonts w:hint="eastAsia" w:ascii="楷体_GB2312" w:hAnsi="宋体" w:eastAsia="楷体_GB2312"/>
          <w:color w:val="000000"/>
          <w:position w:val="-6"/>
          <w:szCs w:val="21"/>
        </w:rPr>
        <w:object>
          <v:shape id="_x0000_i1541" o:spt="75" type="#_x0000_t75" style="height:13.25pt;width:7.95pt;" o:ole="t" filled="f" o:preferrelative="t" stroked="f" coordsize="21600,21600">
            <v:path/>
            <v:fill on="f" focussize="0,0"/>
            <v:stroke on="f" joinstyle="miter"/>
            <v:imagedata r:id="rId875" o:title=""/>
            <o:lock v:ext="edit" aspectratio="t"/>
            <w10:wrap type="none"/>
            <w10:anchorlock/>
          </v:shape>
          <o:OLEObject Type="Embed" ProgID="Equation.DSMT4" ShapeID="_x0000_i1541" DrawAspect="Content" ObjectID="_1468076241" r:id="rId881">
            <o:LockedField>false</o:LockedField>
          </o:OLEObject>
        </w:object>
      </w:r>
      <w:r>
        <w:rPr>
          <w:rFonts w:hint="eastAsia" w:ascii="楷体_GB2312" w:hAnsi="宋体" w:eastAsia="楷体_GB2312"/>
          <w:color w:val="000000"/>
          <w:szCs w:val="21"/>
        </w:rPr>
        <w:t>名医生要选</w:t>
      </w:r>
      <w:r>
        <w:rPr>
          <w:rFonts w:hint="eastAsia" w:ascii="楷体_GB2312" w:hAnsi="宋体" w:eastAsia="楷体_GB2312"/>
          <w:color w:val="000000"/>
          <w:position w:val="-6"/>
          <w:szCs w:val="21"/>
        </w:rPr>
        <w:object>
          <v:shape id="_x0000_i1542" o:spt="75" type="#_x0000_t75" style="height:13.25pt;width:7.95pt;" o:ole="t" filled="f" o:preferrelative="t" stroked="f" coordsize="21600,21600">
            <v:path/>
            <v:fill on="f" focussize="0,0"/>
            <v:stroke on="f" joinstyle="miter"/>
            <v:imagedata r:id="rId883" o:title=""/>
            <o:lock v:ext="edit" aspectratio="t"/>
            <w10:wrap type="none"/>
            <w10:anchorlock/>
          </v:shape>
          <o:OLEObject Type="Embed" ProgID="Equation.DSMT4" ShapeID="_x0000_i1542" DrawAspect="Content" ObjectID="_1468076242" r:id="rId882">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543" o:spt="75" type="#_x0000_t75" style="height:27.85pt;width:105.15pt;" o:ole="t" filled="f" o:preferrelative="t" stroked="f" coordsize="21600,21600">
            <v:path/>
            <v:fill on="f" focussize="0,0"/>
            <v:stroke on="f" joinstyle="miter"/>
            <v:imagedata r:id="rId885" o:title=""/>
            <o:lock v:ext="edit" aspectratio="t"/>
            <w10:wrap type="none"/>
            <w10:anchorlock/>
          </v:shape>
          <o:OLEObject Type="Embed" ProgID="Equation.DSMT4" ShapeID="_x0000_i1543" DrawAspect="Content" ObjectID="_1468076243" r:id="rId884">
            <o:LockedField>false</o:LockedField>
          </o:OLEObject>
        </w:object>
      </w:r>
      <w:r>
        <w:rPr>
          <w:rFonts w:hint="eastAsia" w:ascii="楷体_GB2312" w:hAnsi="宋体" w:eastAsia="楷体_GB2312"/>
          <w:color w:val="000000"/>
          <w:szCs w:val="21"/>
        </w:rPr>
        <w:t>种选派方法．根据加法原理，一共有</w:t>
      </w:r>
      <w:r>
        <w:rPr>
          <w:rFonts w:hint="eastAsia" w:ascii="楷体_GB2312" w:hAnsi="宋体" w:eastAsia="楷体_GB2312"/>
          <w:color w:val="000000"/>
          <w:position w:val="-6"/>
          <w:szCs w:val="21"/>
        </w:rPr>
        <w:object>
          <v:shape id="_x0000_i1544" o:spt="75" type="#_x0000_t75" style="height:13.25pt;width:64.05pt;" o:ole="t" filled="f" o:preferrelative="t" stroked="f" coordsize="21600,21600">
            <v:path/>
            <v:fill on="f" focussize="0,0"/>
            <v:stroke on="f" joinstyle="miter"/>
            <v:imagedata r:id="rId887" o:title=""/>
            <o:lock v:ext="edit" aspectratio="t"/>
            <w10:wrap type="none"/>
            <w10:anchorlock/>
          </v:shape>
          <o:OLEObject Type="Embed" ProgID="Equation.DSMT4" ShapeID="_x0000_i1544" DrawAspect="Content" ObjectID="_1468076244" r:id="rId886">
            <o:LockedField>false</o:LockedField>
          </o:OLEObject>
        </w:object>
      </w:r>
      <w:r>
        <w:rPr>
          <w:rFonts w:hint="eastAsia" w:ascii="楷体_GB2312" w:hAnsi="宋体" w:eastAsia="楷体_GB2312"/>
          <w:color w:val="000000"/>
          <w:szCs w:val="21"/>
        </w:rPr>
        <w:t>种选派方法．</w:t>
      </w:r>
    </w:p>
    <w:p>
      <w:pPr>
        <w:ind w:firstLine="823" w:firstLineChars="392"/>
        <w:rPr>
          <w:rFonts w:ascii="楷体_GB2312" w:hAnsi="宋体" w:eastAsia="楷体_GB2312"/>
          <w:color w:val="000000"/>
          <w:szCs w:val="21"/>
        </w:rPr>
      </w:pPr>
      <w:r>
        <w:rPr>
          <w:rFonts w:hint="eastAsia" w:ascii="楷体_GB2312" w:hAnsi="宋体" w:eastAsia="楷体_GB2312"/>
          <w:color w:val="000000"/>
          <w:szCs w:val="21"/>
        </w:rPr>
        <w:t>⑷ 分两类讨论：</w:t>
      </w:r>
    </w:p>
    <w:p>
      <w:pPr>
        <w:snapToGrid w:val="0"/>
        <w:ind w:left="1155" w:leftChars="550"/>
        <w:rPr>
          <w:rFonts w:ascii="楷体_GB2312" w:hAnsi="宋体" w:eastAsia="楷体_GB2312"/>
          <w:color w:val="000000"/>
          <w:szCs w:val="21"/>
        </w:rPr>
      </w:pPr>
      <w:r>
        <w:rPr>
          <w:rFonts w:hint="eastAsia" w:ascii="楷体_GB2312" w:hAnsi="宋体" w:eastAsia="楷体_GB2312"/>
          <w:color w:val="000000"/>
          <w:szCs w:val="21"/>
        </w:rPr>
        <w:t>①若选外科主任，则其余</w:t>
      </w:r>
      <w:r>
        <w:rPr>
          <w:rFonts w:hint="eastAsia" w:ascii="楷体_GB2312" w:hAnsi="宋体" w:eastAsia="楷体_GB2312"/>
          <w:color w:val="000000"/>
          <w:position w:val="-4"/>
          <w:szCs w:val="21"/>
        </w:rPr>
        <w:object>
          <v:shape id="_x0000_i1545" o:spt="75" type="#_x0000_t75" style="height:11.95pt;width:9.3pt;" o:ole="t" filled="f" o:preferrelative="t" stroked="f" coordsize="21600,21600">
            <v:path/>
            <v:fill on="f" focussize="0,0"/>
            <v:stroke on="f" joinstyle="miter"/>
            <v:imagedata r:id="rId877" o:title=""/>
            <o:lock v:ext="edit" aspectratio="t"/>
            <w10:wrap type="none"/>
            <w10:anchorlock/>
          </v:shape>
          <o:OLEObject Type="Embed" ProgID="Equation.DSMT4" ShapeID="_x0000_i1545" DrawAspect="Content" ObjectID="_1468076245" r:id="rId888">
            <o:LockedField>false</o:LockedField>
          </o:OLEObject>
        </w:object>
      </w:r>
      <w:r>
        <w:rPr>
          <w:rFonts w:hint="eastAsia" w:ascii="楷体_GB2312" w:hAnsi="宋体" w:eastAsia="楷体_GB2312"/>
          <w:color w:val="000000"/>
          <w:szCs w:val="21"/>
        </w:rPr>
        <w:t>人可任意选取，有</w:t>
      </w:r>
      <w:r>
        <w:rPr>
          <w:rFonts w:hint="eastAsia" w:ascii="楷体_GB2312" w:hAnsi="宋体" w:eastAsia="楷体_GB2312"/>
          <w:color w:val="000000"/>
          <w:position w:val="-22"/>
          <w:szCs w:val="21"/>
        </w:rPr>
        <w:object>
          <v:shape id="_x0000_i1546" o:spt="75" type="#_x0000_t75" style="height:27.85pt;width:99.85pt;" o:ole="t" filled="f" o:preferrelative="t" stroked="f" coordsize="21600,21600">
            <v:path/>
            <v:fill on="f" focussize="0,0"/>
            <v:stroke on="f" joinstyle="miter"/>
            <v:imagedata r:id="rId890" o:title=""/>
            <o:lock v:ext="edit" aspectratio="t"/>
            <w10:wrap type="none"/>
            <w10:anchorlock/>
          </v:shape>
          <o:OLEObject Type="Embed" ProgID="Equation.DSMT4" ShapeID="_x0000_i1546" DrawAspect="Content" ObjectID="_1468076246" r:id="rId889">
            <o:LockedField>false</o:LockedField>
          </o:OLEObject>
        </w:object>
      </w:r>
      <w:r>
        <w:rPr>
          <w:rFonts w:hint="eastAsia" w:ascii="楷体_GB2312" w:hAnsi="宋体" w:eastAsia="楷体_GB2312"/>
          <w:color w:val="000000"/>
          <w:szCs w:val="21"/>
        </w:rPr>
        <w:t>种选取方法；</w:t>
      </w:r>
    </w:p>
    <w:p>
      <w:pPr>
        <w:snapToGrid w:val="0"/>
        <w:ind w:left="1365" w:leftChars="550" w:hanging="210" w:hangingChars="100"/>
        <w:jc w:val="left"/>
        <w:rPr>
          <w:rFonts w:ascii="楷体_GB2312" w:hAnsi="宋体" w:eastAsia="楷体_GB2312"/>
          <w:color w:val="000000"/>
          <w:szCs w:val="21"/>
        </w:rPr>
      </w:pPr>
      <w:r>
        <w:rPr>
          <w:rFonts w:hint="eastAsia" w:ascii="楷体_GB2312" w:hAnsi="宋体" w:eastAsia="楷体_GB2312"/>
          <w:color w:val="000000"/>
          <w:szCs w:val="21"/>
        </w:rPr>
        <w:t>②若不选外科主任，则必选内科主任，且剩余</w:t>
      </w:r>
      <w:r>
        <w:rPr>
          <w:rFonts w:hint="eastAsia" w:ascii="楷体_GB2312" w:hAnsi="宋体" w:eastAsia="楷体_GB2312"/>
          <w:color w:val="000000"/>
          <w:position w:val="-4"/>
          <w:szCs w:val="21"/>
        </w:rPr>
        <w:object>
          <v:shape id="_x0000_i1547" o:spt="75" type="#_x0000_t75" style="height:11.95pt;width:9.3pt;" o:ole="t" filled="f" o:preferrelative="t" stroked="f" coordsize="21600,21600">
            <v:path/>
            <v:fill on="f" focussize="0,0"/>
            <v:stroke on="f" joinstyle="miter"/>
            <v:imagedata r:id="rId877" o:title=""/>
            <o:lock v:ext="edit" aspectratio="t"/>
            <w10:wrap type="none"/>
            <w10:anchorlock/>
          </v:shape>
          <o:OLEObject Type="Embed" ProgID="Equation.DSMT4" ShapeID="_x0000_i1547" DrawAspect="Content" ObjectID="_1468076247" r:id="rId891">
            <o:LockedField>false</o:LockedField>
          </o:OLEObject>
        </w:object>
      </w:r>
      <w:r>
        <w:rPr>
          <w:rFonts w:hint="eastAsia" w:ascii="楷体_GB2312" w:hAnsi="宋体" w:eastAsia="楷体_GB2312"/>
          <w:color w:val="000000"/>
          <w:szCs w:val="21"/>
        </w:rPr>
        <w:t>人不能全选内科医生，用“去杂法”有</w:t>
      </w:r>
      <w:r>
        <w:rPr>
          <w:rFonts w:hint="eastAsia" w:ascii="楷体_GB2312" w:hAnsi="宋体" w:eastAsia="楷体_GB2312"/>
          <w:color w:val="000000"/>
          <w:position w:val="-22"/>
          <w:szCs w:val="21"/>
        </w:rPr>
        <w:object>
          <v:shape id="_x0000_i1548" o:spt="75" type="#_x0000_t75" style="height:27.85pt;width:174.9pt;" o:ole="t" filled="f" o:preferrelative="t" stroked="f" coordsize="21600,21600">
            <v:path/>
            <v:fill on="f" focussize="0,0"/>
            <v:stroke on="f" joinstyle="miter"/>
            <v:imagedata r:id="rId893" o:title=""/>
            <o:lock v:ext="edit" aspectratio="t"/>
            <w10:wrap type="none"/>
            <w10:anchorlock/>
          </v:shape>
          <o:OLEObject Type="Embed" ProgID="Equation.DSMT4" ShapeID="_x0000_i1548" DrawAspect="Content" ObjectID="_1468076248" r:id="rId892">
            <o:LockedField>false</o:LockedField>
          </o:OLEObject>
        </w:object>
      </w:r>
      <w:r>
        <w:rPr>
          <w:rFonts w:hint="eastAsia" w:ascii="楷体_GB2312" w:hAnsi="宋体" w:eastAsia="楷体_GB2312"/>
          <w:color w:val="000000"/>
          <w:szCs w:val="21"/>
        </w:rPr>
        <w:t>种选取法．</w:t>
      </w:r>
    </w:p>
    <w:p>
      <w:pPr>
        <w:snapToGrid w:val="0"/>
        <w:ind w:left="1155" w:leftChars="550"/>
        <w:rPr>
          <w:rFonts w:ascii="楷体_GB2312" w:hAnsi="宋体" w:eastAsia="楷体_GB2312"/>
          <w:color w:val="000000"/>
          <w:szCs w:val="21"/>
        </w:rPr>
      </w:pPr>
      <w:r>
        <w:rPr>
          <w:rFonts w:hint="eastAsia" w:ascii="楷体_GB2312" w:hAnsi="宋体" w:eastAsia="楷体_GB2312"/>
          <w:color w:val="000000"/>
          <w:szCs w:val="21"/>
        </w:rPr>
        <w:t>根据加法原理，一共有</w:t>
      </w:r>
      <w:r>
        <w:rPr>
          <w:rFonts w:hint="eastAsia" w:ascii="楷体_GB2312" w:hAnsi="宋体" w:eastAsia="楷体_GB2312"/>
          <w:color w:val="000000"/>
          <w:position w:val="-6"/>
          <w:szCs w:val="21"/>
        </w:rPr>
        <w:object>
          <v:shape id="_x0000_i1549" o:spt="75" type="#_x0000_t75" style="height:13.25pt;width:63.15pt;" o:ole="t" filled="f" o:preferrelative="t" stroked="f" coordsize="21600,21600">
            <v:path/>
            <v:fill on="f" focussize="0,0"/>
            <v:stroke on="f" joinstyle="miter"/>
            <v:imagedata r:id="rId895" o:title=""/>
            <o:lock v:ext="edit" aspectratio="t"/>
            <w10:wrap type="none"/>
            <w10:anchorlock/>
          </v:shape>
          <o:OLEObject Type="Embed" ProgID="Equation.DSMT4" ShapeID="_x0000_i1549" DrawAspect="Content" ObjectID="_1468076249" r:id="rId894">
            <o:LockedField>false</o:LockedField>
          </o:OLEObject>
        </w:object>
      </w:r>
      <w:r>
        <w:rPr>
          <w:rFonts w:hint="eastAsia" w:ascii="楷体_GB2312" w:hAnsi="宋体" w:eastAsia="楷体_GB2312"/>
          <w:color w:val="000000"/>
          <w:szCs w:val="21"/>
        </w:rPr>
        <w:t>种选派方法。</w:t>
      </w:r>
    </w:p>
    <w:p>
      <w:pPr>
        <w:snapToGrid w:val="0"/>
        <w:spacing w:line="120" w:lineRule="atLeast"/>
        <w:rPr>
          <w:b/>
        </w:rPr>
      </w:pPr>
    </w:p>
    <w:p>
      <w:pPr>
        <w:tabs>
          <w:tab w:val="left" w:pos="964"/>
        </w:tabs>
        <w:adjustRightInd w:val="0"/>
        <w:snapToGrid w:val="0"/>
        <w:rPr>
          <w:rFonts w:ascii="宋体" w:hAnsi="宋体"/>
          <w:b/>
          <w:color w:val="FF0000"/>
          <w:szCs w:val="21"/>
        </w:rPr>
      </w:pPr>
      <w:r>
        <w:rPr>
          <w:rFonts w:hint="eastAsia" w:ascii="宋体" w:hAnsi="宋体"/>
          <w:b/>
          <w:color w:val="000000"/>
          <w:szCs w:val="21"/>
        </w:rPr>
        <w:t>19.在</w:t>
      </w:r>
      <w:r>
        <w:rPr>
          <w:b/>
          <w:color w:val="000000"/>
          <w:szCs w:val="21"/>
        </w:rPr>
        <w:t>10</w:t>
      </w:r>
      <w:r>
        <w:rPr>
          <w:rFonts w:ascii="宋体" w:hAnsi="宋体"/>
          <w:b/>
          <w:color w:val="000000"/>
          <w:szCs w:val="21"/>
        </w:rPr>
        <w:t>名学生中，有</w:t>
      </w:r>
      <w:r>
        <w:rPr>
          <w:b/>
          <w:color w:val="000000"/>
          <w:szCs w:val="21"/>
        </w:rPr>
        <w:t>5</w:t>
      </w:r>
      <w:r>
        <w:rPr>
          <w:rFonts w:ascii="宋体" w:hAnsi="宋体"/>
          <w:b/>
          <w:color w:val="000000"/>
          <w:szCs w:val="21"/>
        </w:rPr>
        <w:t>人会装电脑，有</w:t>
      </w:r>
      <w:r>
        <w:rPr>
          <w:b/>
          <w:color w:val="000000"/>
          <w:szCs w:val="21"/>
        </w:rPr>
        <w:t>3</w:t>
      </w:r>
      <w:r>
        <w:rPr>
          <w:rFonts w:hint="eastAsia" w:ascii="宋体" w:hAnsi="宋体"/>
          <w:b/>
          <w:color w:val="000000"/>
          <w:szCs w:val="21"/>
        </w:rPr>
        <w:t>人会安装音响设备，其余</w:t>
      </w:r>
      <w:r>
        <w:rPr>
          <w:b/>
          <w:color w:val="000000"/>
          <w:szCs w:val="21"/>
        </w:rPr>
        <w:t>2</w:t>
      </w:r>
      <w:r>
        <w:rPr>
          <w:rFonts w:ascii="宋体" w:hAnsi="宋体"/>
          <w:b/>
          <w:color w:val="000000"/>
          <w:szCs w:val="21"/>
        </w:rPr>
        <w:t>人既会安</w:t>
      </w:r>
      <w:r>
        <w:rPr>
          <w:rFonts w:hint="eastAsia" w:ascii="宋体" w:hAnsi="宋体"/>
          <w:b/>
          <w:color w:val="000000"/>
          <w:szCs w:val="21"/>
        </w:rPr>
        <w:t>装电脑，又会安装音响设备，今选派由</w:t>
      </w:r>
      <w:r>
        <w:rPr>
          <w:rFonts w:ascii="宋体" w:hAnsi="宋体"/>
          <w:b/>
          <w:color w:val="000000"/>
          <w:position w:val="-6"/>
          <w:szCs w:val="21"/>
        </w:rPr>
        <w:object>
          <v:shape id="_x0000_i1550" o:spt="75" type="#_x0000_t75" style="height:13.25pt;width:9.3pt;" o:ole="t" filled="f" o:preferrelative="t" stroked="f" coordsize="21600,21600">
            <v:path/>
            <v:fill on="f" focussize="0,0"/>
            <v:stroke on="f" joinstyle="miter"/>
            <v:imagedata r:id="rId897" o:title=""/>
            <o:lock v:ext="edit" aspectratio="t"/>
            <w10:wrap type="none"/>
            <w10:anchorlock/>
          </v:shape>
          <o:OLEObject Type="Embed" ProgID="Equation.DSMT4" ShapeID="_x0000_i1550" DrawAspect="Content" ObjectID="_1468076250" r:id="rId896">
            <o:LockedField>false</o:LockedField>
          </o:OLEObject>
        </w:object>
      </w:r>
      <w:r>
        <w:rPr>
          <w:rFonts w:ascii="宋体" w:hAnsi="宋体"/>
          <w:b/>
          <w:color w:val="000000"/>
          <w:szCs w:val="21"/>
        </w:rPr>
        <w:t>人组成的安装小组，组内安装电</w:t>
      </w:r>
      <w:r>
        <w:rPr>
          <w:rFonts w:hint="eastAsia" w:ascii="宋体" w:hAnsi="宋体"/>
          <w:b/>
          <w:color w:val="000000"/>
          <w:szCs w:val="21"/>
        </w:rPr>
        <w:t>脑要</w:t>
      </w:r>
      <w:r>
        <w:rPr>
          <w:rFonts w:ascii="宋体" w:hAnsi="宋体"/>
          <w:b/>
          <w:color w:val="000000"/>
          <w:position w:val="-6"/>
          <w:szCs w:val="21"/>
        </w:rPr>
        <w:object>
          <v:shape id="_x0000_i1551" o:spt="75" type="#_x0000_t75" style="height:13.25pt;width:7.95pt;" o:ole="t" filled="f" o:preferrelative="t" stroked="f" coordsize="21600,21600">
            <v:path/>
            <v:fill on="f" focussize="0,0"/>
            <v:stroke on="f" joinstyle="miter"/>
            <v:imagedata r:id="rId899" o:title=""/>
            <o:lock v:ext="edit" aspectratio="t"/>
            <w10:wrap type="none"/>
            <w10:anchorlock/>
          </v:shape>
          <o:OLEObject Type="Embed" ProgID="Equation.DSMT4" ShapeID="_x0000_i1551" DrawAspect="Content" ObjectID="_1468076251" r:id="rId898">
            <o:LockedField>false</o:LockedField>
          </o:OLEObject>
        </w:object>
      </w:r>
      <w:r>
        <w:rPr>
          <w:rFonts w:ascii="宋体" w:hAnsi="宋体"/>
          <w:b/>
          <w:color w:val="000000"/>
          <w:szCs w:val="21"/>
        </w:rPr>
        <w:t>人，安装音响设备要</w:t>
      </w:r>
      <w:r>
        <w:rPr>
          <w:rFonts w:ascii="宋体" w:hAnsi="宋体"/>
          <w:b/>
          <w:color w:val="000000"/>
          <w:position w:val="-6"/>
          <w:szCs w:val="21"/>
        </w:rPr>
        <w:object>
          <v:shape id="_x0000_i1552" o:spt="75" type="#_x0000_t75" style="height:13.25pt;width:7.95pt;" o:ole="t" filled="f" o:preferrelative="t" stroked="f" coordsize="21600,21600">
            <v:path/>
            <v:fill on="f" focussize="0,0"/>
            <v:stroke on="f" joinstyle="miter"/>
            <v:imagedata r:id="rId899" o:title=""/>
            <o:lock v:ext="edit" aspectratio="t"/>
            <w10:wrap type="none"/>
            <w10:anchorlock/>
          </v:shape>
          <o:OLEObject Type="Embed" ProgID="Equation.DSMT4" ShapeID="_x0000_i1552" DrawAspect="Content" ObjectID="_1468076252" r:id="rId900">
            <o:LockedField>false</o:LockedField>
          </o:OLEObject>
        </w:object>
      </w:r>
      <w:r>
        <w:rPr>
          <w:rFonts w:ascii="宋体" w:hAnsi="宋体"/>
          <w:b/>
          <w:color w:val="000000"/>
          <w:szCs w:val="21"/>
        </w:rPr>
        <w:t>人，共有</w:t>
      </w:r>
      <w:r>
        <w:rPr>
          <w:rFonts w:hint="eastAsia" w:ascii="宋体" w:hAnsi="宋体"/>
          <w:b/>
          <w:color w:val="000000"/>
          <w:szCs w:val="21"/>
        </w:rPr>
        <w:t>多少种不同的选人方案</w:t>
      </w:r>
      <w:r>
        <w:rPr>
          <w:rFonts w:ascii="宋体" w:hAnsi="宋体"/>
          <w:b/>
          <w:color w:val="000000"/>
          <w:szCs w:val="21"/>
        </w:rPr>
        <w:t>？</w:t>
      </w:r>
    </w:p>
    <w:p>
      <w:pPr>
        <w:numPr>
          <w:ilvl w:val="0"/>
          <w:numId w:val="20"/>
        </w:numPr>
        <w:rPr>
          <w:rFonts w:ascii="楷体_GB2312" w:hAnsi="宋体" w:eastAsia="楷体_GB2312"/>
          <w:color w:val="000000"/>
          <w:szCs w:val="21"/>
        </w:rPr>
      </w:pPr>
      <w:r>
        <w:rPr>
          <w:rFonts w:hint="eastAsia" w:ascii="楷体_GB2312" w:hAnsi="宋体" w:eastAsia="楷体_GB2312"/>
          <w:color w:val="000000"/>
          <w:szCs w:val="21"/>
        </w:rPr>
        <w:t>按具有双项技术的学生分类：</w:t>
      </w:r>
    </w:p>
    <w:p>
      <w:pPr>
        <w:ind w:left="840" w:leftChars="400"/>
        <w:rPr>
          <w:rFonts w:ascii="楷体_GB2312" w:hAnsi="宋体" w:eastAsia="楷体_GB2312"/>
          <w:color w:val="000000"/>
          <w:szCs w:val="21"/>
        </w:rPr>
      </w:pPr>
      <w:r>
        <w:rPr>
          <w:rFonts w:hint="eastAsia" w:ascii="楷体_GB2312" w:hAnsi="宋体" w:eastAsia="楷体_GB2312"/>
          <w:color w:val="000000"/>
          <w:szCs w:val="21"/>
        </w:rPr>
        <w:t>⑴ 两人都不选派，有</w:t>
      </w:r>
      <w:r>
        <w:rPr>
          <w:rFonts w:hint="eastAsia" w:ascii="楷体_GB2312" w:hAnsi="宋体" w:eastAsia="楷体_GB2312"/>
          <w:color w:val="000000"/>
          <w:position w:val="-22"/>
          <w:szCs w:val="21"/>
        </w:rPr>
        <w:object>
          <v:shape id="_x0000_i1553" o:spt="75" type="#_x0000_t75" style="height:27.85pt;width:79.95pt;" o:ole="t" filled="f" o:preferrelative="t" stroked="f" coordsize="21600,21600">
            <v:path/>
            <v:fill on="f" focussize="0,0"/>
            <v:stroke on="f" joinstyle="miter"/>
            <v:imagedata r:id="rId902" o:title=""/>
            <o:lock v:ext="edit" aspectratio="t"/>
            <w10:wrap type="none"/>
            <w10:anchorlock/>
          </v:shape>
          <o:OLEObject Type="Embed" ProgID="Equation.DSMT4" ShapeID="_x0000_i1553" DrawAspect="Content" ObjectID="_1468076253" r:id="rId901">
            <o:LockedField>false</o:LockedField>
          </o:OLEObject>
        </w:object>
      </w:r>
      <w:r>
        <w:rPr>
          <w:rFonts w:hint="eastAsia" w:ascii="楷体_GB2312" w:hAnsi="宋体" w:eastAsia="楷体_GB2312"/>
          <w:color w:val="000000"/>
          <w:szCs w:val="21"/>
        </w:rPr>
        <w:t>(种)选派方法；</w:t>
      </w:r>
    </w:p>
    <w:p>
      <w:pPr>
        <w:ind w:left="840" w:leftChars="400"/>
        <w:rPr>
          <w:rFonts w:ascii="楷体_GB2312" w:hAnsi="宋体" w:eastAsia="楷体_GB2312"/>
          <w:color w:val="000000"/>
          <w:szCs w:val="21"/>
        </w:rPr>
      </w:pPr>
      <w:r>
        <w:rPr>
          <w:rFonts w:hint="eastAsia" w:ascii="楷体_GB2312" w:hAnsi="宋体" w:eastAsia="楷体_GB2312"/>
          <w:color w:val="000000"/>
          <w:szCs w:val="21"/>
        </w:rPr>
        <w:t>⑵ 两人中选派</w:t>
      </w:r>
      <w:r>
        <w:rPr>
          <w:rFonts w:hint="eastAsia" w:ascii="楷体_GB2312" w:hAnsi="宋体" w:eastAsia="楷体_GB2312"/>
          <w:color w:val="000000"/>
          <w:position w:val="-4"/>
          <w:szCs w:val="21"/>
        </w:rPr>
        <w:object>
          <v:shape id="_x0000_i1554" o:spt="75" type="#_x0000_t75" style="height:11.95pt;width:7.05pt;" o:ole="t" filled="f" o:preferrelative="t" stroked="f" coordsize="21600,21600">
            <v:path/>
            <v:fill on="f" focussize="0,0"/>
            <v:stroke on="f" joinstyle="miter"/>
            <v:imagedata r:id="rId904" o:title=""/>
            <o:lock v:ext="edit" aspectratio="t"/>
            <w10:wrap type="none"/>
            <w10:anchorlock/>
          </v:shape>
          <o:OLEObject Type="Embed" ProgID="Equation.DSMT4" ShapeID="_x0000_i1554" DrawAspect="Content" ObjectID="_1468076254" r:id="rId903">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4"/>
          <w:szCs w:val="21"/>
        </w:rPr>
        <w:object>
          <v:shape id="_x0000_i1555" o:spt="75" type="#_x0000_t75" style="height:11.95pt;width:9.3pt;" o:ole="t" filled="f" o:preferrelative="t" stroked="f" coordsize="21600,21600">
            <v:path/>
            <v:fill on="f" focussize="0,0"/>
            <v:stroke on="f" joinstyle="miter"/>
            <v:imagedata r:id="rId906" o:title=""/>
            <o:lock v:ext="edit" aspectratio="t"/>
            <w10:wrap type="none"/>
            <w10:anchorlock/>
          </v:shape>
          <o:OLEObject Type="Embed" ProgID="Equation.DSMT4" ShapeID="_x0000_i1555" DrawAspect="Content" ObjectID="_1468076255" r:id="rId905">
            <o:LockedField>false</o:LockedField>
          </o:OLEObject>
        </w:object>
      </w:r>
      <w:r>
        <w:rPr>
          <w:rFonts w:hint="eastAsia" w:ascii="楷体_GB2312" w:hAnsi="宋体" w:eastAsia="楷体_GB2312"/>
          <w:color w:val="000000"/>
          <w:szCs w:val="21"/>
        </w:rPr>
        <w:t>种选法．而针对此人的任务又分两类：</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若此人要安装电脑，则还需</w:t>
      </w:r>
      <w:r>
        <w:rPr>
          <w:rFonts w:hint="eastAsia" w:ascii="楷体_GB2312" w:hAnsi="宋体" w:eastAsia="楷体_GB2312"/>
          <w:color w:val="000000"/>
          <w:position w:val="-4"/>
          <w:szCs w:val="21"/>
        </w:rPr>
        <w:object>
          <v:shape id="_x0000_i1556" o:spt="75" type="#_x0000_t75" style="height:11.95pt;width:9.3pt;" o:ole="t" filled="f" o:preferrelative="t" stroked="f" coordsize="21600,21600">
            <v:path/>
            <v:fill on="f" focussize="0,0"/>
            <v:stroke on="f" joinstyle="miter"/>
            <v:imagedata r:id="rId906" o:title=""/>
            <o:lock v:ext="edit" aspectratio="t"/>
            <w10:wrap type="none"/>
            <w10:anchorlock/>
          </v:shape>
          <o:OLEObject Type="Embed" ProgID="Equation.DSMT4" ShapeID="_x0000_i1556" DrawAspect="Content" ObjectID="_1468076256" r:id="rId907">
            <o:LockedField>false</o:LockedField>
          </o:OLEObject>
        </w:object>
      </w:r>
      <w:r>
        <w:rPr>
          <w:rFonts w:hint="eastAsia" w:ascii="楷体_GB2312" w:hAnsi="宋体" w:eastAsia="楷体_GB2312"/>
          <w:color w:val="000000"/>
          <w:szCs w:val="21"/>
        </w:rPr>
        <w:t>人安装电脑，有</w:t>
      </w:r>
      <w:r>
        <w:rPr>
          <w:rFonts w:hint="eastAsia" w:ascii="楷体_GB2312" w:hAnsi="宋体" w:eastAsia="楷体_GB2312"/>
          <w:color w:val="000000"/>
          <w:position w:val="-22"/>
          <w:szCs w:val="21"/>
        </w:rPr>
        <w:object>
          <v:shape id="_x0000_i1557" o:spt="75" type="#_x0000_t75" style="height:27.85pt;width:67.15pt;" o:ole="t" filled="f" o:preferrelative="t" stroked="f" coordsize="21600,21600">
            <v:path/>
            <v:fill on="f" focussize="0,0"/>
            <v:stroke on="f" joinstyle="miter"/>
            <v:imagedata r:id="rId909" o:title=""/>
            <o:lock v:ext="edit" aspectratio="t"/>
            <w10:wrap type="none"/>
            <w10:anchorlock/>
          </v:shape>
          <o:OLEObject Type="Embed" ProgID="Equation.DSMT4" ShapeID="_x0000_i1557" DrawAspect="Content" ObjectID="_1468076257" r:id="rId908">
            <o:LockedField>false</o:LockedField>
          </o:OLEObject>
        </w:object>
      </w:r>
      <w:r>
        <w:rPr>
          <w:rFonts w:hint="eastAsia" w:ascii="楷体_GB2312" w:hAnsi="宋体" w:eastAsia="楷体_GB2312"/>
          <w:color w:val="000000"/>
          <w:szCs w:val="21"/>
        </w:rPr>
        <w:t>(种)选法，而另外会安装音响设备的</w:t>
      </w:r>
      <w:r>
        <w:rPr>
          <w:rFonts w:hint="eastAsia" w:ascii="楷体_GB2312" w:hAnsi="宋体" w:eastAsia="楷体_GB2312"/>
          <w:color w:val="000000"/>
          <w:position w:val="-6"/>
          <w:szCs w:val="21"/>
        </w:rPr>
        <w:object>
          <v:shape id="_x0000_i1558" o:spt="75" type="#_x0000_t75" style="height:13.25pt;width:7.95pt;" o:ole="t" filled="f" o:preferrelative="t" stroked="f" coordsize="21600,21600">
            <v:path/>
            <v:fill on="f" focussize="0,0"/>
            <v:stroke on="f" joinstyle="miter"/>
            <v:imagedata r:id="rId911" o:title=""/>
            <o:lock v:ext="edit" aspectratio="t"/>
            <w10:wrap type="none"/>
            <w10:anchorlock/>
          </v:shape>
          <o:OLEObject Type="Embed" ProgID="Equation.DSMT4" ShapeID="_x0000_i1558" DrawAspect="Content" ObjectID="_1468076258" r:id="rId910">
            <o:LockedField>false</o:LockedField>
          </o:OLEObject>
        </w:object>
      </w:r>
      <w:r>
        <w:rPr>
          <w:rFonts w:hint="eastAsia" w:ascii="楷体_GB2312" w:hAnsi="宋体" w:eastAsia="楷体_GB2312"/>
          <w:color w:val="000000"/>
          <w:szCs w:val="21"/>
        </w:rPr>
        <w:t>人全选派上，只有</w:t>
      </w:r>
      <w:r>
        <w:rPr>
          <w:rFonts w:hint="eastAsia" w:ascii="楷体_GB2312" w:hAnsi="宋体" w:eastAsia="楷体_GB2312"/>
          <w:color w:val="000000"/>
          <w:position w:val="-4"/>
          <w:szCs w:val="21"/>
        </w:rPr>
        <w:object>
          <v:shape id="_x0000_i1559" o:spt="75" type="#_x0000_t75" style="height:11.95pt;width:7.05pt;" o:ole="t" filled="f" o:preferrelative="t" stroked="f" coordsize="21600,21600">
            <v:path/>
            <v:fill on="f" focussize="0,0"/>
            <v:stroke on="f" joinstyle="miter"/>
            <v:imagedata r:id="rId913" o:title=""/>
            <o:lock v:ext="edit" aspectratio="t"/>
            <w10:wrap type="none"/>
            <w10:anchorlock/>
          </v:shape>
          <o:OLEObject Type="Embed" ProgID="Equation.DSMT4" ShapeID="_x0000_i1559" DrawAspect="Content" ObjectID="_1468076259" r:id="rId912">
            <o:LockedField>false</o:LockedField>
          </o:OLEObject>
        </w:object>
      </w:r>
      <w:r>
        <w:rPr>
          <w:rFonts w:hint="eastAsia" w:ascii="楷体_GB2312" w:hAnsi="宋体" w:eastAsia="楷体_GB2312"/>
          <w:color w:val="000000"/>
          <w:szCs w:val="21"/>
        </w:rPr>
        <w:t>种选法．由乘法原理，有</w:t>
      </w:r>
      <w:r>
        <w:rPr>
          <w:rFonts w:hint="eastAsia" w:ascii="楷体_GB2312" w:hAnsi="宋体" w:eastAsia="楷体_GB2312"/>
          <w:color w:val="000000"/>
          <w:position w:val="-6"/>
          <w:szCs w:val="21"/>
        </w:rPr>
        <w:object>
          <v:shape id="_x0000_i1560" o:spt="75" type="#_x0000_t75" style="height:13.25pt;width:45.05pt;" o:ole="t" filled="f" o:preferrelative="t" stroked="f" coordsize="21600,21600">
            <v:path/>
            <v:fill on="f" focussize="0,0"/>
            <v:stroke on="f" joinstyle="miter"/>
            <v:imagedata r:id="rId915" o:title=""/>
            <o:lock v:ext="edit" aspectratio="t"/>
            <w10:wrap type="none"/>
            <w10:anchorlock/>
          </v:shape>
          <o:OLEObject Type="Embed" ProgID="Equation.DSMT4" ShapeID="_x0000_i1560" DrawAspect="Content" ObjectID="_1468076260" r:id="rId914">
            <o:LockedField>false</o:LockedField>
          </o:OLEObject>
        </w:object>
      </w:r>
      <w:r>
        <w:rPr>
          <w:rFonts w:hint="eastAsia" w:ascii="楷体_GB2312" w:hAnsi="宋体" w:eastAsia="楷体_GB2312"/>
          <w:color w:val="000000"/>
          <w:szCs w:val="21"/>
        </w:rPr>
        <w:t>(种)选法；</w:t>
      </w:r>
    </w:p>
    <w:p>
      <w:pPr>
        <w:snapToGrid w:val="0"/>
        <w:ind w:left="1155" w:leftChars="550"/>
        <w:rPr>
          <w:rFonts w:ascii="楷体_GB2312" w:hAnsi="宋体" w:eastAsia="楷体_GB2312"/>
          <w:color w:val="000000"/>
          <w:szCs w:val="21"/>
        </w:rPr>
      </w:pPr>
      <w:r>
        <w:rPr>
          <w:rFonts w:hint="eastAsia" w:ascii="楷体_GB2312" w:hAnsi="宋体" w:eastAsia="楷体_GB2312"/>
          <w:color w:val="000000"/>
          <w:szCs w:val="21"/>
        </w:rPr>
        <w:t>若此人安装音响设备，则还需从</w:t>
      </w:r>
      <w:r>
        <w:rPr>
          <w:rFonts w:hint="eastAsia" w:ascii="楷体_GB2312" w:hAnsi="宋体" w:eastAsia="楷体_GB2312"/>
          <w:color w:val="000000"/>
          <w:position w:val="-6"/>
          <w:szCs w:val="21"/>
        </w:rPr>
        <w:object>
          <v:shape id="_x0000_i1561" o:spt="75" type="#_x0000_t75" style="height:13.25pt;width:7.95pt;" o:ole="t" filled="f" o:preferrelative="t" stroked="f" coordsize="21600,21600">
            <v:path/>
            <v:fill on="f" focussize="0,0"/>
            <v:stroke on="f" joinstyle="miter"/>
            <v:imagedata r:id="rId911" o:title=""/>
            <o:lock v:ext="edit" aspectratio="t"/>
            <w10:wrap type="none"/>
            <w10:anchorlock/>
          </v:shape>
          <o:OLEObject Type="Embed" ProgID="Equation.DSMT4" ShapeID="_x0000_i1561" DrawAspect="Content" ObjectID="_1468076261" r:id="rId916">
            <o:LockedField>false</o:LockedField>
          </o:OLEObject>
        </w:object>
      </w:r>
      <w:r>
        <w:rPr>
          <w:rFonts w:hint="eastAsia" w:ascii="楷体_GB2312" w:hAnsi="宋体" w:eastAsia="楷体_GB2312"/>
          <w:color w:val="000000"/>
          <w:szCs w:val="21"/>
        </w:rPr>
        <w:t>人中选</w:t>
      </w:r>
      <w:r>
        <w:rPr>
          <w:rFonts w:hint="eastAsia" w:ascii="楷体_GB2312" w:hAnsi="宋体" w:eastAsia="楷体_GB2312"/>
          <w:color w:val="000000"/>
          <w:position w:val="-4"/>
          <w:szCs w:val="21"/>
        </w:rPr>
        <w:object>
          <v:shape id="_x0000_i1562" o:spt="75" type="#_x0000_t75" style="height:11.95pt;width:9.3pt;" o:ole="t" filled="f" o:preferrelative="t" stroked="f" coordsize="21600,21600">
            <v:path/>
            <v:fill on="f" focussize="0,0"/>
            <v:stroke on="f" joinstyle="miter"/>
            <v:imagedata r:id="rId918" o:title=""/>
            <o:lock v:ext="edit" aspectratio="t"/>
            <w10:wrap type="none"/>
            <w10:anchorlock/>
          </v:shape>
          <o:OLEObject Type="Embed" ProgID="Equation.DSMT4" ShapeID="_x0000_i1562" DrawAspect="Content" ObjectID="_1468076262" r:id="rId917">
            <o:LockedField>false</o:LockedField>
          </o:OLEObject>
        </w:object>
      </w:r>
      <w:r>
        <w:rPr>
          <w:rFonts w:hint="eastAsia" w:ascii="楷体_GB2312" w:hAnsi="宋体" w:eastAsia="楷体_GB2312"/>
          <w:color w:val="000000"/>
          <w:szCs w:val="21"/>
        </w:rPr>
        <w:t>人安装音响设备，有</w:t>
      </w:r>
      <w:r>
        <w:rPr>
          <w:rFonts w:hint="eastAsia" w:ascii="楷体_GB2312" w:hAnsi="宋体" w:eastAsia="楷体_GB2312"/>
          <w:color w:val="000000"/>
          <w:position w:val="-22"/>
          <w:szCs w:val="21"/>
        </w:rPr>
        <w:object>
          <v:shape id="_x0000_i1563" o:spt="75" type="#_x0000_t75" style="height:27.85pt;width:62.3pt;" o:ole="t" filled="f" o:preferrelative="t" stroked="f" coordsize="21600,21600">
            <v:path/>
            <v:fill on="f" focussize="0,0"/>
            <v:stroke on="f" joinstyle="miter"/>
            <v:imagedata r:id="rId920" o:title=""/>
            <o:lock v:ext="edit" aspectratio="t"/>
            <w10:wrap type="none"/>
            <w10:anchorlock/>
          </v:shape>
          <o:OLEObject Type="Embed" ProgID="Equation.DSMT4" ShapeID="_x0000_i1563" DrawAspect="Content" ObjectID="_1468076263" r:id="rId919">
            <o:LockedField>false</o:LockedField>
          </o:OLEObject>
        </w:object>
      </w:r>
      <w:r>
        <w:rPr>
          <w:rFonts w:hint="eastAsia" w:ascii="楷体_GB2312" w:hAnsi="宋体" w:eastAsia="楷体_GB2312"/>
          <w:color w:val="000000"/>
          <w:szCs w:val="21"/>
        </w:rPr>
        <w:t>(种)选法，需从</w:t>
      </w:r>
      <w:r>
        <w:rPr>
          <w:rFonts w:hint="eastAsia" w:ascii="楷体_GB2312" w:hAnsi="宋体" w:eastAsia="楷体_GB2312"/>
          <w:color w:val="000000"/>
          <w:position w:val="-6"/>
          <w:szCs w:val="21"/>
        </w:rPr>
        <w:object>
          <v:shape id="_x0000_i1564" o:spt="75" type="#_x0000_t75" style="height:13.25pt;width:9.3pt;" o:ole="t" filled="f" o:preferrelative="t" stroked="f" coordsize="21600,21600">
            <v:path/>
            <v:fill on="f" focussize="0,0"/>
            <v:stroke on="f" joinstyle="miter"/>
            <v:imagedata r:id="rId922" o:title=""/>
            <o:lock v:ext="edit" aspectratio="t"/>
            <w10:wrap type="none"/>
            <w10:anchorlock/>
          </v:shape>
          <o:OLEObject Type="Embed" ProgID="Equation.DSMT4" ShapeID="_x0000_i1564" DrawAspect="Content" ObjectID="_1468076264" r:id="rId921">
            <o:LockedField>false</o:LockedField>
          </o:OLEObject>
        </w:object>
      </w:r>
      <w:r>
        <w:rPr>
          <w:rFonts w:hint="eastAsia" w:ascii="楷体_GB2312" w:hAnsi="宋体" w:eastAsia="楷体_GB2312"/>
          <w:color w:val="000000"/>
          <w:szCs w:val="21"/>
        </w:rPr>
        <w:t>人中选</w:t>
      </w:r>
      <w:r>
        <w:rPr>
          <w:rFonts w:hint="eastAsia" w:ascii="楷体_GB2312" w:hAnsi="宋体" w:eastAsia="楷体_GB2312"/>
          <w:color w:val="000000"/>
          <w:position w:val="-6"/>
          <w:szCs w:val="21"/>
        </w:rPr>
        <w:object>
          <v:shape id="_x0000_i1565" o:spt="75" type="#_x0000_t75" style="height:13.25pt;width:7.95pt;" o:ole="t" filled="f" o:preferrelative="t" stroked="f" coordsize="21600,21600">
            <v:path/>
            <v:fill on="f" focussize="0,0"/>
            <v:stroke on="f" joinstyle="miter"/>
            <v:imagedata r:id="rId924" o:title=""/>
            <o:lock v:ext="edit" aspectratio="t"/>
            <w10:wrap type="none"/>
            <w10:anchorlock/>
          </v:shape>
          <o:OLEObject Type="Embed" ProgID="Equation.DSMT4" ShapeID="_x0000_i1565" DrawAspect="Content" ObjectID="_1468076265" r:id="rId923">
            <o:LockedField>false</o:LockedField>
          </o:OLEObject>
        </w:object>
      </w:r>
      <w:r>
        <w:rPr>
          <w:rFonts w:hint="eastAsia" w:ascii="楷体_GB2312" w:hAnsi="宋体" w:eastAsia="楷体_GB2312"/>
          <w:color w:val="000000"/>
          <w:szCs w:val="21"/>
        </w:rPr>
        <w:t>人安装电脑，有</w:t>
      </w:r>
      <w:r>
        <w:rPr>
          <w:rFonts w:hint="eastAsia" w:ascii="楷体_GB2312" w:hAnsi="宋体" w:eastAsia="楷体_GB2312"/>
          <w:color w:val="000000"/>
          <w:position w:val="-22"/>
          <w:szCs w:val="21"/>
        </w:rPr>
        <w:object>
          <v:shape id="_x0000_i1566" o:spt="75" type="#_x0000_t75" style="height:27.85pt;width:79.95pt;" o:ole="t" filled="f" o:preferrelative="t" stroked="f" coordsize="21600,21600">
            <v:path/>
            <v:fill on="f" focussize="0,0"/>
            <v:stroke on="f" joinstyle="miter"/>
            <v:imagedata r:id="rId902" o:title=""/>
            <o:lock v:ext="edit" aspectratio="t"/>
            <w10:wrap type="none"/>
            <w10:anchorlock/>
          </v:shape>
          <o:OLEObject Type="Embed" ProgID="Equation.DSMT4" ShapeID="_x0000_i1566" DrawAspect="Content" ObjectID="_1468076266" r:id="rId925">
            <o:LockedField>false</o:LockedField>
          </o:OLEObject>
        </w:object>
      </w:r>
      <w:r>
        <w:rPr>
          <w:rFonts w:hint="eastAsia" w:ascii="楷体_GB2312" w:hAnsi="宋体" w:eastAsia="楷体_GB2312"/>
          <w:color w:val="000000"/>
          <w:szCs w:val="21"/>
        </w:rPr>
        <w:t>(种)选法．由乘法原理，有</w:t>
      </w:r>
      <w:r>
        <w:rPr>
          <w:rFonts w:hint="eastAsia" w:ascii="楷体_GB2312" w:hAnsi="宋体" w:eastAsia="楷体_GB2312"/>
          <w:color w:val="000000"/>
          <w:position w:val="-6"/>
          <w:szCs w:val="21"/>
        </w:rPr>
        <w:object>
          <v:shape id="_x0000_i1567" o:spt="75" type="#_x0000_t75" style="height:13.25pt;width:46.8pt;" o:ole="t" filled="f" o:preferrelative="t" stroked="f" coordsize="21600,21600">
            <v:path/>
            <v:fill on="f" focussize="0,0"/>
            <v:stroke on="f" joinstyle="miter"/>
            <v:imagedata r:id="rId927" o:title=""/>
            <o:lock v:ext="edit" aspectratio="t"/>
            <w10:wrap type="none"/>
            <w10:anchorlock/>
          </v:shape>
          <o:OLEObject Type="Embed" ProgID="Equation.DSMT4" ShapeID="_x0000_i1567" DrawAspect="Content" ObjectID="_1468076267" r:id="rId926">
            <o:LockedField>false</o:LockedField>
          </o:OLEObject>
        </w:object>
      </w:r>
      <w:r>
        <w:rPr>
          <w:rFonts w:hint="eastAsia" w:ascii="楷体_GB2312" w:hAnsi="宋体" w:eastAsia="楷体_GB2312"/>
          <w:color w:val="000000"/>
          <w:szCs w:val="21"/>
        </w:rPr>
        <w:t>(种)选法．</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根据加法原理，有</w:t>
      </w:r>
      <w:r>
        <w:rPr>
          <w:rFonts w:hint="eastAsia" w:ascii="楷体_GB2312" w:hAnsi="宋体" w:eastAsia="楷体_GB2312"/>
          <w:color w:val="000000"/>
          <w:position w:val="-6"/>
          <w:szCs w:val="21"/>
        </w:rPr>
        <w:object>
          <v:shape id="_x0000_i1568" o:spt="75" type="#_x0000_t75" style="height:13.25pt;width:53.9pt;" o:ole="t" filled="f" o:preferrelative="t" stroked="f" coordsize="21600,21600">
            <v:path/>
            <v:fill on="f" focussize="0,0"/>
            <v:stroke on="f" joinstyle="miter"/>
            <v:imagedata r:id="rId929" o:title=""/>
            <o:lock v:ext="edit" aspectratio="t"/>
            <w10:wrap type="none"/>
            <w10:anchorlock/>
          </v:shape>
          <o:OLEObject Type="Embed" ProgID="Equation.DSMT4" ShapeID="_x0000_i1568" DrawAspect="Content" ObjectID="_1468076268" r:id="rId928">
            <o:LockedField>false</o:LockedField>
          </o:OLEObject>
        </w:object>
      </w:r>
      <w:r>
        <w:rPr>
          <w:rFonts w:hint="eastAsia" w:ascii="楷体_GB2312" w:hAnsi="宋体" w:eastAsia="楷体_GB2312"/>
          <w:color w:val="000000"/>
          <w:szCs w:val="21"/>
        </w:rPr>
        <w:t>(种)选法；</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综上所述，一共有</w:t>
      </w:r>
      <w:r>
        <w:rPr>
          <w:rFonts w:hint="eastAsia" w:ascii="楷体_GB2312" w:hAnsi="宋体" w:eastAsia="楷体_GB2312"/>
          <w:color w:val="000000"/>
          <w:position w:val="-6"/>
          <w:szCs w:val="21"/>
        </w:rPr>
        <w:object>
          <v:shape id="_x0000_i1569" o:spt="75" type="#_x0000_t75" style="height:13.25pt;width:49.05pt;" o:ole="t" filled="f" o:preferrelative="t" stroked="f" coordsize="21600,21600">
            <v:path/>
            <v:fill on="f" focussize="0,0"/>
            <v:stroke on="f" joinstyle="miter"/>
            <v:imagedata r:id="rId931" o:title=""/>
            <o:lock v:ext="edit" aspectratio="t"/>
            <w10:wrap type="none"/>
            <w10:anchorlock/>
          </v:shape>
          <o:OLEObject Type="Embed" ProgID="Equation.DSMT4" ShapeID="_x0000_i1569" DrawAspect="Content" ObjectID="_1468076269" r:id="rId930">
            <o:LockedField>false</o:LockedField>
          </o:OLEObject>
        </w:object>
      </w:r>
      <w:r>
        <w:rPr>
          <w:rFonts w:hint="eastAsia" w:ascii="楷体_GB2312" w:hAnsi="宋体" w:eastAsia="楷体_GB2312"/>
          <w:color w:val="000000"/>
          <w:szCs w:val="21"/>
        </w:rPr>
        <w:t>(种)选派方法．</w:t>
      </w:r>
    </w:p>
    <w:p>
      <w:pPr>
        <w:ind w:firstLine="840" w:firstLineChars="400"/>
        <w:rPr>
          <w:rFonts w:ascii="楷体_GB2312" w:hAnsi="宋体" w:eastAsia="楷体_GB2312"/>
          <w:color w:val="000000"/>
          <w:szCs w:val="21"/>
        </w:rPr>
      </w:pPr>
      <w:r>
        <w:rPr>
          <w:rFonts w:hint="eastAsia" w:ascii="楷体_GB2312" w:hAnsi="宋体" w:eastAsia="楷体_GB2312"/>
          <w:color w:val="000000"/>
          <w:szCs w:val="21"/>
        </w:rPr>
        <w:t>⑶ 两人全派，针对两人的任务可分类讨论如下：</w:t>
      </w:r>
    </w:p>
    <w:p>
      <w:pPr>
        <w:ind w:left="1365" w:leftChars="550" w:hanging="210" w:hangingChars="100"/>
        <w:rPr>
          <w:rFonts w:ascii="楷体_GB2312" w:hAnsi="宋体" w:eastAsia="楷体_GB2312"/>
          <w:color w:val="000000"/>
          <w:szCs w:val="21"/>
        </w:rPr>
      </w:pPr>
      <w:r>
        <w:rPr>
          <w:rFonts w:hint="eastAsia" w:ascii="楷体_GB2312" w:hAnsi="宋体" w:eastAsia="楷体_GB2312"/>
          <w:color w:val="000000"/>
          <w:szCs w:val="21"/>
        </w:rPr>
        <w:t>①两人全安装电脑，则还需要从</w:t>
      </w:r>
      <w:r>
        <w:rPr>
          <w:rFonts w:hint="eastAsia" w:ascii="楷体_GB2312" w:hAnsi="宋体" w:eastAsia="楷体_GB2312"/>
          <w:color w:val="000000"/>
          <w:position w:val="-6"/>
          <w:szCs w:val="21"/>
        </w:rPr>
        <w:object>
          <v:shape id="_x0000_i1570" o:spt="75" type="#_x0000_t75" style="height:13.25pt;width:9.3pt;" o:ole="t" filled="f" o:preferrelative="t" stroked="f" coordsize="21600,21600">
            <v:path/>
            <v:fill on="f" focussize="0,0"/>
            <v:stroke on="f" joinstyle="miter"/>
            <v:imagedata r:id="rId933" o:title=""/>
            <o:lock v:ext="edit" aspectratio="t"/>
            <w10:wrap type="none"/>
            <w10:anchorlock/>
          </v:shape>
          <o:OLEObject Type="Embed" ProgID="Equation.DSMT4" ShapeID="_x0000_i1570" DrawAspect="Content" ObjectID="_1468076270" r:id="rId932">
            <o:LockedField>false</o:LockedField>
          </o:OLEObject>
        </w:object>
      </w:r>
      <w:r>
        <w:rPr>
          <w:rFonts w:hint="eastAsia" w:ascii="楷体_GB2312" w:hAnsi="宋体" w:eastAsia="楷体_GB2312"/>
          <w:color w:val="000000"/>
          <w:szCs w:val="21"/>
        </w:rPr>
        <w:t>人中选</w:t>
      </w:r>
      <w:r>
        <w:rPr>
          <w:rFonts w:hint="eastAsia" w:ascii="楷体_GB2312" w:hAnsi="宋体" w:eastAsia="楷体_GB2312"/>
          <w:color w:val="000000"/>
          <w:position w:val="-4"/>
          <w:szCs w:val="21"/>
        </w:rPr>
        <w:object>
          <v:shape id="_x0000_i1571" o:spt="75" type="#_x0000_t75" style="height:11.95pt;width:7.05pt;" o:ole="t" filled="f" o:preferrelative="t" stroked="f" coordsize="21600,21600">
            <v:path/>
            <v:fill on="f" focussize="0,0"/>
            <v:stroke on="f" joinstyle="miter"/>
            <v:imagedata r:id="rId935" o:title=""/>
            <o:lock v:ext="edit" aspectratio="t"/>
            <w10:wrap type="none"/>
            <w10:anchorlock/>
          </v:shape>
          <o:OLEObject Type="Embed" ProgID="Equation.DSMT4" ShapeID="_x0000_i1571" DrawAspect="Content" ObjectID="_1468076271" r:id="rId934">
            <o:LockedField>false</o:LockedField>
          </o:OLEObject>
        </w:object>
      </w:r>
      <w:r>
        <w:rPr>
          <w:rFonts w:hint="eastAsia" w:ascii="楷体_GB2312" w:hAnsi="宋体" w:eastAsia="楷体_GB2312"/>
          <w:color w:val="000000"/>
          <w:szCs w:val="21"/>
        </w:rPr>
        <w:t>人安装电脑，另外会安装音响设备的</w:t>
      </w:r>
      <w:r>
        <w:rPr>
          <w:rFonts w:hint="eastAsia" w:ascii="楷体_GB2312" w:hAnsi="宋体" w:eastAsia="楷体_GB2312"/>
          <w:color w:val="000000"/>
          <w:position w:val="-6"/>
          <w:szCs w:val="21"/>
        </w:rPr>
        <w:object>
          <v:shape id="_x0000_i1572" o:spt="75" type="#_x0000_t75" style="height:13.25pt;width:7.95pt;" o:ole="t" filled="f" o:preferrelative="t" stroked="f" coordsize="21600,21600">
            <v:path/>
            <v:fill on="f" focussize="0,0"/>
            <v:stroke on="f" joinstyle="miter"/>
            <v:imagedata r:id="rId937" o:title=""/>
            <o:lock v:ext="edit" aspectratio="t"/>
            <w10:wrap type="none"/>
            <w10:anchorlock/>
          </v:shape>
          <o:OLEObject Type="Embed" ProgID="Equation.DSMT4" ShapeID="_x0000_i1572" DrawAspect="Content" ObjectID="_1468076272" r:id="rId936">
            <o:LockedField>false</o:LockedField>
          </o:OLEObject>
        </w:object>
      </w:r>
      <w:r>
        <w:rPr>
          <w:rFonts w:hint="eastAsia" w:ascii="楷体_GB2312" w:hAnsi="宋体" w:eastAsia="楷体_GB2312"/>
          <w:color w:val="000000"/>
          <w:szCs w:val="21"/>
        </w:rPr>
        <w:t>人全选上安装音响设备，有</w:t>
      </w:r>
      <w:r>
        <w:rPr>
          <w:rFonts w:hint="eastAsia" w:ascii="楷体_GB2312" w:hAnsi="宋体" w:eastAsia="楷体_GB2312"/>
          <w:color w:val="000000"/>
          <w:position w:val="-6"/>
          <w:szCs w:val="21"/>
        </w:rPr>
        <w:object>
          <v:shape id="_x0000_i1573" o:spt="75" type="#_x0000_t75" style="height:13.25pt;width:36.2pt;" o:ole="t" filled="f" o:preferrelative="t" stroked="f" coordsize="21600,21600">
            <v:path/>
            <v:fill on="f" focussize="0,0"/>
            <v:stroke on="f" joinstyle="miter"/>
            <v:imagedata r:id="rId939" o:title=""/>
            <o:lock v:ext="edit" aspectratio="t"/>
            <w10:wrap type="none"/>
            <w10:anchorlock/>
          </v:shape>
          <o:OLEObject Type="Embed" ProgID="Equation.DSMT4" ShapeID="_x0000_i1573" DrawAspect="Content" ObjectID="_1468076273" r:id="rId938">
            <o:LockedField>false</o:LockedField>
          </o:OLEObject>
        </w:object>
      </w:r>
      <w:r>
        <w:rPr>
          <w:rFonts w:hint="eastAsia" w:ascii="楷体_GB2312" w:hAnsi="宋体" w:eastAsia="楷体_GB2312"/>
          <w:color w:val="000000"/>
          <w:szCs w:val="21"/>
        </w:rPr>
        <w:t>(种)选派方案；</w:t>
      </w:r>
    </w:p>
    <w:p>
      <w:pPr>
        <w:ind w:left="1365" w:leftChars="550" w:hanging="210" w:hangingChars="100"/>
        <w:rPr>
          <w:rFonts w:ascii="楷体_GB2312" w:hAnsi="宋体" w:eastAsia="楷体_GB2312"/>
          <w:color w:val="000000"/>
          <w:szCs w:val="21"/>
        </w:rPr>
      </w:pPr>
      <w:r>
        <w:rPr>
          <w:rFonts w:hint="eastAsia" w:ascii="楷体_GB2312" w:hAnsi="宋体" w:eastAsia="楷体_GB2312"/>
          <w:color w:val="000000"/>
          <w:szCs w:val="21"/>
        </w:rPr>
        <w:t>②两人一个安装电脑，一个安装音响设备，有</w:t>
      </w:r>
      <w:r>
        <w:rPr>
          <w:rFonts w:hint="eastAsia" w:ascii="楷体_GB2312" w:hAnsi="宋体" w:eastAsia="楷体_GB2312"/>
          <w:color w:val="000000"/>
          <w:position w:val="-22"/>
          <w:szCs w:val="21"/>
        </w:rPr>
        <w:object>
          <v:shape id="_x0000_i1574" o:spt="75" type="#_x0000_t75" style="height:27.85pt;width:117.95pt;" o:ole="t" filled="f" o:preferrelative="t" stroked="f" coordsize="21600,21600">
            <v:path/>
            <v:fill on="f" focussize="0,0"/>
            <v:stroke on="f" joinstyle="miter"/>
            <v:imagedata r:id="rId941" o:title=""/>
            <o:lock v:ext="edit" aspectratio="t"/>
            <w10:wrap type="none"/>
            <w10:anchorlock/>
          </v:shape>
          <o:OLEObject Type="Embed" ProgID="Equation.DSMT4" ShapeID="_x0000_i1574" DrawAspect="Content" ObjectID="_1468076274" r:id="rId940">
            <o:LockedField>false</o:LockedField>
          </o:OLEObject>
        </w:object>
      </w:r>
      <w:r>
        <w:rPr>
          <w:rFonts w:hint="eastAsia" w:ascii="楷体_GB2312" w:hAnsi="宋体" w:eastAsia="楷体_GB2312"/>
          <w:color w:val="000000"/>
          <w:szCs w:val="21"/>
        </w:rPr>
        <w:t>(种)选派方案；</w:t>
      </w:r>
    </w:p>
    <w:p>
      <w:pPr>
        <w:ind w:left="1365" w:leftChars="550" w:hanging="210" w:hangingChars="100"/>
        <w:rPr>
          <w:rFonts w:ascii="楷体_GB2312" w:hAnsi="宋体" w:eastAsia="楷体_GB2312"/>
          <w:color w:val="000000"/>
          <w:szCs w:val="21"/>
        </w:rPr>
      </w:pPr>
      <w:r>
        <w:rPr>
          <w:rFonts w:hint="eastAsia" w:ascii="楷体_GB2312" w:hAnsi="宋体" w:eastAsia="楷体_GB2312"/>
          <w:color w:val="000000"/>
          <w:szCs w:val="21"/>
        </w:rPr>
        <w:t>③两人全安装音响设备，有</w:t>
      </w:r>
      <w:r>
        <w:rPr>
          <w:rFonts w:hint="eastAsia" w:ascii="楷体_GB2312" w:hAnsi="宋体" w:eastAsia="楷体_GB2312"/>
          <w:color w:val="000000"/>
          <w:position w:val="-22"/>
          <w:szCs w:val="21"/>
        </w:rPr>
        <w:object>
          <v:shape id="_x0000_i1575" o:spt="75" type="#_x0000_t75" style="height:27.85pt;width:108.2pt;" o:ole="t" filled="f" o:preferrelative="t" stroked="f" coordsize="21600,21600">
            <v:path/>
            <v:fill on="f" focussize="0,0"/>
            <v:stroke on="f" joinstyle="miter"/>
            <v:imagedata r:id="rId943" o:title=""/>
            <o:lock v:ext="edit" aspectratio="t"/>
            <w10:wrap type="none"/>
            <w10:anchorlock/>
          </v:shape>
          <o:OLEObject Type="Embed" ProgID="Equation.DSMT4" ShapeID="_x0000_i1575" DrawAspect="Content" ObjectID="_1468076275" r:id="rId942">
            <o:LockedField>false</o:LockedField>
          </o:OLEObject>
        </w:object>
      </w:r>
      <w:r>
        <w:rPr>
          <w:rFonts w:hint="eastAsia" w:ascii="楷体_GB2312" w:hAnsi="宋体" w:eastAsia="楷体_GB2312"/>
          <w:color w:val="000000"/>
          <w:szCs w:val="21"/>
        </w:rPr>
        <w:t>(种)选派方案．</w:t>
      </w:r>
    </w:p>
    <w:p>
      <w:pPr>
        <w:ind w:left="1365" w:leftChars="550" w:hanging="210" w:hangingChars="100"/>
        <w:rPr>
          <w:rFonts w:ascii="楷体_GB2312" w:hAnsi="宋体" w:eastAsia="楷体_GB2312"/>
          <w:color w:val="000000"/>
          <w:szCs w:val="21"/>
        </w:rPr>
      </w:pPr>
      <w:r>
        <w:rPr>
          <w:rFonts w:hint="eastAsia" w:ascii="楷体_GB2312" w:hAnsi="宋体" w:eastAsia="楷体_GB2312"/>
          <w:color w:val="000000"/>
          <w:szCs w:val="21"/>
        </w:rPr>
        <w:t>根据加法原理，共有</w:t>
      </w:r>
      <w:r>
        <w:rPr>
          <w:rFonts w:hint="eastAsia" w:ascii="楷体_GB2312" w:hAnsi="宋体" w:eastAsia="楷体_GB2312"/>
          <w:color w:val="000000"/>
          <w:position w:val="-6"/>
          <w:szCs w:val="21"/>
        </w:rPr>
        <w:object>
          <v:shape id="_x0000_i1576" o:spt="75" type="#_x0000_t75" style="height:13.25pt;width:69.8pt;" o:ole="t" filled="f" o:preferrelative="t" stroked="f" coordsize="21600,21600">
            <v:path/>
            <v:fill on="f" focussize="0,0"/>
            <v:stroke on="f" joinstyle="miter"/>
            <v:imagedata r:id="rId945" o:title=""/>
            <o:lock v:ext="edit" aspectratio="t"/>
            <w10:wrap type="none"/>
            <w10:anchorlock/>
          </v:shape>
          <o:OLEObject Type="Embed" ProgID="Equation.DSMT4" ShapeID="_x0000_i1576" DrawAspect="Content" ObjectID="_1468076276" r:id="rId944">
            <o:LockedField>false</o:LockedField>
          </o:OLEObject>
        </w:object>
      </w:r>
      <w:r>
        <w:rPr>
          <w:rFonts w:hint="eastAsia" w:ascii="楷体_GB2312" w:hAnsi="宋体" w:eastAsia="楷体_GB2312"/>
          <w:color w:val="000000"/>
          <w:szCs w:val="21"/>
        </w:rPr>
        <w:t>(种)选派方案．</w:t>
      </w:r>
    </w:p>
    <w:p>
      <w:pPr>
        <w:ind w:left="840" w:leftChars="400"/>
        <w:rPr>
          <w:rFonts w:ascii="楷体_GB2312" w:hAnsi="宋体" w:eastAsia="楷体_GB2312"/>
          <w:color w:val="000000"/>
          <w:szCs w:val="21"/>
        </w:rPr>
      </w:pPr>
      <w:r>
        <w:rPr>
          <w:rFonts w:hint="eastAsia" w:ascii="楷体_GB2312" w:hAnsi="宋体" w:eastAsia="楷体_GB2312"/>
          <w:color w:val="000000"/>
          <w:szCs w:val="21"/>
        </w:rPr>
        <w:t>综合以上所述，符合条件的方案一共有</w:t>
      </w:r>
      <w:r>
        <w:rPr>
          <w:rFonts w:hint="eastAsia" w:ascii="楷体_GB2312" w:hAnsi="宋体" w:eastAsia="楷体_GB2312"/>
          <w:color w:val="000000"/>
          <w:position w:val="-6"/>
          <w:szCs w:val="21"/>
        </w:rPr>
        <w:object>
          <v:shape id="_x0000_i1577" o:spt="75" type="#_x0000_t75" style="height:13.25pt;width:78.2pt;" o:ole="t" filled="f" o:preferrelative="t" stroked="f" coordsize="21600,21600">
            <v:path/>
            <v:fill on="f" focussize="0,0"/>
            <v:stroke on="f" joinstyle="miter"/>
            <v:imagedata r:id="rId947" o:title=""/>
            <o:lock v:ext="edit" aspectratio="t"/>
            <w10:wrap type="none"/>
            <w10:anchorlock/>
          </v:shape>
          <o:OLEObject Type="Embed" ProgID="Equation.DSMT4" ShapeID="_x0000_i1577" DrawAspect="Content" ObjectID="_1468076277" r:id="rId946">
            <o:LockedField>false</o:LockedField>
          </o:OLEObject>
        </w:object>
      </w:r>
      <w:r>
        <w:rPr>
          <w:rFonts w:hint="eastAsia" w:ascii="楷体_GB2312" w:hAnsi="宋体" w:eastAsia="楷体_GB2312"/>
          <w:color w:val="000000"/>
          <w:szCs w:val="21"/>
        </w:rPr>
        <w:t>(种)．</w:t>
      </w:r>
    </w:p>
    <w:p>
      <w:pPr>
        <w:rPr>
          <w:rFonts w:ascii="宋体" w:hAnsi="宋体"/>
          <w:color w:val="000000"/>
          <w:szCs w:val="21"/>
        </w:rPr>
      </w:pPr>
    </w:p>
    <w:p>
      <w:pPr>
        <w:tabs>
          <w:tab w:val="left" w:pos="964"/>
        </w:tabs>
        <w:adjustRightInd w:val="0"/>
        <w:snapToGrid w:val="0"/>
        <w:rPr>
          <w:rFonts w:ascii="宋体" w:hAnsi="宋体"/>
          <w:b/>
          <w:color w:val="FF0000"/>
          <w:szCs w:val="21"/>
        </w:rPr>
      </w:pPr>
      <w:r>
        <w:rPr>
          <w:rFonts w:hint="eastAsia" w:ascii="宋体" w:hAnsi="宋体"/>
          <w:b/>
          <w:color w:val="000000"/>
          <w:szCs w:val="21"/>
        </w:rPr>
        <w:t>20.有</w:t>
      </w:r>
      <w:r>
        <w:rPr>
          <w:b/>
          <w:color w:val="000000"/>
          <w:szCs w:val="21"/>
        </w:rPr>
        <w:t>11</w:t>
      </w:r>
      <w:r>
        <w:rPr>
          <w:rFonts w:ascii="宋体" w:hAnsi="宋体"/>
          <w:b/>
          <w:color w:val="000000"/>
          <w:szCs w:val="21"/>
        </w:rPr>
        <w:t>名外语翻译人员，其中</w:t>
      </w:r>
      <w:r>
        <w:rPr>
          <w:rFonts w:ascii="宋体" w:hAnsi="宋体"/>
          <w:b/>
          <w:color w:val="000000"/>
          <w:position w:val="-6"/>
          <w:szCs w:val="21"/>
        </w:rPr>
        <w:object>
          <v:shape id="_x0000_i1578"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578" DrawAspect="Content" ObjectID="_1468076278" r:id="rId948">
            <o:LockedField>false</o:LockedField>
          </o:OLEObject>
        </w:object>
      </w:r>
      <w:r>
        <w:rPr>
          <w:rFonts w:ascii="宋体" w:hAnsi="宋体"/>
          <w:b/>
          <w:color w:val="000000"/>
          <w:szCs w:val="21"/>
        </w:rPr>
        <w:t>名是英语翻译员，</w:t>
      </w:r>
      <w:r>
        <w:rPr>
          <w:rFonts w:ascii="宋体" w:hAnsi="宋体"/>
          <w:b/>
          <w:color w:val="000000"/>
          <w:position w:val="-4"/>
          <w:szCs w:val="21"/>
        </w:rPr>
        <w:object>
          <v:shape id="_x0000_i1579"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79" DrawAspect="Content" ObjectID="_1468076279" r:id="rId950">
            <o:LockedField>false</o:LockedField>
          </o:OLEObject>
        </w:object>
      </w:r>
      <w:r>
        <w:rPr>
          <w:rFonts w:ascii="宋体" w:hAnsi="宋体"/>
          <w:b/>
          <w:color w:val="000000"/>
          <w:szCs w:val="21"/>
        </w:rPr>
        <w:t>名是日语</w:t>
      </w:r>
      <w:r>
        <w:rPr>
          <w:rFonts w:hint="eastAsia" w:ascii="宋体" w:hAnsi="宋体"/>
          <w:b/>
          <w:color w:val="000000"/>
          <w:szCs w:val="21"/>
        </w:rPr>
        <w:t>翻译员，另外两名英语、日语都精通．从中找出</w:t>
      </w:r>
      <w:r>
        <w:rPr>
          <w:rFonts w:ascii="宋体" w:hAnsi="宋体"/>
          <w:b/>
          <w:color w:val="000000"/>
          <w:position w:val="-6"/>
          <w:szCs w:val="21"/>
        </w:rPr>
        <w:object>
          <v:shape id="_x0000_i1580" o:spt="75" type="#_x0000_t75" style="height:13.25pt;width:7.95pt;" o:ole="t" filled="f" o:preferrelative="t" stroked="f" coordsize="21600,21600">
            <v:path/>
            <v:fill on="f" focussize="0,0"/>
            <v:stroke on="f" joinstyle="miter"/>
            <v:imagedata r:id="rId953" o:title=""/>
            <o:lock v:ext="edit" aspectratio="t"/>
            <w10:wrap type="none"/>
            <w10:anchorlock/>
          </v:shape>
          <o:OLEObject Type="Embed" ProgID="Equation.DSMT4" ShapeID="_x0000_i1580" DrawAspect="Content" ObjectID="_1468076280" r:id="rId952">
            <o:LockedField>false</o:LockedField>
          </o:OLEObject>
        </w:object>
      </w:r>
      <w:r>
        <w:rPr>
          <w:rFonts w:ascii="宋体" w:hAnsi="宋体"/>
          <w:b/>
          <w:color w:val="000000"/>
          <w:szCs w:val="21"/>
        </w:rPr>
        <w:t>人，使他们</w:t>
      </w:r>
      <w:r>
        <w:rPr>
          <w:rFonts w:hint="eastAsia" w:ascii="宋体" w:hAnsi="宋体"/>
          <w:b/>
          <w:color w:val="000000"/>
          <w:szCs w:val="21"/>
        </w:rPr>
        <w:t>组成两个翻译小组，其中</w:t>
      </w:r>
      <w:r>
        <w:rPr>
          <w:rFonts w:ascii="宋体" w:hAnsi="宋体"/>
          <w:b/>
          <w:color w:val="000000"/>
          <w:position w:val="-4"/>
          <w:szCs w:val="21"/>
        </w:rPr>
        <w:object>
          <v:shape id="_x0000_i1581" o:spt="75" type="#_x0000_t75" style="height:11.95pt;width:9.3pt;" o:ole="t" filled="f" o:preferrelative="t" stroked="f" coordsize="21600,21600">
            <v:path/>
            <v:fill on="f" focussize="0,0"/>
            <v:stroke on="f" joinstyle="miter"/>
            <v:imagedata r:id="rId955" o:title=""/>
            <o:lock v:ext="edit" aspectratio="t"/>
            <w10:wrap type="none"/>
            <w10:anchorlock/>
          </v:shape>
          <o:OLEObject Type="Embed" ProgID="Equation.DSMT4" ShapeID="_x0000_i1581" DrawAspect="Content" ObjectID="_1468076281" r:id="rId954">
            <o:LockedField>false</o:LockedField>
          </o:OLEObject>
        </w:object>
      </w:r>
      <w:r>
        <w:rPr>
          <w:rFonts w:ascii="宋体" w:hAnsi="宋体"/>
          <w:b/>
          <w:color w:val="000000"/>
          <w:szCs w:val="21"/>
        </w:rPr>
        <w:t>人翻译英文，另</w:t>
      </w:r>
      <w:r>
        <w:rPr>
          <w:rFonts w:ascii="宋体" w:hAnsi="宋体"/>
          <w:b/>
          <w:color w:val="000000"/>
          <w:position w:val="-4"/>
          <w:szCs w:val="21"/>
        </w:rPr>
        <w:object>
          <v:shape id="_x0000_i1582" o:spt="75" type="#_x0000_t75" style="height:11.95pt;width:9.3pt;" o:ole="t" filled="f" o:preferrelative="t" stroked="f" coordsize="21600,21600">
            <v:path/>
            <v:fill on="f" focussize="0,0"/>
            <v:stroke on="f" joinstyle="miter"/>
            <v:imagedata r:id="rId957" o:title=""/>
            <o:lock v:ext="edit" aspectratio="t"/>
            <w10:wrap type="none"/>
            <w10:anchorlock/>
          </v:shape>
          <o:OLEObject Type="Embed" ProgID="Equation.DSMT4" ShapeID="_x0000_i1582" DrawAspect="Content" ObjectID="_1468076282" r:id="rId956">
            <o:LockedField>false</o:LockedField>
          </o:OLEObject>
        </w:object>
      </w:r>
      <w:r>
        <w:rPr>
          <w:rFonts w:ascii="宋体" w:hAnsi="宋体"/>
          <w:b/>
          <w:color w:val="000000"/>
          <w:szCs w:val="21"/>
        </w:rPr>
        <w:t>人翻译日文，</w:t>
      </w:r>
      <w:r>
        <w:rPr>
          <w:rFonts w:hint="eastAsia" w:ascii="宋体" w:hAnsi="宋体"/>
          <w:b/>
          <w:color w:val="000000"/>
          <w:szCs w:val="21"/>
        </w:rPr>
        <w:t>这两个小组能同时工作．问这样的分配名单共可以开出多少张</w:t>
      </w:r>
      <w:r>
        <w:rPr>
          <w:rFonts w:ascii="宋体" w:hAnsi="宋体"/>
          <w:b/>
          <w:color w:val="000000"/>
          <w:szCs w:val="21"/>
        </w:rPr>
        <w:t>？</w:t>
      </w:r>
    </w:p>
    <w:p>
      <w:pPr>
        <w:numPr>
          <w:ilvl w:val="0"/>
          <w:numId w:val="21"/>
        </w:numPr>
        <w:rPr>
          <w:rFonts w:ascii="楷体_GB2312" w:hAnsi="宋体" w:eastAsia="楷体_GB2312"/>
          <w:color w:val="000000"/>
          <w:szCs w:val="21"/>
        </w:rPr>
      </w:pPr>
      <w:r>
        <w:rPr>
          <w:rFonts w:hint="eastAsia" w:ascii="楷体_GB2312" w:hAnsi="宋体" w:eastAsia="楷体_GB2312"/>
          <w:color w:val="000000"/>
          <w:szCs w:val="21"/>
        </w:rPr>
        <w:t>针对两名英语、日语都精通人员(以下称多面手)的参考情况分成三类：</w:t>
      </w:r>
    </w:p>
    <w:p>
      <w:pPr>
        <w:ind w:left="1155" w:leftChars="400" w:hanging="315" w:hangingChars="150"/>
        <w:rPr>
          <w:rFonts w:ascii="楷体_GB2312" w:hAnsi="宋体" w:eastAsia="楷体_GB2312"/>
          <w:color w:val="000000"/>
          <w:szCs w:val="21"/>
        </w:rPr>
      </w:pPr>
      <w:r>
        <w:rPr>
          <w:rFonts w:hint="eastAsia" w:ascii="楷体_GB2312" w:hAnsi="宋体" w:eastAsia="楷体_GB2312"/>
          <w:color w:val="000000"/>
          <w:szCs w:val="21"/>
        </w:rPr>
        <w:t>⑴ 多面手不参加，则需从</w:t>
      </w:r>
      <w:r>
        <w:rPr>
          <w:rFonts w:hint="eastAsia" w:ascii="楷体_GB2312" w:hAnsi="宋体" w:eastAsia="楷体_GB2312"/>
          <w:color w:val="000000"/>
          <w:position w:val="-6"/>
          <w:szCs w:val="21"/>
        </w:rPr>
        <w:object>
          <v:shape id="_x0000_i1583"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583" DrawAspect="Content" ObjectID="_1468076283" r:id="rId958">
            <o:LockedField>false</o:LockedField>
          </o:OLEObject>
        </w:object>
      </w:r>
      <w:r>
        <w:rPr>
          <w:rFonts w:hint="eastAsia" w:ascii="楷体_GB2312" w:hAnsi="宋体" w:eastAsia="楷体_GB2312"/>
          <w:color w:val="000000"/>
          <w:szCs w:val="21"/>
        </w:rPr>
        <w:t>名英语翻译员中选出</w:t>
      </w:r>
      <w:r>
        <w:rPr>
          <w:rFonts w:hint="eastAsia" w:ascii="楷体_GB2312" w:hAnsi="宋体" w:eastAsia="楷体_GB2312"/>
          <w:color w:val="000000"/>
          <w:position w:val="-4"/>
          <w:szCs w:val="21"/>
        </w:rPr>
        <w:object>
          <v:shape id="_x0000_i1584"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84" DrawAspect="Content" ObjectID="_1468076284" r:id="rId959">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10"/>
          <w:szCs w:val="21"/>
        </w:rPr>
        <w:object>
          <v:shape id="_x0000_i1585" o:spt="75" type="#_x0000_t75" style="height:16.8pt;width:53pt;" o:ole="t" filled="f" o:preferrelative="t" stroked="f" coordsize="21600,21600">
            <v:path/>
            <v:fill on="f" focussize="0,0"/>
            <v:stroke on="f" joinstyle="miter"/>
            <v:imagedata r:id="rId961" o:title=""/>
            <o:lock v:ext="edit" aspectratio="t"/>
            <w10:wrap type="none"/>
            <w10:anchorlock/>
          </v:shape>
          <o:OLEObject Type="Embed" ProgID="Equation.DSMT4" ShapeID="_x0000_i1585" DrawAspect="Content" ObjectID="_1468076285" r:id="rId960">
            <o:LockedField>false</o:LockedField>
          </o:OLEObject>
        </w:object>
      </w:r>
      <w:r>
        <w:rPr>
          <w:rFonts w:hint="eastAsia" w:ascii="楷体_GB2312" w:hAnsi="宋体" w:eastAsia="楷体_GB2312"/>
          <w:color w:val="000000"/>
          <w:szCs w:val="21"/>
        </w:rPr>
        <w:t>种选择，需从</w:t>
      </w:r>
      <w:r>
        <w:rPr>
          <w:rFonts w:hint="eastAsia" w:ascii="楷体_GB2312" w:hAnsi="宋体" w:eastAsia="楷体_GB2312"/>
          <w:color w:val="000000"/>
          <w:position w:val="-4"/>
          <w:szCs w:val="21"/>
        </w:rPr>
        <w:object>
          <v:shape id="_x0000_i1586"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86" DrawAspect="Content" ObjectID="_1468076286" r:id="rId962">
            <o:LockedField>false</o:LockedField>
          </o:OLEObject>
        </w:object>
      </w:r>
      <w:r>
        <w:rPr>
          <w:rFonts w:hint="eastAsia" w:ascii="楷体_GB2312" w:hAnsi="宋体" w:eastAsia="楷体_GB2312"/>
          <w:color w:val="000000"/>
          <w:szCs w:val="21"/>
        </w:rPr>
        <w:t>名日语翻译员中选出</w:t>
      </w:r>
      <w:r>
        <w:rPr>
          <w:rFonts w:hint="eastAsia" w:ascii="楷体_GB2312" w:hAnsi="宋体" w:eastAsia="楷体_GB2312"/>
          <w:color w:val="000000"/>
          <w:position w:val="-4"/>
          <w:szCs w:val="21"/>
        </w:rPr>
        <w:object>
          <v:shape id="_x0000_i1587"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87" DrawAspect="Content" ObjectID="_1468076287" r:id="rId963">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4"/>
          <w:szCs w:val="21"/>
        </w:rPr>
        <w:object>
          <v:shape id="_x0000_i1588" o:spt="75" type="#_x0000_t75" style="height:11.95pt;width:7.05pt;" o:ole="t" filled="f" o:preferrelative="t" stroked="f" coordsize="21600,21600">
            <v:path/>
            <v:fill on="f" focussize="0,0"/>
            <v:stroke on="f" joinstyle="miter"/>
            <v:imagedata r:id="rId965" o:title=""/>
            <o:lock v:ext="edit" aspectratio="t"/>
            <w10:wrap type="none"/>
            <w10:anchorlock/>
          </v:shape>
          <o:OLEObject Type="Embed" ProgID="Equation.DSMT4" ShapeID="_x0000_i1588" DrawAspect="Content" ObjectID="_1468076288" r:id="rId964">
            <o:LockedField>false</o:LockedField>
          </o:OLEObject>
        </w:object>
      </w:r>
      <w:r>
        <w:rPr>
          <w:rFonts w:hint="eastAsia" w:ascii="楷体_GB2312" w:hAnsi="宋体" w:eastAsia="楷体_GB2312"/>
          <w:color w:val="000000"/>
          <w:szCs w:val="21"/>
        </w:rPr>
        <w:t>种选择．由乘法原理，有</w:t>
      </w:r>
      <w:r>
        <w:rPr>
          <w:rFonts w:hint="eastAsia" w:ascii="楷体_GB2312" w:hAnsi="宋体" w:eastAsia="楷体_GB2312"/>
          <w:color w:val="000000"/>
          <w:position w:val="-6"/>
          <w:szCs w:val="21"/>
        </w:rPr>
        <w:object>
          <v:shape id="_x0000_i1589" o:spt="75" type="#_x0000_t75" style="height:13.25pt;width:36.2pt;" o:ole="t" filled="f" o:preferrelative="t" stroked="f" coordsize="21600,21600">
            <v:path/>
            <v:fill on="f" focussize="0,0"/>
            <v:stroke on="f" joinstyle="miter"/>
            <v:imagedata r:id="rId967" o:title=""/>
            <o:lock v:ext="edit" aspectratio="t"/>
            <w10:wrap type="none"/>
            <w10:anchorlock/>
          </v:shape>
          <o:OLEObject Type="Embed" ProgID="Equation.DSMT4" ShapeID="_x0000_i1589" DrawAspect="Content" ObjectID="_1468076289" r:id="rId966">
            <o:LockedField>false</o:LockedField>
          </o:OLEObject>
        </w:object>
      </w:r>
      <w:r>
        <w:rPr>
          <w:rFonts w:hint="eastAsia" w:ascii="楷体_GB2312" w:hAnsi="宋体" w:eastAsia="楷体_GB2312"/>
          <w:color w:val="000000"/>
          <w:szCs w:val="21"/>
        </w:rPr>
        <w:t>种选择．</w:t>
      </w:r>
    </w:p>
    <w:p>
      <w:pPr>
        <w:ind w:left="840" w:leftChars="400"/>
        <w:rPr>
          <w:rFonts w:ascii="楷体_GB2312" w:hAnsi="宋体" w:eastAsia="楷体_GB2312"/>
          <w:color w:val="000000"/>
          <w:szCs w:val="21"/>
        </w:rPr>
      </w:pPr>
      <w:r>
        <w:rPr>
          <w:rFonts w:hint="eastAsia" w:ascii="楷体_GB2312" w:hAnsi="宋体" w:eastAsia="楷体_GB2312"/>
          <w:color w:val="000000"/>
          <w:szCs w:val="21"/>
        </w:rPr>
        <w:t>⑵ 多面手中有一人入选，有</w:t>
      </w:r>
      <w:r>
        <w:rPr>
          <w:rFonts w:hint="eastAsia" w:ascii="楷体_GB2312" w:hAnsi="宋体" w:eastAsia="楷体_GB2312"/>
          <w:color w:val="000000"/>
          <w:position w:val="-4"/>
          <w:szCs w:val="21"/>
        </w:rPr>
        <w:object>
          <v:shape id="_x0000_i1590" o:spt="75" type="#_x0000_t75" style="height:11.95pt;width:9.3pt;" o:ole="t" filled="f" o:preferrelative="t" stroked="f" coordsize="21600,21600">
            <v:path/>
            <v:fill on="f" focussize="0,0"/>
            <v:stroke on="f" joinstyle="miter"/>
            <v:imagedata r:id="rId969" o:title=""/>
            <o:lock v:ext="edit" aspectratio="t"/>
            <w10:wrap type="none"/>
            <w10:anchorlock/>
          </v:shape>
          <o:OLEObject Type="Embed" ProgID="Equation.DSMT4" ShapeID="_x0000_i1590" DrawAspect="Content" ObjectID="_1468076290" r:id="rId968">
            <o:LockedField>false</o:LockedField>
          </o:OLEObject>
        </w:object>
      </w:r>
      <w:r>
        <w:rPr>
          <w:rFonts w:hint="eastAsia" w:ascii="楷体_GB2312" w:hAnsi="宋体" w:eastAsia="楷体_GB2312"/>
          <w:color w:val="000000"/>
          <w:szCs w:val="21"/>
        </w:rPr>
        <w:t>种选择，而选出的这个人又有参加英文或日文翻译两种可能：</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如果参加英文翻译，则需从</w:t>
      </w:r>
      <w:r>
        <w:rPr>
          <w:rFonts w:hint="eastAsia" w:ascii="楷体_GB2312" w:hAnsi="宋体" w:eastAsia="楷体_GB2312"/>
          <w:color w:val="000000"/>
          <w:position w:val="-6"/>
          <w:szCs w:val="21"/>
        </w:rPr>
        <w:object>
          <v:shape id="_x0000_i1591"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591" DrawAspect="Content" ObjectID="_1468076291" r:id="rId970">
            <o:LockedField>false</o:LockedField>
          </o:OLEObject>
        </w:object>
      </w:r>
      <w:r>
        <w:rPr>
          <w:rFonts w:hint="eastAsia" w:ascii="楷体_GB2312" w:hAnsi="宋体" w:eastAsia="楷体_GB2312"/>
          <w:color w:val="000000"/>
          <w:szCs w:val="21"/>
        </w:rPr>
        <w:t>名英语翻译员中再选出</w:t>
      </w:r>
      <w:r>
        <w:rPr>
          <w:rFonts w:hint="eastAsia" w:ascii="楷体_GB2312" w:hAnsi="宋体" w:eastAsia="楷体_GB2312"/>
          <w:color w:val="000000"/>
          <w:position w:val="-6"/>
          <w:szCs w:val="21"/>
        </w:rPr>
        <w:object>
          <v:shape id="_x0000_i1592" o:spt="75" type="#_x0000_t75" style="height:13.25pt;width:7.95pt;" o:ole="t" filled="f" o:preferrelative="t" stroked="f" coordsize="21600,21600">
            <v:path/>
            <v:fill on="f" focussize="0,0"/>
            <v:stroke on="f" joinstyle="miter"/>
            <v:imagedata r:id="rId972" o:title=""/>
            <o:lock v:ext="edit" aspectratio="t"/>
            <w10:wrap type="none"/>
            <w10:anchorlock/>
          </v:shape>
          <o:OLEObject Type="Embed" ProgID="Equation.DSMT4" ShapeID="_x0000_i1592" DrawAspect="Content" ObjectID="_1468076292" r:id="rId971">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593" o:spt="75" type="#_x0000_t75" style="height:27.85pt;width:79.95pt;" o:ole="t" filled="f" o:preferrelative="t" stroked="f" coordsize="21600,21600">
            <v:path/>
            <v:fill on="f" focussize="0,0"/>
            <v:stroke on="f" joinstyle="miter"/>
            <v:imagedata r:id="rId902" o:title=""/>
            <o:lock v:ext="edit" aspectratio="t"/>
            <w10:wrap type="none"/>
            <w10:anchorlock/>
          </v:shape>
          <o:OLEObject Type="Embed" ProgID="Equation.DSMT4" ShapeID="_x0000_i1593" DrawAspect="Content" ObjectID="_1468076293" r:id="rId973">
            <o:LockedField>false</o:LockedField>
          </o:OLEObject>
        </w:object>
      </w:r>
      <w:r>
        <w:rPr>
          <w:rFonts w:hint="eastAsia" w:ascii="楷体_GB2312" w:hAnsi="宋体" w:eastAsia="楷体_GB2312"/>
          <w:color w:val="000000"/>
          <w:szCs w:val="21"/>
        </w:rPr>
        <w:t>种选择，需从</w:t>
      </w:r>
      <w:r>
        <w:rPr>
          <w:rFonts w:hint="eastAsia" w:ascii="楷体_GB2312" w:hAnsi="宋体" w:eastAsia="楷体_GB2312"/>
          <w:color w:val="000000"/>
          <w:position w:val="-4"/>
          <w:szCs w:val="21"/>
        </w:rPr>
        <w:object>
          <v:shape id="_x0000_i1594"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94" DrawAspect="Content" ObjectID="_1468076294" r:id="rId974">
            <o:LockedField>false</o:LockedField>
          </o:OLEObject>
        </w:object>
      </w:r>
      <w:r>
        <w:rPr>
          <w:rFonts w:hint="eastAsia" w:ascii="楷体_GB2312" w:hAnsi="宋体" w:eastAsia="楷体_GB2312"/>
          <w:color w:val="000000"/>
          <w:szCs w:val="21"/>
        </w:rPr>
        <w:t>名日语翻译员中选出</w:t>
      </w:r>
      <w:r>
        <w:rPr>
          <w:rFonts w:hint="eastAsia" w:ascii="楷体_GB2312" w:hAnsi="宋体" w:eastAsia="楷体_GB2312"/>
          <w:color w:val="000000"/>
          <w:position w:val="-4"/>
          <w:szCs w:val="21"/>
        </w:rPr>
        <w:object>
          <v:shape id="_x0000_i1595"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95" DrawAspect="Content" ObjectID="_1468076295" r:id="rId975">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4"/>
          <w:szCs w:val="21"/>
        </w:rPr>
        <w:object>
          <v:shape id="_x0000_i1596" o:spt="75" type="#_x0000_t75" style="height:11.95pt;width:7.05pt;" o:ole="t" filled="f" o:preferrelative="t" stroked="f" coordsize="21600,21600">
            <v:path/>
            <v:fill on="f" focussize="0,0"/>
            <v:stroke on="f" joinstyle="miter"/>
            <v:imagedata r:id="rId965" o:title=""/>
            <o:lock v:ext="edit" aspectratio="t"/>
            <w10:wrap type="none"/>
            <w10:anchorlock/>
          </v:shape>
          <o:OLEObject Type="Embed" ProgID="Equation.DSMT4" ShapeID="_x0000_i1596" DrawAspect="Content" ObjectID="_1468076296" r:id="rId976">
            <o:LockedField>false</o:LockedField>
          </o:OLEObject>
        </w:object>
      </w:r>
      <w:r>
        <w:rPr>
          <w:rFonts w:hint="eastAsia" w:ascii="楷体_GB2312" w:hAnsi="宋体" w:eastAsia="楷体_GB2312"/>
          <w:color w:val="000000"/>
          <w:szCs w:val="21"/>
        </w:rPr>
        <w:t>种选择．由乘法原理，有</w:t>
      </w:r>
      <w:r>
        <w:rPr>
          <w:rFonts w:hint="eastAsia" w:ascii="楷体_GB2312" w:hAnsi="宋体" w:eastAsia="楷体_GB2312"/>
          <w:color w:val="000000"/>
          <w:position w:val="-6"/>
          <w:szCs w:val="21"/>
        </w:rPr>
        <w:object>
          <v:shape id="_x0000_i1597" o:spt="75" type="#_x0000_t75" style="height:13.25pt;width:60.05pt;" o:ole="t" filled="f" o:preferrelative="t" stroked="f" coordsize="21600,21600">
            <v:path/>
            <v:fill on="f" focussize="0,0"/>
            <v:stroke on="f" joinstyle="miter"/>
            <v:imagedata r:id="rId978" o:title=""/>
            <o:lock v:ext="edit" aspectratio="t"/>
            <w10:wrap type="none"/>
            <w10:anchorlock/>
          </v:shape>
          <o:OLEObject Type="Embed" ProgID="Equation.DSMT4" ShapeID="_x0000_i1597" DrawAspect="Content" ObjectID="_1468076297" r:id="rId977">
            <o:LockedField>false</o:LockedField>
          </o:OLEObject>
        </w:object>
      </w:r>
      <w:r>
        <w:rPr>
          <w:rFonts w:hint="eastAsia" w:ascii="楷体_GB2312" w:hAnsi="宋体" w:eastAsia="楷体_GB2312"/>
          <w:color w:val="000000"/>
          <w:szCs w:val="21"/>
        </w:rPr>
        <w:t>种选择；</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如果参加日文翻译，则需从</w:t>
      </w:r>
      <w:r>
        <w:rPr>
          <w:rFonts w:hint="eastAsia" w:ascii="楷体_GB2312" w:hAnsi="宋体" w:eastAsia="楷体_GB2312"/>
          <w:color w:val="000000"/>
          <w:position w:val="-6"/>
          <w:szCs w:val="21"/>
        </w:rPr>
        <w:object>
          <v:shape id="_x0000_i1598"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598" DrawAspect="Content" ObjectID="_1468076298" r:id="rId979">
            <o:LockedField>false</o:LockedField>
          </o:OLEObject>
        </w:object>
      </w:r>
      <w:r>
        <w:rPr>
          <w:rFonts w:hint="eastAsia" w:ascii="楷体_GB2312" w:hAnsi="宋体" w:eastAsia="楷体_GB2312"/>
          <w:color w:val="000000"/>
          <w:szCs w:val="21"/>
        </w:rPr>
        <w:t>名英语翻译员中选出</w:t>
      </w:r>
      <w:r>
        <w:rPr>
          <w:rFonts w:hint="eastAsia" w:ascii="楷体_GB2312" w:hAnsi="宋体" w:eastAsia="楷体_GB2312"/>
          <w:color w:val="000000"/>
          <w:position w:val="-4"/>
          <w:szCs w:val="21"/>
        </w:rPr>
        <w:object>
          <v:shape id="_x0000_i1599"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599" DrawAspect="Content" ObjectID="_1468076299" r:id="rId980">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10"/>
          <w:szCs w:val="21"/>
        </w:rPr>
        <w:object>
          <v:shape id="_x0000_i1600" o:spt="75" type="#_x0000_t75" style="height:16.8pt;width:53pt;" o:ole="t" filled="f" o:preferrelative="t" stroked="f" coordsize="21600,21600">
            <v:path/>
            <v:fill on="f" focussize="0,0"/>
            <v:stroke on="f" joinstyle="miter"/>
            <v:imagedata r:id="rId961" o:title=""/>
            <o:lock v:ext="edit" aspectratio="t"/>
            <w10:wrap type="none"/>
            <w10:anchorlock/>
          </v:shape>
          <o:OLEObject Type="Embed" ProgID="Equation.DSMT4" ShapeID="_x0000_i1600" DrawAspect="Content" ObjectID="_1468076300" r:id="rId981">
            <o:LockedField>false</o:LockedField>
          </o:OLEObject>
        </w:object>
      </w:r>
      <w:r>
        <w:rPr>
          <w:rFonts w:hint="eastAsia" w:ascii="楷体_GB2312" w:hAnsi="宋体" w:eastAsia="楷体_GB2312"/>
          <w:color w:val="000000"/>
          <w:szCs w:val="21"/>
        </w:rPr>
        <w:t>种选择，需从</w:t>
      </w:r>
      <w:r>
        <w:rPr>
          <w:rFonts w:hint="eastAsia" w:ascii="楷体_GB2312" w:hAnsi="宋体" w:eastAsia="楷体_GB2312"/>
          <w:color w:val="000000"/>
          <w:position w:val="-4"/>
          <w:szCs w:val="21"/>
        </w:rPr>
        <w:object>
          <v:shape id="_x0000_i1601"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601" DrawAspect="Content" ObjectID="_1468076301" r:id="rId982">
            <o:LockedField>false</o:LockedField>
          </o:OLEObject>
        </w:object>
      </w:r>
      <w:r>
        <w:rPr>
          <w:rFonts w:hint="eastAsia" w:ascii="楷体_GB2312" w:hAnsi="宋体" w:eastAsia="楷体_GB2312"/>
          <w:color w:val="000000"/>
          <w:szCs w:val="21"/>
        </w:rPr>
        <w:t>名日语翻译员中再选出</w:t>
      </w:r>
      <w:r>
        <w:rPr>
          <w:rFonts w:hint="eastAsia" w:ascii="楷体_GB2312" w:hAnsi="宋体" w:eastAsia="楷体_GB2312"/>
          <w:color w:val="000000"/>
          <w:position w:val="-6"/>
          <w:szCs w:val="21"/>
        </w:rPr>
        <w:object>
          <v:shape id="_x0000_i1602" o:spt="75" type="#_x0000_t75" style="height:13.25pt;width:7.95pt;" o:ole="t" filled="f" o:preferrelative="t" stroked="f" coordsize="21600,21600">
            <v:path/>
            <v:fill on="f" focussize="0,0"/>
            <v:stroke on="f" joinstyle="miter"/>
            <v:imagedata r:id="rId984" o:title=""/>
            <o:lock v:ext="edit" aspectratio="t"/>
            <w10:wrap type="none"/>
            <w10:anchorlock/>
          </v:shape>
          <o:OLEObject Type="Embed" ProgID="Equation.DSMT4" ShapeID="_x0000_i1602" DrawAspect="Content" ObjectID="_1468076302" r:id="rId983">
            <o:LockedField>false</o:LockedField>
          </o:OLEObject>
        </w:object>
      </w:r>
      <w:r>
        <w:rPr>
          <w:rFonts w:hint="eastAsia" w:ascii="楷体_GB2312" w:hAnsi="宋体" w:eastAsia="楷体_GB2312"/>
          <w:color w:val="000000"/>
          <w:szCs w:val="21"/>
        </w:rPr>
        <w:t>名，有</w:t>
      </w:r>
      <w:r>
        <w:rPr>
          <w:rFonts w:hint="eastAsia" w:ascii="楷体_GB2312" w:hAnsi="宋体" w:eastAsia="楷体_GB2312"/>
          <w:color w:val="000000"/>
          <w:position w:val="-10"/>
          <w:szCs w:val="21"/>
        </w:rPr>
        <w:object>
          <v:shape id="_x0000_i1603" o:spt="75" type="#_x0000_t75" style="height:16.8pt;width:53pt;" o:ole="t" filled="f" o:preferrelative="t" stroked="f" coordsize="21600,21600">
            <v:path/>
            <v:fill on="f" focussize="0,0"/>
            <v:stroke on="f" joinstyle="miter"/>
            <v:imagedata r:id="rId986" o:title=""/>
            <o:lock v:ext="edit" aspectratio="t"/>
            <w10:wrap type="none"/>
            <w10:anchorlock/>
          </v:shape>
          <o:OLEObject Type="Embed" ProgID="Equation.DSMT4" ShapeID="_x0000_i1603" DrawAspect="Content" ObjectID="_1468076303" r:id="rId985">
            <o:LockedField>false</o:LockedField>
          </o:OLEObject>
        </w:object>
      </w:r>
      <w:r>
        <w:rPr>
          <w:rFonts w:hint="eastAsia" w:ascii="楷体_GB2312" w:hAnsi="宋体" w:eastAsia="楷体_GB2312"/>
          <w:color w:val="000000"/>
          <w:szCs w:val="21"/>
        </w:rPr>
        <w:t>种选择．由乘法原理，有</w:t>
      </w:r>
      <w:r>
        <w:rPr>
          <w:rFonts w:hint="eastAsia" w:ascii="楷体_GB2312" w:hAnsi="宋体" w:eastAsia="楷体_GB2312"/>
          <w:color w:val="000000"/>
          <w:position w:val="-6"/>
          <w:szCs w:val="21"/>
        </w:rPr>
        <w:object>
          <v:shape id="_x0000_i1604" o:spt="75" type="#_x0000_t75" style="height:13.25pt;width:57.85pt;" o:ole="t" filled="f" o:preferrelative="t" stroked="f" coordsize="21600,21600">
            <v:path/>
            <v:fill on="f" focussize="0,0"/>
            <v:stroke on="f" joinstyle="miter"/>
            <v:imagedata r:id="rId988" o:title=""/>
            <o:lock v:ext="edit" aspectratio="t"/>
            <w10:wrap type="none"/>
            <w10:anchorlock/>
          </v:shape>
          <o:OLEObject Type="Embed" ProgID="Equation.DSMT4" ShapeID="_x0000_i1604" DrawAspect="Content" ObjectID="_1468076304" r:id="rId987">
            <o:LockedField>false</o:LockedField>
          </o:OLEObject>
        </w:object>
      </w:r>
      <w:r>
        <w:rPr>
          <w:rFonts w:hint="eastAsia" w:ascii="楷体_GB2312" w:hAnsi="宋体" w:eastAsia="楷体_GB2312"/>
          <w:color w:val="000000"/>
          <w:szCs w:val="21"/>
        </w:rPr>
        <w:t>种选择．根据加法原理，多面手中有一人入选，有</w:t>
      </w:r>
      <w:r>
        <w:rPr>
          <w:rFonts w:hint="eastAsia" w:ascii="楷体_GB2312" w:hAnsi="宋体" w:eastAsia="楷体_GB2312"/>
          <w:color w:val="000000"/>
          <w:position w:val="-6"/>
          <w:szCs w:val="21"/>
        </w:rPr>
        <w:object>
          <v:shape id="_x0000_i1605" o:spt="75" type="#_x0000_t75" style="height:13.25pt;width:56.1pt;" o:ole="t" filled="f" o:preferrelative="t" stroked="f" coordsize="21600,21600">
            <v:path/>
            <v:fill on="f" focussize="0,0"/>
            <v:stroke on="f" joinstyle="miter"/>
            <v:imagedata r:id="rId990" o:title=""/>
            <o:lock v:ext="edit" aspectratio="t"/>
            <w10:wrap type="none"/>
            <w10:anchorlock/>
          </v:shape>
          <o:OLEObject Type="Embed" ProgID="Equation.DSMT4" ShapeID="_x0000_i1605" DrawAspect="Content" ObjectID="_1468076305" r:id="rId989">
            <o:LockedField>false</o:LockedField>
          </o:OLEObject>
        </w:object>
      </w:r>
      <w:r>
        <w:rPr>
          <w:rFonts w:hint="eastAsia" w:ascii="楷体_GB2312" w:hAnsi="宋体" w:eastAsia="楷体_GB2312"/>
          <w:color w:val="000000"/>
          <w:szCs w:val="21"/>
        </w:rPr>
        <w:t>种选择．</w:t>
      </w:r>
    </w:p>
    <w:p>
      <w:pPr>
        <w:ind w:left="840" w:leftChars="400"/>
        <w:rPr>
          <w:rFonts w:ascii="楷体_GB2312" w:hAnsi="宋体" w:eastAsia="楷体_GB2312"/>
          <w:color w:val="000000"/>
          <w:szCs w:val="21"/>
        </w:rPr>
      </w:pPr>
      <w:r>
        <w:rPr>
          <w:rFonts w:hint="eastAsia" w:ascii="楷体_GB2312" w:hAnsi="宋体" w:eastAsia="楷体_GB2312"/>
          <w:color w:val="000000"/>
          <w:szCs w:val="21"/>
        </w:rPr>
        <w:t>⑶ 多面手中两人均入选，对应一种选择，但此时又分三种情况：</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①两人都译英文；②两人都译日文；③两人各译一个语种．</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情况①中，还需从</w:t>
      </w:r>
      <w:r>
        <w:rPr>
          <w:rFonts w:hint="eastAsia" w:ascii="楷体_GB2312" w:hAnsi="宋体" w:eastAsia="楷体_GB2312"/>
          <w:color w:val="000000"/>
          <w:position w:val="-6"/>
          <w:szCs w:val="21"/>
        </w:rPr>
        <w:object>
          <v:shape id="_x0000_i1606"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606" DrawAspect="Content" ObjectID="_1468076306" r:id="rId991">
            <o:LockedField>false</o:LockedField>
          </o:OLEObject>
        </w:object>
      </w:r>
      <w:r>
        <w:rPr>
          <w:rFonts w:hint="eastAsia" w:ascii="楷体_GB2312" w:hAnsi="宋体" w:eastAsia="楷体_GB2312"/>
          <w:color w:val="000000"/>
          <w:szCs w:val="21"/>
        </w:rPr>
        <w:t>名英语翻译员中选出</w:t>
      </w:r>
      <w:r>
        <w:rPr>
          <w:rFonts w:hint="eastAsia" w:ascii="楷体_GB2312" w:hAnsi="宋体" w:eastAsia="楷体_GB2312"/>
          <w:color w:val="000000"/>
          <w:position w:val="-4"/>
          <w:szCs w:val="21"/>
        </w:rPr>
        <w:object>
          <v:shape id="_x0000_i1607" o:spt="75" type="#_x0000_t75" style="height:11.95pt;width:9.3pt;" o:ole="t" filled="f" o:preferrelative="t" stroked="f" coordsize="21600,21600">
            <v:path/>
            <v:fill on="f" focussize="0,0"/>
            <v:stroke on="f" joinstyle="miter"/>
            <v:imagedata r:id="rId969" o:title=""/>
            <o:lock v:ext="edit" aspectratio="t"/>
            <w10:wrap type="none"/>
            <w10:anchorlock/>
          </v:shape>
          <o:OLEObject Type="Embed" ProgID="Equation.DSMT4" ShapeID="_x0000_i1607" DrawAspect="Content" ObjectID="_1468076307" r:id="rId992">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608" o:spt="75" type="#_x0000_t75" style="height:27.85pt;width:67.15pt;" o:ole="t" filled="f" o:preferrelative="t" stroked="f" coordsize="21600,21600">
            <v:path/>
            <v:fill on="f" focussize="0,0"/>
            <v:stroke on="f" joinstyle="miter"/>
            <v:imagedata r:id="rId994" o:title=""/>
            <o:lock v:ext="edit" aspectratio="t"/>
            <w10:wrap type="none"/>
            <w10:anchorlock/>
          </v:shape>
          <o:OLEObject Type="Embed" ProgID="Equation.DSMT4" ShapeID="_x0000_i1608" DrawAspect="Content" ObjectID="_1468076308" r:id="rId993">
            <o:LockedField>false</o:LockedField>
          </o:OLEObject>
        </w:object>
      </w:r>
      <w:r>
        <w:rPr>
          <w:rFonts w:hint="eastAsia" w:ascii="楷体_GB2312" w:hAnsi="宋体" w:eastAsia="楷体_GB2312"/>
          <w:color w:val="000000"/>
          <w:szCs w:val="21"/>
        </w:rPr>
        <w:t>种选择．需从</w:t>
      </w:r>
      <w:r>
        <w:rPr>
          <w:rFonts w:hint="eastAsia" w:ascii="楷体_GB2312" w:hAnsi="宋体" w:eastAsia="楷体_GB2312"/>
          <w:color w:val="000000"/>
          <w:position w:val="-4"/>
          <w:szCs w:val="21"/>
        </w:rPr>
        <w:object>
          <v:shape id="_x0000_i1609"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609" DrawAspect="Content" ObjectID="_1468076309" r:id="rId995">
            <o:LockedField>false</o:LockedField>
          </o:OLEObject>
        </w:object>
      </w:r>
      <w:r>
        <w:rPr>
          <w:rFonts w:hint="eastAsia" w:ascii="楷体_GB2312" w:hAnsi="宋体" w:eastAsia="楷体_GB2312"/>
          <w:color w:val="000000"/>
          <w:szCs w:val="21"/>
        </w:rPr>
        <w:t>名日语翻译员中选</w:t>
      </w:r>
      <w:r>
        <w:rPr>
          <w:rFonts w:hint="eastAsia" w:ascii="楷体_GB2312" w:hAnsi="宋体" w:eastAsia="楷体_GB2312"/>
          <w:color w:val="000000"/>
          <w:position w:val="-4"/>
          <w:szCs w:val="21"/>
        </w:rPr>
        <w:object>
          <v:shape id="_x0000_i1610"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610" DrawAspect="Content" ObjectID="_1468076310" r:id="rId996">
            <o:LockedField>false</o:LockedField>
          </o:OLEObject>
        </w:object>
      </w:r>
      <w:r>
        <w:rPr>
          <w:rFonts w:hint="eastAsia" w:ascii="楷体_GB2312" w:hAnsi="宋体" w:eastAsia="楷体_GB2312"/>
          <w:color w:val="000000"/>
          <w:szCs w:val="21"/>
        </w:rPr>
        <w:t>人，</w:t>
      </w:r>
      <w:r>
        <w:rPr>
          <w:rFonts w:hint="eastAsia" w:ascii="楷体_GB2312" w:hAnsi="宋体" w:eastAsia="楷体_GB2312"/>
          <w:color w:val="000000"/>
          <w:position w:val="-4"/>
          <w:szCs w:val="21"/>
        </w:rPr>
        <w:object>
          <v:shape id="_x0000_i1611" o:spt="75" type="#_x0000_t75" style="height:11.95pt;width:7.05pt;" o:ole="t" filled="f" o:preferrelative="t" stroked="f" coordsize="21600,21600">
            <v:path/>
            <v:fill on="f" focussize="0,0"/>
            <v:stroke on="f" joinstyle="miter"/>
            <v:imagedata r:id="rId965" o:title=""/>
            <o:lock v:ext="edit" aspectratio="t"/>
            <w10:wrap type="none"/>
            <w10:anchorlock/>
          </v:shape>
          <o:OLEObject Type="Embed" ProgID="Equation.DSMT4" ShapeID="_x0000_i1611" DrawAspect="Content" ObjectID="_1468076311" r:id="rId997">
            <o:LockedField>false</o:LockedField>
          </o:OLEObject>
        </w:object>
      </w:r>
      <w:r>
        <w:rPr>
          <w:rFonts w:hint="eastAsia" w:ascii="楷体_GB2312" w:hAnsi="宋体" w:eastAsia="楷体_GB2312"/>
          <w:color w:val="000000"/>
          <w:szCs w:val="21"/>
        </w:rPr>
        <w:t>种选择．由乘法原理，有</w:t>
      </w:r>
      <w:r>
        <w:rPr>
          <w:rFonts w:hint="eastAsia" w:ascii="楷体_GB2312" w:hAnsi="宋体" w:eastAsia="楷体_GB2312"/>
          <w:color w:val="000000"/>
          <w:position w:val="-6"/>
          <w:szCs w:val="21"/>
        </w:rPr>
        <w:object>
          <v:shape id="_x0000_i1612" o:spt="75" type="#_x0000_t75" style="height:13.25pt;width:57.4pt;" o:ole="t" filled="f" o:preferrelative="t" stroked="f" coordsize="21600,21600">
            <v:path/>
            <v:fill on="f" focussize="0,0"/>
            <v:stroke on="f" joinstyle="miter"/>
            <v:imagedata r:id="rId999" o:title=""/>
            <o:lock v:ext="edit" aspectratio="t"/>
            <w10:wrap type="none"/>
            <w10:anchorlock/>
          </v:shape>
          <o:OLEObject Type="Embed" ProgID="Equation.DSMT4" ShapeID="_x0000_i1612" DrawAspect="Content" ObjectID="_1468076312" r:id="rId998">
            <o:LockedField>false</o:LockedField>
          </o:OLEObject>
        </w:object>
      </w:r>
      <w:r>
        <w:rPr>
          <w:rFonts w:hint="eastAsia" w:ascii="楷体_GB2312" w:hAnsi="宋体" w:eastAsia="楷体_GB2312"/>
          <w:color w:val="000000"/>
          <w:szCs w:val="21"/>
        </w:rPr>
        <w:t>种选择．</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情况②中，需从</w:t>
      </w:r>
      <w:r>
        <w:rPr>
          <w:rFonts w:hint="eastAsia" w:ascii="楷体_GB2312" w:hAnsi="宋体" w:eastAsia="楷体_GB2312"/>
          <w:color w:val="000000"/>
          <w:position w:val="-6"/>
          <w:szCs w:val="21"/>
        </w:rPr>
        <w:object>
          <v:shape id="_x0000_i1613"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613" DrawAspect="Content" ObjectID="_1468076313" r:id="rId1000">
            <o:LockedField>false</o:LockedField>
          </o:OLEObject>
        </w:object>
      </w:r>
      <w:r>
        <w:rPr>
          <w:rFonts w:hint="eastAsia" w:ascii="楷体_GB2312" w:hAnsi="宋体" w:eastAsia="楷体_GB2312"/>
          <w:color w:val="000000"/>
          <w:szCs w:val="21"/>
        </w:rPr>
        <w:t>名英语翻译员中选出</w:t>
      </w:r>
      <w:r>
        <w:rPr>
          <w:rFonts w:hint="eastAsia" w:ascii="楷体_GB2312" w:hAnsi="宋体" w:eastAsia="楷体_GB2312"/>
          <w:color w:val="000000"/>
          <w:position w:val="-4"/>
          <w:szCs w:val="21"/>
        </w:rPr>
        <w:object>
          <v:shape id="_x0000_i1614"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614" DrawAspect="Content" ObjectID="_1468076314" r:id="rId1001">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10"/>
          <w:szCs w:val="21"/>
        </w:rPr>
        <w:object>
          <v:shape id="_x0000_i1615" o:spt="75" type="#_x0000_t75" style="height:16.8pt;width:53pt;" o:ole="t" filled="f" o:preferrelative="t" stroked="f" coordsize="21600,21600">
            <v:path/>
            <v:fill on="f" focussize="0,0"/>
            <v:stroke on="f" joinstyle="miter"/>
            <v:imagedata r:id="rId961" o:title=""/>
            <o:lock v:ext="edit" aspectratio="t"/>
            <w10:wrap type="none"/>
            <w10:anchorlock/>
          </v:shape>
          <o:OLEObject Type="Embed" ProgID="Equation.DSMT4" ShapeID="_x0000_i1615" DrawAspect="Content" ObjectID="_1468076315" r:id="rId1002">
            <o:LockedField>false</o:LockedField>
          </o:OLEObject>
        </w:object>
      </w:r>
      <w:r>
        <w:rPr>
          <w:rFonts w:hint="eastAsia" w:ascii="楷体_GB2312" w:hAnsi="宋体" w:eastAsia="楷体_GB2312"/>
          <w:color w:val="000000"/>
          <w:szCs w:val="21"/>
        </w:rPr>
        <w:t>种选择．还需从</w:t>
      </w:r>
      <w:r>
        <w:rPr>
          <w:rFonts w:hint="eastAsia" w:ascii="楷体_GB2312" w:hAnsi="宋体" w:eastAsia="楷体_GB2312"/>
          <w:color w:val="000000"/>
          <w:position w:val="-4"/>
          <w:szCs w:val="21"/>
        </w:rPr>
        <w:object>
          <v:shape id="_x0000_i1616"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616" DrawAspect="Content" ObjectID="_1468076316" r:id="rId1003">
            <o:LockedField>false</o:LockedField>
          </o:OLEObject>
        </w:object>
      </w:r>
      <w:r>
        <w:rPr>
          <w:rFonts w:hint="eastAsia" w:ascii="楷体_GB2312" w:hAnsi="宋体" w:eastAsia="楷体_GB2312"/>
          <w:color w:val="000000"/>
          <w:szCs w:val="21"/>
        </w:rPr>
        <w:t>名日语翻译员中选出</w:t>
      </w:r>
      <w:r>
        <w:rPr>
          <w:rFonts w:hint="eastAsia" w:ascii="楷体_GB2312" w:hAnsi="宋体" w:eastAsia="楷体_GB2312"/>
          <w:color w:val="000000"/>
          <w:position w:val="-4"/>
          <w:szCs w:val="21"/>
        </w:rPr>
        <w:object>
          <v:shape id="_x0000_i1617" o:spt="75" type="#_x0000_t75" style="height:11.95pt;width:9.3pt;" o:ole="t" filled="f" o:preferrelative="t" stroked="f" coordsize="21600,21600">
            <v:path/>
            <v:fill on="f" focussize="0,0"/>
            <v:stroke on="f" joinstyle="miter"/>
            <v:imagedata r:id="rId969" o:title=""/>
            <o:lock v:ext="edit" aspectratio="t"/>
            <w10:wrap type="none"/>
            <w10:anchorlock/>
          </v:shape>
          <o:OLEObject Type="Embed" ProgID="Equation.DSMT4" ShapeID="_x0000_i1617" DrawAspect="Content" ObjectID="_1468076317" r:id="rId1004">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618" o:spt="75" type="#_x0000_t75" style="height:27.85pt;width:62.3pt;" o:ole="t" filled="f" o:preferrelative="t" stroked="f" coordsize="21600,21600">
            <v:path/>
            <v:fill on="f" focussize="0,0"/>
            <v:stroke on="f" joinstyle="miter"/>
            <v:imagedata r:id="rId1006" o:title=""/>
            <o:lock v:ext="edit" aspectratio="t"/>
            <w10:wrap type="none"/>
            <w10:anchorlock/>
          </v:shape>
          <o:OLEObject Type="Embed" ProgID="Equation.DSMT4" ShapeID="_x0000_i1618" DrawAspect="Content" ObjectID="_1468076318" r:id="rId1005">
            <o:LockedField>false</o:LockedField>
          </o:OLEObject>
        </w:object>
      </w:r>
      <w:r>
        <w:rPr>
          <w:rFonts w:hint="eastAsia" w:ascii="楷体_GB2312" w:hAnsi="宋体" w:eastAsia="楷体_GB2312"/>
          <w:color w:val="000000"/>
          <w:szCs w:val="21"/>
        </w:rPr>
        <w:t>种选择．根据乘法原理，共有</w:t>
      </w:r>
      <w:r>
        <w:rPr>
          <w:rFonts w:hint="eastAsia" w:ascii="楷体_GB2312" w:hAnsi="宋体" w:eastAsia="楷体_GB2312"/>
          <w:color w:val="000000"/>
          <w:position w:val="-6"/>
          <w:szCs w:val="21"/>
        </w:rPr>
        <w:object>
          <v:shape id="_x0000_i1619" o:spt="75" type="#_x0000_t75" style="height:13.25pt;width:55.2pt;" o:ole="t" filled="f" o:preferrelative="t" stroked="f" coordsize="21600,21600">
            <v:path/>
            <v:fill on="f" focussize="0,0"/>
            <v:stroke on="f" joinstyle="miter"/>
            <v:imagedata r:id="rId1008" o:title=""/>
            <o:lock v:ext="edit" aspectratio="t"/>
            <w10:wrap type="none"/>
            <w10:anchorlock/>
          </v:shape>
          <o:OLEObject Type="Embed" ProgID="Equation.DSMT4" ShapeID="_x0000_i1619" DrawAspect="Content" ObjectID="_1468076319" r:id="rId1007">
            <o:LockedField>false</o:LockedField>
          </o:OLEObject>
        </w:object>
      </w:r>
      <w:r>
        <w:rPr>
          <w:rFonts w:hint="eastAsia" w:ascii="楷体_GB2312" w:hAnsi="宋体" w:eastAsia="楷体_GB2312"/>
          <w:color w:val="000000"/>
          <w:szCs w:val="21"/>
        </w:rPr>
        <w:t>种选择．</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情况③中，两人各译一个语种，有两种安排即两种选择．剩下的需从</w:t>
      </w:r>
      <w:r>
        <w:rPr>
          <w:rFonts w:hint="eastAsia" w:ascii="楷体_GB2312" w:hAnsi="宋体" w:eastAsia="楷体_GB2312"/>
          <w:color w:val="000000"/>
          <w:position w:val="-6"/>
          <w:szCs w:val="21"/>
        </w:rPr>
        <w:object>
          <v:shape id="_x0000_i1620" o:spt="75" type="#_x0000_t75" style="height:13.25pt;width:9.3pt;" o:ole="t" filled="f" o:preferrelative="t" stroked="f" coordsize="21600,21600">
            <v:path/>
            <v:fill on="f" focussize="0,0"/>
            <v:stroke on="f" joinstyle="miter"/>
            <v:imagedata r:id="rId949" o:title=""/>
            <o:lock v:ext="edit" aspectratio="t"/>
            <w10:wrap type="none"/>
            <w10:anchorlock/>
          </v:shape>
          <o:OLEObject Type="Embed" ProgID="Equation.DSMT4" ShapeID="_x0000_i1620" DrawAspect="Content" ObjectID="_1468076320" r:id="rId1009">
            <o:LockedField>false</o:LockedField>
          </o:OLEObject>
        </w:object>
      </w:r>
      <w:r>
        <w:rPr>
          <w:rFonts w:hint="eastAsia" w:ascii="楷体_GB2312" w:hAnsi="宋体" w:eastAsia="楷体_GB2312"/>
          <w:color w:val="000000"/>
          <w:szCs w:val="21"/>
        </w:rPr>
        <w:t>名英语翻译员中选出</w:t>
      </w:r>
      <w:r>
        <w:rPr>
          <w:rFonts w:hint="eastAsia" w:ascii="楷体_GB2312" w:hAnsi="宋体" w:eastAsia="楷体_GB2312"/>
          <w:color w:val="000000"/>
          <w:position w:val="-6"/>
          <w:szCs w:val="21"/>
        </w:rPr>
        <w:object>
          <v:shape id="_x0000_i1621" o:spt="75" type="#_x0000_t75" style="height:13.25pt;width:7.95pt;" o:ole="t" filled="f" o:preferrelative="t" stroked="f" coordsize="21600,21600">
            <v:path/>
            <v:fill on="f" focussize="0,0"/>
            <v:stroke on="f" joinstyle="miter"/>
            <v:imagedata r:id="rId984" o:title=""/>
            <o:lock v:ext="edit" aspectratio="t"/>
            <w10:wrap type="none"/>
            <w10:anchorlock/>
          </v:shape>
          <o:OLEObject Type="Embed" ProgID="Equation.DSMT4" ShapeID="_x0000_i1621" DrawAspect="Content" ObjectID="_1468076321" r:id="rId1010">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22"/>
          <w:szCs w:val="21"/>
        </w:rPr>
        <w:object>
          <v:shape id="_x0000_i1622" o:spt="75" type="#_x0000_t75" style="height:27.85pt;width:79.95pt;" o:ole="t" filled="f" o:preferrelative="t" stroked="f" coordsize="21600,21600">
            <v:path/>
            <v:fill on="f" focussize="0,0"/>
            <v:stroke on="f" joinstyle="miter"/>
            <v:imagedata r:id="rId902" o:title=""/>
            <o:lock v:ext="edit" aspectratio="t"/>
            <w10:wrap type="none"/>
            <w10:anchorlock/>
          </v:shape>
          <o:OLEObject Type="Embed" ProgID="Equation.DSMT4" ShapeID="_x0000_i1622" DrawAspect="Content" ObjectID="_1468076322" r:id="rId1011">
            <o:LockedField>false</o:LockedField>
          </o:OLEObject>
        </w:object>
      </w:r>
      <w:r>
        <w:rPr>
          <w:rFonts w:hint="eastAsia" w:ascii="楷体_GB2312" w:hAnsi="宋体" w:eastAsia="楷体_GB2312"/>
          <w:color w:val="000000"/>
          <w:szCs w:val="21"/>
        </w:rPr>
        <w:t>种选择，需从</w:t>
      </w:r>
      <w:r>
        <w:rPr>
          <w:rFonts w:hint="eastAsia" w:ascii="楷体_GB2312" w:hAnsi="宋体" w:eastAsia="楷体_GB2312"/>
          <w:color w:val="000000"/>
          <w:position w:val="-4"/>
          <w:szCs w:val="21"/>
        </w:rPr>
        <w:object>
          <v:shape id="_x0000_i1623" o:spt="75" type="#_x0000_t75" style="height:11.95pt;width:9.3pt;" o:ole="t" filled="f" o:preferrelative="t" stroked="f" coordsize="21600,21600">
            <v:path/>
            <v:fill on="f" focussize="0,0"/>
            <v:stroke on="f" joinstyle="miter"/>
            <v:imagedata r:id="rId951" o:title=""/>
            <o:lock v:ext="edit" aspectratio="t"/>
            <w10:wrap type="none"/>
            <w10:anchorlock/>
          </v:shape>
          <o:OLEObject Type="Embed" ProgID="Equation.DSMT4" ShapeID="_x0000_i1623" DrawAspect="Content" ObjectID="_1468076323" r:id="rId1012">
            <o:LockedField>false</o:LockedField>
          </o:OLEObject>
        </w:object>
      </w:r>
      <w:r>
        <w:rPr>
          <w:rFonts w:hint="eastAsia" w:ascii="楷体_GB2312" w:hAnsi="宋体" w:eastAsia="楷体_GB2312"/>
          <w:color w:val="000000"/>
          <w:szCs w:val="21"/>
        </w:rPr>
        <w:t>名日语翻译员中选出</w:t>
      </w:r>
      <w:r>
        <w:rPr>
          <w:rFonts w:hint="eastAsia" w:ascii="楷体_GB2312" w:hAnsi="宋体" w:eastAsia="楷体_GB2312"/>
          <w:color w:val="000000"/>
          <w:position w:val="-6"/>
          <w:szCs w:val="21"/>
        </w:rPr>
        <w:object>
          <v:shape id="_x0000_i1624" o:spt="75" type="#_x0000_t75" style="height:13.25pt;width:7.95pt;" o:ole="t" filled="f" o:preferrelative="t" stroked="f" coordsize="21600,21600">
            <v:path/>
            <v:fill on="f" focussize="0,0"/>
            <v:stroke on="f" joinstyle="miter"/>
            <v:imagedata r:id="rId984" o:title=""/>
            <o:lock v:ext="edit" aspectratio="t"/>
            <w10:wrap type="none"/>
            <w10:anchorlock/>
          </v:shape>
          <o:OLEObject Type="Embed" ProgID="Equation.DSMT4" ShapeID="_x0000_i1624" DrawAspect="Content" ObjectID="_1468076324" r:id="rId1013">
            <o:LockedField>false</o:LockedField>
          </o:OLEObject>
        </w:object>
      </w:r>
      <w:r>
        <w:rPr>
          <w:rFonts w:hint="eastAsia" w:ascii="楷体_GB2312" w:hAnsi="宋体" w:eastAsia="楷体_GB2312"/>
          <w:color w:val="000000"/>
          <w:szCs w:val="21"/>
        </w:rPr>
        <w:t>人，有</w:t>
      </w:r>
      <w:r>
        <w:rPr>
          <w:rFonts w:hint="eastAsia" w:ascii="楷体_GB2312" w:hAnsi="宋体" w:eastAsia="楷体_GB2312"/>
          <w:color w:val="000000"/>
          <w:position w:val="-10"/>
          <w:szCs w:val="21"/>
        </w:rPr>
        <w:object>
          <v:shape id="_x0000_i1625" o:spt="75" type="#_x0000_t75" style="height:16.8pt;width:53pt;" o:ole="t" filled="f" o:preferrelative="t" stroked="f" coordsize="21600,21600">
            <v:path/>
            <v:fill on="f" focussize="0,0"/>
            <v:stroke on="f" joinstyle="miter"/>
            <v:imagedata r:id="rId1015" o:title=""/>
            <o:lock v:ext="edit" aspectratio="t"/>
            <w10:wrap type="none"/>
            <w10:anchorlock/>
          </v:shape>
          <o:OLEObject Type="Embed" ProgID="Equation.DSMT4" ShapeID="_x0000_i1625" DrawAspect="Content" ObjectID="_1468076325" r:id="rId1014">
            <o:LockedField>false</o:LockedField>
          </o:OLEObject>
        </w:object>
      </w:r>
      <w:r>
        <w:rPr>
          <w:rFonts w:hint="eastAsia" w:ascii="楷体_GB2312" w:hAnsi="宋体" w:eastAsia="楷体_GB2312"/>
          <w:color w:val="000000"/>
          <w:szCs w:val="21"/>
        </w:rPr>
        <w:t>种选择．由乘法原理，有</w:t>
      </w:r>
      <w:r>
        <w:rPr>
          <w:rFonts w:hint="eastAsia" w:ascii="楷体_GB2312" w:hAnsi="宋体" w:eastAsia="楷体_GB2312"/>
          <w:color w:val="000000"/>
          <w:position w:val="-6"/>
          <w:szCs w:val="21"/>
        </w:rPr>
        <w:object>
          <v:shape id="_x0000_i1626" o:spt="75" type="#_x0000_t75" style="height:13.25pt;width:74.2pt;" o:ole="t" filled="f" o:preferrelative="t" stroked="f" coordsize="21600,21600">
            <v:path/>
            <v:fill on="f" focussize="0,0"/>
            <v:stroke on="f" joinstyle="miter"/>
            <v:imagedata r:id="rId1017" o:title=""/>
            <o:lock v:ext="edit" aspectratio="t"/>
            <w10:wrap type="none"/>
            <w10:anchorlock/>
          </v:shape>
          <o:OLEObject Type="Embed" ProgID="Equation.DSMT4" ShapeID="_x0000_i1626" DrawAspect="Content" ObjectID="_1468076326" r:id="rId1016">
            <o:LockedField>false</o:LockedField>
          </o:OLEObject>
        </w:object>
      </w:r>
      <w:r>
        <w:rPr>
          <w:rFonts w:hint="eastAsia" w:ascii="楷体_GB2312" w:hAnsi="宋体" w:eastAsia="楷体_GB2312"/>
          <w:color w:val="000000"/>
          <w:szCs w:val="21"/>
        </w:rPr>
        <w:t>种选择．</w:t>
      </w:r>
    </w:p>
    <w:p>
      <w:pPr>
        <w:ind w:left="1155" w:leftChars="550"/>
        <w:rPr>
          <w:rFonts w:ascii="楷体_GB2312" w:hAnsi="宋体" w:eastAsia="楷体_GB2312"/>
          <w:color w:val="000000"/>
          <w:szCs w:val="21"/>
        </w:rPr>
      </w:pPr>
      <w:r>
        <w:rPr>
          <w:rFonts w:hint="eastAsia" w:ascii="楷体_GB2312" w:hAnsi="宋体" w:eastAsia="楷体_GB2312"/>
          <w:color w:val="000000"/>
          <w:szCs w:val="21"/>
        </w:rPr>
        <w:t>根据加法原理，多面手中两人均入选，一共有</w:t>
      </w:r>
      <w:r>
        <w:rPr>
          <w:rFonts w:hint="eastAsia" w:ascii="楷体_GB2312" w:hAnsi="宋体" w:eastAsia="楷体_GB2312"/>
          <w:color w:val="000000"/>
          <w:position w:val="-6"/>
          <w:szCs w:val="21"/>
        </w:rPr>
        <w:object>
          <v:shape id="_x0000_i1627" o:spt="75" type="#_x0000_t75" style="height:13.25pt;width:79.05pt;" o:ole="t" filled="f" o:preferrelative="t" stroked="f" coordsize="21600,21600">
            <v:path/>
            <v:fill on="f" focussize="0,0"/>
            <v:stroke on="f" joinstyle="miter"/>
            <v:imagedata r:id="rId1019" o:title=""/>
            <o:lock v:ext="edit" aspectratio="t"/>
            <w10:wrap type="none"/>
            <w10:anchorlock/>
          </v:shape>
          <o:OLEObject Type="Embed" ProgID="Equation.DSMT4" ShapeID="_x0000_i1627" DrawAspect="Content" ObjectID="_1468076327" r:id="rId1018">
            <o:LockedField>false</o:LockedField>
          </o:OLEObject>
        </w:object>
      </w:r>
      <w:r>
        <w:rPr>
          <w:rFonts w:hint="eastAsia" w:ascii="楷体_GB2312" w:hAnsi="宋体" w:eastAsia="楷体_GB2312"/>
          <w:color w:val="000000"/>
          <w:szCs w:val="21"/>
        </w:rPr>
        <w:t>种选择．</w:t>
      </w:r>
    </w:p>
    <w:p>
      <w:pPr>
        <w:ind w:firstLine="1134" w:firstLineChars="540"/>
        <w:rPr>
          <w:rFonts w:ascii="宋体" w:hAnsi="宋体" w:eastAsia="宋体" w:cs="Times New Roman"/>
          <w:b/>
        </w:rPr>
      </w:pPr>
      <w:r>
        <w:rPr>
          <w:rFonts w:hint="eastAsia" w:ascii="楷体_GB2312" w:hAnsi="宋体" w:eastAsia="楷体_GB2312"/>
          <w:color w:val="000000"/>
          <w:szCs w:val="21"/>
        </w:rPr>
        <w:t>综上所述，由加法原理，这样的分配名单共可以开出</w:t>
      </w:r>
      <w:r>
        <w:rPr>
          <w:rFonts w:hint="eastAsia" w:ascii="楷体_GB2312" w:hAnsi="宋体" w:eastAsia="楷体_GB2312"/>
          <w:color w:val="000000"/>
          <w:position w:val="-6"/>
          <w:szCs w:val="21"/>
        </w:rPr>
        <w:object>
          <v:shape id="_x0000_i1628" o:spt="75" type="#_x0000_t75" style="height:13.25pt;width:79.05pt;" o:ole="t" filled="f" o:preferrelative="t" stroked="f" coordsize="21600,21600">
            <v:path/>
            <v:fill on="f" focussize="0,0"/>
            <v:stroke on="f" joinstyle="miter"/>
            <v:imagedata r:id="rId1021" o:title=""/>
            <o:lock v:ext="edit" aspectratio="t"/>
            <w10:wrap type="none"/>
            <w10:anchorlock/>
          </v:shape>
          <o:OLEObject Type="Embed" ProgID="Equation.DSMT4" ShapeID="_x0000_i1628" DrawAspect="Content" ObjectID="_1468076328" r:id="rId1020">
            <o:LockedField>false</o:LockedField>
          </o:OLEObject>
        </w:object>
      </w:r>
      <w:r>
        <w:rPr>
          <w:rFonts w:hint="eastAsia" w:ascii="楷体_GB2312" w:hAnsi="宋体" w:eastAsia="楷体_GB2312"/>
          <w:color w:val="000000"/>
          <w:szCs w:val="21"/>
        </w:rPr>
        <w:t>张．</w:t>
      </w:r>
    </w:p>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22"/>
                    <a:stretch>
                      <a:fillRect/>
                    </a:stretch>
                  </pic:blipFill>
                  <pic:spPr>
                    <a:xfrm>
                      <a:off x="0" y="0"/>
                      <a:ext cx="2119098" cy="807276"/>
                    </a:xfrm>
                    <a:prstGeom prst="rect">
                      <a:avLst/>
                    </a:prstGeom>
                  </pic:spPr>
                </pic:pic>
              </a:graphicData>
            </a:graphic>
          </wp:inline>
        </w:drawing>
      </w:r>
    </w:p>
    <w:p>
      <w:pPr>
        <w:numPr>
          <w:ilvl w:val="0"/>
          <w:numId w:val="22"/>
        </w:numPr>
        <w:spacing w:line="360" w:lineRule="auto"/>
        <w:rPr>
          <w:rFonts w:ascii="宋体" w:hAnsi="宋体"/>
          <w:sz w:val="24"/>
        </w:rPr>
      </w:pPr>
      <w:r>
        <w:rPr>
          <w:rFonts w:ascii="宋体" w:hAnsi="宋体"/>
          <w:sz w:val="24"/>
        </w:rPr>
        <w:t>千位数字与十位数字之差为2（大减小），且不含重复数字的四位数有多少个？</w:t>
      </w:r>
    </w:p>
    <w:p>
      <w:pPr>
        <w:spacing w:line="360" w:lineRule="auto"/>
        <w:rPr>
          <w:rFonts w:ascii="宋体" w:hAnsi="宋体"/>
          <w:szCs w:val="21"/>
        </w:rPr>
      </w:pPr>
      <w:r>
        <w:rPr>
          <w:rFonts w:hint="eastAsia" w:ascii="宋体" w:hAnsi="宋体"/>
          <w:szCs w:val="21"/>
        </w:rPr>
        <w:t>解答：</w:t>
      </w:r>
      <w:r>
        <w:rPr>
          <w:rFonts w:ascii="宋体" w:hAnsi="宋体"/>
          <w:position w:val="-12"/>
          <w:szCs w:val="21"/>
        </w:rPr>
        <w:object>
          <v:shape id="_x0000_i1629" o:spt="75" type="#_x0000_t75" style="height:19pt;width:69.8pt;" o:ole="t" filled="f" o:preferrelative="t" stroked="f" coordsize="21600,21600">
            <v:path/>
            <v:fill on="f" focussize="0,0"/>
            <v:stroke on="f" joinstyle="miter"/>
            <v:imagedata r:id="rId1024" o:title=""/>
            <o:lock v:ext="edit" aspectratio="t"/>
            <w10:wrap type="none"/>
            <w10:anchorlock/>
          </v:shape>
          <o:OLEObject Type="Embed" ProgID="Equation.DSMT4" ShapeID="_x0000_i1629" DrawAspect="Content" ObjectID="_1468076329" r:id="rId1023">
            <o:LockedField>false</o:LockedField>
          </o:OLEObject>
        </w:object>
      </w:r>
      <w:r>
        <w:rPr>
          <w:rFonts w:ascii="宋体" w:hAnsi="宋体"/>
          <w:szCs w:val="21"/>
        </w:rPr>
        <w:t>=15×56=840（个）</w:t>
      </w:r>
    </w:p>
    <w:p>
      <w:pPr>
        <w:spacing w:line="360" w:lineRule="auto"/>
        <w:rPr>
          <w:rFonts w:ascii="宋体" w:hAnsi="宋体"/>
          <w:szCs w:val="21"/>
        </w:rPr>
      </w:pPr>
    </w:p>
    <w:p>
      <w:pPr>
        <w:numPr>
          <w:ilvl w:val="0"/>
          <w:numId w:val="22"/>
        </w:numPr>
        <w:spacing w:line="360" w:lineRule="auto"/>
        <w:rPr>
          <w:rFonts w:ascii="宋体" w:hAnsi="宋体"/>
          <w:szCs w:val="21"/>
        </w:rPr>
      </w:pPr>
      <w:r>
        <w:rPr>
          <w:rFonts w:ascii="宋体" w:hAnsi="宋体"/>
          <w:szCs w:val="21"/>
        </w:rPr>
        <w:t xml:space="preserve"> 恰有两位数字相同的三位数共有多少个？</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szCs w:val="21"/>
        </w:rPr>
        <w:t>9×10×10－9－（</w:t>
      </w:r>
      <w:r>
        <w:rPr>
          <w:rFonts w:ascii="宋体" w:hAnsi="宋体"/>
          <w:position w:val="-12"/>
          <w:szCs w:val="21"/>
        </w:rPr>
        <w:object>
          <v:shape id="_x0000_i1630" o:spt="75" type="#_x0000_t75" style="height:19pt;width:15pt;" o:ole="t" filled="f" o:preferrelative="t" stroked="f" coordsize="21600,21600">
            <v:path/>
            <v:fill on="f" focussize="0,0"/>
            <v:stroke on="f" joinstyle="miter"/>
            <v:imagedata r:id="rId1026" o:title=""/>
            <o:lock v:ext="edit" aspectratio="t"/>
            <w10:wrap type="none"/>
            <w10:anchorlock/>
          </v:shape>
          <o:OLEObject Type="Embed" ProgID="Equation.DSMT4" ShapeID="_x0000_i1630" DrawAspect="Content" ObjectID="_1468076330" r:id="rId1025">
            <o:LockedField>false</o:LockedField>
          </o:OLEObject>
        </w:object>
      </w:r>
      <w:r>
        <w:rPr>
          <w:rFonts w:ascii="宋体" w:hAnsi="宋体"/>
          <w:szCs w:val="21"/>
        </w:rPr>
        <w:t>＋2×</w:t>
      </w:r>
      <w:r>
        <w:rPr>
          <w:rFonts w:ascii="宋体" w:hAnsi="宋体"/>
          <w:position w:val="-12"/>
          <w:szCs w:val="21"/>
        </w:rPr>
        <w:object>
          <v:shape id="_x0000_i1631" o:spt="75" type="#_x0000_t75" style="height:19pt;width:15.9pt;" o:ole="t" filled="f" o:preferrelative="t" stroked="f" coordsize="21600,21600">
            <v:path/>
            <v:fill on="f" focussize="0,0"/>
            <v:stroke on="f" joinstyle="miter"/>
            <v:imagedata r:id="rId1028" o:title=""/>
            <o:lock v:ext="edit" aspectratio="t"/>
            <w10:wrap type="none"/>
            <w10:anchorlock/>
          </v:shape>
          <o:OLEObject Type="Embed" ProgID="Equation.DSMT4" ShapeID="_x0000_i1631" DrawAspect="Content" ObjectID="_1468076331" r:id="rId1027">
            <o:LockedField>false</o:LockedField>
          </o:OLEObject>
        </w:object>
      </w:r>
      <w:r>
        <w:rPr>
          <w:rFonts w:ascii="宋体" w:hAnsi="宋体"/>
          <w:szCs w:val="21"/>
        </w:rPr>
        <w:t>）＝243（个）</w:t>
      </w:r>
    </w:p>
    <w:p>
      <w:pPr>
        <w:spacing w:line="360" w:lineRule="auto"/>
        <w:ind w:firstLine="420" w:firstLineChars="200"/>
        <w:rPr>
          <w:rFonts w:ascii="宋体" w:hAnsi="宋体"/>
          <w:szCs w:val="21"/>
        </w:rPr>
      </w:pPr>
      <w:r>
        <w:rPr>
          <w:rFonts w:ascii="宋体" w:hAnsi="宋体"/>
          <w:szCs w:val="21"/>
        </w:rPr>
        <w:t>计算三位数字各不相同的三位数时，我们是把“不包含0”、“包含0”两类情况分别计算得到的，共有</w:t>
      </w:r>
      <w:r>
        <w:rPr>
          <w:rFonts w:ascii="宋体" w:hAnsi="宋体"/>
          <w:position w:val="-12"/>
          <w:szCs w:val="21"/>
        </w:rPr>
        <w:object>
          <v:shape id="_x0000_i1632" o:spt="75" type="#_x0000_t75" style="height:19pt;width:15pt;" o:ole="t" filled="f" o:preferrelative="t" stroked="f" coordsize="21600,21600">
            <v:path/>
            <v:fill on="f" focussize="0,0"/>
            <v:stroke on="f" joinstyle="miter"/>
            <v:imagedata r:id="rId1026" o:title=""/>
            <o:lock v:ext="edit" aspectratio="t"/>
            <w10:wrap type="none"/>
            <w10:anchorlock/>
          </v:shape>
          <o:OLEObject Type="Embed" ProgID="Equation.DSMT4" ShapeID="_x0000_i1632" DrawAspect="Content" ObjectID="_1468076332" r:id="rId1029">
            <o:LockedField>false</o:LockedField>
          </o:OLEObject>
        </w:object>
      </w:r>
      <w:r>
        <w:rPr>
          <w:rFonts w:ascii="宋体" w:hAnsi="宋体"/>
          <w:szCs w:val="21"/>
        </w:rPr>
        <w:t>＋2×</w:t>
      </w:r>
      <w:r>
        <w:rPr>
          <w:rFonts w:ascii="宋体" w:hAnsi="宋体"/>
          <w:position w:val="-12"/>
          <w:szCs w:val="21"/>
        </w:rPr>
        <w:object>
          <v:shape id="_x0000_i1633" o:spt="75" type="#_x0000_t75" style="height:19pt;width:15.9pt;" o:ole="t" filled="f" o:preferrelative="t" stroked="f" coordsize="21600,21600">
            <v:path/>
            <v:fill on="f" focussize="0,0"/>
            <v:stroke on="f" joinstyle="miter"/>
            <v:imagedata r:id="rId1028" o:title=""/>
            <o:lock v:ext="edit" aspectratio="t"/>
            <w10:wrap type="none"/>
            <w10:anchorlock/>
          </v:shape>
          <o:OLEObject Type="Embed" ProgID="Equation.DSMT4" ShapeID="_x0000_i1633" DrawAspect="Content" ObjectID="_1468076333" r:id="rId1030">
            <o:LockedField>false</o:LockedField>
          </o:OLEObject>
        </w:object>
      </w:r>
      <w:r>
        <w:rPr>
          <w:rFonts w:ascii="宋体" w:hAnsi="宋体"/>
          <w:szCs w:val="21"/>
        </w:rPr>
        <w:t>＝648个。我们也可以利用分步计数原理来进行计算，同样得到：9×9×8＝648个。</w:t>
      </w:r>
    </w:p>
    <w:p>
      <w:pPr>
        <w:spacing w:line="360" w:lineRule="auto"/>
        <w:ind w:firstLine="420" w:firstLineChars="200"/>
        <w:rPr>
          <w:rFonts w:ascii="宋体" w:hAnsi="宋体"/>
          <w:szCs w:val="21"/>
        </w:rPr>
      </w:pPr>
      <w:r>
        <w:rPr>
          <w:rFonts w:ascii="宋体" w:hAnsi="宋体"/>
          <w:szCs w:val="21"/>
        </w:rPr>
        <w:t>恰有两位数字相同的三位数共有243个</w:t>
      </w:r>
    </w:p>
    <w:p>
      <w:pPr>
        <w:spacing w:line="360" w:lineRule="auto"/>
        <w:ind w:firstLine="420" w:firstLineChars="200"/>
        <w:rPr>
          <w:rFonts w:ascii="宋体" w:hAnsi="宋体"/>
          <w:color w:val="FF0000"/>
          <w:szCs w:val="21"/>
        </w:rPr>
      </w:pPr>
    </w:p>
    <w:p>
      <w:pPr>
        <w:numPr>
          <w:ilvl w:val="0"/>
          <w:numId w:val="22"/>
        </w:numPr>
        <w:spacing w:line="360" w:lineRule="auto"/>
        <w:rPr>
          <w:rFonts w:ascii="宋体" w:hAnsi="宋体"/>
          <w:sz w:val="24"/>
        </w:rPr>
      </w:pPr>
      <w:r>
        <w:rPr>
          <w:rFonts w:ascii="宋体" w:hAnsi="宋体"/>
          <w:sz w:val="24"/>
        </w:rPr>
        <w:t>某管理员忘记了自己小保险柜的密码数字，只记得是由四个非0数码组成，且四个数码之和是9。为确保打开保险柜，至少要试多少次？</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position w:val="-12"/>
          <w:szCs w:val="21"/>
        </w:rPr>
        <w:object>
          <v:shape id="_x0000_i1634" o:spt="75" type="#_x0000_t75" style="height:19pt;width:15pt;" o:ole="t" filled="f" o:preferrelative="t" stroked="f" coordsize="21600,21600">
            <v:path/>
            <v:fill on="f" focussize="0,0"/>
            <v:stroke on="f" joinstyle="miter"/>
            <v:imagedata r:id="rId1032" o:title=""/>
            <o:lock v:ext="edit" aspectratio="t"/>
            <w10:wrap type="none"/>
            <w10:anchorlock/>
          </v:shape>
          <o:OLEObject Type="Embed" ProgID="Equation.DSMT4" ShapeID="_x0000_i1634" DrawAspect="Content" ObjectID="_1468076334" r:id="rId1031">
            <o:LockedField>false</o:LockedField>
          </o:OLEObject>
        </w:object>
      </w:r>
      <w:r>
        <w:rPr>
          <w:rFonts w:ascii="宋体" w:hAnsi="宋体"/>
          <w:szCs w:val="21"/>
        </w:rPr>
        <w:t>＋</w:t>
      </w:r>
      <w:r>
        <w:rPr>
          <w:rFonts w:ascii="宋体" w:hAnsi="宋体"/>
          <w:position w:val="-12"/>
          <w:szCs w:val="21"/>
        </w:rPr>
        <w:object>
          <v:shape id="_x0000_i1635" o:spt="75" type="#_x0000_t75" style="height:19pt;width:15.9pt;" o:ole="t" filled="f" o:preferrelative="t" stroked="f" coordsize="21600,21600">
            <v:path/>
            <v:fill on="f" focussize="0,0"/>
            <v:stroke on="f" joinstyle="miter"/>
            <v:imagedata r:id="rId1034" o:title=""/>
            <o:lock v:ext="edit" aspectratio="t"/>
            <w10:wrap type="none"/>
            <w10:anchorlock/>
          </v:shape>
          <o:OLEObject Type="Embed" ProgID="Equation.DSMT4" ShapeID="_x0000_i1635" DrawAspect="Content" ObjectID="_1468076335" r:id="rId1033">
            <o:LockedField>false</o:LockedField>
          </o:OLEObject>
        </w:object>
      </w:r>
      <w:r>
        <w:rPr>
          <w:rFonts w:ascii="宋体" w:hAnsi="宋体"/>
          <w:szCs w:val="21"/>
        </w:rPr>
        <w:t>＋</w:t>
      </w:r>
      <w:r>
        <w:rPr>
          <w:rFonts w:ascii="宋体" w:hAnsi="宋体"/>
          <w:position w:val="-12"/>
          <w:szCs w:val="21"/>
        </w:rPr>
        <w:object>
          <v:shape id="_x0000_i1636" o:spt="75" type="#_x0000_t75" style="height:19pt;width:15.9pt;" o:ole="t" filled="f" o:preferrelative="t" stroked="f" coordsize="21600,21600">
            <v:path/>
            <v:fill on="f" focussize="0,0"/>
            <v:stroke on="f" joinstyle="miter"/>
            <v:imagedata r:id="rId1034" o:title=""/>
            <o:lock v:ext="edit" aspectratio="t"/>
            <w10:wrap type="none"/>
            <w10:anchorlock/>
          </v:shape>
          <o:OLEObject Type="Embed" ProgID="Equation.DSMT4" ShapeID="_x0000_i1636" DrawAspect="Content" ObjectID="_1468076336" r:id="rId1035">
            <o:LockedField>false</o:LockedField>
          </o:OLEObject>
        </w:object>
      </w:r>
      <w:r>
        <w:rPr>
          <w:rFonts w:ascii="宋体" w:hAnsi="宋体"/>
          <w:szCs w:val="21"/>
        </w:rPr>
        <w:t>＋</w:t>
      </w:r>
      <w:r>
        <w:rPr>
          <w:rFonts w:ascii="宋体" w:hAnsi="宋体"/>
          <w:position w:val="-12"/>
          <w:szCs w:val="21"/>
        </w:rPr>
        <w:object>
          <v:shape id="_x0000_i1637" o:spt="75" type="#_x0000_t75" style="height:19pt;width:15.9pt;" o:ole="t" filled="f" o:preferrelative="t" stroked="f" coordsize="21600,21600">
            <v:path/>
            <v:fill on="f" focussize="0,0"/>
            <v:stroke on="f" joinstyle="miter"/>
            <v:imagedata r:id="rId1034" o:title=""/>
            <o:lock v:ext="edit" aspectratio="t"/>
            <w10:wrap type="none"/>
            <w10:anchorlock/>
          </v:shape>
          <o:OLEObject Type="Embed" ProgID="Equation.DSMT4" ShapeID="_x0000_i1637" DrawAspect="Content" ObjectID="_1468076337" r:id="rId1036">
            <o:LockedField>false</o:LockedField>
          </o:OLEObject>
        </w:object>
      </w:r>
      <w:r>
        <w:rPr>
          <w:rFonts w:ascii="宋体" w:hAnsi="宋体"/>
          <w:szCs w:val="21"/>
        </w:rPr>
        <w:t>＋</w:t>
      </w:r>
      <w:r>
        <w:rPr>
          <w:rFonts w:ascii="宋体" w:hAnsi="宋体"/>
          <w:position w:val="-12"/>
          <w:szCs w:val="21"/>
        </w:rPr>
        <w:object>
          <v:shape id="_x0000_i1638" o:spt="75" type="#_x0000_t75" style="height:19pt;width:15.9pt;" o:ole="t" filled="f" o:preferrelative="t" stroked="f" coordsize="21600,21600">
            <v:path/>
            <v:fill on="f" focussize="0,0"/>
            <v:stroke on="f" joinstyle="miter"/>
            <v:imagedata r:id="rId1034" o:title=""/>
            <o:lock v:ext="edit" aspectratio="t"/>
            <w10:wrap type="none"/>
            <w10:anchorlock/>
          </v:shape>
          <o:OLEObject Type="Embed" ProgID="Equation.DSMT4" ShapeID="_x0000_i1638" DrawAspect="Content" ObjectID="_1468076338" r:id="rId1037">
            <o:LockedField>false</o:LockedField>
          </o:OLEObject>
        </w:object>
      </w:r>
      <w:r>
        <w:rPr>
          <w:rFonts w:ascii="宋体" w:hAnsi="宋体"/>
          <w:szCs w:val="21"/>
        </w:rPr>
        <w:t>＋</w:t>
      </w:r>
      <w:r>
        <w:rPr>
          <w:rFonts w:ascii="宋体" w:hAnsi="宋体"/>
          <w:position w:val="-12"/>
          <w:szCs w:val="21"/>
        </w:rPr>
        <w:object>
          <v:shape id="_x0000_i1639" o:spt="75" type="#_x0000_t75" style="height:19pt;width:15pt;" o:ole="t" filled="f" o:preferrelative="t" stroked="f" coordsize="21600,21600">
            <v:path/>
            <v:fill on="f" focussize="0,0"/>
            <v:stroke on="f" joinstyle="miter"/>
            <v:imagedata r:id="rId1032" o:title=""/>
            <o:lock v:ext="edit" aspectratio="t"/>
            <w10:wrap type="none"/>
            <w10:anchorlock/>
          </v:shape>
          <o:OLEObject Type="Embed" ProgID="Equation.DSMT4" ShapeID="_x0000_i1639" DrawAspect="Content" ObjectID="_1468076339" r:id="rId1038">
            <o:LockedField>false</o:LockedField>
          </o:OLEObject>
        </w:object>
      </w:r>
      <w:r>
        <w:rPr>
          <w:rFonts w:ascii="宋体" w:hAnsi="宋体"/>
          <w:szCs w:val="21"/>
        </w:rPr>
        <w:t>＝56（次）</w:t>
      </w:r>
    </w:p>
    <w:p>
      <w:pPr>
        <w:spacing w:line="360" w:lineRule="auto"/>
        <w:ind w:firstLine="420" w:firstLineChars="200"/>
        <w:rPr>
          <w:rFonts w:ascii="宋体" w:hAnsi="宋体"/>
          <w:szCs w:val="21"/>
        </w:rPr>
      </w:pPr>
      <w:r>
        <w:rPr>
          <w:rFonts w:ascii="宋体" w:hAnsi="宋体"/>
          <w:szCs w:val="21"/>
        </w:rPr>
        <w:t>为确保打开保险柜，至少要试56次</w:t>
      </w:r>
    </w:p>
    <w:p>
      <w:pPr>
        <w:spacing w:line="360" w:lineRule="auto"/>
        <w:ind w:firstLine="420" w:firstLineChars="200"/>
        <w:rPr>
          <w:rFonts w:ascii="宋体" w:hAnsi="宋体"/>
          <w:szCs w:val="21"/>
        </w:rPr>
      </w:pPr>
    </w:p>
    <w:p>
      <w:pPr>
        <w:numPr>
          <w:ilvl w:val="0"/>
          <w:numId w:val="22"/>
        </w:numPr>
        <w:spacing w:line="360" w:lineRule="auto"/>
        <w:rPr>
          <w:rFonts w:ascii="宋体" w:hAnsi="宋体"/>
          <w:sz w:val="24"/>
        </w:rPr>
      </w:pPr>
      <w:r>
        <w:rPr>
          <w:rFonts w:ascii="宋体" w:hAnsi="宋体"/>
          <w:sz w:val="24"/>
        </w:rPr>
        <w:t>从3，5，7，11这四个质数中任取两个数相乘，可以得到多少个不同的乘积？</w:t>
      </w:r>
    </w:p>
    <w:p>
      <w:pPr>
        <w:spacing w:line="360" w:lineRule="auto"/>
        <w:rPr>
          <w:rFonts w:ascii="宋体" w:hAnsi="宋体"/>
          <w:szCs w:val="21"/>
        </w:rPr>
      </w:pPr>
      <w:r>
        <w:rPr>
          <w:rFonts w:hint="eastAsia" w:ascii="宋体" w:hAnsi="宋体"/>
          <w:szCs w:val="21"/>
        </w:rPr>
        <w:t>解答：</w:t>
      </w:r>
    </w:p>
    <w:p>
      <w:pPr>
        <w:spacing w:line="360" w:lineRule="auto"/>
        <w:ind w:firstLine="411" w:firstLineChars="196"/>
        <w:rPr>
          <w:rFonts w:ascii="宋体" w:hAnsi="宋体"/>
          <w:szCs w:val="21"/>
        </w:rPr>
      </w:pPr>
      <w:r>
        <w:rPr>
          <w:rFonts w:ascii="宋体" w:hAnsi="宋体"/>
          <w:position w:val="-24"/>
          <w:szCs w:val="21"/>
        </w:rPr>
        <w:object>
          <v:shape id="_x0000_i1640" o:spt="75" type="#_x0000_t75" style="height:30.9pt;width:69.8pt;" o:ole="t" filled="f" o:preferrelative="t" stroked="f" coordsize="21600,21600">
            <v:path/>
            <v:fill on="f" focussize="0,0"/>
            <v:stroke on="f" joinstyle="miter"/>
            <v:imagedata r:id="rId1040" o:title=""/>
            <o:lock v:ext="edit" aspectratio="t"/>
            <w10:wrap type="none"/>
            <w10:anchorlock/>
          </v:shape>
          <o:OLEObject Type="Embed" ProgID="Equation.DSMT4" ShapeID="_x0000_i1640" DrawAspect="Content" ObjectID="_1468076340" r:id="rId1039">
            <o:LockedField>false</o:LockedField>
          </o:OLEObject>
        </w:object>
      </w:r>
    </w:p>
    <w:p>
      <w:pPr>
        <w:spacing w:line="360" w:lineRule="auto"/>
        <w:ind w:firstLine="411" w:firstLineChars="196"/>
        <w:rPr>
          <w:rFonts w:ascii="宋体" w:hAnsi="宋体"/>
          <w:szCs w:val="21"/>
        </w:rPr>
      </w:pPr>
      <w:r>
        <w:rPr>
          <w:rFonts w:ascii="宋体" w:hAnsi="宋体"/>
          <w:szCs w:val="21"/>
        </w:rPr>
        <w:t>故可以组成6个不同的乘积。</w:t>
      </w:r>
    </w:p>
    <w:p>
      <w:pPr>
        <w:spacing w:line="360" w:lineRule="auto"/>
        <w:ind w:firstLine="420" w:firstLineChars="200"/>
        <w:rPr>
          <w:rFonts w:ascii="宋体" w:hAnsi="宋体"/>
          <w:szCs w:val="21"/>
        </w:rPr>
      </w:pPr>
    </w:p>
    <w:p>
      <w:pPr>
        <w:numPr>
          <w:ilvl w:val="0"/>
          <w:numId w:val="22"/>
        </w:numPr>
        <w:spacing w:line="360" w:lineRule="auto"/>
        <w:rPr>
          <w:rFonts w:ascii="宋体" w:hAnsi="宋体"/>
          <w:szCs w:val="21"/>
        </w:rPr>
      </w:pPr>
      <w:r>
        <w:rPr>
          <w:rFonts w:ascii="宋体" w:hAnsi="宋体"/>
          <w:sz w:val="24"/>
        </w:rPr>
        <w:t>平面内有7个点，任何3点都不在同一条直线上，以每三点为顶点画一个三角形，一共可以画多少个</w:t>
      </w:r>
      <w:r>
        <w:rPr>
          <w:rFonts w:ascii="宋体" w:hAnsi="宋体"/>
          <w:szCs w:val="21"/>
        </w:rPr>
        <w:t>三角形？</w:t>
      </w:r>
    </w:p>
    <w:p>
      <w:pPr>
        <w:spacing w:line="360" w:lineRule="auto"/>
        <w:rPr>
          <w:rFonts w:ascii="宋体" w:hAnsi="宋体"/>
          <w:szCs w:val="21"/>
        </w:rPr>
      </w:pPr>
      <w:r>
        <w:rPr>
          <w:rFonts w:hint="eastAsia" w:ascii="宋体" w:hAnsi="宋体"/>
          <w:szCs w:val="21"/>
        </w:rPr>
        <w:t>解答：</w:t>
      </w:r>
    </w:p>
    <w:p>
      <w:pPr>
        <w:spacing w:line="360" w:lineRule="auto"/>
        <w:ind w:firstLine="411" w:firstLineChars="196"/>
        <w:rPr>
          <w:rFonts w:ascii="宋体" w:hAnsi="宋体"/>
          <w:szCs w:val="21"/>
        </w:rPr>
      </w:pPr>
      <w:r>
        <w:rPr>
          <w:rFonts w:ascii="宋体" w:hAnsi="宋体"/>
          <w:position w:val="-24"/>
          <w:szCs w:val="21"/>
        </w:rPr>
        <w:object>
          <v:shape id="_x0000_i1641" o:spt="75" type="#_x0000_t75" style="height:30.9pt;width:94.1pt;" o:ole="t" filled="f" o:preferrelative="t" stroked="f" coordsize="21600,21600">
            <v:path/>
            <v:fill on="f" focussize="0,0"/>
            <v:stroke on="f" joinstyle="miter"/>
            <v:imagedata r:id="rId1042" o:title=""/>
            <o:lock v:ext="edit" aspectratio="t"/>
            <w10:wrap type="none"/>
            <w10:anchorlock/>
          </v:shape>
          <o:OLEObject Type="Embed" ProgID="Equation.3" ShapeID="_x0000_i1641" DrawAspect="Content" ObjectID="_1468076341" r:id="rId1041">
            <o:LockedField>false</o:LockedField>
          </o:OLEObject>
        </w:object>
      </w:r>
      <w:r>
        <w:rPr>
          <w:rFonts w:ascii="宋体" w:hAnsi="宋体"/>
          <w:szCs w:val="21"/>
        </w:rPr>
        <w:t>（个）</w:t>
      </w:r>
    </w:p>
    <w:p>
      <w:pPr>
        <w:spacing w:line="360" w:lineRule="auto"/>
        <w:ind w:firstLine="411" w:firstLineChars="196"/>
        <w:rPr>
          <w:rFonts w:ascii="宋体" w:hAnsi="宋体"/>
          <w:szCs w:val="21"/>
        </w:rPr>
      </w:pPr>
      <w:r>
        <w:rPr>
          <w:rFonts w:ascii="宋体" w:hAnsi="宋体"/>
          <w:szCs w:val="21"/>
        </w:rPr>
        <w:t>故可以画出35个三角形。</w:t>
      </w: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43"/>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44"/>
                    <a:stretch>
                      <a:fillRect/>
                    </a:stretch>
                  </pic:blipFill>
                  <pic:spPr>
                    <a:xfrm>
                      <a:off x="0" y="0"/>
                      <a:ext cx="2081803" cy="803807"/>
                    </a:xfrm>
                    <a:prstGeom prst="rect">
                      <a:avLst/>
                    </a:prstGeom>
                  </pic:spPr>
                </pic:pic>
              </a:graphicData>
            </a:graphic>
          </wp:inline>
        </w:drawing>
      </w:r>
    </w:p>
    <w:p>
      <w:pPr>
        <w:numPr>
          <w:ilvl w:val="0"/>
          <w:numId w:val="23"/>
        </w:numPr>
        <w:spacing w:line="360" w:lineRule="auto"/>
        <w:rPr>
          <w:rFonts w:ascii="宋体" w:hAnsi="宋体"/>
          <w:sz w:val="24"/>
        </w:rPr>
      </w:pPr>
      <w:r>
        <w:rPr>
          <w:rFonts w:ascii="宋体" w:hAnsi="宋体"/>
          <w:sz w:val="24"/>
        </w:rPr>
        <w:t>甲、乙、丙、丁四人各有一个作业本混放在一起，四人每人随便拿了一本。问：</w:t>
      </w:r>
    </w:p>
    <w:p>
      <w:pPr>
        <w:numPr>
          <w:ilvl w:val="0"/>
          <w:numId w:val="24"/>
        </w:numPr>
        <w:spacing w:line="360" w:lineRule="auto"/>
        <w:rPr>
          <w:rFonts w:ascii="宋体" w:hAnsi="宋体"/>
          <w:sz w:val="24"/>
        </w:rPr>
      </w:pPr>
      <w:r>
        <w:rPr>
          <w:rFonts w:ascii="宋体" w:hAnsi="宋体"/>
          <w:sz w:val="24"/>
        </w:rPr>
        <w:t>甲拿到自己作业本的拿法有多少种？</w:t>
      </w:r>
    </w:p>
    <w:p>
      <w:pPr>
        <w:spacing w:line="360" w:lineRule="auto"/>
        <w:ind w:firstLine="480" w:firstLineChars="200"/>
        <w:rPr>
          <w:rFonts w:ascii="宋体" w:hAnsi="宋体"/>
          <w:sz w:val="24"/>
        </w:rPr>
      </w:pPr>
      <w:r>
        <w:rPr>
          <w:rFonts w:ascii="宋体" w:hAnsi="宋体"/>
          <w:sz w:val="24"/>
        </w:rPr>
        <w:t>（2）至少有一人没拿到自己作业本的拿法有多少种？</w:t>
      </w:r>
    </w:p>
    <w:p>
      <w:pPr>
        <w:spacing w:line="360" w:lineRule="auto"/>
        <w:rPr>
          <w:rFonts w:ascii="宋体" w:hAnsi="宋体"/>
          <w:szCs w:val="21"/>
        </w:rPr>
      </w:pPr>
      <w:r>
        <w:rPr>
          <w:rFonts w:hint="eastAsia" w:ascii="宋体" w:hAnsi="宋体"/>
          <w:szCs w:val="21"/>
        </w:rPr>
        <w:t>解答：</w:t>
      </w:r>
    </w:p>
    <w:p>
      <w:pPr>
        <w:spacing w:line="360" w:lineRule="auto"/>
        <w:rPr>
          <w:rFonts w:ascii="宋体" w:hAnsi="宋体"/>
          <w:szCs w:val="21"/>
        </w:rPr>
      </w:pPr>
      <w:r>
        <w:rPr>
          <w:rFonts w:ascii="宋体" w:hAnsi="宋体"/>
          <w:szCs w:val="21"/>
        </w:rPr>
        <w:t>甲拿到自己的作业本，剩下乙、丙、丁和3本作业本，拿法没有限制，等价于一个全排列。</w:t>
      </w:r>
    </w:p>
    <w:p>
      <w:pPr>
        <w:spacing w:line="360" w:lineRule="auto"/>
        <w:rPr>
          <w:rFonts w:ascii="宋体" w:hAnsi="宋体"/>
          <w:szCs w:val="21"/>
        </w:rPr>
      </w:pPr>
      <w:r>
        <w:rPr>
          <w:rFonts w:ascii="宋体" w:hAnsi="宋体"/>
          <w:szCs w:val="21"/>
        </w:rPr>
        <w:t>甲拿到自己作业本的拿法有：</w:t>
      </w:r>
      <w:r>
        <w:rPr>
          <w:rFonts w:ascii="宋体" w:hAnsi="宋体"/>
          <w:position w:val="-12"/>
          <w:szCs w:val="21"/>
        </w:rPr>
        <w:object>
          <v:shape id="_x0000_i1642" o:spt="75" type="#_x0000_t75" style="height:19pt;width:34pt;" o:ole="t" filled="f" o:preferrelative="t" stroked="f" coordsize="21600,21600">
            <v:path/>
            <v:fill on="f" focussize="0,0"/>
            <v:stroke on="f" joinstyle="miter"/>
            <v:imagedata r:id="rId1046" o:title=""/>
            <o:lock v:ext="edit" aspectratio="t"/>
            <w10:wrap type="none"/>
            <w10:anchorlock/>
          </v:shape>
          <o:OLEObject Type="Embed" ProgID="Equation.DSMT4" ShapeID="_x0000_i1642" DrawAspect="Content" ObjectID="_1468076342" r:id="rId1045">
            <o:LockedField>false</o:LockedField>
          </o:OLEObject>
        </w:object>
      </w:r>
      <w:r>
        <w:rPr>
          <w:rFonts w:ascii="宋体" w:hAnsi="宋体"/>
          <w:szCs w:val="21"/>
        </w:rPr>
        <w:t>（种）</w:t>
      </w:r>
    </w:p>
    <w:p>
      <w:pPr>
        <w:spacing w:line="360" w:lineRule="auto"/>
        <w:rPr>
          <w:rFonts w:ascii="宋体" w:hAnsi="宋体"/>
          <w:szCs w:val="21"/>
        </w:rPr>
      </w:pPr>
      <w:r>
        <w:rPr>
          <w:rFonts w:ascii="宋体" w:hAnsi="宋体"/>
          <w:szCs w:val="21"/>
        </w:rPr>
        <w:t>用包含与排除的方法，先求出总的拿法，再减去其中所有人都拿到了自己的作业本的情况。</w:t>
      </w:r>
    </w:p>
    <w:p>
      <w:pPr>
        <w:spacing w:line="360" w:lineRule="auto"/>
        <w:rPr>
          <w:rFonts w:ascii="宋体" w:hAnsi="宋体"/>
          <w:szCs w:val="21"/>
        </w:rPr>
      </w:pPr>
      <w:r>
        <w:rPr>
          <w:rFonts w:ascii="宋体" w:hAnsi="宋体"/>
          <w:szCs w:val="21"/>
        </w:rPr>
        <w:t>这样的拿法有</w:t>
      </w:r>
      <w:r>
        <w:rPr>
          <w:rFonts w:ascii="宋体" w:hAnsi="宋体"/>
          <w:position w:val="-12"/>
          <w:szCs w:val="21"/>
        </w:rPr>
        <w:object>
          <v:shape id="_x0000_i1643" o:spt="75" type="#_x0000_t75" style="height:19pt;width:53pt;" o:ole="t" filled="f" o:preferrelative="t" stroked="f" coordsize="21600,21600">
            <v:path/>
            <v:fill on="f" focussize="0,0"/>
            <v:stroke on="f" joinstyle="miter"/>
            <v:imagedata r:id="rId1048" o:title=""/>
            <o:lock v:ext="edit" aspectratio="t"/>
            <w10:wrap type="none"/>
            <w10:anchorlock/>
          </v:shape>
          <o:OLEObject Type="Embed" ProgID="Equation.DSMT4" ShapeID="_x0000_i1643" DrawAspect="Content" ObjectID="_1468076343" r:id="rId1047">
            <o:LockedField>false</o:LockedField>
          </o:OLEObject>
        </w:object>
      </w:r>
      <w:r>
        <w:rPr>
          <w:rFonts w:ascii="宋体" w:hAnsi="宋体"/>
          <w:szCs w:val="21"/>
        </w:rPr>
        <w:t>（种）</w:t>
      </w:r>
    </w:p>
    <w:p>
      <w:pPr>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书架上有4本不同的漫画书，5本不同的童话书，3本不同的故事书，全部竖起排成一排，如果同类型的书不要分开，一共有多少种排法？</w:t>
      </w:r>
    </w:p>
    <w:p>
      <w:pPr>
        <w:spacing w:line="360" w:lineRule="auto"/>
        <w:rPr>
          <w:rFonts w:ascii="宋体" w:hAnsi="宋体"/>
          <w:szCs w:val="21"/>
        </w:rPr>
      </w:pPr>
      <w:r>
        <w:rPr>
          <w:rFonts w:hint="eastAsia" w:ascii="宋体" w:hAnsi="宋体"/>
          <w:szCs w:val="21"/>
        </w:rPr>
        <w:t>解答：</w:t>
      </w:r>
    </w:p>
    <w:p>
      <w:pPr>
        <w:tabs>
          <w:tab w:val="left" w:pos="720"/>
        </w:tabs>
        <w:spacing w:line="360" w:lineRule="auto"/>
        <w:ind w:firstLine="411" w:firstLineChars="196"/>
        <w:rPr>
          <w:rFonts w:ascii="宋体" w:hAnsi="宋体"/>
          <w:szCs w:val="21"/>
        </w:rPr>
      </w:pPr>
      <w:r>
        <w:rPr>
          <w:rFonts w:ascii="宋体" w:hAnsi="宋体"/>
          <w:szCs w:val="21"/>
        </w:rPr>
        <w:t>每种书内部任意排序，分别有</w:t>
      </w:r>
      <w:r>
        <w:rPr>
          <w:rFonts w:ascii="宋体" w:hAnsi="宋体"/>
          <w:position w:val="-12"/>
          <w:szCs w:val="21"/>
        </w:rPr>
        <w:object>
          <v:shape id="_x0000_i1644" o:spt="75" type="#_x0000_t75" style="height:19pt;width:15.9pt;" o:ole="t" filled="f" o:preferrelative="t" stroked="f" coordsize="21600,21600">
            <v:path/>
            <v:fill on="f" focussize="0,0"/>
            <v:stroke on="f" joinstyle="miter"/>
            <v:imagedata r:id="rId1050" o:title=""/>
            <o:lock v:ext="edit" aspectratio="t"/>
            <w10:wrap type="none"/>
            <w10:anchorlock/>
          </v:shape>
          <o:OLEObject Type="Embed" ProgID="Equation.DSMT4" ShapeID="_x0000_i1644" DrawAspect="Content" ObjectID="_1468076344" r:id="rId1049">
            <o:LockedField>false</o:LockedField>
          </o:OLEObject>
        </w:object>
      </w:r>
      <w:r>
        <w:rPr>
          <w:rFonts w:ascii="宋体" w:hAnsi="宋体"/>
          <w:szCs w:val="21"/>
        </w:rPr>
        <w:t>，</w:t>
      </w:r>
      <w:r>
        <w:rPr>
          <w:rFonts w:ascii="宋体" w:hAnsi="宋体"/>
          <w:position w:val="-12"/>
          <w:szCs w:val="21"/>
        </w:rPr>
        <w:object>
          <v:shape id="_x0000_i1645" o:spt="75" type="#_x0000_t75" style="height:19pt;width:15pt;" o:ole="t" filled="f" o:preferrelative="t" stroked="f" coordsize="21600,21600">
            <v:path/>
            <v:fill on="f" focussize="0,0"/>
            <v:stroke on="f" joinstyle="miter"/>
            <v:imagedata r:id="rId1052" o:title=""/>
            <o:lock v:ext="edit" aspectratio="t"/>
            <w10:wrap type="none"/>
            <w10:anchorlock/>
          </v:shape>
          <o:OLEObject Type="Embed" ProgID="Equation.DSMT4" ShapeID="_x0000_i1645" DrawAspect="Content" ObjectID="_1468076345" r:id="rId1051">
            <o:LockedField>false</o:LockedField>
          </o:OLEObject>
        </w:object>
      </w:r>
      <w:r>
        <w:rPr>
          <w:rFonts w:ascii="宋体" w:hAnsi="宋体"/>
          <w:szCs w:val="21"/>
        </w:rPr>
        <w:t>，</w:t>
      </w:r>
      <w:r>
        <w:rPr>
          <w:rFonts w:ascii="宋体" w:hAnsi="宋体"/>
          <w:position w:val="-12"/>
          <w:szCs w:val="21"/>
        </w:rPr>
        <w:object>
          <v:shape id="_x0000_i1646" o:spt="75" type="#_x0000_t75" style="height:19pt;width:15pt;" o:ole="t" filled="f" o:preferrelative="t" stroked="f" coordsize="21600,21600">
            <v:path/>
            <v:fill on="f" focussize="0,0"/>
            <v:stroke on="f" joinstyle="miter"/>
            <v:imagedata r:id="rId1054" o:title=""/>
            <o:lock v:ext="edit" aspectratio="t"/>
            <w10:wrap type="none"/>
            <w10:anchorlock/>
          </v:shape>
          <o:OLEObject Type="Embed" ProgID="Equation.DSMT4" ShapeID="_x0000_i1646" DrawAspect="Content" ObjectID="_1468076346" r:id="rId1053">
            <o:LockedField>false</o:LockedField>
          </o:OLEObject>
        </w:object>
      </w:r>
      <w:r>
        <w:rPr>
          <w:rFonts w:ascii="宋体" w:hAnsi="宋体"/>
          <w:szCs w:val="21"/>
        </w:rPr>
        <w:t>种排法，然后再排三种类型的顺序，有</w:t>
      </w:r>
      <w:r>
        <w:rPr>
          <w:rFonts w:ascii="宋体" w:hAnsi="宋体"/>
          <w:position w:val="-12"/>
          <w:szCs w:val="21"/>
        </w:rPr>
        <w:object>
          <v:shape id="_x0000_i1647" o:spt="75" type="#_x0000_t75" style="height:19pt;width:15pt;" o:ole="t" filled="f" o:preferrelative="t" stroked="f" coordsize="21600,21600">
            <v:path/>
            <v:fill on="f" focussize="0,0"/>
            <v:stroke on="f" joinstyle="miter"/>
            <v:imagedata r:id="rId1054" o:title=""/>
            <o:lock v:ext="edit" aspectratio="t"/>
            <w10:wrap type="none"/>
            <w10:anchorlock/>
          </v:shape>
          <o:OLEObject Type="Embed" ProgID="Equation.DSMT4" ShapeID="_x0000_i1647" DrawAspect="Content" ObjectID="_1468076347" r:id="rId1055">
            <o:LockedField>false</o:LockedField>
          </o:OLEObject>
        </w:object>
      </w:r>
      <w:r>
        <w:rPr>
          <w:rFonts w:ascii="宋体" w:hAnsi="宋体"/>
          <w:szCs w:val="21"/>
        </w:rPr>
        <w:t>种排法，整个过程分4步完成。</w:t>
      </w:r>
    </w:p>
    <w:p>
      <w:pPr>
        <w:tabs>
          <w:tab w:val="left" w:pos="720"/>
        </w:tabs>
        <w:spacing w:line="360" w:lineRule="auto"/>
        <w:ind w:firstLine="411" w:firstLineChars="196"/>
        <w:rPr>
          <w:rFonts w:ascii="宋体" w:hAnsi="宋体"/>
          <w:szCs w:val="21"/>
        </w:rPr>
      </w:pPr>
      <w:r>
        <w:rPr>
          <w:rFonts w:ascii="宋体" w:hAnsi="宋体"/>
          <w:position w:val="-12"/>
          <w:szCs w:val="21"/>
        </w:rPr>
        <w:object>
          <v:shape id="_x0000_i1648" o:spt="75" type="#_x0000_t75" style="height:19pt;width:71.1pt;" o:ole="t" filled="f" o:preferrelative="t" stroked="f" coordsize="21600,21600">
            <v:path/>
            <v:fill on="f" focussize="0,0"/>
            <v:stroke on="f" joinstyle="miter"/>
            <v:imagedata r:id="rId1057" o:title=""/>
            <o:lock v:ext="edit" aspectratio="t"/>
            <w10:wrap type="none"/>
            <w10:anchorlock/>
          </v:shape>
          <o:OLEObject Type="Embed" ProgID="Equation.DSMT4" ShapeID="_x0000_i1648" DrawAspect="Content" ObjectID="_1468076348" r:id="rId1056">
            <o:LockedField>false</o:LockedField>
          </o:OLEObject>
        </w:object>
      </w:r>
    </w:p>
    <w:p>
      <w:pPr>
        <w:tabs>
          <w:tab w:val="left" w:pos="720"/>
        </w:tabs>
        <w:spacing w:line="360" w:lineRule="auto"/>
        <w:ind w:firstLine="630" w:firstLineChars="300"/>
        <w:rPr>
          <w:rFonts w:ascii="宋体" w:hAnsi="宋体"/>
          <w:szCs w:val="21"/>
        </w:rPr>
      </w:pPr>
      <w:r>
        <w:rPr>
          <w:rFonts w:ascii="宋体" w:hAnsi="宋体"/>
          <w:szCs w:val="21"/>
        </w:rPr>
        <w:t>＝4×3×2×1×5×4×3×2×1×3×2×1×3×2×1</w:t>
      </w:r>
    </w:p>
    <w:p>
      <w:pPr>
        <w:tabs>
          <w:tab w:val="left" w:pos="720"/>
        </w:tabs>
        <w:spacing w:line="360" w:lineRule="auto"/>
        <w:ind w:firstLine="630" w:firstLineChars="300"/>
        <w:rPr>
          <w:rFonts w:ascii="宋体" w:hAnsi="宋体"/>
          <w:szCs w:val="21"/>
        </w:rPr>
      </w:pPr>
      <w:r>
        <w:rPr>
          <w:rFonts w:ascii="宋体" w:hAnsi="宋体"/>
          <w:szCs w:val="21"/>
        </w:rPr>
        <w:t>＝103</w:t>
      </w:r>
      <w:r>
        <w:rPr>
          <w:rFonts w:hint="eastAsia" w:ascii="宋体" w:hAnsi="宋体"/>
          <w:szCs w:val="21"/>
        </w:rPr>
        <w:t>6</w:t>
      </w:r>
      <w:r>
        <w:rPr>
          <w:rFonts w:ascii="宋体" w:hAnsi="宋体"/>
          <w:szCs w:val="21"/>
        </w:rPr>
        <w:t>80（种）</w:t>
      </w:r>
    </w:p>
    <w:p>
      <w:pPr>
        <w:tabs>
          <w:tab w:val="left" w:pos="720"/>
        </w:tabs>
        <w:spacing w:line="360" w:lineRule="auto"/>
        <w:ind w:firstLine="420"/>
        <w:rPr>
          <w:rFonts w:ascii="宋体" w:hAnsi="宋体"/>
          <w:szCs w:val="21"/>
        </w:rPr>
      </w:pPr>
      <w:r>
        <w:rPr>
          <w:rFonts w:ascii="宋体" w:hAnsi="宋体"/>
          <w:szCs w:val="21"/>
        </w:rPr>
        <w:t>一共有103</w:t>
      </w:r>
      <w:r>
        <w:rPr>
          <w:rFonts w:hint="eastAsia" w:ascii="宋体" w:hAnsi="宋体"/>
          <w:szCs w:val="21"/>
        </w:rPr>
        <w:t>6</w:t>
      </w:r>
      <w:r>
        <w:rPr>
          <w:rFonts w:ascii="宋体" w:hAnsi="宋体"/>
          <w:szCs w:val="21"/>
        </w:rPr>
        <w:t>80种不同排法。</w:t>
      </w:r>
    </w:p>
    <w:p>
      <w:pPr>
        <w:tabs>
          <w:tab w:val="left" w:pos="720"/>
        </w:tabs>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用数字1、2、3、4、5、6可以组成多少个没有重复数字的：</w:t>
      </w:r>
    </w:p>
    <w:p>
      <w:pPr>
        <w:spacing w:line="360" w:lineRule="auto"/>
        <w:rPr>
          <w:rFonts w:ascii="宋体" w:hAnsi="宋体"/>
          <w:szCs w:val="21"/>
        </w:rPr>
      </w:pPr>
      <w:r>
        <w:rPr>
          <w:rFonts w:hint="eastAsia" w:ascii="宋体" w:hAnsi="宋体" w:eastAsia="宋体"/>
          <w:szCs w:val="21"/>
        </w:rPr>
        <w:t>①</w:t>
      </w:r>
      <w:r>
        <w:rPr>
          <w:rFonts w:ascii="宋体" w:hAnsi="宋体"/>
          <w:szCs w:val="21"/>
        </w:rPr>
        <w:t>三位偶数；</w:t>
      </w:r>
      <w:r>
        <w:rPr>
          <w:rFonts w:hint="eastAsia" w:ascii="宋体" w:hAnsi="宋体" w:cs="宋体"/>
          <w:szCs w:val="21"/>
        </w:rPr>
        <w:t>②</w:t>
      </w:r>
      <w:r>
        <w:rPr>
          <w:rFonts w:ascii="宋体" w:hAnsi="宋体"/>
          <w:szCs w:val="21"/>
        </w:rPr>
        <w:t>四位数；</w:t>
      </w:r>
      <w:r>
        <w:rPr>
          <w:rFonts w:hint="eastAsia" w:ascii="宋体" w:hAnsi="宋体" w:cs="宋体"/>
          <w:szCs w:val="21"/>
        </w:rPr>
        <w:t>③</w:t>
      </w:r>
      <w:r>
        <w:rPr>
          <w:rFonts w:ascii="宋体" w:hAnsi="宋体"/>
          <w:szCs w:val="21"/>
        </w:rPr>
        <w:t>个位是6的五位数；</w:t>
      </w:r>
      <w:r>
        <w:rPr>
          <w:rFonts w:hint="eastAsia" w:ascii="宋体" w:hAnsi="宋体" w:cs="宋体"/>
          <w:szCs w:val="21"/>
        </w:rPr>
        <w:t>④</w:t>
      </w:r>
      <w:r>
        <w:rPr>
          <w:rFonts w:ascii="宋体" w:hAnsi="宋体"/>
          <w:szCs w:val="21"/>
        </w:rPr>
        <w:t>尾数不是25的六位数。</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hint="eastAsia" w:ascii="宋体" w:hAnsi="宋体" w:cs="宋体"/>
          <w:szCs w:val="21"/>
        </w:rPr>
        <w:t>①</w:t>
      </w:r>
      <w:r>
        <w:rPr>
          <w:rFonts w:ascii="宋体" w:hAnsi="宋体"/>
          <w:szCs w:val="21"/>
        </w:rPr>
        <w:t>三位偶数：个位只有2、4、6个数字可选，即</w:t>
      </w:r>
      <w:r>
        <w:rPr>
          <w:rFonts w:ascii="宋体" w:hAnsi="宋体"/>
          <w:position w:val="-12"/>
          <w:szCs w:val="21"/>
        </w:rPr>
        <w:object>
          <v:shape id="_x0000_i1649" o:spt="75" type="#_x0000_t75" style="height:19pt;width:14.15pt;" o:ole="t" filled="f" o:preferrelative="t" stroked="f" coordsize="21600,21600">
            <v:path/>
            <v:fill on="f" focussize="0,0"/>
            <v:stroke on="f" joinstyle="miter"/>
            <v:imagedata r:id="rId1059" o:title=""/>
            <o:lock v:ext="edit" aspectratio="t"/>
            <w10:wrap type="none"/>
            <w10:anchorlock/>
          </v:shape>
          <o:OLEObject Type="Embed" ProgID="Equation.DSMT4" ShapeID="_x0000_i1649" DrawAspect="Content" ObjectID="_1468076349" r:id="rId1058">
            <o:LockedField>false</o:LockedField>
          </o:OLEObject>
        </w:object>
      </w:r>
      <w:r>
        <w:rPr>
          <w:rFonts w:ascii="宋体" w:hAnsi="宋体"/>
          <w:szCs w:val="21"/>
        </w:rPr>
        <w:t>。个位确定后，还剩下5个数字，可以作为十位和百位，即</w:t>
      </w:r>
      <w:r>
        <w:rPr>
          <w:rFonts w:ascii="宋体" w:hAnsi="宋体"/>
          <w:position w:val="-12"/>
          <w:szCs w:val="21"/>
        </w:rPr>
        <w:object>
          <v:shape id="_x0000_i1650" o:spt="75" type="#_x0000_t75" style="height:19pt;width:15.9pt;" o:ole="t" filled="f" o:preferrelative="t" stroked="f" coordsize="21600,21600">
            <v:path/>
            <v:fill on="f" focussize="0,0"/>
            <v:stroke on="f" joinstyle="miter"/>
            <v:imagedata r:id="rId1061" o:title=""/>
            <o:lock v:ext="edit" aspectratio="t"/>
            <w10:wrap type="none"/>
            <w10:anchorlock/>
          </v:shape>
          <o:OLEObject Type="Embed" ProgID="Equation.DSMT4" ShapeID="_x0000_i1650" DrawAspect="Content" ObjectID="_1468076350" r:id="rId1060">
            <o:LockedField>false</o:LockedField>
          </o:OLEObject>
        </w:object>
      </w:r>
      <w:r>
        <w:rPr>
          <w:rFonts w:ascii="宋体" w:hAnsi="宋体"/>
          <w:szCs w:val="21"/>
        </w:rPr>
        <w:t>。</w:t>
      </w:r>
    </w:p>
    <w:p>
      <w:pPr>
        <w:spacing w:line="360" w:lineRule="auto"/>
        <w:ind w:firstLine="420" w:firstLineChars="200"/>
        <w:rPr>
          <w:rFonts w:ascii="宋体" w:hAnsi="宋体"/>
          <w:szCs w:val="21"/>
        </w:rPr>
      </w:pPr>
      <w:r>
        <w:rPr>
          <w:rFonts w:hint="eastAsia" w:ascii="宋体" w:hAnsi="宋体" w:cs="宋体"/>
          <w:szCs w:val="21"/>
        </w:rPr>
        <w:t>②</w:t>
      </w:r>
      <w:r>
        <w:rPr>
          <w:rFonts w:ascii="宋体" w:hAnsi="宋体"/>
          <w:szCs w:val="21"/>
        </w:rPr>
        <w:t>四位数：从6个数字中选出4个，作为四位数的千位、百位、十位、个位。排列顺序不同，所代表的四位数就不同。</w:t>
      </w:r>
    </w:p>
    <w:p>
      <w:pPr>
        <w:spacing w:line="360" w:lineRule="auto"/>
        <w:ind w:firstLine="420" w:firstLineChars="200"/>
        <w:rPr>
          <w:rFonts w:ascii="宋体" w:hAnsi="宋体"/>
          <w:szCs w:val="21"/>
        </w:rPr>
      </w:pPr>
      <w:r>
        <w:rPr>
          <w:rFonts w:hint="eastAsia" w:ascii="宋体" w:hAnsi="宋体" w:cs="宋体"/>
          <w:szCs w:val="21"/>
        </w:rPr>
        <w:t>③</w:t>
      </w:r>
      <w:r>
        <w:rPr>
          <w:rFonts w:ascii="宋体" w:hAnsi="宋体"/>
          <w:szCs w:val="21"/>
        </w:rPr>
        <w:t>个位是6的五位数：题目等价于“用1、2、3、4、5组成无重复数字的四位数”。</w:t>
      </w:r>
    </w:p>
    <w:p>
      <w:pPr>
        <w:spacing w:line="360" w:lineRule="auto"/>
        <w:ind w:firstLine="420" w:firstLineChars="200"/>
        <w:rPr>
          <w:rFonts w:ascii="宋体" w:hAnsi="宋体"/>
          <w:szCs w:val="21"/>
        </w:rPr>
      </w:pPr>
      <w:r>
        <w:rPr>
          <w:rFonts w:hint="eastAsia" w:ascii="宋体" w:hAnsi="宋体" w:cs="宋体"/>
          <w:szCs w:val="21"/>
        </w:rPr>
        <w:t>④</w:t>
      </w:r>
      <w:r>
        <w:rPr>
          <w:rFonts w:ascii="宋体" w:hAnsi="宋体"/>
          <w:szCs w:val="21"/>
        </w:rPr>
        <w:t>尾数不是25的六位数：运用包含与排除的方法，从所有的可能情况中减掉尾数是25的。</w:t>
      </w:r>
    </w:p>
    <w:p>
      <w:pPr>
        <w:spacing w:line="360" w:lineRule="auto"/>
        <w:ind w:firstLine="420" w:firstLineChars="200"/>
        <w:rPr>
          <w:rFonts w:ascii="宋体" w:hAnsi="宋体"/>
          <w:szCs w:val="21"/>
        </w:rPr>
      </w:pPr>
      <w:r>
        <w:rPr>
          <w:rFonts w:hint="eastAsia" w:ascii="宋体" w:hAnsi="宋体" w:cs="宋体"/>
          <w:szCs w:val="21"/>
        </w:rPr>
        <w:t>①</w:t>
      </w:r>
      <w:r>
        <w:rPr>
          <w:rFonts w:ascii="宋体" w:hAnsi="宋体"/>
          <w:position w:val="-12"/>
          <w:szCs w:val="21"/>
        </w:rPr>
        <w:object>
          <v:shape id="_x0000_i1651" o:spt="75" type="#_x0000_t75" style="height:19pt;width:109.1pt;" o:ole="t" filled="f" o:preferrelative="t" stroked="f" coordsize="21600,21600">
            <v:path/>
            <v:fill on="f" focussize="0,0"/>
            <v:stroke on="f" joinstyle="miter"/>
            <v:imagedata r:id="rId1063" o:title=""/>
            <o:lock v:ext="edit" aspectratio="t"/>
            <w10:wrap type="none"/>
            <w10:anchorlock/>
          </v:shape>
          <o:OLEObject Type="Embed" ProgID="Equation.DSMT4" ShapeID="_x0000_i1651" DrawAspect="Content" ObjectID="_1468076351" r:id="rId1062">
            <o:LockedField>false</o:LockedField>
          </o:OLEObject>
        </w:object>
      </w:r>
      <w:r>
        <w:rPr>
          <w:rFonts w:ascii="宋体" w:hAnsi="宋体"/>
          <w:szCs w:val="21"/>
        </w:rPr>
        <w:t>（个）。</w:t>
      </w:r>
    </w:p>
    <w:p>
      <w:pPr>
        <w:spacing w:line="360" w:lineRule="auto"/>
        <w:ind w:firstLine="420" w:firstLineChars="200"/>
        <w:rPr>
          <w:rFonts w:ascii="宋体" w:hAnsi="宋体"/>
          <w:szCs w:val="21"/>
        </w:rPr>
      </w:pPr>
      <w:r>
        <w:rPr>
          <w:rFonts w:hint="eastAsia" w:ascii="宋体" w:hAnsi="宋体" w:cs="宋体"/>
          <w:szCs w:val="21"/>
        </w:rPr>
        <w:t>②</w:t>
      </w:r>
      <w:r>
        <w:rPr>
          <w:rFonts w:ascii="宋体" w:hAnsi="宋体"/>
          <w:position w:val="-12"/>
          <w:szCs w:val="21"/>
        </w:rPr>
        <w:object>
          <v:shape id="_x0000_i1652" o:spt="75" type="#_x0000_t75" style="height:19pt;width:109.1pt;" o:ole="t" filled="f" o:preferrelative="t" stroked="f" coordsize="21600,21600">
            <v:path/>
            <v:fill on="f" focussize="0,0"/>
            <v:stroke on="f" joinstyle="miter"/>
            <v:imagedata r:id="rId1065" o:title=""/>
            <o:lock v:ext="edit" aspectratio="t"/>
            <w10:wrap type="none"/>
            <w10:anchorlock/>
          </v:shape>
          <o:OLEObject Type="Embed" ProgID="Equation.DSMT4" ShapeID="_x0000_i1652" DrawAspect="Content" ObjectID="_1468076352" r:id="rId1064">
            <o:LockedField>false</o:LockedField>
          </o:OLEObject>
        </w:object>
      </w:r>
      <w:r>
        <w:rPr>
          <w:rFonts w:ascii="宋体" w:hAnsi="宋体"/>
          <w:szCs w:val="21"/>
        </w:rPr>
        <w:t>（个）。</w:t>
      </w:r>
    </w:p>
    <w:p>
      <w:pPr>
        <w:spacing w:line="360" w:lineRule="auto"/>
        <w:ind w:firstLine="420" w:firstLineChars="200"/>
        <w:rPr>
          <w:rFonts w:ascii="宋体" w:hAnsi="宋体"/>
          <w:szCs w:val="21"/>
        </w:rPr>
      </w:pPr>
      <w:r>
        <w:rPr>
          <w:rFonts w:hint="eastAsia" w:ascii="宋体" w:hAnsi="宋体" w:cs="宋体"/>
          <w:szCs w:val="21"/>
        </w:rPr>
        <w:t>③</w:t>
      </w:r>
      <w:r>
        <w:rPr>
          <w:rFonts w:ascii="宋体" w:hAnsi="宋体"/>
          <w:position w:val="-12"/>
          <w:szCs w:val="21"/>
        </w:rPr>
        <w:object>
          <v:shape id="_x0000_i1653" o:spt="75" type="#_x0000_t75" style="height:19pt;width:108.2pt;" o:ole="t" filled="f" o:preferrelative="t" stroked="f" coordsize="21600,21600">
            <v:path/>
            <v:fill on="f" focussize="0,0"/>
            <v:stroke on="f" joinstyle="miter"/>
            <v:imagedata r:id="rId1067" o:title=""/>
            <o:lock v:ext="edit" aspectratio="t"/>
            <w10:wrap type="none"/>
            <w10:anchorlock/>
          </v:shape>
          <o:OLEObject Type="Embed" ProgID="Equation.DSMT4" ShapeID="_x0000_i1653" DrawAspect="Content" ObjectID="_1468076353" r:id="rId1066">
            <o:LockedField>false</o:LockedField>
          </o:OLEObject>
        </w:object>
      </w:r>
      <w:r>
        <w:rPr>
          <w:rFonts w:ascii="宋体" w:hAnsi="宋体"/>
          <w:szCs w:val="21"/>
        </w:rPr>
        <w:t>（个）。</w:t>
      </w:r>
    </w:p>
    <w:p>
      <w:pPr>
        <w:spacing w:line="360" w:lineRule="auto"/>
        <w:ind w:firstLine="420" w:firstLineChars="200"/>
        <w:rPr>
          <w:rFonts w:ascii="宋体" w:hAnsi="宋体"/>
          <w:szCs w:val="21"/>
        </w:rPr>
      </w:pPr>
      <w:r>
        <w:rPr>
          <w:rFonts w:hint="eastAsia" w:ascii="宋体" w:hAnsi="宋体" w:cs="宋体"/>
          <w:szCs w:val="21"/>
        </w:rPr>
        <w:t>④</w:t>
      </w:r>
      <w:r>
        <w:rPr>
          <w:rFonts w:ascii="宋体" w:hAnsi="宋体"/>
          <w:position w:val="-12"/>
          <w:szCs w:val="21"/>
        </w:rPr>
        <w:object>
          <v:shape id="_x0000_i1654" o:spt="75" type="#_x0000_t75" style="height:19pt;width:273.4pt;" o:ole="t" filled="f" o:preferrelative="t" stroked="f" coordsize="21600,21600">
            <v:path/>
            <v:fill on="f" focussize="0,0"/>
            <v:stroke on="f" joinstyle="miter"/>
            <v:imagedata r:id="rId1069" o:title=""/>
            <o:lock v:ext="edit" aspectratio="t"/>
            <w10:wrap type="none"/>
            <w10:anchorlock/>
          </v:shape>
          <o:OLEObject Type="Embed" ProgID="Equation.DSMT4" ShapeID="_x0000_i1654" DrawAspect="Content" ObjectID="_1468076354" r:id="rId1068">
            <o:LockedField>false</o:LockedField>
          </o:OLEObject>
        </w:object>
      </w:r>
      <w:r>
        <w:rPr>
          <w:rFonts w:ascii="宋体" w:hAnsi="宋体"/>
          <w:szCs w:val="21"/>
        </w:rPr>
        <w:t>（个）。</w:t>
      </w:r>
    </w:p>
    <w:p>
      <w:pPr>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用数码0，1，2，3，4，可以组成多少个小于1000的没有重复数字的自然数？</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szCs w:val="21"/>
        </w:rPr>
        <w:t>小于1000的自然数包括一位数、两位数、三位数，可以分类计算。注意“0”是自然数，且不能作两位数、三位数的首项。</w:t>
      </w:r>
    </w:p>
    <w:p>
      <w:pPr>
        <w:spacing w:line="360" w:lineRule="auto"/>
        <w:ind w:firstLine="420" w:firstLineChars="200"/>
        <w:rPr>
          <w:rFonts w:ascii="宋体" w:hAnsi="宋体"/>
          <w:szCs w:val="21"/>
        </w:rPr>
      </w:pPr>
      <w:r>
        <w:rPr>
          <w:rFonts w:ascii="宋体" w:hAnsi="宋体"/>
          <w:szCs w:val="21"/>
        </w:rPr>
        <w:t>5＋</w:t>
      </w:r>
      <w:r>
        <w:rPr>
          <w:rFonts w:ascii="宋体" w:hAnsi="宋体"/>
          <w:position w:val="-12"/>
          <w:szCs w:val="21"/>
        </w:rPr>
        <w:object>
          <v:shape id="_x0000_i1655" o:spt="75" type="#_x0000_t75" style="height:19pt;width:36.2pt;" o:ole="t" filled="f" o:preferrelative="t" stroked="f" coordsize="21600,21600">
            <v:path/>
            <v:fill on="f" focussize="0,0"/>
            <v:stroke on="f" joinstyle="miter"/>
            <v:imagedata r:id="rId1071" o:title=""/>
            <o:lock v:ext="edit" aspectratio="t"/>
            <w10:wrap type="none"/>
            <w10:anchorlock/>
          </v:shape>
          <o:OLEObject Type="Embed" ProgID="Equation.DSMT4" ShapeID="_x0000_i1655" DrawAspect="Content" ObjectID="_1468076355" r:id="rId1070">
            <o:LockedField>false</o:LockedField>
          </o:OLEObject>
        </w:object>
      </w:r>
      <w:r>
        <w:rPr>
          <w:rFonts w:ascii="宋体" w:hAnsi="宋体"/>
          <w:szCs w:val="21"/>
        </w:rPr>
        <w:t>＋</w:t>
      </w:r>
      <w:r>
        <w:rPr>
          <w:rFonts w:ascii="宋体" w:hAnsi="宋体"/>
          <w:position w:val="-12"/>
          <w:szCs w:val="21"/>
        </w:rPr>
        <w:object>
          <v:shape id="_x0000_i1656" o:spt="75" type="#_x0000_t75" style="height:19pt;width:37.1pt;" o:ole="t" filled="f" o:preferrelative="t" stroked="f" coordsize="21600,21600">
            <v:path/>
            <v:fill on="f" focussize="0,0"/>
            <v:stroke on="f" joinstyle="miter"/>
            <v:imagedata r:id="rId1073" o:title=""/>
            <o:lock v:ext="edit" aspectratio="t"/>
            <w10:wrap type="none"/>
            <w10:anchorlock/>
          </v:shape>
          <o:OLEObject Type="Embed" ProgID="Equation.DSMT4" ShapeID="_x0000_i1656" DrawAspect="Content" ObjectID="_1468076356" r:id="rId1072">
            <o:LockedField>false</o:LockedField>
          </o:OLEObject>
        </w:object>
      </w:r>
      <w:r>
        <w:rPr>
          <w:rFonts w:ascii="宋体" w:hAnsi="宋体"/>
          <w:szCs w:val="21"/>
        </w:rPr>
        <w:t>＝69（个）</w:t>
      </w:r>
    </w:p>
    <w:p>
      <w:pPr>
        <w:spacing w:line="360" w:lineRule="auto"/>
        <w:ind w:firstLine="420" w:firstLineChars="200"/>
        <w:rPr>
          <w:rFonts w:ascii="宋体" w:hAnsi="宋体"/>
          <w:szCs w:val="21"/>
        </w:rPr>
      </w:pPr>
      <w:r>
        <w:rPr>
          <w:rFonts w:ascii="宋体" w:hAnsi="宋体"/>
          <w:szCs w:val="21"/>
        </w:rPr>
        <w:t>可以组成69个小于1000的没有重复数字的自然数。</w:t>
      </w:r>
    </w:p>
    <w:p>
      <w:pPr>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4名男生和2名女生去照相，要求两名女生必须紧挨着站在正中间，有几种排法？</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szCs w:val="21"/>
        </w:rPr>
        <w:t>给6个人分配6个位置的问题。我们把位置从左到右进行编号1～6，两名女生站在中间，即只能站在3、4号位置上，但她们俩可以互换位置，即</w:t>
      </w:r>
      <w:r>
        <w:rPr>
          <w:rFonts w:ascii="宋体" w:hAnsi="宋体"/>
          <w:position w:val="-12"/>
          <w:szCs w:val="21"/>
        </w:rPr>
        <w:object>
          <v:shape id="_x0000_i1657" o:spt="75" type="#_x0000_t75" style="height:19pt;width:15.9pt;" o:ole="t" filled="f" o:preferrelative="t" stroked="f" coordsize="21600,21600">
            <v:path/>
            <v:fill on="f" focussize="0,0"/>
            <v:stroke on="f" joinstyle="miter"/>
            <v:imagedata r:id="rId1075" o:title=""/>
            <o:lock v:ext="edit" aspectratio="t"/>
            <w10:wrap type="none"/>
            <w10:anchorlock/>
          </v:shape>
          <o:OLEObject Type="Embed" ProgID="Equation.DSMT4" ShapeID="_x0000_i1657" DrawAspect="Content" ObjectID="_1468076357" r:id="rId1074">
            <o:LockedField>false</o:LockedField>
          </o:OLEObject>
        </w:object>
      </w:r>
      <w:r>
        <w:rPr>
          <w:rFonts w:ascii="宋体" w:hAnsi="宋体"/>
          <w:szCs w:val="21"/>
        </w:rPr>
        <w:t>。4个男生站在剩下的1、2、5、6号位置上，没有特殊要求，即</w:t>
      </w:r>
      <w:r>
        <w:rPr>
          <w:rFonts w:ascii="宋体" w:hAnsi="宋体"/>
          <w:position w:val="-12"/>
          <w:szCs w:val="21"/>
        </w:rPr>
        <w:object>
          <v:shape id="_x0000_i1658" o:spt="75" type="#_x0000_t75" style="height:19pt;width:15.9pt;" o:ole="t" filled="f" o:preferrelative="t" stroked="f" coordsize="21600,21600">
            <v:path/>
            <v:fill on="f" focussize="0,0"/>
            <v:stroke on="f" joinstyle="miter"/>
            <v:imagedata r:id="rId1077" o:title=""/>
            <o:lock v:ext="edit" aspectratio="t"/>
            <w10:wrap type="none"/>
            <w10:anchorlock/>
          </v:shape>
          <o:OLEObject Type="Embed" ProgID="Equation.DSMT4" ShapeID="_x0000_i1658" DrawAspect="Content" ObjectID="_1468076358" r:id="rId1076">
            <o:LockedField>false</o:LockedField>
          </o:OLEObject>
        </w:object>
      </w:r>
      <w:r>
        <w:rPr>
          <w:rFonts w:ascii="宋体" w:hAnsi="宋体"/>
          <w:szCs w:val="21"/>
        </w:rPr>
        <w:t>。</w:t>
      </w:r>
    </w:p>
    <w:p>
      <w:pPr>
        <w:spacing w:line="360" w:lineRule="auto"/>
        <w:ind w:firstLine="420" w:firstLineChars="200"/>
        <w:rPr>
          <w:rFonts w:ascii="宋体" w:hAnsi="宋体"/>
          <w:szCs w:val="21"/>
        </w:rPr>
      </w:pPr>
      <w:r>
        <w:rPr>
          <w:rFonts w:ascii="宋体" w:hAnsi="宋体"/>
          <w:szCs w:val="21"/>
        </w:rPr>
        <w:t>由分步计数原理：</w:t>
      </w:r>
    </w:p>
    <w:p>
      <w:pPr>
        <w:spacing w:line="360" w:lineRule="auto"/>
        <w:ind w:firstLine="420" w:firstLineChars="200"/>
        <w:rPr>
          <w:rFonts w:ascii="宋体" w:hAnsi="宋体"/>
          <w:szCs w:val="21"/>
        </w:rPr>
      </w:pPr>
      <w:r>
        <w:rPr>
          <w:rFonts w:ascii="宋体" w:hAnsi="宋体"/>
          <w:position w:val="-12"/>
          <w:szCs w:val="21"/>
        </w:rPr>
        <w:object>
          <v:shape id="_x0000_i1659" o:spt="75" type="#_x0000_t75" style="height:19pt;width:153.3pt;" o:ole="t" filled="f" o:preferrelative="t" stroked="f" coordsize="21600,21600">
            <v:path/>
            <v:fill on="f" focussize="0,0"/>
            <v:stroke on="f" joinstyle="miter"/>
            <v:imagedata r:id="rId1079" o:title=""/>
            <o:lock v:ext="edit" aspectratio="t"/>
            <w10:wrap type="none"/>
            <w10:anchorlock/>
          </v:shape>
          <o:OLEObject Type="Embed" ProgID="Equation.DSMT4" ShapeID="_x0000_i1659" DrawAspect="Content" ObjectID="_1468076359" r:id="rId1078">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故有48种排法。</w:t>
      </w:r>
    </w:p>
    <w:p>
      <w:pPr>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用0、1、2、3、7、8六个数字可以组成个能被9整除的没有重复数字的四位数。</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szCs w:val="21"/>
        </w:rPr>
        <w:t>根据能被9整除的数的数字特征，在0、1、2、3、7、8这六个数字中，只有1、2、7、8和0、3、7、8组成的四位数能被9整除。</w:t>
      </w:r>
    </w:p>
    <w:p>
      <w:pPr>
        <w:spacing w:line="360" w:lineRule="auto"/>
        <w:ind w:firstLine="420" w:firstLineChars="200"/>
        <w:rPr>
          <w:rFonts w:ascii="宋体" w:hAnsi="宋体"/>
          <w:szCs w:val="21"/>
        </w:rPr>
      </w:pPr>
      <w:r>
        <w:rPr>
          <w:rFonts w:ascii="宋体" w:hAnsi="宋体"/>
          <w:szCs w:val="21"/>
        </w:rPr>
        <w:t>用1、2、7、8可以组成</w:t>
      </w:r>
      <w:r>
        <w:rPr>
          <w:rFonts w:ascii="宋体" w:hAnsi="宋体"/>
          <w:position w:val="-12"/>
          <w:szCs w:val="21"/>
        </w:rPr>
        <w:object>
          <v:shape id="_x0000_i1660" o:spt="75" type="#_x0000_t75" style="height:19pt;width:41.1pt;" o:ole="t" filled="f" o:preferrelative="t" stroked="f" coordsize="21600,21600">
            <v:path/>
            <v:fill on="f" focussize="0,0"/>
            <v:stroke on="f" joinstyle="miter"/>
            <v:imagedata r:id="rId1081" o:title=""/>
            <o:lock v:ext="edit" aspectratio="t"/>
            <w10:wrap type="none"/>
            <w10:anchorlock/>
          </v:shape>
          <o:OLEObject Type="Embed" ProgID="Equation.DSMT4" ShapeID="_x0000_i1660" DrawAspect="Content" ObjectID="_1468076360" r:id="rId1080">
            <o:LockedField>false</o:LockedField>
          </o:OLEObject>
        </w:object>
      </w:r>
      <w:r>
        <w:rPr>
          <w:rFonts w:ascii="宋体" w:hAnsi="宋体"/>
          <w:szCs w:val="21"/>
        </w:rPr>
        <w:t>（个）；</w:t>
      </w:r>
    </w:p>
    <w:p>
      <w:pPr>
        <w:spacing w:line="360" w:lineRule="auto"/>
        <w:ind w:firstLine="840" w:firstLineChars="400"/>
        <w:rPr>
          <w:rFonts w:ascii="宋体" w:hAnsi="宋体"/>
          <w:szCs w:val="21"/>
        </w:rPr>
      </w:pPr>
      <w:r>
        <w:rPr>
          <w:rFonts w:ascii="宋体" w:hAnsi="宋体"/>
          <w:szCs w:val="21"/>
        </w:rPr>
        <w:t>用0、3、7、8可以组成</w:t>
      </w:r>
      <w:r>
        <w:rPr>
          <w:rFonts w:ascii="宋体" w:hAnsi="宋体"/>
          <w:position w:val="-12"/>
          <w:szCs w:val="21"/>
        </w:rPr>
        <w:object>
          <v:shape id="_x0000_i1661" o:spt="75" type="#_x0000_t75" style="height:19pt;width:60.05pt;" o:ole="t" filled="f" o:preferrelative="t" stroked="f" coordsize="21600,21600">
            <v:path/>
            <v:fill on="f" focussize="0,0"/>
            <v:stroke on="f" joinstyle="miter"/>
            <v:imagedata r:id="rId1083" o:title=""/>
            <o:lock v:ext="edit" aspectratio="t"/>
            <w10:wrap type="none"/>
            <w10:anchorlock/>
          </v:shape>
          <o:OLEObject Type="Embed" ProgID="Equation.DSMT4" ShapeID="_x0000_i1661" DrawAspect="Content" ObjectID="_1468076361" r:id="rId1082">
            <o:LockedField>false</o:LockedField>
          </o:OLEObject>
        </w:object>
      </w:r>
      <w:r>
        <w:rPr>
          <w:rFonts w:ascii="宋体" w:hAnsi="宋体"/>
          <w:szCs w:val="21"/>
        </w:rPr>
        <w:t>（个）；</w:t>
      </w:r>
    </w:p>
    <w:p>
      <w:pPr>
        <w:spacing w:line="360" w:lineRule="auto"/>
        <w:ind w:firstLine="840" w:firstLineChars="400"/>
        <w:rPr>
          <w:rFonts w:ascii="宋体" w:hAnsi="宋体"/>
          <w:szCs w:val="21"/>
        </w:rPr>
      </w:pPr>
      <w:r>
        <w:rPr>
          <w:rFonts w:ascii="宋体" w:hAnsi="宋体"/>
          <w:szCs w:val="21"/>
        </w:rPr>
        <w:t>共计24+18=42（个）。</w:t>
      </w:r>
    </w:p>
    <w:p>
      <w:pPr>
        <w:spacing w:line="360" w:lineRule="auto"/>
        <w:ind w:firstLine="840" w:firstLineChars="400"/>
        <w:rPr>
          <w:rFonts w:ascii="宋体" w:hAnsi="宋体"/>
          <w:szCs w:val="21"/>
        </w:rPr>
      </w:pPr>
      <w:r>
        <w:rPr>
          <w:rFonts w:ascii="宋体" w:hAnsi="宋体"/>
          <w:szCs w:val="21"/>
        </w:rPr>
        <w:t>则可以组成42个满足要求的四位数。</w:t>
      </w:r>
    </w:p>
    <w:p>
      <w:pPr>
        <w:tabs>
          <w:tab w:val="left" w:pos="720"/>
        </w:tabs>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5个人并排站在一起，如果甲必须站在中间，有多少种不同的站法？</w:t>
      </w:r>
    </w:p>
    <w:p>
      <w:pPr>
        <w:spacing w:line="360" w:lineRule="auto"/>
        <w:rPr>
          <w:rFonts w:ascii="宋体" w:hAnsi="宋体"/>
          <w:szCs w:val="21"/>
        </w:rPr>
      </w:pPr>
      <w:r>
        <w:rPr>
          <w:rFonts w:hint="eastAsia" w:ascii="宋体" w:hAnsi="宋体"/>
          <w:szCs w:val="21"/>
        </w:rPr>
        <w:t>解答：</w:t>
      </w:r>
    </w:p>
    <w:p>
      <w:pPr>
        <w:tabs>
          <w:tab w:val="left" w:pos="720"/>
        </w:tabs>
        <w:spacing w:line="360" w:lineRule="auto"/>
        <w:ind w:firstLine="411" w:firstLineChars="196"/>
        <w:rPr>
          <w:rFonts w:ascii="宋体" w:hAnsi="宋体"/>
          <w:szCs w:val="21"/>
        </w:rPr>
      </w:pPr>
      <w:r>
        <w:rPr>
          <w:rFonts w:ascii="宋体" w:hAnsi="宋体"/>
          <w:szCs w:val="21"/>
        </w:rPr>
        <w:t>由于甲必须站在中间，那么实际上就是其余四个人去站剩下的四个位置，这是一个全排列问题，且n</w:t>
      </w:r>
      <w:r>
        <w:rPr>
          <w:rFonts w:hint="eastAsia" w:ascii="宋体" w:hAnsi="宋体"/>
          <w:szCs w:val="21"/>
        </w:rPr>
        <w:t>=4，</w:t>
      </w:r>
    </w:p>
    <w:p>
      <w:pPr>
        <w:tabs>
          <w:tab w:val="left" w:pos="720"/>
        </w:tabs>
        <w:spacing w:line="360" w:lineRule="auto"/>
        <w:ind w:firstLine="411" w:firstLineChars="196"/>
        <w:rPr>
          <w:rFonts w:ascii="宋体" w:hAnsi="宋体"/>
          <w:szCs w:val="21"/>
        </w:rPr>
      </w:pPr>
      <w:r>
        <w:rPr>
          <w:rFonts w:ascii="宋体" w:hAnsi="宋体"/>
          <w:szCs w:val="21"/>
        </w:rPr>
        <w:t>共有</w:t>
      </w:r>
      <w:r>
        <w:rPr>
          <w:rFonts w:ascii="宋体" w:hAnsi="宋体"/>
          <w:position w:val="-12"/>
          <w:szCs w:val="21"/>
        </w:rPr>
        <w:object>
          <v:shape id="_x0000_i1662" o:spt="75" type="#_x0000_t75" style="height:19pt;width:48.15pt;" o:ole="t" filled="f" o:preferrelative="t" stroked="f" coordsize="21600,21600">
            <v:path/>
            <v:fill on="f" focussize="0,0"/>
            <v:stroke on="f" joinstyle="miter"/>
            <v:imagedata r:id="rId1085" o:title=""/>
            <o:lock v:ext="edit" aspectratio="t"/>
            <w10:wrap type="none"/>
            <w10:anchorlock/>
          </v:shape>
          <o:OLEObject Type="Embed" ProgID="Equation.DSMT4" ShapeID="_x0000_i1662" DrawAspect="Content" ObjectID="_1468076362" r:id="rId1084">
            <o:LockedField>false</o:LockedField>
          </o:OLEObject>
        </w:object>
      </w:r>
      <w:r>
        <w:rPr>
          <w:rFonts w:ascii="宋体" w:hAnsi="宋体"/>
          <w:szCs w:val="21"/>
        </w:rPr>
        <w:t>4×3×2×1＝24种不同站法。</w:t>
      </w:r>
    </w:p>
    <w:p>
      <w:pPr>
        <w:tabs>
          <w:tab w:val="left" w:pos="720"/>
        </w:tabs>
        <w:spacing w:line="360" w:lineRule="auto"/>
        <w:rPr>
          <w:rFonts w:ascii="宋体" w:hAnsi="宋体"/>
          <w:szCs w:val="21"/>
        </w:rPr>
      </w:pPr>
    </w:p>
    <w:p>
      <w:pPr>
        <w:numPr>
          <w:ilvl w:val="0"/>
          <w:numId w:val="23"/>
        </w:numPr>
        <w:spacing w:line="360" w:lineRule="auto"/>
        <w:rPr>
          <w:rFonts w:ascii="宋体" w:hAnsi="宋体"/>
          <w:sz w:val="24"/>
        </w:rPr>
      </w:pPr>
      <w:r>
        <w:rPr>
          <w:rFonts w:ascii="宋体" w:hAnsi="宋体"/>
          <w:sz w:val="24"/>
        </w:rPr>
        <w:t>5个人排队，其中甲必须不站在两端的排法一共有多少种？</w:t>
      </w:r>
    </w:p>
    <w:p>
      <w:pPr>
        <w:spacing w:line="360" w:lineRule="auto"/>
        <w:rPr>
          <w:rFonts w:ascii="宋体" w:hAnsi="宋体"/>
          <w:szCs w:val="21"/>
        </w:rPr>
      </w:pPr>
      <w:r>
        <w:rPr>
          <w:rFonts w:hint="eastAsia" w:ascii="宋体" w:hAnsi="宋体"/>
          <w:szCs w:val="21"/>
        </w:rPr>
        <w:t>解答：</w:t>
      </w:r>
    </w:p>
    <w:p>
      <w:pPr>
        <w:spacing w:line="360" w:lineRule="auto"/>
        <w:ind w:firstLine="435"/>
        <w:rPr>
          <w:rFonts w:ascii="宋体" w:hAnsi="宋体"/>
          <w:szCs w:val="21"/>
        </w:rPr>
      </w:pPr>
      <w:r>
        <w:rPr>
          <w:rFonts w:ascii="宋体" w:hAnsi="宋体"/>
          <w:szCs w:val="21"/>
        </w:rPr>
        <w:t>甲的位置受限制，我们可以先排甲，既然他不能站在两端，那么还剩3个位置可以选择，然后排其余的4个人站剩下的4个位置。</w:t>
      </w:r>
    </w:p>
    <w:p>
      <w:pPr>
        <w:spacing w:line="360" w:lineRule="auto"/>
        <w:ind w:firstLine="435"/>
        <w:rPr>
          <w:rFonts w:ascii="宋体" w:hAnsi="宋体"/>
          <w:szCs w:val="21"/>
        </w:rPr>
      </w:pPr>
      <w:r>
        <w:rPr>
          <w:rFonts w:ascii="宋体" w:hAnsi="宋体"/>
          <w:position w:val="-12"/>
          <w:szCs w:val="21"/>
        </w:rPr>
        <w:object>
          <v:shape id="_x0000_i1663" o:spt="75" type="#_x0000_t75" style="height:19pt;width:131.2pt;" o:ole="t" filled="f" o:preferrelative="t" stroked="f" coordsize="21600,21600">
            <v:path/>
            <v:fill on="f" focussize="0,0"/>
            <v:stroke on="f" joinstyle="miter"/>
            <v:imagedata r:id="rId1087" o:title=""/>
            <o:lock v:ext="edit" aspectratio="t"/>
            <w10:wrap type="none"/>
            <w10:anchorlock/>
          </v:shape>
          <o:OLEObject Type="Embed" ProgID="Equation.DSMT4" ShapeID="_x0000_i1663" DrawAspect="Content" ObjectID="_1468076363" r:id="rId1086">
            <o:LockedField>false</o:LockedField>
          </o:OLEObject>
        </w:object>
      </w:r>
      <w:r>
        <w:rPr>
          <w:rFonts w:ascii="宋体" w:hAnsi="宋体"/>
          <w:szCs w:val="21"/>
        </w:rPr>
        <w:t>（种）</w:t>
      </w:r>
    </w:p>
    <w:p>
      <w:pPr>
        <w:spacing w:line="360" w:lineRule="auto"/>
        <w:ind w:firstLine="435"/>
        <w:rPr>
          <w:rFonts w:ascii="宋体" w:hAnsi="宋体"/>
          <w:szCs w:val="21"/>
        </w:rPr>
      </w:pPr>
      <w:r>
        <w:rPr>
          <w:rFonts w:ascii="宋体" w:hAnsi="宋体"/>
          <w:szCs w:val="21"/>
        </w:rPr>
        <w:t>则共有72种站法。</w:t>
      </w:r>
    </w:p>
    <w:p>
      <w:pPr>
        <w:spacing w:line="360" w:lineRule="auto"/>
        <w:rPr>
          <w:rFonts w:ascii="宋体" w:hAnsi="宋体" w:cs="宋体"/>
          <w:szCs w:val="21"/>
        </w:rPr>
      </w:pPr>
    </w:p>
    <w:p>
      <w:pPr>
        <w:spacing w:line="360" w:lineRule="auto"/>
        <w:rPr>
          <w:rFonts w:ascii="宋体" w:hAnsi="宋体"/>
          <w:sz w:val="24"/>
        </w:rPr>
      </w:pPr>
      <w:r>
        <w:rPr>
          <w:rFonts w:hint="eastAsia" w:ascii="宋体" w:hAnsi="宋体" w:cs="宋体"/>
          <w:sz w:val="24"/>
        </w:rPr>
        <w:t>9．</w:t>
      </w:r>
      <w:r>
        <w:rPr>
          <w:rFonts w:ascii="宋体" w:hAnsi="宋体"/>
          <w:sz w:val="24"/>
        </w:rPr>
        <w:t xml:space="preserve"> 张华、李明等七个同学照像，分别求出在下列条件下有多少种站法：</w:t>
      </w:r>
    </w:p>
    <w:p>
      <w:pPr>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szCs w:val="21"/>
        </w:rPr>
        <w:t>（1）七个人排成一排；</w:t>
      </w:r>
    </w:p>
    <w:p>
      <w:pPr>
        <w:spacing w:line="360" w:lineRule="auto"/>
        <w:ind w:firstLine="420" w:firstLineChars="200"/>
        <w:rPr>
          <w:rFonts w:ascii="宋体" w:hAnsi="宋体"/>
          <w:szCs w:val="21"/>
        </w:rPr>
      </w:pPr>
      <w:r>
        <w:rPr>
          <w:rFonts w:ascii="宋体" w:hAnsi="宋体"/>
          <w:szCs w:val="21"/>
        </w:rPr>
        <w:t>7个元素全排列。</w:t>
      </w:r>
    </w:p>
    <w:p>
      <w:pPr>
        <w:spacing w:line="360" w:lineRule="auto"/>
        <w:ind w:firstLine="420" w:firstLineChars="200"/>
        <w:rPr>
          <w:rFonts w:ascii="宋体" w:hAnsi="宋体"/>
          <w:szCs w:val="21"/>
        </w:rPr>
      </w:pPr>
      <w:r>
        <w:rPr>
          <w:rFonts w:ascii="宋体" w:hAnsi="宋体"/>
          <w:position w:val="-12"/>
          <w:szCs w:val="21"/>
        </w:rPr>
        <w:object>
          <v:shape id="_x0000_i1664" o:spt="75" type="#_x0000_t75" style="height:19pt;width:53pt;" o:ole="t" filled="f" o:preferrelative="t" stroked="f" coordsize="21600,21600">
            <v:path/>
            <v:fill on="f" focussize="0,0"/>
            <v:stroke on="f" joinstyle="miter"/>
            <v:imagedata r:id="rId1089" o:title=""/>
            <o:lock v:ext="edit" aspectratio="t"/>
            <w10:wrap type="none"/>
            <w10:anchorlock/>
          </v:shape>
          <o:OLEObject Type="Embed" ProgID="Equation.DSMT4" ShapeID="_x0000_i1664" DrawAspect="Content" ObjectID="_1468076364" r:id="rId1088">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（2）七个人排成一排，张华必须站在中间；</w:t>
      </w:r>
    </w:p>
    <w:p>
      <w:pPr>
        <w:spacing w:line="360" w:lineRule="auto"/>
        <w:ind w:firstLine="420" w:firstLineChars="200"/>
        <w:rPr>
          <w:rFonts w:ascii="宋体" w:hAnsi="宋体"/>
          <w:szCs w:val="21"/>
        </w:rPr>
      </w:pPr>
      <w:r>
        <w:rPr>
          <w:rFonts w:ascii="宋体" w:hAnsi="宋体"/>
          <w:szCs w:val="21"/>
        </w:rPr>
        <w:t>只需排其余6个人站剩下的6个位置。</w:t>
      </w:r>
    </w:p>
    <w:p>
      <w:pPr>
        <w:spacing w:line="360" w:lineRule="auto"/>
        <w:ind w:firstLine="420" w:firstLineChars="200"/>
        <w:rPr>
          <w:rFonts w:ascii="宋体" w:hAnsi="宋体"/>
          <w:szCs w:val="21"/>
        </w:rPr>
      </w:pPr>
      <w:r>
        <w:rPr>
          <w:rFonts w:ascii="宋体" w:hAnsi="宋体"/>
          <w:position w:val="-12"/>
          <w:szCs w:val="21"/>
        </w:rPr>
        <w:object>
          <v:shape id="_x0000_i1665" o:spt="75" type="#_x0000_t75" style="height:19pt;width:46.8pt;" o:ole="t" filled="f" o:preferrelative="t" stroked="f" coordsize="21600,21600">
            <v:path/>
            <v:fill on="f" focussize="0,0"/>
            <v:stroke on="f" joinstyle="miter"/>
            <v:imagedata r:id="rId1091" o:title=""/>
            <o:lock v:ext="edit" aspectratio="t"/>
            <w10:wrap type="none"/>
            <w10:anchorlock/>
          </v:shape>
          <o:OLEObject Type="Embed" ProgID="Equation.DSMT4" ShapeID="_x0000_i1665" DrawAspect="Content" ObjectID="_1468076365" r:id="rId1090">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（3）七个人排成一排，张华、李明必须有一人站在中间；</w:t>
      </w:r>
    </w:p>
    <w:p>
      <w:pPr>
        <w:spacing w:line="360" w:lineRule="auto"/>
        <w:ind w:firstLine="420" w:firstLineChars="200"/>
        <w:rPr>
          <w:rFonts w:ascii="宋体" w:hAnsi="宋体"/>
          <w:szCs w:val="21"/>
        </w:rPr>
      </w:pPr>
      <w:r>
        <w:rPr>
          <w:rFonts w:ascii="宋体" w:hAnsi="宋体"/>
          <w:szCs w:val="21"/>
        </w:rPr>
        <w:t>先确定中间的位置站谁，再排剩下的6个位置。</w:t>
      </w:r>
    </w:p>
    <w:p>
      <w:pPr>
        <w:spacing w:line="360" w:lineRule="auto"/>
        <w:ind w:firstLine="420" w:firstLineChars="200"/>
        <w:rPr>
          <w:rFonts w:ascii="宋体" w:hAnsi="宋体"/>
          <w:szCs w:val="21"/>
        </w:rPr>
      </w:pPr>
      <w:r>
        <w:rPr>
          <w:rFonts w:ascii="宋体" w:hAnsi="宋体"/>
          <w:position w:val="-12"/>
          <w:szCs w:val="21"/>
        </w:rPr>
        <w:object>
          <v:shape id="_x0000_i1666" o:spt="75" type="#_x0000_t75" style="height:19pt;width:67.15pt;" o:ole="t" filled="f" o:preferrelative="t" stroked="f" coordsize="21600,21600">
            <v:path/>
            <v:fill on="f" focussize="0,0"/>
            <v:stroke on="f" joinstyle="miter"/>
            <v:imagedata r:id="rId1093" o:title=""/>
            <o:lock v:ext="edit" aspectratio="t"/>
            <w10:wrap type="none"/>
            <w10:anchorlock/>
          </v:shape>
          <o:OLEObject Type="Embed" ProgID="Equation.DSMT4" ShapeID="_x0000_i1666" DrawAspect="Content" ObjectID="_1468076366" r:id="rId1092">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（4）七个人排成一排，张华、李明必须站在两边；</w:t>
      </w:r>
    </w:p>
    <w:p>
      <w:pPr>
        <w:spacing w:line="360" w:lineRule="auto"/>
        <w:ind w:firstLine="420" w:firstLineChars="200"/>
        <w:rPr>
          <w:rFonts w:ascii="宋体" w:hAnsi="宋体"/>
          <w:szCs w:val="21"/>
        </w:rPr>
      </w:pPr>
      <w:r>
        <w:rPr>
          <w:rFonts w:ascii="宋体" w:hAnsi="宋体"/>
          <w:szCs w:val="21"/>
        </w:rPr>
        <w:t>先排两边，再排剩下的5个位置，其中两边的张华和李明还可以互换位置。</w:t>
      </w:r>
    </w:p>
    <w:p>
      <w:pPr>
        <w:spacing w:line="360" w:lineRule="auto"/>
        <w:ind w:firstLine="420" w:firstLineChars="200"/>
        <w:rPr>
          <w:rFonts w:ascii="宋体" w:hAnsi="宋体"/>
          <w:szCs w:val="21"/>
        </w:rPr>
      </w:pPr>
      <w:r>
        <w:rPr>
          <w:rFonts w:ascii="宋体" w:hAnsi="宋体"/>
          <w:position w:val="-12"/>
          <w:szCs w:val="21"/>
        </w:rPr>
        <w:object>
          <v:shape id="_x0000_i1667" o:spt="75" type="#_x0000_t75" style="height:19pt;width:62.3pt;" o:ole="t" filled="f" o:preferrelative="t" stroked="f" coordsize="21600,21600">
            <v:path/>
            <v:fill on="f" focussize="0,0"/>
            <v:stroke on="f" joinstyle="miter"/>
            <v:imagedata r:id="rId1095" o:title=""/>
            <o:lock v:ext="edit" aspectratio="t"/>
            <w10:wrap type="none"/>
            <w10:anchorlock/>
          </v:shape>
          <o:OLEObject Type="Embed" ProgID="Equation.DSMT4" ShapeID="_x0000_i1667" DrawAspect="Content" ObjectID="_1468076367" r:id="rId1094">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（5）七个人排成一排，张华、李明都没有站在边上；</w:t>
      </w:r>
    </w:p>
    <w:p>
      <w:pPr>
        <w:spacing w:line="360" w:lineRule="auto"/>
        <w:ind w:firstLine="420" w:firstLineChars="200"/>
        <w:rPr>
          <w:rFonts w:ascii="宋体" w:hAnsi="宋体"/>
          <w:szCs w:val="21"/>
        </w:rPr>
      </w:pPr>
      <w:r>
        <w:rPr>
          <w:rFonts w:ascii="宋体" w:hAnsi="宋体"/>
          <w:szCs w:val="21"/>
        </w:rPr>
        <w:t>同样先排两边，从除张华、李明之外的5个人中选2人分列左右两边，再排剩下的5个人。</w:t>
      </w:r>
    </w:p>
    <w:p>
      <w:pPr>
        <w:spacing w:line="360" w:lineRule="auto"/>
        <w:ind w:firstLine="420" w:firstLineChars="200"/>
        <w:rPr>
          <w:rFonts w:ascii="宋体" w:hAnsi="宋体"/>
          <w:szCs w:val="21"/>
        </w:rPr>
      </w:pPr>
      <w:r>
        <w:rPr>
          <w:rFonts w:ascii="宋体" w:hAnsi="宋体"/>
          <w:position w:val="-12"/>
          <w:szCs w:val="21"/>
        </w:rPr>
        <w:object>
          <v:shape id="_x0000_i1668" o:spt="75" type="#_x0000_t75" style="height:19pt;width:75.1pt;" o:ole="t" filled="f" o:preferrelative="t" stroked="f" coordsize="21600,21600">
            <v:path/>
            <v:fill on="f" focussize="0,0"/>
            <v:stroke on="f" joinstyle="miter"/>
            <v:imagedata r:id="rId1097" o:title=""/>
            <o:lock v:ext="edit" aspectratio="t"/>
            <w10:wrap type="none"/>
            <w10:anchorlock/>
          </v:shape>
          <o:OLEObject Type="Embed" ProgID="Equation.DSMT4" ShapeID="_x0000_i1668" DrawAspect="Content" ObjectID="_1468076368" r:id="rId1096">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（6）七个人排成两排，前排三人，后排四人；</w:t>
      </w:r>
    </w:p>
    <w:p>
      <w:pPr>
        <w:spacing w:line="360" w:lineRule="auto"/>
        <w:ind w:firstLine="420" w:firstLineChars="200"/>
        <w:rPr>
          <w:rFonts w:ascii="宋体" w:hAnsi="宋体"/>
          <w:szCs w:val="21"/>
        </w:rPr>
      </w:pPr>
      <w:r>
        <w:rPr>
          <w:rFonts w:ascii="宋体" w:hAnsi="宋体"/>
          <w:szCs w:val="21"/>
        </w:rPr>
        <w:t>七个人排成一排时，7个位置就是各不相同的。现在排成两排，不管前后排各有几个人，7个位置还是各不相同的，所以本题实质就是7个元素的全排列。</w:t>
      </w:r>
    </w:p>
    <w:p>
      <w:pPr>
        <w:spacing w:line="360" w:lineRule="auto"/>
        <w:ind w:firstLine="420" w:firstLineChars="200"/>
        <w:rPr>
          <w:rFonts w:ascii="宋体" w:hAnsi="宋体"/>
          <w:szCs w:val="21"/>
        </w:rPr>
      </w:pPr>
      <w:r>
        <w:rPr>
          <w:rFonts w:ascii="宋体" w:hAnsi="宋体"/>
          <w:position w:val="-12"/>
          <w:szCs w:val="21"/>
        </w:rPr>
        <w:object>
          <v:shape id="_x0000_i1669" o:spt="75" type="#_x0000_t75" style="height:19pt;width:53pt;" o:ole="t" filled="f" o:preferrelative="t" stroked="f" coordsize="21600,21600">
            <v:path/>
            <v:fill on="f" focussize="0,0"/>
            <v:stroke on="f" joinstyle="miter"/>
            <v:imagedata r:id="rId1089" o:title=""/>
            <o:lock v:ext="edit" aspectratio="t"/>
            <w10:wrap type="none"/>
            <w10:anchorlock/>
          </v:shape>
          <o:OLEObject Type="Embed" ProgID="Equation.DSMT4" ShapeID="_x0000_i1669" DrawAspect="Content" ObjectID="_1468076369" r:id="rId1098">
            <o:LockedField>false</o:LockedField>
          </o:OLEObject>
        </w:object>
      </w:r>
      <w:r>
        <w:rPr>
          <w:rFonts w:ascii="宋体" w:hAnsi="宋体"/>
          <w:szCs w:val="21"/>
        </w:rPr>
        <w:t>（种）</w:t>
      </w:r>
    </w:p>
    <w:p>
      <w:pPr>
        <w:spacing w:line="360" w:lineRule="auto"/>
        <w:ind w:firstLine="420" w:firstLineChars="200"/>
        <w:rPr>
          <w:rFonts w:ascii="宋体" w:hAnsi="宋体"/>
          <w:szCs w:val="21"/>
        </w:rPr>
      </w:pPr>
      <w:r>
        <w:rPr>
          <w:rFonts w:ascii="宋体" w:hAnsi="宋体"/>
          <w:szCs w:val="21"/>
        </w:rPr>
        <w:t>（7）七个人排成两排，前排三人，后排四人，张华、李明不在同一排。</w:t>
      </w:r>
    </w:p>
    <w:p>
      <w:pPr>
        <w:spacing w:line="360" w:lineRule="auto"/>
        <w:ind w:firstLine="420" w:firstLineChars="200"/>
        <w:rPr>
          <w:rFonts w:ascii="宋体" w:hAnsi="宋体"/>
          <w:szCs w:val="21"/>
        </w:rPr>
      </w:pPr>
      <w:r>
        <w:rPr>
          <w:rFonts w:ascii="宋体" w:hAnsi="宋体"/>
          <w:szCs w:val="21"/>
        </w:rPr>
        <w:t>可以分为两类情况：“张华在前，李明在后”和“李明在前，张华在后”，两种情况是对等的，所以只要求出其中一种的排法数，再乘以2即可。</w:t>
      </w:r>
    </w:p>
    <w:p>
      <w:pPr>
        <w:spacing w:line="360" w:lineRule="auto"/>
        <w:ind w:firstLine="420" w:firstLineChars="200"/>
        <w:rPr>
          <w:rFonts w:ascii="宋体" w:hAnsi="宋体"/>
          <w:szCs w:val="21"/>
        </w:rPr>
      </w:pPr>
      <w:r>
        <w:rPr>
          <w:rFonts w:ascii="宋体" w:hAnsi="宋体"/>
          <w:position w:val="-12"/>
          <w:szCs w:val="21"/>
        </w:rPr>
        <w:object>
          <v:shape id="_x0000_i1670" o:spt="75" type="#_x0000_t75" style="height:19pt;width:98.05pt;" o:ole="t" filled="f" o:preferrelative="t" stroked="f" coordsize="21600,21600">
            <v:path/>
            <v:fill on="f" focussize="0,0"/>
            <v:stroke on="f" joinstyle="miter"/>
            <v:imagedata r:id="rId1100" o:title=""/>
            <o:lock v:ext="edit" aspectratio="t"/>
            <w10:wrap type="none"/>
            <w10:anchorlock/>
          </v:shape>
          <o:OLEObject Type="Embed" ProgID="Equation.DSMT4" ShapeID="_x0000_i1670" DrawAspect="Content" ObjectID="_1468076370" r:id="rId1099">
            <o:LockedField>false</o:LockedField>
          </o:OLEObject>
        </w:object>
      </w:r>
      <w:r>
        <w:rPr>
          <w:rFonts w:ascii="宋体" w:hAnsi="宋体"/>
          <w:szCs w:val="21"/>
        </w:rPr>
        <w:t>（种）</w:t>
      </w:r>
    </w:p>
    <w:p>
      <w:pPr>
        <w:spacing w:line="360" w:lineRule="auto"/>
        <w:rPr>
          <w:rFonts w:ascii="宋体" w:hAnsi="宋体"/>
          <w:szCs w:val="21"/>
        </w:rPr>
      </w:pPr>
    </w:p>
    <w:p>
      <w:pPr>
        <w:numPr>
          <w:ilvl w:val="0"/>
          <w:numId w:val="25"/>
        </w:numPr>
        <w:spacing w:line="360" w:lineRule="auto"/>
        <w:rPr>
          <w:rFonts w:ascii="宋体" w:hAnsi="宋体"/>
          <w:sz w:val="24"/>
        </w:rPr>
      </w:pPr>
      <w:r>
        <w:rPr>
          <w:rFonts w:ascii="宋体" w:hAnsi="宋体"/>
          <w:sz w:val="24"/>
        </w:rPr>
        <w:t>工厂从100件产品中任意抽出三件进行检查，问：</w:t>
      </w:r>
    </w:p>
    <w:p>
      <w:pPr>
        <w:numPr>
          <w:ilvl w:val="0"/>
          <w:numId w:val="26"/>
        </w:numPr>
        <w:tabs>
          <w:tab w:val="left" w:pos="1080"/>
          <w:tab w:val="clear" w:pos="720"/>
        </w:tabs>
        <w:spacing w:line="360" w:lineRule="auto"/>
        <w:ind w:left="1080"/>
        <w:rPr>
          <w:rFonts w:ascii="宋体" w:hAnsi="宋体"/>
          <w:sz w:val="24"/>
        </w:rPr>
      </w:pPr>
      <w:r>
        <w:rPr>
          <w:rFonts w:ascii="宋体" w:hAnsi="宋体"/>
          <w:sz w:val="24"/>
        </w:rPr>
        <w:t>一共有多少种不同的抽法？</w:t>
      </w:r>
    </w:p>
    <w:p>
      <w:pPr>
        <w:numPr>
          <w:ilvl w:val="0"/>
          <w:numId w:val="26"/>
        </w:numPr>
        <w:tabs>
          <w:tab w:val="left" w:pos="1080"/>
        </w:tabs>
        <w:spacing w:line="360" w:lineRule="auto"/>
        <w:ind w:left="1080"/>
        <w:rPr>
          <w:rFonts w:ascii="宋体" w:hAnsi="宋体"/>
          <w:sz w:val="24"/>
        </w:rPr>
      </w:pPr>
      <w:r>
        <w:rPr>
          <w:rFonts w:ascii="宋体" w:hAnsi="宋体"/>
          <w:sz w:val="24"/>
        </w:rPr>
        <w:t>如果100件产品有2件次品，抽出的3件中恰好有一件是次品的抽法有多少种？</w:t>
      </w:r>
    </w:p>
    <w:p>
      <w:pPr>
        <w:numPr>
          <w:ilvl w:val="0"/>
          <w:numId w:val="26"/>
        </w:numPr>
        <w:tabs>
          <w:tab w:val="left" w:pos="1080"/>
        </w:tabs>
        <w:spacing w:line="360" w:lineRule="auto"/>
        <w:ind w:left="1080"/>
        <w:rPr>
          <w:rFonts w:ascii="宋体" w:hAnsi="宋体"/>
          <w:sz w:val="24"/>
        </w:rPr>
      </w:pPr>
      <w:r>
        <w:rPr>
          <w:rFonts w:ascii="宋体" w:hAnsi="宋体"/>
          <w:sz w:val="24"/>
        </w:rPr>
        <w:t>如果100件产品中有2件次品，抽出的3件中至少有一件是次品的抽法有多少种？</w:t>
      </w:r>
    </w:p>
    <w:p>
      <w:pPr>
        <w:tabs>
          <w:tab w:val="left" w:pos="1080"/>
        </w:tabs>
        <w:spacing w:line="360" w:lineRule="auto"/>
        <w:rPr>
          <w:rFonts w:ascii="宋体" w:hAnsi="宋体"/>
          <w:szCs w:val="21"/>
        </w:rPr>
      </w:pPr>
      <w:r>
        <w:rPr>
          <w:rFonts w:hint="eastAsia" w:ascii="宋体" w:hAnsi="宋体"/>
          <w:szCs w:val="21"/>
        </w:rPr>
        <w:t>解答：</w:t>
      </w:r>
    </w:p>
    <w:p>
      <w:pPr>
        <w:spacing w:line="360" w:lineRule="auto"/>
        <w:ind w:firstLine="420" w:firstLineChars="200"/>
        <w:rPr>
          <w:rFonts w:ascii="宋体" w:hAnsi="宋体"/>
          <w:szCs w:val="21"/>
        </w:rPr>
      </w:pPr>
      <w:r>
        <w:rPr>
          <w:rFonts w:ascii="宋体" w:hAnsi="宋体"/>
          <w:szCs w:val="21"/>
        </w:rPr>
        <w:t>（1）</w:t>
      </w:r>
      <w:r>
        <w:rPr>
          <w:rFonts w:ascii="宋体" w:hAnsi="宋体"/>
          <w:position w:val="-24"/>
          <w:szCs w:val="21"/>
        </w:rPr>
        <w:object>
          <v:shape id="_x0000_i1671" o:spt="75" type="#_x0000_t75" style="height:30.9pt;width:160.8pt;" o:ole="t" filled="f" o:preferrelative="t" stroked="f" coordsize="21600,21600">
            <v:path/>
            <v:fill on="f" focussize="0,0"/>
            <v:stroke on="f" joinstyle="miter"/>
            <v:imagedata r:id="rId1102" o:title=""/>
            <o:lock v:ext="edit" aspectratio="t"/>
            <w10:wrap type="none"/>
            <w10:anchorlock/>
          </v:shape>
          <o:OLEObject Type="Embed" ProgID="Equation.DSMT4" ShapeID="_x0000_i1671" DrawAspect="Content" ObjectID="_1468076371" r:id="rId1101">
            <o:LockedField>false</o:LockedField>
          </o:OLEObject>
        </w:object>
      </w:r>
    </w:p>
    <w:p>
      <w:pPr>
        <w:spacing w:line="360" w:lineRule="auto"/>
        <w:ind w:firstLine="420" w:firstLineChars="200"/>
        <w:rPr>
          <w:rFonts w:ascii="宋体" w:hAnsi="宋体"/>
          <w:szCs w:val="21"/>
        </w:rPr>
      </w:pPr>
      <w:r>
        <w:rPr>
          <w:rFonts w:ascii="宋体" w:hAnsi="宋体"/>
          <w:szCs w:val="21"/>
        </w:rPr>
        <w:t>共有161700种抽法；</w:t>
      </w:r>
    </w:p>
    <w:p>
      <w:pPr>
        <w:spacing w:line="360" w:lineRule="auto"/>
        <w:ind w:firstLine="420" w:firstLineChars="200"/>
        <w:rPr>
          <w:rFonts w:ascii="宋体" w:hAnsi="宋体"/>
          <w:szCs w:val="21"/>
        </w:rPr>
      </w:pPr>
      <w:r>
        <w:rPr>
          <w:rFonts w:ascii="宋体" w:hAnsi="宋体"/>
          <w:szCs w:val="21"/>
        </w:rPr>
        <w:t>（2）</w:t>
      </w:r>
      <w:r>
        <w:rPr>
          <w:rFonts w:ascii="宋体" w:hAnsi="宋体"/>
          <w:position w:val="-24"/>
          <w:szCs w:val="21"/>
        </w:rPr>
        <w:object>
          <v:shape id="_x0000_i1672" o:spt="75" type="#_x0000_t75" style="height:30.9pt;width:155.05pt;" o:ole="t" filled="f" o:preferrelative="t" stroked="f" coordsize="21600,21600">
            <v:path/>
            <v:fill on="f" focussize="0,0"/>
            <v:stroke on="f" joinstyle="miter"/>
            <v:imagedata r:id="rId1104" o:title=""/>
            <o:lock v:ext="edit" aspectratio="t"/>
            <w10:wrap type="none"/>
            <w10:anchorlock/>
          </v:shape>
          <o:OLEObject Type="Embed" ProgID="Equation.DSMT4" ShapeID="_x0000_i1672" DrawAspect="Content" ObjectID="_1468076372" r:id="rId1103">
            <o:LockedField>false</o:LockedField>
          </o:OLEObject>
        </w:object>
      </w:r>
    </w:p>
    <w:p>
      <w:pPr>
        <w:spacing w:line="360" w:lineRule="auto"/>
        <w:ind w:firstLine="420" w:firstLineChars="200"/>
        <w:rPr>
          <w:rFonts w:ascii="宋体" w:hAnsi="宋体"/>
          <w:szCs w:val="21"/>
        </w:rPr>
      </w:pPr>
      <w:r>
        <w:rPr>
          <w:rFonts w:ascii="宋体" w:hAnsi="宋体"/>
          <w:szCs w:val="21"/>
        </w:rPr>
        <w:t>3件中恰好有一件是次品的抽法有9506种；</w:t>
      </w:r>
    </w:p>
    <w:p>
      <w:pPr>
        <w:spacing w:line="360" w:lineRule="auto"/>
        <w:ind w:firstLine="420" w:firstLineChars="200"/>
        <w:rPr>
          <w:rFonts w:ascii="宋体" w:hAnsi="宋体"/>
          <w:szCs w:val="21"/>
        </w:rPr>
      </w:pPr>
      <w:r>
        <w:rPr>
          <w:rFonts w:ascii="宋体" w:hAnsi="宋体"/>
          <w:szCs w:val="21"/>
        </w:rPr>
        <w:t>（3）</w:t>
      </w:r>
      <w:r>
        <w:rPr>
          <w:rFonts w:ascii="宋体" w:hAnsi="宋体"/>
          <w:position w:val="-12"/>
          <w:szCs w:val="21"/>
        </w:rPr>
        <w:object>
          <v:shape id="_x0000_i1673" o:spt="75" type="#_x0000_t75" style="height:19pt;width:195.7pt;" o:ole="t" filled="f" o:preferrelative="t" stroked="f" coordsize="21600,21600">
            <v:path/>
            <v:fill on="f" focussize="0,0"/>
            <v:stroke on="f" joinstyle="miter"/>
            <v:imagedata r:id="rId1106" o:title=""/>
            <o:lock v:ext="edit" aspectratio="t"/>
            <w10:wrap type="none"/>
            <w10:anchorlock/>
          </v:shape>
          <o:OLEObject Type="Embed" ProgID="Equation.DSMT4" ShapeID="_x0000_i1673" DrawAspect="Content" ObjectID="_1468076373" r:id="rId1105">
            <o:LockedField>false</o:LockedField>
          </o:OLEObject>
        </w:object>
      </w:r>
    </w:p>
    <w:p>
      <w:pPr>
        <w:spacing w:line="360" w:lineRule="auto"/>
        <w:ind w:firstLine="420" w:firstLineChars="200"/>
        <w:rPr>
          <w:rFonts w:ascii="宋体" w:hAnsi="宋体"/>
          <w:szCs w:val="21"/>
        </w:rPr>
      </w:pPr>
      <w:r>
        <w:rPr>
          <w:rFonts w:ascii="宋体" w:hAnsi="宋体"/>
          <w:szCs w:val="21"/>
        </w:rPr>
        <w:t>3件中至少有一件是次品的抽法有9604种。</w:t>
      </w:r>
    </w:p>
    <w:p>
      <w:pPr>
        <w:spacing w:line="300" w:lineRule="auto"/>
        <w:rPr>
          <w:rFonts w:ascii="宋体" w:hAnsi="宋体" w:eastAsia="宋体" w:cs="Times New Roman"/>
          <w:szCs w:val="20"/>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none"/>
      <w:lvlText w:val="【解析】"/>
      <w:lvlJc w:val="left"/>
      <w:pPr>
        <w:tabs>
          <w:tab w:val="left" w:pos="567"/>
        </w:tabs>
        <w:ind w:left="851" w:hanging="851"/>
      </w:pPr>
      <w:rPr>
        <w:rFonts w:hint="eastAsia" w:eastAsia="楷体_GB2312" w:cs="Times New Roman"/>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B"/>
    <w:multiLevelType w:val="multilevel"/>
    <w:tmpl w:val="0000000B"/>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none"/>
      <w:lvlText w:val="【解析】"/>
      <w:lvlJc w:val="left"/>
      <w:pPr>
        <w:tabs>
          <w:tab w:val="left" w:pos="567"/>
        </w:tabs>
        <w:ind w:left="851" w:hanging="851"/>
      </w:pPr>
      <w:rPr>
        <w:rFonts w:hint="eastAsia" w:eastAsia="楷体_GB2312" w:cs="Times New Roman"/>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F"/>
    <w:multiLevelType w:val="multilevel"/>
    <w:tmpl w:val="0000000F"/>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1"/>
    <w:multiLevelType w:val="multilevel"/>
    <w:tmpl w:val="00000011"/>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12"/>
    <w:multiLevelType w:val="multilevel"/>
    <w:tmpl w:val="00000012"/>
    <w:lvl w:ilvl="0" w:tentative="0">
      <w:start w:val="1"/>
      <w:numFmt w:val="none"/>
      <w:lvlText w:val="【解析】"/>
      <w:lvlJc w:val="left"/>
      <w:pPr>
        <w:tabs>
          <w:tab w:val="left" w:pos="567"/>
        </w:tabs>
        <w:ind w:left="851" w:hanging="851"/>
      </w:pPr>
      <w:rPr>
        <w:rFonts w:hint="eastAsia" w:eastAsia="楷体_GB2312" w:cs="Times New Roman"/>
        <w:b/>
        <w:i w:val="0"/>
        <w:color w:val="auto"/>
        <w:sz w:val="21"/>
        <w:szCs w:val="21"/>
      </w:rPr>
    </w:lvl>
    <w:lvl w:ilvl="1" w:tentative="0">
      <w:start w:val="1"/>
      <w:numFmt w:val="none"/>
      <w:lvlText w:val="［分析］"/>
      <w:lvlJc w:val="left"/>
      <w:pPr>
        <w:tabs>
          <w:tab w:val="left" w:pos="567"/>
        </w:tabs>
        <w:ind w:left="851" w:hanging="851"/>
      </w:pPr>
      <w:rPr>
        <w:rFonts w:hint="eastAsia" w:eastAsia="楷体_GB2312" w:cs="Times New Roman"/>
        <w:b/>
        <w:i w:val="0"/>
        <w:color w:val="auto"/>
        <w:sz w:val="21"/>
        <w:szCs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14"/>
    <w:multiLevelType w:val="multilevel"/>
    <w:tmpl w:val="00000014"/>
    <w:lvl w:ilvl="0" w:tentative="0">
      <w:start w:val="1"/>
      <w:numFmt w:val="none"/>
      <w:lvlText w:val="［分析］"/>
      <w:lvlJc w:val="left"/>
      <w:pPr>
        <w:tabs>
          <w:tab w:val="left" w:pos="567"/>
        </w:tabs>
        <w:ind w:left="851" w:hanging="851"/>
      </w:pPr>
      <w:rPr>
        <w:rFonts w:hint="eastAsia" w:eastAsia="楷体_GB2312" w:cs="Times New Roman"/>
        <w:b/>
        <w:i w:val="0"/>
        <w:sz w:val="21"/>
        <w:szCs w:val="21"/>
      </w:rPr>
    </w:lvl>
    <w:lvl w:ilvl="1" w:tentative="0">
      <w:start w:val="1"/>
      <w:numFmt w:val="none"/>
      <w:lvlText w:val="【解析】"/>
      <w:lvlJc w:val="left"/>
      <w:pPr>
        <w:tabs>
          <w:tab w:val="left" w:pos="567"/>
        </w:tabs>
        <w:ind w:left="851" w:hanging="851"/>
      </w:pPr>
      <w:rPr>
        <w:rFonts w:hint="eastAsia" w:eastAsia="楷体_GB2312"/>
        <w:b/>
        <w:i w:val="0"/>
        <w:color w:val="auto"/>
        <w:sz w:val="21"/>
        <w:szCs w:val="21"/>
      </w:rPr>
    </w:lvl>
    <w:lvl w:ilvl="2" w:tentative="0">
      <w:start w:val="1"/>
      <w:numFmt w:val="none"/>
      <w:lvlText w:val="［分析］"/>
      <w:lvlJc w:val="left"/>
      <w:pPr>
        <w:tabs>
          <w:tab w:val="left" w:pos="567"/>
        </w:tabs>
        <w:ind w:left="851" w:hanging="851"/>
      </w:pPr>
      <w:rPr>
        <w:rFonts w:hint="eastAsia" w:eastAsia="楷体_GB2312" w:cs="Times New Roman"/>
        <w:b/>
        <w:i w:val="0"/>
        <w:sz w:val="21"/>
        <w:szCs w:val="21"/>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15"/>
    <w:multiLevelType w:val="multilevel"/>
    <w:tmpl w:val="00000015"/>
    <w:lvl w:ilvl="0" w:tentative="0">
      <w:start w:val="1"/>
      <w:numFmt w:val="none"/>
      <w:lvlText w:val="【解析】"/>
      <w:lvlJc w:val="left"/>
      <w:pPr>
        <w:tabs>
          <w:tab w:val="left" w:pos="567"/>
        </w:tabs>
        <w:ind w:left="851" w:hanging="851"/>
      </w:pPr>
      <w:rPr>
        <w:rFonts w:hint="eastAsia" w:eastAsia="楷体_GB2312" w:cs="Times New Roman"/>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17"/>
    <w:multiLevelType w:val="multilevel"/>
    <w:tmpl w:val="00000017"/>
    <w:lvl w:ilvl="0" w:tentative="0">
      <w:start w:val="1"/>
      <w:numFmt w:val="none"/>
      <w:lvlText w:val="【解析】"/>
      <w:lvlJc w:val="left"/>
      <w:pPr>
        <w:tabs>
          <w:tab w:val="left" w:pos="567"/>
        </w:tabs>
        <w:ind w:left="851" w:hanging="851"/>
      </w:pPr>
      <w:rPr>
        <w:rFonts w:hint="eastAsia" w:eastAsia="楷体_GB2312" w:cs="Times New Roman"/>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8"/>
    <w:multiLevelType w:val="multilevel"/>
    <w:tmpl w:val="00000018"/>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0000019"/>
    <w:multiLevelType w:val="multilevel"/>
    <w:tmpl w:val="00000019"/>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1A"/>
    <w:multiLevelType w:val="multilevel"/>
    <w:tmpl w:val="0000001A"/>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000001B"/>
    <w:multiLevelType w:val="multilevel"/>
    <w:tmpl w:val="0000001B"/>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1C"/>
    <w:multiLevelType w:val="multilevel"/>
    <w:tmpl w:val="0000001C"/>
    <w:lvl w:ilvl="0" w:tentative="0">
      <w:start w:val="1"/>
      <w:numFmt w:val="decimal"/>
      <w:lvlText w:val="【例 %1】"/>
      <w:lvlJc w:val="left"/>
      <w:pPr>
        <w:tabs>
          <w:tab w:val="left" w:pos="907"/>
        </w:tabs>
        <w:ind w:left="907" w:hanging="907"/>
      </w:pPr>
      <w:rPr>
        <w:rFonts w:hint="default" w:ascii="Times New Roman" w:hAnsi="Times New Roman" w:eastAsia="宋体"/>
        <w:b/>
        <w:color w:val="800000"/>
        <w:sz w:val="21"/>
        <w:szCs w:val="21"/>
      </w:rPr>
    </w:lvl>
    <w:lvl w:ilvl="1" w:tentative="0">
      <w:start w:val="1"/>
      <w:numFmt w:val="none"/>
      <w:lvlText w:val="%2【解析】"/>
      <w:lvlJc w:val="left"/>
      <w:pPr>
        <w:tabs>
          <w:tab w:val="left" w:pos="851"/>
        </w:tabs>
        <w:ind w:left="851" w:hanging="851"/>
      </w:pPr>
      <w:rPr>
        <w:rFonts w:hint="default" w:ascii="Times New Roman" w:hAnsi="Times New Roman" w:eastAsia="楷体_GB2312"/>
        <w:b w:val="0"/>
        <w:i w:val="0"/>
        <w:color w:val="auto"/>
        <w:sz w:val="21"/>
        <w:szCs w:val="21"/>
      </w:rPr>
    </w:lvl>
    <w:lvl w:ilvl="2" w:tentative="0">
      <w:start w:val="1"/>
      <w:numFmt w:val="decimal"/>
      <w:lvlText w:val="随练%3."/>
      <w:lvlJc w:val="left"/>
      <w:pPr>
        <w:tabs>
          <w:tab w:val="left" w:pos="907"/>
        </w:tabs>
        <w:ind w:left="907" w:hanging="907"/>
      </w:pPr>
      <w:rPr>
        <w:rFonts w:hint="default" w:ascii="Times New Roman" w:hAnsi="Times New Roman" w:eastAsia="宋体"/>
        <w:b/>
        <w:color w:val="auto"/>
        <w:sz w:val="21"/>
        <w:szCs w:val="21"/>
      </w:rPr>
    </w:lvl>
    <w:lvl w:ilvl="3" w:tentative="0">
      <w:start w:val="2"/>
      <w:numFmt w:val="decimalEnclosedParen"/>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01E"/>
    <w:multiLevelType w:val="multilevel"/>
    <w:tmpl w:val="0000001E"/>
    <w:lvl w:ilvl="0" w:tentative="0">
      <w:start w:val="1"/>
      <w:numFmt w:val="none"/>
      <w:lvlText w:val="【解析】"/>
      <w:lvlJc w:val="left"/>
      <w:pPr>
        <w:tabs>
          <w:tab w:val="left" w:pos="567"/>
        </w:tabs>
        <w:ind w:left="851" w:hanging="851"/>
      </w:pPr>
      <w:rPr>
        <w:rFonts w:hint="eastAsia" w:eastAsia="楷体_GB2312" w:cs="Times New Roman"/>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0000023"/>
    <w:multiLevelType w:val="multilevel"/>
    <w:tmpl w:val="00000023"/>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0000024"/>
    <w:multiLevelType w:val="multilevel"/>
    <w:tmpl w:val="00000024"/>
    <w:lvl w:ilvl="0" w:tentative="0">
      <w:start w:val="1"/>
      <w:numFmt w:val="none"/>
      <w:lvlText w:val="【解析】"/>
      <w:lvlJc w:val="left"/>
      <w:pPr>
        <w:tabs>
          <w:tab w:val="left" w:pos="567"/>
        </w:tabs>
        <w:ind w:left="851" w:hanging="851"/>
      </w:pPr>
      <w:rPr>
        <w:rFonts w:hint="eastAsia" w:eastAsia="楷体_GB2312"/>
        <w:b/>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0000025"/>
    <w:multiLevelType w:val="multilevel"/>
    <w:tmpl w:val="00000025"/>
    <w:lvl w:ilvl="0" w:tentative="0">
      <w:start w:val="1"/>
      <w:numFmt w:val="none"/>
      <w:lvlText w:val="【解析】"/>
      <w:lvlJc w:val="left"/>
      <w:pPr>
        <w:tabs>
          <w:tab w:val="left" w:pos="567"/>
        </w:tabs>
        <w:ind w:left="851" w:hanging="851"/>
      </w:pPr>
      <w:rPr>
        <w:rFonts w:hint="eastAsia" w:eastAsia="楷体_GB2312" w:cs="Times New Roman"/>
        <w:b/>
        <w:i w:val="0"/>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02C360D"/>
    <w:multiLevelType w:val="multilevel"/>
    <w:tmpl w:val="002C360D"/>
    <w:lvl w:ilvl="0" w:tentative="0">
      <w:start w:val="1"/>
      <w:numFmt w:val="decimal"/>
      <w:lvlText w:val="%1．"/>
      <w:lvlJc w:val="left"/>
      <w:pPr>
        <w:tabs>
          <w:tab w:val="left" w:pos="360"/>
        </w:tabs>
        <w:ind w:left="360" w:hanging="360"/>
      </w:pPr>
      <w:rPr>
        <w:rFonts w:hint="default"/>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152316B7"/>
    <w:multiLevelType w:val="multilevel"/>
    <w:tmpl w:val="152316B7"/>
    <w:lvl w:ilvl="0" w:tentative="0">
      <w:start w:val="1"/>
      <w:numFmt w:val="decimal"/>
      <w:lvlText w:val="%1．"/>
      <w:lvlJc w:val="left"/>
      <w:pPr>
        <w:tabs>
          <w:tab w:val="left" w:pos="360"/>
        </w:tabs>
        <w:ind w:left="360" w:hanging="360"/>
      </w:pPr>
      <w:rPr>
        <w:rFonts w:hint="default" w:ascii="宋体" w:hAnsi="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1F635687"/>
    <w:multiLevelType w:val="multilevel"/>
    <w:tmpl w:val="1F635687"/>
    <w:lvl w:ilvl="0" w:tentative="0">
      <w:start w:val="1"/>
      <w:numFmt w:val="decimal"/>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2">
    <w:nsid w:val="24324F6A"/>
    <w:multiLevelType w:val="multilevel"/>
    <w:tmpl w:val="24324F6A"/>
    <w:lvl w:ilvl="0" w:tentative="0">
      <w:start w:val="1"/>
      <w:numFmt w:val="decimal"/>
      <w:lvlText w:val="（%1）"/>
      <w:lvlJc w:val="left"/>
      <w:pPr>
        <w:tabs>
          <w:tab w:val="left" w:pos="720"/>
        </w:tabs>
        <w:ind w:left="720" w:hanging="720"/>
      </w:pPr>
      <w:rPr>
        <w:rFonts w:hint="eastAsia"/>
        <w:lang w:val="en-US"/>
      </w:rPr>
    </w:lvl>
    <w:lvl w:ilvl="1" w:tentative="0">
      <w:start w:val="1"/>
      <w:numFmt w:val="decimal"/>
      <w:lvlText w:val="例%2、"/>
      <w:lvlJc w:val="left"/>
      <w:pPr>
        <w:tabs>
          <w:tab w:val="left" w:pos="1200"/>
        </w:tabs>
        <w:ind w:left="1200" w:hanging="780"/>
      </w:pPr>
      <w:rPr>
        <w:rFonts w:hint="eastAsia"/>
      </w:rPr>
    </w:lvl>
    <w:lvl w:ilvl="2" w:tentative="0">
      <w:start w:val="1"/>
      <w:numFmt w:val="decimalEnclosedCircle"/>
      <w:lvlText w:val="%3"/>
      <w:lvlJc w:val="left"/>
      <w:pPr>
        <w:tabs>
          <w:tab w:val="left" w:pos="1200"/>
        </w:tabs>
        <w:ind w:left="1200" w:hanging="360"/>
      </w:pPr>
      <w:rPr>
        <w:rFonts w:hint="default"/>
        <w:sz w:val="21"/>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262D41EE"/>
    <w:multiLevelType w:val="multilevel"/>
    <w:tmpl w:val="262D41EE"/>
    <w:lvl w:ilvl="0" w:tentative="0">
      <w:start w:val="1"/>
      <w:numFmt w:val="decimalEnclosedParen"/>
      <w:lvlText w:val="%1"/>
      <w:lvlJc w:val="left"/>
      <w:pPr>
        <w:ind w:left="360" w:hanging="360"/>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2EC1932"/>
    <w:multiLevelType w:val="multilevel"/>
    <w:tmpl w:val="42EC1932"/>
    <w:lvl w:ilvl="0" w:tentative="0">
      <w:start w:val="10"/>
      <w:numFmt w:val="decimal"/>
      <w:lvlText w:val="%1．"/>
      <w:lvlJc w:val="left"/>
      <w:pPr>
        <w:tabs>
          <w:tab w:val="left" w:pos="480"/>
        </w:tabs>
        <w:ind w:left="480" w:hanging="480"/>
      </w:pPr>
      <w:rPr>
        <w:rFonts w:hint="default" w:ascii="宋体" w:hAnsi="宋体" w:cs="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59265765"/>
    <w:multiLevelType w:val="multilevel"/>
    <w:tmpl w:val="59265765"/>
    <w:lvl w:ilvl="0" w:tentative="0">
      <w:start w:val="1"/>
      <w:numFmt w:val="japaneseCounting"/>
      <w:lvlText w:val="%1、"/>
      <w:lvlJc w:val="left"/>
      <w:pPr>
        <w:ind w:left="480" w:hanging="480"/>
      </w:pPr>
      <w:rPr>
        <w:rFonts w:hint="eastAsia" w:ascii="黑体" w:eastAsia="黑体"/>
        <w:b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5"/>
  </w:num>
  <w:num w:numId="2">
    <w:abstractNumId w:val="23"/>
  </w:num>
  <w:num w:numId="3">
    <w:abstractNumId w:val="14"/>
  </w:num>
  <w:num w:numId="4">
    <w:abstractNumId w:val="4"/>
  </w:num>
  <w:num w:numId="5">
    <w:abstractNumId w:val="0"/>
  </w:num>
  <w:num w:numId="6">
    <w:abstractNumId w:val="7"/>
  </w:num>
  <w:num w:numId="7">
    <w:abstractNumId w:val="15"/>
  </w:num>
  <w:num w:numId="8">
    <w:abstractNumId w:val="9"/>
  </w:num>
  <w:num w:numId="9">
    <w:abstractNumId w:val="13"/>
  </w:num>
  <w:num w:numId="10">
    <w:abstractNumId w:val="1"/>
  </w:num>
  <w:num w:numId="11">
    <w:abstractNumId w:val="10"/>
  </w:num>
  <w:num w:numId="12">
    <w:abstractNumId w:val="11"/>
  </w:num>
  <w:num w:numId="13">
    <w:abstractNumId w:val="17"/>
  </w:num>
  <w:num w:numId="14">
    <w:abstractNumId w:val="6"/>
  </w:num>
  <w:num w:numId="15">
    <w:abstractNumId w:val="8"/>
  </w:num>
  <w:num w:numId="16">
    <w:abstractNumId w:val="5"/>
  </w:num>
  <w:num w:numId="17">
    <w:abstractNumId w:val="2"/>
  </w:num>
  <w:num w:numId="18">
    <w:abstractNumId w:val="12"/>
  </w:num>
  <w:num w:numId="19">
    <w:abstractNumId w:val="18"/>
  </w:num>
  <w:num w:numId="20">
    <w:abstractNumId w:val="16"/>
  </w:num>
  <w:num w:numId="21">
    <w:abstractNumId w:val="3"/>
  </w:num>
  <w:num w:numId="22">
    <w:abstractNumId w:val="20"/>
  </w:num>
  <w:num w:numId="23">
    <w:abstractNumId w:val="19"/>
  </w:num>
  <w:num w:numId="24">
    <w:abstractNumId w:val="21"/>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F7443"/>
    <w:rsid w:val="001A3237"/>
    <w:rsid w:val="00202423"/>
    <w:rsid w:val="00253BA5"/>
    <w:rsid w:val="002628C3"/>
    <w:rsid w:val="00306D34"/>
    <w:rsid w:val="003110AE"/>
    <w:rsid w:val="00317A7B"/>
    <w:rsid w:val="00322A7C"/>
    <w:rsid w:val="0035400F"/>
    <w:rsid w:val="00376B3D"/>
    <w:rsid w:val="003A7770"/>
    <w:rsid w:val="004048EA"/>
    <w:rsid w:val="004A5690"/>
    <w:rsid w:val="004B182A"/>
    <w:rsid w:val="00531864"/>
    <w:rsid w:val="0059299F"/>
    <w:rsid w:val="005B790E"/>
    <w:rsid w:val="005D1FF5"/>
    <w:rsid w:val="006B6D7C"/>
    <w:rsid w:val="006D0E92"/>
    <w:rsid w:val="006F282C"/>
    <w:rsid w:val="006F4775"/>
    <w:rsid w:val="00720E8A"/>
    <w:rsid w:val="00735542"/>
    <w:rsid w:val="00821555"/>
    <w:rsid w:val="008539A9"/>
    <w:rsid w:val="008B4248"/>
    <w:rsid w:val="008F1D73"/>
    <w:rsid w:val="00923390"/>
    <w:rsid w:val="00923BFF"/>
    <w:rsid w:val="00947674"/>
    <w:rsid w:val="0098576A"/>
    <w:rsid w:val="009F4741"/>
    <w:rsid w:val="009F6CCB"/>
    <w:rsid w:val="00A257D6"/>
    <w:rsid w:val="00B35B99"/>
    <w:rsid w:val="00E244AA"/>
    <w:rsid w:val="00E2531F"/>
    <w:rsid w:val="00E36904"/>
    <w:rsid w:val="00EA0645"/>
    <w:rsid w:val="00EB24B0"/>
    <w:rsid w:val="00F641EA"/>
    <w:rsid w:val="3D574E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3"/>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4"/>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28"/>
    <w:uiPriority w:val="0"/>
    <w:pPr>
      <w:spacing w:after="120"/>
    </w:pPr>
    <w:rPr>
      <w:rFonts w:ascii="Calibri" w:hAnsi="Calibri" w:eastAsia="宋体" w:cs="Times New Roman"/>
    </w:rPr>
  </w:style>
  <w:style w:type="paragraph" w:styleId="6">
    <w:name w:val="Body Text Indent"/>
    <w:basedOn w:val="1"/>
    <w:link w:val="26"/>
    <w:qFormat/>
    <w:uiPriority w:val="0"/>
    <w:pPr>
      <w:tabs>
        <w:tab w:val="left" w:pos="984"/>
      </w:tabs>
      <w:ind w:left="732" w:firstLine="527" w:firstLineChars="293"/>
    </w:pPr>
    <w:rPr>
      <w:rFonts w:ascii="华文宋体" w:hAnsi="华文宋体" w:eastAsia="华文宋体" w:cs="Times New Roman"/>
      <w:bCs/>
      <w:sz w:val="18"/>
      <w:szCs w:val="18"/>
    </w:rPr>
  </w:style>
  <w:style w:type="paragraph" w:styleId="7">
    <w:name w:val="Plain Text"/>
    <w:basedOn w:val="1"/>
    <w:link w:val="25"/>
    <w:uiPriority w:val="0"/>
    <w:rPr>
      <w:rFonts w:ascii="宋体" w:hAnsi="Courier New" w:eastAsia="宋体" w:cs="Courier New"/>
      <w:szCs w:val="21"/>
    </w:rPr>
  </w:style>
  <w:style w:type="paragraph" w:styleId="8">
    <w:name w:val="Balloon Text"/>
    <w:basedOn w:val="1"/>
    <w:link w:val="18"/>
    <w:unhideWhenUsed/>
    <w:uiPriority w:val="0"/>
    <w:rPr>
      <w:sz w:val="18"/>
      <w:szCs w:val="18"/>
    </w:rPr>
  </w:style>
  <w:style w:type="paragraph" w:styleId="9">
    <w:name w:val="footer"/>
    <w:basedOn w:val="1"/>
    <w:link w:val="17"/>
    <w:unhideWhenUsed/>
    <w:qFormat/>
    <w:uiPriority w:val="0"/>
    <w:pPr>
      <w:tabs>
        <w:tab w:val="center" w:pos="4153"/>
        <w:tab w:val="right" w:pos="8306"/>
      </w:tabs>
      <w:snapToGrid w:val="0"/>
      <w:jc w:val="left"/>
    </w:pPr>
    <w:rPr>
      <w:sz w:val="18"/>
      <w:szCs w:val="18"/>
    </w:rPr>
  </w:style>
  <w:style w:type="paragraph" w:styleId="10">
    <w:name w:val="header"/>
    <w:basedOn w:val="1"/>
    <w:link w:val="16"/>
    <w:unhideWhenUsed/>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character" w:styleId="14">
    <w:name w:val="page number"/>
    <w:basedOn w:val="13"/>
    <w:qFormat/>
    <w:uiPriority w:val="0"/>
  </w:style>
  <w:style w:type="character" w:customStyle="1" w:styleId="16">
    <w:name w:val="页眉 Char"/>
    <w:basedOn w:val="13"/>
    <w:link w:val="10"/>
    <w:uiPriority w:val="99"/>
    <w:rPr>
      <w:sz w:val="18"/>
      <w:szCs w:val="18"/>
    </w:rPr>
  </w:style>
  <w:style w:type="character" w:customStyle="1" w:styleId="17">
    <w:name w:val="页脚 Char"/>
    <w:basedOn w:val="13"/>
    <w:link w:val="9"/>
    <w:qFormat/>
    <w:uiPriority w:val="99"/>
    <w:rPr>
      <w:sz w:val="18"/>
      <w:szCs w:val="18"/>
    </w:rPr>
  </w:style>
  <w:style w:type="character" w:customStyle="1" w:styleId="18">
    <w:name w:val="批注框文本 Char"/>
    <w:basedOn w:val="13"/>
    <w:link w:val="8"/>
    <w:semiHidden/>
    <w:qFormat/>
    <w:uiPriority w:val="99"/>
    <w:rPr>
      <w:sz w:val="18"/>
      <w:szCs w:val="18"/>
    </w:rPr>
  </w:style>
  <w:style w:type="paragraph" w:styleId="19">
    <w:name w:val="List Paragraph"/>
    <w:basedOn w:val="1"/>
    <w:link w:val="20"/>
    <w:qFormat/>
    <w:uiPriority w:val="99"/>
    <w:pPr>
      <w:ind w:firstLine="420" w:firstLineChars="200"/>
    </w:pPr>
    <w:rPr>
      <w:rFonts w:ascii="Calibri" w:hAnsi="Calibri" w:eastAsia="宋体" w:cs="Times New Roman"/>
    </w:rPr>
  </w:style>
  <w:style w:type="character" w:customStyle="1" w:styleId="20">
    <w:name w:val="列出段落 Char"/>
    <w:basedOn w:val="13"/>
    <w:link w:val="19"/>
    <w:locked/>
    <w:uiPriority w:val="99"/>
    <w:rPr>
      <w:rFonts w:ascii="Calibri" w:hAnsi="Calibri" w:eastAsia="宋体" w:cs="Times New Roman"/>
    </w:rPr>
  </w:style>
  <w:style w:type="paragraph" w:customStyle="1" w:styleId="21">
    <w:name w:val="_Style 4"/>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2">
    <w:name w:val="标题 1 Char"/>
    <w:basedOn w:val="13"/>
    <w:link w:val="2"/>
    <w:qFormat/>
    <w:uiPriority w:val="0"/>
    <w:rPr>
      <w:rFonts w:ascii="Times New Roman" w:hAnsi="Times New Roman" w:eastAsia="宋体" w:cs="Times New Roman"/>
      <w:b/>
      <w:bCs/>
      <w:kern w:val="44"/>
      <w:sz w:val="44"/>
      <w:szCs w:val="44"/>
    </w:rPr>
  </w:style>
  <w:style w:type="character" w:customStyle="1" w:styleId="23">
    <w:name w:val="标题 2 Char"/>
    <w:basedOn w:val="13"/>
    <w:link w:val="3"/>
    <w:qFormat/>
    <w:uiPriority w:val="0"/>
    <w:rPr>
      <w:rFonts w:ascii="Arial" w:hAnsi="Arial" w:eastAsia="黑体" w:cs="Times New Roman"/>
      <w:b/>
      <w:bCs/>
      <w:sz w:val="32"/>
      <w:szCs w:val="32"/>
    </w:rPr>
  </w:style>
  <w:style w:type="character" w:customStyle="1" w:styleId="24">
    <w:name w:val="标题 3 Char"/>
    <w:basedOn w:val="13"/>
    <w:link w:val="4"/>
    <w:qFormat/>
    <w:uiPriority w:val="0"/>
    <w:rPr>
      <w:rFonts w:ascii="Times New Roman" w:hAnsi="Times New Roman" w:eastAsia="宋体" w:cs="Times New Roman"/>
      <w:b/>
      <w:bCs/>
      <w:sz w:val="32"/>
      <w:szCs w:val="32"/>
    </w:rPr>
  </w:style>
  <w:style w:type="character" w:customStyle="1" w:styleId="25">
    <w:name w:val="纯文本 Char"/>
    <w:link w:val="7"/>
    <w:qFormat/>
    <w:uiPriority w:val="0"/>
    <w:rPr>
      <w:rFonts w:ascii="宋体" w:hAnsi="Courier New" w:eastAsia="宋体" w:cs="Courier New"/>
      <w:szCs w:val="21"/>
    </w:rPr>
  </w:style>
  <w:style w:type="character" w:customStyle="1" w:styleId="26">
    <w:name w:val="正文文本缩进 Char"/>
    <w:basedOn w:val="13"/>
    <w:link w:val="6"/>
    <w:qFormat/>
    <w:uiPriority w:val="0"/>
    <w:rPr>
      <w:rFonts w:ascii="华文宋体" w:hAnsi="华文宋体" w:eastAsia="华文宋体" w:cs="Times New Roman"/>
      <w:bCs/>
      <w:sz w:val="18"/>
      <w:szCs w:val="18"/>
    </w:rPr>
  </w:style>
  <w:style w:type="character" w:customStyle="1" w:styleId="27">
    <w:name w:val="HTML 预设格式 Char"/>
    <w:basedOn w:val="13"/>
    <w:link w:val="11"/>
    <w:qFormat/>
    <w:uiPriority w:val="0"/>
    <w:rPr>
      <w:rFonts w:ascii="宋体" w:hAnsi="宋体" w:eastAsia="宋体" w:cs="宋体"/>
      <w:kern w:val="0"/>
      <w:sz w:val="24"/>
      <w:szCs w:val="24"/>
    </w:rPr>
  </w:style>
  <w:style w:type="character" w:customStyle="1" w:styleId="28">
    <w:name w:val="正文文本 Char"/>
    <w:basedOn w:val="13"/>
    <w:link w:val="5"/>
    <w:qFormat/>
    <w:uiPriority w:val="0"/>
    <w:rPr>
      <w:rFonts w:ascii="Calibri" w:hAnsi="Calibri" w:eastAsia="宋体" w:cs="Times New Roman"/>
    </w:rPr>
  </w:style>
  <w:style w:type="character" w:customStyle="1" w:styleId="29">
    <w:name w:val="纯文本 Char1"/>
    <w:basedOn w:val="13"/>
    <w:semiHidden/>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999" Type="http://schemas.openxmlformats.org/officeDocument/2006/relationships/image" Target="media/image408.wmf"/><Relationship Id="rId998" Type="http://schemas.openxmlformats.org/officeDocument/2006/relationships/oleObject" Target="embeddings/oleObject588.bin"/><Relationship Id="rId997" Type="http://schemas.openxmlformats.org/officeDocument/2006/relationships/oleObject" Target="embeddings/oleObject587.bin"/><Relationship Id="rId996" Type="http://schemas.openxmlformats.org/officeDocument/2006/relationships/oleObject" Target="embeddings/oleObject586.bin"/><Relationship Id="rId995" Type="http://schemas.openxmlformats.org/officeDocument/2006/relationships/oleObject" Target="embeddings/oleObject585.bin"/><Relationship Id="rId994" Type="http://schemas.openxmlformats.org/officeDocument/2006/relationships/image" Target="media/image407.wmf"/><Relationship Id="rId993" Type="http://schemas.openxmlformats.org/officeDocument/2006/relationships/oleObject" Target="embeddings/oleObject584.bin"/><Relationship Id="rId992" Type="http://schemas.openxmlformats.org/officeDocument/2006/relationships/oleObject" Target="embeddings/oleObject583.bin"/><Relationship Id="rId991" Type="http://schemas.openxmlformats.org/officeDocument/2006/relationships/oleObject" Target="embeddings/oleObject582.bin"/><Relationship Id="rId990" Type="http://schemas.openxmlformats.org/officeDocument/2006/relationships/image" Target="media/image406.wmf"/><Relationship Id="rId99" Type="http://schemas.openxmlformats.org/officeDocument/2006/relationships/image" Target="media/image42.wmf"/><Relationship Id="rId989" Type="http://schemas.openxmlformats.org/officeDocument/2006/relationships/oleObject" Target="embeddings/oleObject581.bin"/><Relationship Id="rId988" Type="http://schemas.openxmlformats.org/officeDocument/2006/relationships/image" Target="media/image405.wmf"/><Relationship Id="rId987" Type="http://schemas.openxmlformats.org/officeDocument/2006/relationships/oleObject" Target="embeddings/oleObject580.bin"/><Relationship Id="rId986" Type="http://schemas.openxmlformats.org/officeDocument/2006/relationships/image" Target="media/image404.wmf"/><Relationship Id="rId985" Type="http://schemas.openxmlformats.org/officeDocument/2006/relationships/oleObject" Target="embeddings/oleObject579.bin"/><Relationship Id="rId984" Type="http://schemas.openxmlformats.org/officeDocument/2006/relationships/image" Target="media/image403.wmf"/><Relationship Id="rId983" Type="http://schemas.openxmlformats.org/officeDocument/2006/relationships/oleObject" Target="embeddings/oleObject578.bin"/><Relationship Id="rId982" Type="http://schemas.openxmlformats.org/officeDocument/2006/relationships/oleObject" Target="embeddings/oleObject577.bin"/><Relationship Id="rId981" Type="http://schemas.openxmlformats.org/officeDocument/2006/relationships/oleObject" Target="embeddings/oleObject576.bin"/><Relationship Id="rId980" Type="http://schemas.openxmlformats.org/officeDocument/2006/relationships/oleObject" Target="embeddings/oleObject575.bin"/><Relationship Id="rId98" Type="http://schemas.openxmlformats.org/officeDocument/2006/relationships/oleObject" Target="embeddings/oleObject54.bin"/><Relationship Id="rId979" Type="http://schemas.openxmlformats.org/officeDocument/2006/relationships/oleObject" Target="embeddings/oleObject574.bin"/><Relationship Id="rId978" Type="http://schemas.openxmlformats.org/officeDocument/2006/relationships/image" Target="media/image402.wmf"/><Relationship Id="rId977" Type="http://schemas.openxmlformats.org/officeDocument/2006/relationships/oleObject" Target="embeddings/oleObject573.bin"/><Relationship Id="rId976" Type="http://schemas.openxmlformats.org/officeDocument/2006/relationships/oleObject" Target="embeddings/oleObject572.bin"/><Relationship Id="rId975" Type="http://schemas.openxmlformats.org/officeDocument/2006/relationships/oleObject" Target="embeddings/oleObject571.bin"/><Relationship Id="rId974" Type="http://schemas.openxmlformats.org/officeDocument/2006/relationships/oleObject" Target="embeddings/oleObject570.bin"/><Relationship Id="rId973" Type="http://schemas.openxmlformats.org/officeDocument/2006/relationships/oleObject" Target="embeddings/oleObject569.bin"/><Relationship Id="rId972" Type="http://schemas.openxmlformats.org/officeDocument/2006/relationships/image" Target="media/image401.wmf"/><Relationship Id="rId971" Type="http://schemas.openxmlformats.org/officeDocument/2006/relationships/oleObject" Target="embeddings/oleObject568.bin"/><Relationship Id="rId970" Type="http://schemas.openxmlformats.org/officeDocument/2006/relationships/oleObject" Target="embeddings/oleObject567.bin"/><Relationship Id="rId97" Type="http://schemas.openxmlformats.org/officeDocument/2006/relationships/image" Target="media/image41.wmf"/><Relationship Id="rId969" Type="http://schemas.openxmlformats.org/officeDocument/2006/relationships/image" Target="media/image400.wmf"/><Relationship Id="rId968" Type="http://schemas.openxmlformats.org/officeDocument/2006/relationships/oleObject" Target="embeddings/oleObject566.bin"/><Relationship Id="rId967" Type="http://schemas.openxmlformats.org/officeDocument/2006/relationships/image" Target="media/image399.wmf"/><Relationship Id="rId966" Type="http://schemas.openxmlformats.org/officeDocument/2006/relationships/oleObject" Target="embeddings/oleObject565.bin"/><Relationship Id="rId965" Type="http://schemas.openxmlformats.org/officeDocument/2006/relationships/image" Target="media/image398.wmf"/><Relationship Id="rId964" Type="http://schemas.openxmlformats.org/officeDocument/2006/relationships/oleObject" Target="embeddings/oleObject564.bin"/><Relationship Id="rId963" Type="http://schemas.openxmlformats.org/officeDocument/2006/relationships/oleObject" Target="embeddings/oleObject563.bin"/><Relationship Id="rId962" Type="http://schemas.openxmlformats.org/officeDocument/2006/relationships/oleObject" Target="embeddings/oleObject562.bin"/><Relationship Id="rId961" Type="http://schemas.openxmlformats.org/officeDocument/2006/relationships/image" Target="media/image397.wmf"/><Relationship Id="rId960" Type="http://schemas.openxmlformats.org/officeDocument/2006/relationships/oleObject" Target="embeddings/oleObject561.bin"/><Relationship Id="rId96" Type="http://schemas.openxmlformats.org/officeDocument/2006/relationships/oleObject" Target="embeddings/oleObject53.bin"/><Relationship Id="rId959" Type="http://schemas.openxmlformats.org/officeDocument/2006/relationships/oleObject" Target="embeddings/oleObject560.bin"/><Relationship Id="rId958" Type="http://schemas.openxmlformats.org/officeDocument/2006/relationships/oleObject" Target="embeddings/oleObject559.bin"/><Relationship Id="rId957" Type="http://schemas.openxmlformats.org/officeDocument/2006/relationships/image" Target="media/image396.wmf"/><Relationship Id="rId956" Type="http://schemas.openxmlformats.org/officeDocument/2006/relationships/oleObject" Target="embeddings/oleObject558.bin"/><Relationship Id="rId955" Type="http://schemas.openxmlformats.org/officeDocument/2006/relationships/image" Target="media/image395.wmf"/><Relationship Id="rId954" Type="http://schemas.openxmlformats.org/officeDocument/2006/relationships/oleObject" Target="embeddings/oleObject557.bin"/><Relationship Id="rId953" Type="http://schemas.openxmlformats.org/officeDocument/2006/relationships/image" Target="media/image394.wmf"/><Relationship Id="rId952" Type="http://schemas.openxmlformats.org/officeDocument/2006/relationships/oleObject" Target="embeddings/oleObject556.bin"/><Relationship Id="rId951" Type="http://schemas.openxmlformats.org/officeDocument/2006/relationships/image" Target="media/image393.wmf"/><Relationship Id="rId950" Type="http://schemas.openxmlformats.org/officeDocument/2006/relationships/oleObject" Target="embeddings/oleObject555.bin"/><Relationship Id="rId95" Type="http://schemas.openxmlformats.org/officeDocument/2006/relationships/image" Target="media/image40.wmf"/><Relationship Id="rId949" Type="http://schemas.openxmlformats.org/officeDocument/2006/relationships/image" Target="media/image392.wmf"/><Relationship Id="rId948" Type="http://schemas.openxmlformats.org/officeDocument/2006/relationships/oleObject" Target="embeddings/oleObject554.bin"/><Relationship Id="rId947" Type="http://schemas.openxmlformats.org/officeDocument/2006/relationships/image" Target="media/image391.wmf"/><Relationship Id="rId946" Type="http://schemas.openxmlformats.org/officeDocument/2006/relationships/oleObject" Target="embeddings/oleObject553.bin"/><Relationship Id="rId945" Type="http://schemas.openxmlformats.org/officeDocument/2006/relationships/image" Target="media/image390.wmf"/><Relationship Id="rId944" Type="http://schemas.openxmlformats.org/officeDocument/2006/relationships/oleObject" Target="embeddings/oleObject552.bin"/><Relationship Id="rId943" Type="http://schemas.openxmlformats.org/officeDocument/2006/relationships/image" Target="media/image389.wmf"/><Relationship Id="rId942" Type="http://schemas.openxmlformats.org/officeDocument/2006/relationships/oleObject" Target="embeddings/oleObject551.bin"/><Relationship Id="rId941" Type="http://schemas.openxmlformats.org/officeDocument/2006/relationships/image" Target="media/image388.wmf"/><Relationship Id="rId940" Type="http://schemas.openxmlformats.org/officeDocument/2006/relationships/oleObject" Target="embeddings/oleObject550.bin"/><Relationship Id="rId94" Type="http://schemas.openxmlformats.org/officeDocument/2006/relationships/oleObject" Target="embeddings/oleObject52.bin"/><Relationship Id="rId939" Type="http://schemas.openxmlformats.org/officeDocument/2006/relationships/image" Target="media/image387.wmf"/><Relationship Id="rId938" Type="http://schemas.openxmlformats.org/officeDocument/2006/relationships/oleObject" Target="embeddings/oleObject549.bin"/><Relationship Id="rId937" Type="http://schemas.openxmlformats.org/officeDocument/2006/relationships/image" Target="media/image386.wmf"/><Relationship Id="rId936" Type="http://schemas.openxmlformats.org/officeDocument/2006/relationships/oleObject" Target="embeddings/oleObject548.bin"/><Relationship Id="rId935" Type="http://schemas.openxmlformats.org/officeDocument/2006/relationships/image" Target="media/image385.wmf"/><Relationship Id="rId934" Type="http://schemas.openxmlformats.org/officeDocument/2006/relationships/oleObject" Target="embeddings/oleObject547.bin"/><Relationship Id="rId933" Type="http://schemas.openxmlformats.org/officeDocument/2006/relationships/image" Target="media/image384.wmf"/><Relationship Id="rId932" Type="http://schemas.openxmlformats.org/officeDocument/2006/relationships/oleObject" Target="embeddings/oleObject546.bin"/><Relationship Id="rId931" Type="http://schemas.openxmlformats.org/officeDocument/2006/relationships/image" Target="media/image383.wmf"/><Relationship Id="rId930" Type="http://schemas.openxmlformats.org/officeDocument/2006/relationships/oleObject" Target="embeddings/oleObject545.bin"/><Relationship Id="rId93" Type="http://schemas.openxmlformats.org/officeDocument/2006/relationships/image" Target="media/image39.wmf"/><Relationship Id="rId929" Type="http://schemas.openxmlformats.org/officeDocument/2006/relationships/image" Target="media/image382.wmf"/><Relationship Id="rId928" Type="http://schemas.openxmlformats.org/officeDocument/2006/relationships/oleObject" Target="embeddings/oleObject544.bin"/><Relationship Id="rId927" Type="http://schemas.openxmlformats.org/officeDocument/2006/relationships/image" Target="media/image381.wmf"/><Relationship Id="rId926" Type="http://schemas.openxmlformats.org/officeDocument/2006/relationships/oleObject" Target="embeddings/oleObject543.bin"/><Relationship Id="rId925" Type="http://schemas.openxmlformats.org/officeDocument/2006/relationships/oleObject" Target="embeddings/oleObject542.bin"/><Relationship Id="rId924" Type="http://schemas.openxmlformats.org/officeDocument/2006/relationships/image" Target="media/image380.wmf"/><Relationship Id="rId923" Type="http://schemas.openxmlformats.org/officeDocument/2006/relationships/oleObject" Target="embeddings/oleObject541.bin"/><Relationship Id="rId922" Type="http://schemas.openxmlformats.org/officeDocument/2006/relationships/image" Target="media/image379.wmf"/><Relationship Id="rId921" Type="http://schemas.openxmlformats.org/officeDocument/2006/relationships/oleObject" Target="embeddings/oleObject540.bin"/><Relationship Id="rId920" Type="http://schemas.openxmlformats.org/officeDocument/2006/relationships/image" Target="media/image378.wmf"/><Relationship Id="rId92" Type="http://schemas.openxmlformats.org/officeDocument/2006/relationships/oleObject" Target="embeddings/oleObject51.bin"/><Relationship Id="rId919" Type="http://schemas.openxmlformats.org/officeDocument/2006/relationships/oleObject" Target="embeddings/oleObject539.bin"/><Relationship Id="rId918" Type="http://schemas.openxmlformats.org/officeDocument/2006/relationships/image" Target="media/image377.wmf"/><Relationship Id="rId917" Type="http://schemas.openxmlformats.org/officeDocument/2006/relationships/oleObject" Target="embeddings/oleObject538.bin"/><Relationship Id="rId916" Type="http://schemas.openxmlformats.org/officeDocument/2006/relationships/oleObject" Target="embeddings/oleObject537.bin"/><Relationship Id="rId915" Type="http://schemas.openxmlformats.org/officeDocument/2006/relationships/image" Target="media/image376.wmf"/><Relationship Id="rId914" Type="http://schemas.openxmlformats.org/officeDocument/2006/relationships/oleObject" Target="embeddings/oleObject536.bin"/><Relationship Id="rId913" Type="http://schemas.openxmlformats.org/officeDocument/2006/relationships/image" Target="media/image375.wmf"/><Relationship Id="rId912" Type="http://schemas.openxmlformats.org/officeDocument/2006/relationships/oleObject" Target="embeddings/oleObject535.bin"/><Relationship Id="rId911" Type="http://schemas.openxmlformats.org/officeDocument/2006/relationships/image" Target="media/image374.wmf"/><Relationship Id="rId910" Type="http://schemas.openxmlformats.org/officeDocument/2006/relationships/oleObject" Target="embeddings/oleObject534.bin"/><Relationship Id="rId91" Type="http://schemas.openxmlformats.org/officeDocument/2006/relationships/image" Target="media/image38.wmf"/><Relationship Id="rId909" Type="http://schemas.openxmlformats.org/officeDocument/2006/relationships/image" Target="media/image373.wmf"/><Relationship Id="rId908" Type="http://schemas.openxmlformats.org/officeDocument/2006/relationships/oleObject" Target="embeddings/oleObject533.bin"/><Relationship Id="rId907" Type="http://schemas.openxmlformats.org/officeDocument/2006/relationships/oleObject" Target="embeddings/oleObject532.bin"/><Relationship Id="rId906" Type="http://schemas.openxmlformats.org/officeDocument/2006/relationships/image" Target="media/image372.wmf"/><Relationship Id="rId905" Type="http://schemas.openxmlformats.org/officeDocument/2006/relationships/oleObject" Target="embeddings/oleObject531.bin"/><Relationship Id="rId904" Type="http://schemas.openxmlformats.org/officeDocument/2006/relationships/image" Target="media/image371.wmf"/><Relationship Id="rId903" Type="http://schemas.openxmlformats.org/officeDocument/2006/relationships/oleObject" Target="embeddings/oleObject530.bin"/><Relationship Id="rId902" Type="http://schemas.openxmlformats.org/officeDocument/2006/relationships/image" Target="media/image370.wmf"/><Relationship Id="rId901" Type="http://schemas.openxmlformats.org/officeDocument/2006/relationships/oleObject" Target="embeddings/oleObject529.bin"/><Relationship Id="rId900" Type="http://schemas.openxmlformats.org/officeDocument/2006/relationships/oleObject" Target="embeddings/oleObject528.bin"/><Relationship Id="rId90" Type="http://schemas.openxmlformats.org/officeDocument/2006/relationships/oleObject" Target="embeddings/oleObject50.bin"/><Relationship Id="rId9" Type="http://schemas.openxmlformats.org/officeDocument/2006/relationships/image" Target="media/image4.wmf"/><Relationship Id="rId899" Type="http://schemas.openxmlformats.org/officeDocument/2006/relationships/image" Target="media/image369.wmf"/><Relationship Id="rId898" Type="http://schemas.openxmlformats.org/officeDocument/2006/relationships/oleObject" Target="embeddings/oleObject527.bin"/><Relationship Id="rId897" Type="http://schemas.openxmlformats.org/officeDocument/2006/relationships/image" Target="media/image368.wmf"/><Relationship Id="rId896" Type="http://schemas.openxmlformats.org/officeDocument/2006/relationships/oleObject" Target="embeddings/oleObject526.bin"/><Relationship Id="rId895" Type="http://schemas.openxmlformats.org/officeDocument/2006/relationships/image" Target="media/image367.wmf"/><Relationship Id="rId894" Type="http://schemas.openxmlformats.org/officeDocument/2006/relationships/oleObject" Target="embeddings/oleObject525.bin"/><Relationship Id="rId893" Type="http://schemas.openxmlformats.org/officeDocument/2006/relationships/image" Target="media/image366.wmf"/><Relationship Id="rId892" Type="http://schemas.openxmlformats.org/officeDocument/2006/relationships/oleObject" Target="embeddings/oleObject524.bin"/><Relationship Id="rId891" Type="http://schemas.openxmlformats.org/officeDocument/2006/relationships/oleObject" Target="embeddings/oleObject523.bin"/><Relationship Id="rId890" Type="http://schemas.openxmlformats.org/officeDocument/2006/relationships/image" Target="media/image365.wmf"/><Relationship Id="rId89" Type="http://schemas.openxmlformats.org/officeDocument/2006/relationships/image" Target="media/image37.wmf"/><Relationship Id="rId889" Type="http://schemas.openxmlformats.org/officeDocument/2006/relationships/oleObject" Target="embeddings/oleObject522.bin"/><Relationship Id="rId888" Type="http://schemas.openxmlformats.org/officeDocument/2006/relationships/oleObject" Target="embeddings/oleObject521.bin"/><Relationship Id="rId887" Type="http://schemas.openxmlformats.org/officeDocument/2006/relationships/image" Target="media/image364.wmf"/><Relationship Id="rId886" Type="http://schemas.openxmlformats.org/officeDocument/2006/relationships/oleObject" Target="embeddings/oleObject520.bin"/><Relationship Id="rId885" Type="http://schemas.openxmlformats.org/officeDocument/2006/relationships/image" Target="media/image363.wmf"/><Relationship Id="rId884" Type="http://schemas.openxmlformats.org/officeDocument/2006/relationships/oleObject" Target="embeddings/oleObject519.bin"/><Relationship Id="rId883" Type="http://schemas.openxmlformats.org/officeDocument/2006/relationships/image" Target="media/image362.wmf"/><Relationship Id="rId882" Type="http://schemas.openxmlformats.org/officeDocument/2006/relationships/oleObject" Target="embeddings/oleObject518.bin"/><Relationship Id="rId881" Type="http://schemas.openxmlformats.org/officeDocument/2006/relationships/oleObject" Target="embeddings/oleObject517.bin"/><Relationship Id="rId880" Type="http://schemas.openxmlformats.org/officeDocument/2006/relationships/oleObject" Target="embeddings/oleObject516.bin"/><Relationship Id="rId88" Type="http://schemas.openxmlformats.org/officeDocument/2006/relationships/oleObject" Target="embeddings/oleObject49.bin"/><Relationship Id="rId879" Type="http://schemas.openxmlformats.org/officeDocument/2006/relationships/image" Target="media/image361.wmf"/><Relationship Id="rId878" Type="http://schemas.openxmlformats.org/officeDocument/2006/relationships/oleObject" Target="embeddings/oleObject515.bin"/><Relationship Id="rId877" Type="http://schemas.openxmlformats.org/officeDocument/2006/relationships/image" Target="media/image360.wmf"/><Relationship Id="rId876" Type="http://schemas.openxmlformats.org/officeDocument/2006/relationships/oleObject" Target="embeddings/oleObject514.bin"/><Relationship Id="rId875" Type="http://schemas.openxmlformats.org/officeDocument/2006/relationships/image" Target="media/image359.wmf"/><Relationship Id="rId874" Type="http://schemas.openxmlformats.org/officeDocument/2006/relationships/oleObject" Target="embeddings/oleObject513.bin"/><Relationship Id="rId873" Type="http://schemas.openxmlformats.org/officeDocument/2006/relationships/image" Target="media/image358.wmf"/><Relationship Id="rId872" Type="http://schemas.openxmlformats.org/officeDocument/2006/relationships/oleObject" Target="embeddings/oleObject512.bin"/><Relationship Id="rId871" Type="http://schemas.openxmlformats.org/officeDocument/2006/relationships/image" Target="media/image357.wmf"/><Relationship Id="rId870" Type="http://schemas.openxmlformats.org/officeDocument/2006/relationships/oleObject" Target="embeddings/oleObject511.bin"/><Relationship Id="rId87" Type="http://schemas.openxmlformats.org/officeDocument/2006/relationships/image" Target="media/image36.wmf"/><Relationship Id="rId869" Type="http://schemas.openxmlformats.org/officeDocument/2006/relationships/image" Target="media/image356.wmf"/><Relationship Id="rId868" Type="http://schemas.openxmlformats.org/officeDocument/2006/relationships/oleObject" Target="embeddings/oleObject510.bin"/><Relationship Id="rId867" Type="http://schemas.openxmlformats.org/officeDocument/2006/relationships/oleObject" Target="embeddings/oleObject509.bin"/><Relationship Id="rId866" Type="http://schemas.openxmlformats.org/officeDocument/2006/relationships/image" Target="media/image355.wmf"/><Relationship Id="rId865" Type="http://schemas.openxmlformats.org/officeDocument/2006/relationships/oleObject" Target="embeddings/oleObject508.bin"/><Relationship Id="rId864" Type="http://schemas.openxmlformats.org/officeDocument/2006/relationships/image" Target="media/image354.wmf"/><Relationship Id="rId863" Type="http://schemas.openxmlformats.org/officeDocument/2006/relationships/oleObject" Target="embeddings/oleObject507.bin"/><Relationship Id="rId862" Type="http://schemas.openxmlformats.org/officeDocument/2006/relationships/image" Target="media/image353.wmf"/><Relationship Id="rId861" Type="http://schemas.openxmlformats.org/officeDocument/2006/relationships/oleObject" Target="embeddings/oleObject506.bin"/><Relationship Id="rId860" Type="http://schemas.openxmlformats.org/officeDocument/2006/relationships/image" Target="media/image352.wmf"/><Relationship Id="rId86" Type="http://schemas.openxmlformats.org/officeDocument/2006/relationships/oleObject" Target="embeddings/oleObject48.bin"/><Relationship Id="rId859" Type="http://schemas.openxmlformats.org/officeDocument/2006/relationships/oleObject" Target="embeddings/oleObject505.bin"/><Relationship Id="rId858" Type="http://schemas.openxmlformats.org/officeDocument/2006/relationships/oleObject" Target="embeddings/oleObject504.bin"/><Relationship Id="rId857" Type="http://schemas.openxmlformats.org/officeDocument/2006/relationships/image" Target="media/image351.wmf"/><Relationship Id="rId856" Type="http://schemas.openxmlformats.org/officeDocument/2006/relationships/oleObject" Target="embeddings/oleObject503.bin"/><Relationship Id="rId855" Type="http://schemas.openxmlformats.org/officeDocument/2006/relationships/image" Target="media/image350.wmf"/><Relationship Id="rId854" Type="http://schemas.openxmlformats.org/officeDocument/2006/relationships/oleObject" Target="embeddings/oleObject502.bin"/><Relationship Id="rId853" Type="http://schemas.openxmlformats.org/officeDocument/2006/relationships/image" Target="media/image349.wmf"/><Relationship Id="rId852" Type="http://schemas.openxmlformats.org/officeDocument/2006/relationships/oleObject" Target="embeddings/oleObject501.bin"/><Relationship Id="rId851" Type="http://schemas.openxmlformats.org/officeDocument/2006/relationships/image" Target="media/image348.wmf"/><Relationship Id="rId850" Type="http://schemas.openxmlformats.org/officeDocument/2006/relationships/oleObject" Target="embeddings/oleObject500.bin"/><Relationship Id="rId85" Type="http://schemas.openxmlformats.org/officeDocument/2006/relationships/image" Target="media/image35.wmf"/><Relationship Id="rId849" Type="http://schemas.openxmlformats.org/officeDocument/2006/relationships/image" Target="media/image347.wmf"/><Relationship Id="rId848" Type="http://schemas.openxmlformats.org/officeDocument/2006/relationships/oleObject" Target="embeddings/oleObject499.bin"/><Relationship Id="rId847" Type="http://schemas.openxmlformats.org/officeDocument/2006/relationships/image" Target="media/image346.wmf"/><Relationship Id="rId846" Type="http://schemas.openxmlformats.org/officeDocument/2006/relationships/oleObject" Target="embeddings/oleObject498.bin"/><Relationship Id="rId845" Type="http://schemas.openxmlformats.org/officeDocument/2006/relationships/image" Target="media/image345.wmf"/><Relationship Id="rId844" Type="http://schemas.openxmlformats.org/officeDocument/2006/relationships/oleObject" Target="embeddings/oleObject497.bin"/><Relationship Id="rId843" Type="http://schemas.openxmlformats.org/officeDocument/2006/relationships/oleObject" Target="embeddings/oleObject496.bin"/><Relationship Id="rId842" Type="http://schemas.openxmlformats.org/officeDocument/2006/relationships/image" Target="media/image344.wmf"/><Relationship Id="rId841" Type="http://schemas.openxmlformats.org/officeDocument/2006/relationships/oleObject" Target="embeddings/oleObject495.bin"/><Relationship Id="rId840" Type="http://schemas.openxmlformats.org/officeDocument/2006/relationships/oleObject" Target="embeddings/oleObject494.bin"/><Relationship Id="rId84" Type="http://schemas.openxmlformats.org/officeDocument/2006/relationships/oleObject" Target="embeddings/oleObject47.bin"/><Relationship Id="rId839" Type="http://schemas.openxmlformats.org/officeDocument/2006/relationships/oleObject" Target="embeddings/oleObject493.bin"/><Relationship Id="rId838" Type="http://schemas.openxmlformats.org/officeDocument/2006/relationships/image" Target="media/image343.wmf"/><Relationship Id="rId837" Type="http://schemas.openxmlformats.org/officeDocument/2006/relationships/oleObject" Target="embeddings/oleObject492.bin"/><Relationship Id="rId836" Type="http://schemas.openxmlformats.org/officeDocument/2006/relationships/image" Target="media/image342.wmf"/><Relationship Id="rId835" Type="http://schemas.openxmlformats.org/officeDocument/2006/relationships/oleObject" Target="embeddings/oleObject491.bin"/><Relationship Id="rId834" Type="http://schemas.openxmlformats.org/officeDocument/2006/relationships/oleObject" Target="embeddings/oleObject490.bin"/><Relationship Id="rId833" Type="http://schemas.openxmlformats.org/officeDocument/2006/relationships/image" Target="media/image341.wmf"/><Relationship Id="rId832" Type="http://schemas.openxmlformats.org/officeDocument/2006/relationships/oleObject" Target="embeddings/oleObject489.bin"/><Relationship Id="rId831" Type="http://schemas.openxmlformats.org/officeDocument/2006/relationships/image" Target="media/image340.wmf"/><Relationship Id="rId830" Type="http://schemas.openxmlformats.org/officeDocument/2006/relationships/oleObject" Target="embeddings/oleObject488.bin"/><Relationship Id="rId83" Type="http://schemas.openxmlformats.org/officeDocument/2006/relationships/image" Target="media/image34.wmf"/><Relationship Id="rId829" Type="http://schemas.openxmlformats.org/officeDocument/2006/relationships/image" Target="media/image339.wmf"/><Relationship Id="rId828" Type="http://schemas.openxmlformats.org/officeDocument/2006/relationships/oleObject" Target="embeddings/oleObject487.bin"/><Relationship Id="rId827" Type="http://schemas.openxmlformats.org/officeDocument/2006/relationships/image" Target="media/image338.wmf"/><Relationship Id="rId826" Type="http://schemas.openxmlformats.org/officeDocument/2006/relationships/oleObject" Target="embeddings/oleObject486.bin"/><Relationship Id="rId825" Type="http://schemas.openxmlformats.org/officeDocument/2006/relationships/image" Target="media/image337.wmf"/><Relationship Id="rId824" Type="http://schemas.openxmlformats.org/officeDocument/2006/relationships/oleObject" Target="embeddings/oleObject485.bin"/><Relationship Id="rId823" Type="http://schemas.openxmlformats.org/officeDocument/2006/relationships/image" Target="media/image336.wmf"/><Relationship Id="rId822" Type="http://schemas.openxmlformats.org/officeDocument/2006/relationships/oleObject" Target="embeddings/oleObject484.bin"/><Relationship Id="rId821" Type="http://schemas.openxmlformats.org/officeDocument/2006/relationships/image" Target="media/image335.wmf"/><Relationship Id="rId820" Type="http://schemas.openxmlformats.org/officeDocument/2006/relationships/oleObject" Target="embeddings/oleObject483.bin"/><Relationship Id="rId82" Type="http://schemas.openxmlformats.org/officeDocument/2006/relationships/oleObject" Target="embeddings/oleObject46.bin"/><Relationship Id="rId819" Type="http://schemas.openxmlformats.org/officeDocument/2006/relationships/image" Target="media/image334.wmf"/><Relationship Id="rId818" Type="http://schemas.openxmlformats.org/officeDocument/2006/relationships/oleObject" Target="embeddings/oleObject482.bin"/><Relationship Id="rId817" Type="http://schemas.openxmlformats.org/officeDocument/2006/relationships/oleObject" Target="embeddings/oleObject481.bin"/><Relationship Id="rId816" Type="http://schemas.openxmlformats.org/officeDocument/2006/relationships/image" Target="media/image333.wmf"/><Relationship Id="rId815" Type="http://schemas.openxmlformats.org/officeDocument/2006/relationships/oleObject" Target="embeddings/oleObject480.bin"/><Relationship Id="rId814" Type="http://schemas.openxmlformats.org/officeDocument/2006/relationships/image" Target="media/image332.wmf"/><Relationship Id="rId813" Type="http://schemas.openxmlformats.org/officeDocument/2006/relationships/oleObject" Target="embeddings/oleObject479.bin"/><Relationship Id="rId812" Type="http://schemas.openxmlformats.org/officeDocument/2006/relationships/image" Target="media/image331.wmf"/><Relationship Id="rId811" Type="http://schemas.openxmlformats.org/officeDocument/2006/relationships/oleObject" Target="embeddings/oleObject478.bin"/><Relationship Id="rId810" Type="http://schemas.openxmlformats.org/officeDocument/2006/relationships/image" Target="media/image330.wmf"/><Relationship Id="rId81" Type="http://schemas.openxmlformats.org/officeDocument/2006/relationships/image" Target="media/image33.wmf"/><Relationship Id="rId809" Type="http://schemas.openxmlformats.org/officeDocument/2006/relationships/oleObject" Target="embeddings/oleObject477.bin"/><Relationship Id="rId808" Type="http://schemas.openxmlformats.org/officeDocument/2006/relationships/image" Target="media/image329.wmf"/><Relationship Id="rId807" Type="http://schemas.openxmlformats.org/officeDocument/2006/relationships/oleObject" Target="embeddings/oleObject476.bin"/><Relationship Id="rId806" Type="http://schemas.openxmlformats.org/officeDocument/2006/relationships/image" Target="media/image328.wmf"/><Relationship Id="rId805" Type="http://schemas.openxmlformats.org/officeDocument/2006/relationships/oleObject" Target="embeddings/oleObject475.bin"/><Relationship Id="rId804" Type="http://schemas.openxmlformats.org/officeDocument/2006/relationships/oleObject" Target="embeddings/oleObject474.bin"/><Relationship Id="rId803" Type="http://schemas.openxmlformats.org/officeDocument/2006/relationships/oleObject" Target="embeddings/oleObject473.bin"/><Relationship Id="rId802" Type="http://schemas.openxmlformats.org/officeDocument/2006/relationships/oleObject" Target="embeddings/oleObject472.bin"/><Relationship Id="rId801" Type="http://schemas.openxmlformats.org/officeDocument/2006/relationships/image" Target="media/image327.wmf"/><Relationship Id="rId800" Type="http://schemas.openxmlformats.org/officeDocument/2006/relationships/oleObject" Target="embeddings/oleObject471.bin"/><Relationship Id="rId80" Type="http://schemas.openxmlformats.org/officeDocument/2006/relationships/oleObject" Target="embeddings/oleObject45.bin"/><Relationship Id="rId8" Type="http://schemas.openxmlformats.org/officeDocument/2006/relationships/oleObject" Target="embeddings/oleObject2.bin"/><Relationship Id="rId799" Type="http://schemas.openxmlformats.org/officeDocument/2006/relationships/oleObject" Target="embeddings/oleObject470.bin"/><Relationship Id="rId798" Type="http://schemas.openxmlformats.org/officeDocument/2006/relationships/oleObject" Target="embeddings/oleObject469.bin"/><Relationship Id="rId797" Type="http://schemas.openxmlformats.org/officeDocument/2006/relationships/oleObject" Target="embeddings/oleObject468.bin"/><Relationship Id="rId796" Type="http://schemas.openxmlformats.org/officeDocument/2006/relationships/oleObject" Target="embeddings/oleObject467.bin"/><Relationship Id="rId795" Type="http://schemas.openxmlformats.org/officeDocument/2006/relationships/oleObject" Target="embeddings/oleObject466.bin"/><Relationship Id="rId794" Type="http://schemas.openxmlformats.org/officeDocument/2006/relationships/oleObject" Target="embeddings/oleObject465.bin"/><Relationship Id="rId793" Type="http://schemas.openxmlformats.org/officeDocument/2006/relationships/image" Target="media/image326.wmf"/><Relationship Id="rId792" Type="http://schemas.openxmlformats.org/officeDocument/2006/relationships/oleObject" Target="embeddings/oleObject464.bin"/><Relationship Id="rId791" Type="http://schemas.openxmlformats.org/officeDocument/2006/relationships/oleObject" Target="embeddings/oleObject463.bin"/><Relationship Id="rId790" Type="http://schemas.openxmlformats.org/officeDocument/2006/relationships/oleObject" Target="embeddings/oleObject462.bin"/><Relationship Id="rId79" Type="http://schemas.openxmlformats.org/officeDocument/2006/relationships/image" Target="media/image32.wmf"/><Relationship Id="rId789" Type="http://schemas.openxmlformats.org/officeDocument/2006/relationships/oleObject" Target="embeddings/oleObject461.bin"/><Relationship Id="rId788" Type="http://schemas.openxmlformats.org/officeDocument/2006/relationships/oleObject" Target="embeddings/oleObject460.bin"/><Relationship Id="rId787" Type="http://schemas.openxmlformats.org/officeDocument/2006/relationships/oleObject" Target="embeddings/oleObject459.bin"/><Relationship Id="rId786" Type="http://schemas.openxmlformats.org/officeDocument/2006/relationships/oleObject" Target="embeddings/oleObject458.bin"/><Relationship Id="rId785" Type="http://schemas.openxmlformats.org/officeDocument/2006/relationships/oleObject" Target="embeddings/oleObject457.bin"/><Relationship Id="rId784" Type="http://schemas.openxmlformats.org/officeDocument/2006/relationships/oleObject" Target="embeddings/oleObject456.bin"/><Relationship Id="rId783" Type="http://schemas.openxmlformats.org/officeDocument/2006/relationships/oleObject" Target="embeddings/oleObject455.bin"/><Relationship Id="rId782" Type="http://schemas.openxmlformats.org/officeDocument/2006/relationships/oleObject" Target="embeddings/oleObject454.bin"/><Relationship Id="rId781" Type="http://schemas.openxmlformats.org/officeDocument/2006/relationships/image" Target="media/image325.wmf"/><Relationship Id="rId780" Type="http://schemas.openxmlformats.org/officeDocument/2006/relationships/oleObject" Target="embeddings/oleObject453.bin"/><Relationship Id="rId78" Type="http://schemas.openxmlformats.org/officeDocument/2006/relationships/oleObject" Target="embeddings/oleObject44.bin"/><Relationship Id="rId779" Type="http://schemas.openxmlformats.org/officeDocument/2006/relationships/oleObject" Target="embeddings/oleObject452.bin"/><Relationship Id="rId778" Type="http://schemas.openxmlformats.org/officeDocument/2006/relationships/oleObject" Target="embeddings/oleObject451.bin"/><Relationship Id="rId777" Type="http://schemas.openxmlformats.org/officeDocument/2006/relationships/image" Target="media/image324.wmf"/><Relationship Id="rId776" Type="http://schemas.openxmlformats.org/officeDocument/2006/relationships/oleObject" Target="embeddings/oleObject450.bin"/><Relationship Id="rId775" Type="http://schemas.openxmlformats.org/officeDocument/2006/relationships/oleObject" Target="embeddings/oleObject449.bin"/><Relationship Id="rId774" Type="http://schemas.openxmlformats.org/officeDocument/2006/relationships/oleObject" Target="embeddings/oleObject448.bin"/><Relationship Id="rId773" Type="http://schemas.openxmlformats.org/officeDocument/2006/relationships/image" Target="media/image323.wmf"/><Relationship Id="rId772" Type="http://schemas.openxmlformats.org/officeDocument/2006/relationships/oleObject" Target="embeddings/oleObject447.bin"/><Relationship Id="rId771" Type="http://schemas.openxmlformats.org/officeDocument/2006/relationships/oleObject" Target="embeddings/oleObject446.bin"/><Relationship Id="rId770" Type="http://schemas.openxmlformats.org/officeDocument/2006/relationships/oleObject" Target="embeddings/oleObject445.bin"/><Relationship Id="rId77" Type="http://schemas.openxmlformats.org/officeDocument/2006/relationships/image" Target="media/image31.wmf"/><Relationship Id="rId769" Type="http://schemas.openxmlformats.org/officeDocument/2006/relationships/oleObject" Target="embeddings/oleObject444.bin"/><Relationship Id="rId768" Type="http://schemas.openxmlformats.org/officeDocument/2006/relationships/oleObject" Target="embeddings/oleObject443.bin"/><Relationship Id="rId767" Type="http://schemas.openxmlformats.org/officeDocument/2006/relationships/oleObject" Target="embeddings/oleObject442.bin"/><Relationship Id="rId766" Type="http://schemas.openxmlformats.org/officeDocument/2006/relationships/image" Target="media/image322.wmf"/><Relationship Id="rId765" Type="http://schemas.openxmlformats.org/officeDocument/2006/relationships/oleObject" Target="embeddings/oleObject441.bin"/><Relationship Id="rId764" Type="http://schemas.openxmlformats.org/officeDocument/2006/relationships/oleObject" Target="embeddings/oleObject440.bin"/><Relationship Id="rId763" Type="http://schemas.openxmlformats.org/officeDocument/2006/relationships/oleObject" Target="embeddings/oleObject439.bin"/><Relationship Id="rId762" Type="http://schemas.openxmlformats.org/officeDocument/2006/relationships/oleObject" Target="embeddings/oleObject438.bin"/><Relationship Id="rId761" Type="http://schemas.openxmlformats.org/officeDocument/2006/relationships/image" Target="media/image321.wmf"/><Relationship Id="rId760" Type="http://schemas.openxmlformats.org/officeDocument/2006/relationships/oleObject" Target="embeddings/oleObject437.bin"/><Relationship Id="rId76" Type="http://schemas.openxmlformats.org/officeDocument/2006/relationships/oleObject" Target="embeddings/oleObject43.bin"/><Relationship Id="rId759" Type="http://schemas.openxmlformats.org/officeDocument/2006/relationships/oleObject" Target="embeddings/oleObject436.bin"/><Relationship Id="rId758" Type="http://schemas.openxmlformats.org/officeDocument/2006/relationships/oleObject" Target="embeddings/oleObject435.bin"/><Relationship Id="rId757" Type="http://schemas.openxmlformats.org/officeDocument/2006/relationships/oleObject" Target="embeddings/oleObject434.bin"/><Relationship Id="rId756" Type="http://schemas.openxmlformats.org/officeDocument/2006/relationships/image" Target="media/image320.wmf"/><Relationship Id="rId755" Type="http://schemas.openxmlformats.org/officeDocument/2006/relationships/oleObject" Target="embeddings/oleObject433.bin"/><Relationship Id="rId754" Type="http://schemas.openxmlformats.org/officeDocument/2006/relationships/image" Target="media/image319.wmf"/><Relationship Id="rId753" Type="http://schemas.openxmlformats.org/officeDocument/2006/relationships/oleObject" Target="embeddings/oleObject432.bin"/><Relationship Id="rId752" Type="http://schemas.openxmlformats.org/officeDocument/2006/relationships/image" Target="media/image318.wmf"/><Relationship Id="rId751" Type="http://schemas.openxmlformats.org/officeDocument/2006/relationships/oleObject" Target="embeddings/oleObject431.bin"/><Relationship Id="rId750" Type="http://schemas.openxmlformats.org/officeDocument/2006/relationships/image" Target="media/image317.wmf"/><Relationship Id="rId75" Type="http://schemas.openxmlformats.org/officeDocument/2006/relationships/oleObject" Target="embeddings/oleObject42.bin"/><Relationship Id="rId749" Type="http://schemas.openxmlformats.org/officeDocument/2006/relationships/oleObject" Target="embeddings/oleObject430.bin"/><Relationship Id="rId748" Type="http://schemas.openxmlformats.org/officeDocument/2006/relationships/image" Target="media/image316.wmf"/><Relationship Id="rId747" Type="http://schemas.openxmlformats.org/officeDocument/2006/relationships/oleObject" Target="embeddings/oleObject429.bin"/><Relationship Id="rId746" Type="http://schemas.openxmlformats.org/officeDocument/2006/relationships/image" Target="media/image315.wmf"/><Relationship Id="rId745" Type="http://schemas.openxmlformats.org/officeDocument/2006/relationships/oleObject" Target="embeddings/oleObject428.bin"/><Relationship Id="rId744" Type="http://schemas.openxmlformats.org/officeDocument/2006/relationships/image" Target="media/image314.wmf"/><Relationship Id="rId743" Type="http://schemas.openxmlformats.org/officeDocument/2006/relationships/oleObject" Target="embeddings/oleObject427.bin"/><Relationship Id="rId742" Type="http://schemas.openxmlformats.org/officeDocument/2006/relationships/image" Target="media/image313.wmf"/><Relationship Id="rId741" Type="http://schemas.openxmlformats.org/officeDocument/2006/relationships/oleObject" Target="embeddings/oleObject426.bin"/><Relationship Id="rId740" Type="http://schemas.openxmlformats.org/officeDocument/2006/relationships/image" Target="media/image312.wmf"/><Relationship Id="rId74" Type="http://schemas.openxmlformats.org/officeDocument/2006/relationships/image" Target="media/image30.wmf"/><Relationship Id="rId739" Type="http://schemas.openxmlformats.org/officeDocument/2006/relationships/oleObject" Target="embeddings/oleObject425.bin"/><Relationship Id="rId738" Type="http://schemas.openxmlformats.org/officeDocument/2006/relationships/image" Target="media/image311.wmf"/><Relationship Id="rId737" Type="http://schemas.openxmlformats.org/officeDocument/2006/relationships/oleObject" Target="embeddings/oleObject424.bin"/><Relationship Id="rId736" Type="http://schemas.openxmlformats.org/officeDocument/2006/relationships/image" Target="media/image310.wmf"/><Relationship Id="rId735" Type="http://schemas.openxmlformats.org/officeDocument/2006/relationships/oleObject" Target="embeddings/oleObject423.bin"/><Relationship Id="rId734" Type="http://schemas.openxmlformats.org/officeDocument/2006/relationships/image" Target="media/image309.wmf"/><Relationship Id="rId733" Type="http://schemas.openxmlformats.org/officeDocument/2006/relationships/oleObject" Target="embeddings/oleObject422.bin"/><Relationship Id="rId732" Type="http://schemas.openxmlformats.org/officeDocument/2006/relationships/image" Target="media/image308.wmf"/><Relationship Id="rId731" Type="http://schemas.openxmlformats.org/officeDocument/2006/relationships/oleObject" Target="embeddings/oleObject421.bin"/><Relationship Id="rId730" Type="http://schemas.openxmlformats.org/officeDocument/2006/relationships/image" Target="media/image307.wmf"/><Relationship Id="rId73" Type="http://schemas.openxmlformats.org/officeDocument/2006/relationships/oleObject" Target="embeddings/oleObject41.bin"/><Relationship Id="rId729" Type="http://schemas.openxmlformats.org/officeDocument/2006/relationships/oleObject" Target="embeddings/oleObject420.bin"/><Relationship Id="rId728" Type="http://schemas.openxmlformats.org/officeDocument/2006/relationships/image" Target="media/image306.wmf"/><Relationship Id="rId727" Type="http://schemas.openxmlformats.org/officeDocument/2006/relationships/oleObject" Target="embeddings/oleObject419.bin"/><Relationship Id="rId726" Type="http://schemas.openxmlformats.org/officeDocument/2006/relationships/image" Target="media/image305.wmf"/><Relationship Id="rId725" Type="http://schemas.openxmlformats.org/officeDocument/2006/relationships/oleObject" Target="embeddings/oleObject418.bin"/><Relationship Id="rId724" Type="http://schemas.openxmlformats.org/officeDocument/2006/relationships/image" Target="media/image304.wmf"/><Relationship Id="rId723" Type="http://schemas.openxmlformats.org/officeDocument/2006/relationships/oleObject" Target="embeddings/oleObject417.bin"/><Relationship Id="rId722" Type="http://schemas.openxmlformats.org/officeDocument/2006/relationships/image" Target="media/image303.wmf"/><Relationship Id="rId721" Type="http://schemas.openxmlformats.org/officeDocument/2006/relationships/oleObject" Target="embeddings/oleObject416.bin"/><Relationship Id="rId720" Type="http://schemas.openxmlformats.org/officeDocument/2006/relationships/image" Target="media/image302.wmf"/><Relationship Id="rId72" Type="http://schemas.openxmlformats.org/officeDocument/2006/relationships/oleObject" Target="embeddings/oleObject40.bin"/><Relationship Id="rId719" Type="http://schemas.openxmlformats.org/officeDocument/2006/relationships/oleObject" Target="embeddings/oleObject415.bin"/><Relationship Id="rId718" Type="http://schemas.openxmlformats.org/officeDocument/2006/relationships/oleObject" Target="embeddings/oleObject414.bin"/><Relationship Id="rId717" Type="http://schemas.openxmlformats.org/officeDocument/2006/relationships/oleObject" Target="embeddings/oleObject413.bin"/><Relationship Id="rId716" Type="http://schemas.openxmlformats.org/officeDocument/2006/relationships/oleObject" Target="embeddings/oleObject412.bin"/><Relationship Id="rId715" Type="http://schemas.openxmlformats.org/officeDocument/2006/relationships/oleObject" Target="embeddings/oleObject411.bin"/><Relationship Id="rId714" Type="http://schemas.openxmlformats.org/officeDocument/2006/relationships/oleObject" Target="embeddings/oleObject410.bin"/><Relationship Id="rId713" Type="http://schemas.openxmlformats.org/officeDocument/2006/relationships/image" Target="media/image301.wmf"/><Relationship Id="rId712" Type="http://schemas.openxmlformats.org/officeDocument/2006/relationships/oleObject" Target="embeddings/oleObject409.bin"/><Relationship Id="rId711" Type="http://schemas.openxmlformats.org/officeDocument/2006/relationships/image" Target="media/image300.wmf"/><Relationship Id="rId710" Type="http://schemas.openxmlformats.org/officeDocument/2006/relationships/oleObject" Target="embeddings/oleObject408.bin"/><Relationship Id="rId71" Type="http://schemas.openxmlformats.org/officeDocument/2006/relationships/image" Target="media/image29.wmf"/><Relationship Id="rId709" Type="http://schemas.openxmlformats.org/officeDocument/2006/relationships/oleObject" Target="embeddings/oleObject407.bin"/><Relationship Id="rId708" Type="http://schemas.openxmlformats.org/officeDocument/2006/relationships/oleObject" Target="embeddings/oleObject406.bin"/><Relationship Id="rId707" Type="http://schemas.openxmlformats.org/officeDocument/2006/relationships/oleObject" Target="embeddings/oleObject405.bin"/><Relationship Id="rId706" Type="http://schemas.openxmlformats.org/officeDocument/2006/relationships/oleObject" Target="embeddings/oleObject404.bin"/><Relationship Id="rId705" Type="http://schemas.openxmlformats.org/officeDocument/2006/relationships/image" Target="media/image299.wmf"/><Relationship Id="rId704" Type="http://schemas.openxmlformats.org/officeDocument/2006/relationships/oleObject" Target="embeddings/oleObject403.bin"/><Relationship Id="rId703" Type="http://schemas.openxmlformats.org/officeDocument/2006/relationships/image" Target="media/image298.wmf"/><Relationship Id="rId702" Type="http://schemas.openxmlformats.org/officeDocument/2006/relationships/oleObject" Target="embeddings/oleObject402.bin"/><Relationship Id="rId701" Type="http://schemas.openxmlformats.org/officeDocument/2006/relationships/image" Target="media/image297.wmf"/><Relationship Id="rId700" Type="http://schemas.openxmlformats.org/officeDocument/2006/relationships/oleObject" Target="embeddings/oleObject401.bin"/><Relationship Id="rId70" Type="http://schemas.openxmlformats.org/officeDocument/2006/relationships/oleObject" Target="embeddings/oleObject39.bin"/><Relationship Id="rId7" Type="http://schemas.openxmlformats.org/officeDocument/2006/relationships/image" Target="media/image3.wmf"/><Relationship Id="rId699" Type="http://schemas.openxmlformats.org/officeDocument/2006/relationships/oleObject" Target="embeddings/oleObject400.bin"/><Relationship Id="rId698" Type="http://schemas.openxmlformats.org/officeDocument/2006/relationships/image" Target="media/image296.wmf"/><Relationship Id="rId697" Type="http://schemas.openxmlformats.org/officeDocument/2006/relationships/oleObject" Target="embeddings/oleObject399.bin"/><Relationship Id="rId696" Type="http://schemas.openxmlformats.org/officeDocument/2006/relationships/image" Target="media/image295.wmf"/><Relationship Id="rId695" Type="http://schemas.openxmlformats.org/officeDocument/2006/relationships/oleObject" Target="embeddings/oleObject398.bin"/><Relationship Id="rId694" Type="http://schemas.openxmlformats.org/officeDocument/2006/relationships/image" Target="media/image294.wmf"/><Relationship Id="rId693" Type="http://schemas.openxmlformats.org/officeDocument/2006/relationships/oleObject" Target="embeddings/oleObject397.bin"/><Relationship Id="rId692" Type="http://schemas.openxmlformats.org/officeDocument/2006/relationships/image" Target="media/image293.wmf"/><Relationship Id="rId691" Type="http://schemas.openxmlformats.org/officeDocument/2006/relationships/oleObject" Target="embeddings/oleObject396.bin"/><Relationship Id="rId690" Type="http://schemas.openxmlformats.org/officeDocument/2006/relationships/image" Target="media/image292.wmf"/><Relationship Id="rId69" Type="http://schemas.openxmlformats.org/officeDocument/2006/relationships/oleObject" Target="embeddings/oleObject38.bin"/><Relationship Id="rId689" Type="http://schemas.openxmlformats.org/officeDocument/2006/relationships/oleObject" Target="embeddings/oleObject395.bin"/><Relationship Id="rId688" Type="http://schemas.openxmlformats.org/officeDocument/2006/relationships/image" Target="media/image291.wmf"/><Relationship Id="rId687" Type="http://schemas.openxmlformats.org/officeDocument/2006/relationships/oleObject" Target="embeddings/oleObject394.bin"/><Relationship Id="rId686" Type="http://schemas.openxmlformats.org/officeDocument/2006/relationships/image" Target="media/image290.wmf"/><Relationship Id="rId685" Type="http://schemas.openxmlformats.org/officeDocument/2006/relationships/oleObject" Target="embeddings/oleObject393.bin"/><Relationship Id="rId684" Type="http://schemas.openxmlformats.org/officeDocument/2006/relationships/image" Target="media/image289.wmf"/><Relationship Id="rId683" Type="http://schemas.openxmlformats.org/officeDocument/2006/relationships/oleObject" Target="embeddings/oleObject392.bin"/><Relationship Id="rId682" Type="http://schemas.openxmlformats.org/officeDocument/2006/relationships/image" Target="media/image288.wmf"/><Relationship Id="rId681" Type="http://schemas.openxmlformats.org/officeDocument/2006/relationships/oleObject" Target="embeddings/oleObject391.bin"/><Relationship Id="rId680" Type="http://schemas.openxmlformats.org/officeDocument/2006/relationships/image" Target="media/image287.wmf"/><Relationship Id="rId68" Type="http://schemas.openxmlformats.org/officeDocument/2006/relationships/oleObject" Target="embeddings/oleObject37.bin"/><Relationship Id="rId679" Type="http://schemas.openxmlformats.org/officeDocument/2006/relationships/oleObject" Target="embeddings/oleObject390.bin"/><Relationship Id="rId678" Type="http://schemas.openxmlformats.org/officeDocument/2006/relationships/image" Target="media/image286.wmf"/><Relationship Id="rId677" Type="http://schemas.openxmlformats.org/officeDocument/2006/relationships/oleObject" Target="embeddings/oleObject389.bin"/><Relationship Id="rId676" Type="http://schemas.openxmlformats.org/officeDocument/2006/relationships/image" Target="media/image285.wmf"/><Relationship Id="rId675" Type="http://schemas.openxmlformats.org/officeDocument/2006/relationships/oleObject" Target="embeddings/oleObject388.bin"/><Relationship Id="rId674" Type="http://schemas.openxmlformats.org/officeDocument/2006/relationships/image" Target="media/image284.wmf"/><Relationship Id="rId673" Type="http://schemas.openxmlformats.org/officeDocument/2006/relationships/oleObject" Target="embeddings/oleObject387.bin"/><Relationship Id="rId672" Type="http://schemas.openxmlformats.org/officeDocument/2006/relationships/image" Target="media/image283.wmf"/><Relationship Id="rId671" Type="http://schemas.openxmlformats.org/officeDocument/2006/relationships/oleObject" Target="embeddings/oleObject386.bin"/><Relationship Id="rId670" Type="http://schemas.openxmlformats.org/officeDocument/2006/relationships/image" Target="media/image282.wmf"/><Relationship Id="rId67" Type="http://schemas.openxmlformats.org/officeDocument/2006/relationships/oleObject" Target="embeddings/oleObject36.bin"/><Relationship Id="rId669" Type="http://schemas.openxmlformats.org/officeDocument/2006/relationships/oleObject" Target="embeddings/oleObject385.bin"/><Relationship Id="rId668" Type="http://schemas.openxmlformats.org/officeDocument/2006/relationships/image" Target="media/image281.wmf"/><Relationship Id="rId667" Type="http://schemas.openxmlformats.org/officeDocument/2006/relationships/oleObject" Target="embeddings/oleObject384.bin"/><Relationship Id="rId666" Type="http://schemas.openxmlformats.org/officeDocument/2006/relationships/image" Target="media/image280.wmf"/><Relationship Id="rId665" Type="http://schemas.openxmlformats.org/officeDocument/2006/relationships/oleObject" Target="embeddings/oleObject383.bin"/><Relationship Id="rId664" Type="http://schemas.openxmlformats.org/officeDocument/2006/relationships/image" Target="media/image279.wmf"/><Relationship Id="rId663" Type="http://schemas.openxmlformats.org/officeDocument/2006/relationships/oleObject" Target="embeddings/oleObject382.bin"/><Relationship Id="rId662" Type="http://schemas.openxmlformats.org/officeDocument/2006/relationships/image" Target="media/image278.wmf"/><Relationship Id="rId661" Type="http://schemas.openxmlformats.org/officeDocument/2006/relationships/oleObject" Target="embeddings/oleObject381.bin"/><Relationship Id="rId660" Type="http://schemas.openxmlformats.org/officeDocument/2006/relationships/image" Target="media/image277.wmf"/><Relationship Id="rId66" Type="http://schemas.openxmlformats.org/officeDocument/2006/relationships/oleObject" Target="embeddings/oleObject35.bin"/><Relationship Id="rId659" Type="http://schemas.openxmlformats.org/officeDocument/2006/relationships/oleObject" Target="embeddings/oleObject380.bin"/><Relationship Id="rId658" Type="http://schemas.openxmlformats.org/officeDocument/2006/relationships/image" Target="media/image276.wmf"/><Relationship Id="rId657" Type="http://schemas.openxmlformats.org/officeDocument/2006/relationships/oleObject" Target="embeddings/oleObject379.bin"/><Relationship Id="rId656" Type="http://schemas.openxmlformats.org/officeDocument/2006/relationships/image" Target="media/image275.wmf"/><Relationship Id="rId655" Type="http://schemas.openxmlformats.org/officeDocument/2006/relationships/oleObject" Target="embeddings/oleObject378.bin"/><Relationship Id="rId654" Type="http://schemas.openxmlformats.org/officeDocument/2006/relationships/image" Target="media/image274.wmf"/><Relationship Id="rId653" Type="http://schemas.openxmlformats.org/officeDocument/2006/relationships/oleObject" Target="embeddings/oleObject377.bin"/><Relationship Id="rId652" Type="http://schemas.openxmlformats.org/officeDocument/2006/relationships/image" Target="media/image273.wmf"/><Relationship Id="rId651" Type="http://schemas.openxmlformats.org/officeDocument/2006/relationships/oleObject" Target="embeddings/oleObject376.bin"/><Relationship Id="rId650" Type="http://schemas.openxmlformats.org/officeDocument/2006/relationships/image" Target="media/image272.wmf"/><Relationship Id="rId65" Type="http://schemas.openxmlformats.org/officeDocument/2006/relationships/image" Target="media/image28.wmf"/><Relationship Id="rId649" Type="http://schemas.openxmlformats.org/officeDocument/2006/relationships/oleObject" Target="embeddings/oleObject375.bin"/><Relationship Id="rId648" Type="http://schemas.openxmlformats.org/officeDocument/2006/relationships/image" Target="media/image271.wmf"/><Relationship Id="rId647" Type="http://schemas.openxmlformats.org/officeDocument/2006/relationships/oleObject" Target="embeddings/oleObject374.bin"/><Relationship Id="rId646" Type="http://schemas.openxmlformats.org/officeDocument/2006/relationships/image" Target="media/image270.wmf"/><Relationship Id="rId645" Type="http://schemas.openxmlformats.org/officeDocument/2006/relationships/oleObject" Target="embeddings/oleObject373.bin"/><Relationship Id="rId644" Type="http://schemas.openxmlformats.org/officeDocument/2006/relationships/image" Target="media/image269.wmf"/><Relationship Id="rId643" Type="http://schemas.openxmlformats.org/officeDocument/2006/relationships/oleObject" Target="embeddings/oleObject372.bin"/><Relationship Id="rId642" Type="http://schemas.openxmlformats.org/officeDocument/2006/relationships/image" Target="media/image268.wmf"/><Relationship Id="rId641" Type="http://schemas.openxmlformats.org/officeDocument/2006/relationships/oleObject" Target="embeddings/oleObject371.bin"/><Relationship Id="rId640" Type="http://schemas.openxmlformats.org/officeDocument/2006/relationships/image" Target="media/image267.wmf"/><Relationship Id="rId64" Type="http://schemas.openxmlformats.org/officeDocument/2006/relationships/oleObject" Target="embeddings/oleObject34.bin"/><Relationship Id="rId639" Type="http://schemas.openxmlformats.org/officeDocument/2006/relationships/oleObject" Target="embeddings/oleObject370.bin"/><Relationship Id="rId638" Type="http://schemas.openxmlformats.org/officeDocument/2006/relationships/image" Target="media/image266.wmf"/><Relationship Id="rId637" Type="http://schemas.openxmlformats.org/officeDocument/2006/relationships/oleObject" Target="embeddings/oleObject369.bin"/><Relationship Id="rId636" Type="http://schemas.openxmlformats.org/officeDocument/2006/relationships/image" Target="media/image265.wmf"/><Relationship Id="rId635" Type="http://schemas.openxmlformats.org/officeDocument/2006/relationships/oleObject" Target="embeddings/oleObject368.bin"/><Relationship Id="rId634" Type="http://schemas.openxmlformats.org/officeDocument/2006/relationships/image" Target="media/image264.wmf"/><Relationship Id="rId633" Type="http://schemas.openxmlformats.org/officeDocument/2006/relationships/oleObject" Target="embeddings/oleObject367.bin"/><Relationship Id="rId632" Type="http://schemas.openxmlformats.org/officeDocument/2006/relationships/image" Target="media/image263.wmf"/><Relationship Id="rId631" Type="http://schemas.openxmlformats.org/officeDocument/2006/relationships/oleObject" Target="embeddings/oleObject366.bin"/><Relationship Id="rId630" Type="http://schemas.openxmlformats.org/officeDocument/2006/relationships/image" Target="media/image262.wmf"/><Relationship Id="rId63" Type="http://schemas.openxmlformats.org/officeDocument/2006/relationships/image" Target="media/image27.wmf"/><Relationship Id="rId629" Type="http://schemas.openxmlformats.org/officeDocument/2006/relationships/oleObject" Target="embeddings/oleObject365.bin"/><Relationship Id="rId628" Type="http://schemas.openxmlformats.org/officeDocument/2006/relationships/image" Target="media/image261.wmf"/><Relationship Id="rId627" Type="http://schemas.openxmlformats.org/officeDocument/2006/relationships/oleObject" Target="embeddings/oleObject364.bin"/><Relationship Id="rId626" Type="http://schemas.openxmlformats.org/officeDocument/2006/relationships/image" Target="media/image260.wmf"/><Relationship Id="rId625" Type="http://schemas.openxmlformats.org/officeDocument/2006/relationships/oleObject" Target="embeddings/oleObject363.bin"/><Relationship Id="rId624" Type="http://schemas.openxmlformats.org/officeDocument/2006/relationships/image" Target="media/image259.wmf"/><Relationship Id="rId623" Type="http://schemas.openxmlformats.org/officeDocument/2006/relationships/oleObject" Target="embeddings/oleObject362.bin"/><Relationship Id="rId622" Type="http://schemas.openxmlformats.org/officeDocument/2006/relationships/image" Target="media/image258.wmf"/><Relationship Id="rId621" Type="http://schemas.openxmlformats.org/officeDocument/2006/relationships/oleObject" Target="embeddings/oleObject361.bin"/><Relationship Id="rId620" Type="http://schemas.openxmlformats.org/officeDocument/2006/relationships/image" Target="media/image257.wmf"/><Relationship Id="rId62" Type="http://schemas.openxmlformats.org/officeDocument/2006/relationships/oleObject" Target="embeddings/oleObject33.bin"/><Relationship Id="rId619" Type="http://schemas.openxmlformats.org/officeDocument/2006/relationships/oleObject" Target="embeddings/oleObject360.bin"/><Relationship Id="rId618" Type="http://schemas.openxmlformats.org/officeDocument/2006/relationships/image" Target="media/image256.wmf"/><Relationship Id="rId617" Type="http://schemas.openxmlformats.org/officeDocument/2006/relationships/oleObject" Target="embeddings/oleObject359.bin"/><Relationship Id="rId616" Type="http://schemas.openxmlformats.org/officeDocument/2006/relationships/image" Target="media/image255.wmf"/><Relationship Id="rId615" Type="http://schemas.openxmlformats.org/officeDocument/2006/relationships/oleObject" Target="embeddings/oleObject358.bin"/><Relationship Id="rId614" Type="http://schemas.openxmlformats.org/officeDocument/2006/relationships/image" Target="media/image254.wmf"/><Relationship Id="rId613" Type="http://schemas.openxmlformats.org/officeDocument/2006/relationships/oleObject" Target="embeddings/oleObject357.bin"/><Relationship Id="rId612" Type="http://schemas.openxmlformats.org/officeDocument/2006/relationships/image" Target="media/image253.wmf"/><Relationship Id="rId611" Type="http://schemas.openxmlformats.org/officeDocument/2006/relationships/oleObject" Target="embeddings/oleObject356.bin"/><Relationship Id="rId610" Type="http://schemas.openxmlformats.org/officeDocument/2006/relationships/image" Target="media/image252.wmf"/><Relationship Id="rId61" Type="http://schemas.openxmlformats.org/officeDocument/2006/relationships/image" Target="media/image26.wmf"/><Relationship Id="rId609" Type="http://schemas.openxmlformats.org/officeDocument/2006/relationships/oleObject" Target="embeddings/oleObject355.bin"/><Relationship Id="rId608" Type="http://schemas.openxmlformats.org/officeDocument/2006/relationships/image" Target="media/image251.wmf"/><Relationship Id="rId607" Type="http://schemas.openxmlformats.org/officeDocument/2006/relationships/oleObject" Target="embeddings/oleObject354.bin"/><Relationship Id="rId606" Type="http://schemas.openxmlformats.org/officeDocument/2006/relationships/image" Target="media/image250.wmf"/><Relationship Id="rId605" Type="http://schemas.openxmlformats.org/officeDocument/2006/relationships/oleObject" Target="embeddings/oleObject353.bin"/><Relationship Id="rId604" Type="http://schemas.openxmlformats.org/officeDocument/2006/relationships/image" Target="media/image249.wmf"/><Relationship Id="rId603" Type="http://schemas.openxmlformats.org/officeDocument/2006/relationships/oleObject" Target="embeddings/oleObject352.bin"/><Relationship Id="rId602" Type="http://schemas.openxmlformats.org/officeDocument/2006/relationships/image" Target="media/image248.wmf"/><Relationship Id="rId601" Type="http://schemas.openxmlformats.org/officeDocument/2006/relationships/oleObject" Target="embeddings/oleObject351.bin"/><Relationship Id="rId600" Type="http://schemas.openxmlformats.org/officeDocument/2006/relationships/image" Target="media/image247.wmf"/><Relationship Id="rId60" Type="http://schemas.openxmlformats.org/officeDocument/2006/relationships/oleObject" Target="embeddings/oleObject32.bin"/><Relationship Id="rId6" Type="http://schemas.openxmlformats.org/officeDocument/2006/relationships/oleObject" Target="embeddings/oleObject1.bin"/><Relationship Id="rId599" Type="http://schemas.openxmlformats.org/officeDocument/2006/relationships/oleObject" Target="embeddings/oleObject350.bin"/><Relationship Id="rId598" Type="http://schemas.openxmlformats.org/officeDocument/2006/relationships/image" Target="media/image246.wmf"/><Relationship Id="rId597" Type="http://schemas.openxmlformats.org/officeDocument/2006/relationships/oleObject" Target="embeddings/oleObject349.bin"/><Relationship Id="rId596" Type="http://schemas.openxmlformats.org/officeDocument/2006/relationships/oleObject" Target="embeddings/oleObject348.bin"/><Relationship Id="rId595" Type="http://schemas.openxmlformats.org/officeDocument/2006/relationships/image" Target="media/image245.wmf"/><Relationship Id="rId594" Type="http://schemas.openxmlformats.org/officeDocument/2006/relationships/oleObject" Target="embeddings/oleObject347.bin"/><Relationship Id="rId593" Type="http://schemas.openxmlformats.org/officeDocument/2006/relationships/oleObject" Target="embeddings/oleObject346.bin"/><Relationship Id="rId592" Type="http://schemas.openxmlformats.org/officeDocument/2006/relationships/oleObject" Target="embeddings/oleObject345.bin"/><Relationship Id="rId591" Type="http://schemas.openxmlformats.org/officeDocument/2006/relationships/image" Target="media/image244.wmf"/><Relationship Id="rId590" Type="http://schemas.openxmlformats.org/officeDocument/2006/relationships/oleObject" Target="embeddings/oleObject344.bin"/><Relationship Id="rId59" Type="http://schemas.openxmlformats.org/officeDocument/2006/relationships/image" Target="media/image25.wmf"/><Relationship Id="rId589" Type="http://schemas.openxmlformats.org/officeDocument/2006/relationships/image" Target="media/image243.wmf"/><Relationship Id="rId588" Type="http://schemas.openxmlformats.org/officeDocument/2006/relationships/oleObject" Target="embeddings/oleObject343.bin"/><Relationship Id="rId587" Type="http://schemas.openxmlformats.org/officeDocument/2006/relationships/image" Target="media/image242.wmf"/><Relationship Id="rId586" Type="http://schemas.openxmlformats.org/officeDocument/2006/relationships/oleObject" Target="embeddings/oleObject342.bin"/><Relationship Id="rId585" Type="http://schemas.openxmlformats.org/officeDocument/2006/relationships/oleObject" Target="embeddings/oleObject341.bin"/><Relationship Id="rId584" Type="http://schemas.openxmlformats.org/officeDocument/2006/relationships/image" Target="media/image241.wmf"/><Relationship Id="rId583" Type="http://schemas.openxmlformats.org/officeDocument/2006/relationships/oleObject" Target="embeddings/oleObject340.bin"/><Relationship Id="rId582" Type="http://schemas.openxmlformats.org/officeDocument/2006/relationships/image" Target="media/image240.wmf"/><Relationship Id="rId581" Type="http://schemas.openxmlformats.org/officeDocument/2006/relationships/oleObject" Target="embeddings/oleObject339.bin"/><Relationship Id="rId580" Type="http://schemas.openxmlformats.org/officeDocument/2006/relationships/oleObject" Target="embeddings/oleObject338.bin"/><Relationship Id="rId58" Type="http://schemas.openxmlformats.org/officeDocument/2006/relationships/oleObject" Target="embeddings/oleObject31.bin"/><Relationship Id="rId579" Type="http://schemas.openxmlformats.org/officeDocument/2006/relationships/oleObject" Target="embeddings/oleObject337.bin"/><Relationship Id="rId578" Type="http://schemas.openxmlformats.org/officeDocument/2006/relationships/image" Target="media/image239.wmf"/><Relationship Id="rId577" Type="http://schemas.openxmlformats.org/officeDocument/2006/relationships/oleObject" Target="embeddings/oleObject336.bin"/><Relationship Id="rId576" Type="http://schemas.openxmlformats.org/officeDocument/2006/relationships/image" Target="media/image238.wmf"/><Relationship Id="rId575" Type="http://schemas.openxmlformats.org/officeDocument/2006/relationships/oleObject" Target="embeddings/oleObject335.bin"/><Relationship Id="rId574" Type="http://schemas.openxmlformats.org/officeDocument/2006/relationships/oleObject" Target="embeddings/oleObject334.bin"/><Relationship Id="rId573" Type="http://schemas.openxmlformats.org/officeDocument/2006/relationships/image" Target="media/image237.wmf"/><Relationship Id="rId572" Type="http://schemas.openxmlformats.org/officeDocument/2006/relationships/oleObject" Target="embeddings/oleObject333.bin"/><Relationship Id="rId571" Type="http://schemas.openxmlformats.org/officeDocument/2006/relationships/image" Target="media/image236.wmf"/><Relationship Id="rId570" Type="http://schemas.openxmlformats.org/officeDocument/2006/relationships/oleObject" Target="embeddings/oleObject332.bin"/><Relationship Id="rId57" Type="http://schemas.openxmlformats.org/officeDocument/2006/relationships/image" Target="media/image24.wmf"/><Relationship Id="rId569" Type="http://schemas.openxmlformats.org/officeDocument/2006/relationships/image" Target="media/image235.wmf"/><Relationship Id="rId568" Type="http://schemas.openxmlformats.org/officeDocument/2006/relationships/oleObject" Target="embeddings/oleObject331.bin"/><Relationship Id="rId567" Type="http://schemas.openxmlformats.org/officeDocument/2006/relationships/image" Target="media/image234.wmf"/><Relationship Id="rId566" Type="http://schemas.openxmlformats.org/officeDocument/2006/relationships/oleObject" Target="embeddings/oleObject330.bin"/><Relationship Id="rId565" Type="http://schemas.openxmlformats.org/officeDocument/2006/relationships/image" Target="media/image233.wmf"/><Relationship Id="rId564" Type="http://schemas.openxmlformats.org/officeDocument/2006/relationships/oleObject" Target="embeddings/oleObject329.bin"/><Relationship Id="rId563" Type="http://schemas.openxmlformats.org/officeDocument/2006/relationships/image" Target="media/image232.wmf"/><Relationship Id="rId562" Type="http://schemas.openxmlformats.org/officeDocument/2006/relationships/oleObject" Target="embeddings/oleObject328.bin"/><Relationship Id="rId561" Type="http://schemas.openxmlformats.org/officeDocument/2006/relationships/image" Target="media/image231.wmf"/><Relationship Id="rId560" Type="http://schemas.openxmlformats.org/officeDocument/2006/relationships/oleObject" Target="embeddings/oleObject327.bin"/><Relationship Id="rId56" Type="http://schemas.openxmlformats.org/officeDocument/2006/relationships/oleObject" Target="embeddings/oleObject30.bin"/><Relationship Id="rId559" Type="http://schemas.openxmlformats.org/officeDocument/2006/relationships/image" Target="media/image230.wmf"/><Relationship Id="rId558" Type="http://schemas.openxmlformats.org/officeDocument/2006/relationships/oleObject" Target="embeddings/oleObject326.bin"/><Relationship Id="rId557" Type="http://schemas.openxmlformats.org/officeDocument/2006/relationships/image" Target="media/image229.wmf"/><Relationship Id="rId556" Type="http://schemas.openxmlformats.org/officeDocument/2006/relationships/oleObject" Target="embeddings/oleObject325.bin"/><Relationship Id="rId555" Type="http://schemas.openxmlformats.org/officeDocument/2006/relationships/image" Target="media/image228.wmf"/><Relationship Id="rId554" Type="http://schemas.openxmlformats.org/officeDocument/2006/relationships/oleObject" Target="embeddings/oleObject324.bin"/><Relationship Id="rId553" Type="http://schemas.openxmlformats.org/officeDocument/2006/relationships/image" Target="media/image227.wmf"/><Relationship Id="rId552" Type="http://schemas.openxmlformats.org/officeDocument/2006/relationships/oleObject" Target="embeddings/oleObject323.bin"/><Relationship Id="rId551" Type="http://schemas.openxmlformats.org/officeDocument/2006/relationships/oleObject" Target="embeddings/oleObject322.bin"/><Relationship Id="rId550" Type="http://schemas.openxmlformats.org/officeDocument/2006/relationships/oleObject" Target="embeddings/oleObject321.bin"/><Relationship Id="rId55" Type="http://schemas.openxmlformats.org/officeDocument/2006/relationships/image" Target="media/image23.wmf"/><Relationship Id="rId549" Type="http://schemas.openxmlformats.org/officeDocument/2006/relationships/image" Target="media/image226.wmf"/><Relationship Id="rId548" Type="http://schemas.openxmlformats.org/officeDocument/2006/relationships/oleObject" Target="embeddings/oleObject320.bin"/><Relationship Id="rId547" Type="http://schemas.openxmlformats.org/officeDocument/2006/relationships/image" Target="media/image225.wmf"/><Relationship Id="rId546" Type="http://schemas.openxmlformats.org/officeDocument/2006/relationships/oleObject" Target="embeddings/oleObject319.bin"/><Relationship Id="rId545" Type="http://schemas.openxmlformats.org/officeDocument/2006/relationships/image" Target="media/image224.wmf"/><Relationship Id="rId544" Type="http://schemas.openxmlformats.org/officeDocument/2006/relationships/oleObject" Target="embeddings/oleObject318.bin"/><Relationship Id="rId543" Type="http://schemas.openxmlformats.org/officeDocument/2006/relationships/image" Target="media/image223.wmf"/><Relationship Id="rId542" Type="http://schemas.openxmlformats.org/officeDocument/2006/relationships/oleObject" Target="embeddings/oleObject317.bin"/><Relationship Id="rId541" Type="http://schemas.openxmlformats.org/officeDocument/2006/relationships/image" Target="media/image222.wmf"/><Relationship Id="rId540" Type="http://schemas.openxmlformats.org/officeDocument/2006/relationships/oleObject" Target="embeddings/oleObject316.bin"/><Relationship Id="rId54" Type="http://schemas.openxmlformats.org/officeDocument/2006/relationships/oleObject" Target="embeddings/oleObject29.bin"/><Relationship Id="rId539" Type="http://schemas.openxmlformats.org/officeDocument/2006/relationships/image" Target="media/image221.wmf"/><Relationship Id="rId538" Type="http://schemas.openxmlformats.org/officeDocument/2006/relationships/oleObject" Target="embeddings/oleObject315.bin"/><Relationship Id="rId537" Type="http://schemas.openxmlformats.org/officeDocument/2006/relationships/image" Target="media/image220.wmf"/><Relationship Id="rId536" Type="http://schemas.openxmlformats.org/officeDocument/2006/relationships/oleObject" Target="embeddings/oleObject314.bin"/><Relationship Id="rId535" Type="http://schemas.openxmlformats.org/officeDocument/2006/relationships/oleObject" Target="embeddings/oleObject313.bin"/><Relationship Id="rId534" Type="http://schemas.openxmlformats.org/officeDocument/2006/relationships/oleObject" Target="embeddings/oleObject312.bin"/><Relationship Id="rId533" Type="http://schemas.openxmlformats.org/officeDocument/2006/relationships/image" Target="media/image219.wmf"/><Relationship Id="rId532" Type="http://schemas.openxmlformats.org/officeDocument/2006/relationships/oleObject" Target="embeddings/oleObject311.bin"/><Relationship Id="rId531" Type="http://schemas.openxmlformats.org/officeDocument/2006/relationships/oleObject" Target="embeddings/oleObject310.bin"/><Relationship Id="rId530" Type="http://schemas.openxmlformats.org/officeDocument/2006/relationships/oleObject" Target="embeddings/oleObject309.bin"/><Relationship Id="rId53" Type="http://schemas.openxmlformats.org/officeDocument/2006/relationships/image" Target="media/image22.wmf"/><Relationship Id="rId529" Type="http://schemas.openxmlformats.org/officeDocument/2006/relationships/image" Target="media/image218.wmf"/><Relationship Id="rId528" Type="http://schemas.openxmlformats.org/officeDocument/2006/relationships/oleObject" Target="embeddings/oleObject308.bin"/><Relationship Id="rId527" Type="http://schemas.openxmlformats.org/officeDocument/2006/relationships/oleObject" Target="embeddings/oleObject307.bin"/><Relationship Id="rId526" Type="http://schemas.openxmlformats.org/officeDocument/2006/relationships/image" Target="media/image217.wmf"/><Relationship Id="rId525" Type="http://schemas.openxmlformats.org/officeDocument/2006/relationships/oleObject" Target="embeddings/oleObject306.bin"/><Relationship Id="rId524" Type="http://schemas.openxmlformats.org/officeDocument/2006/relationships/oleObject" Target="embeddings/oleObject305.bin"/><Relationship Id="rId523" Type="http://schemas.openxmlformats.org/officeDocument/2006/relationships/oleObject" Target="embeddings/oleObject304.bin"/><Relationship Id="rId522" Type="http://schemas.openxmlformats.org/officeDocument/2006/relationships/oleObject" Target="embeddings/oleObject303.bin"/><Relationship Id="rId521" Type="http://schemas.openxmlformats.org/officeDocument/2006/relationships/oleObject" Target="embeddings/oleObject302.bin"/><Relationship Id="rId520" Type="http://schemas.openxmlformats.org/officeDocument/2006/relationships/oleObject" Target="embeddings/oleObject301.bin"/><Relationship Id="rId52" Type="http://schemas.openxmlformats.org/officeDocument/2006/relationships/oleObject" Target="embeddings/oleObject28.bin"/><Relationship Id="rId519" Type="http://schemas.openxmlformats.org/officeDocument/2006/relationships/oleObject" Target="embeddings/oleObject300.bin"/><Relationship Id="rId518" Type="http://schemas.openxmlformats.org/officeDocument/2006/relationships/oleObject" Target="embeddings/oleObject299.bin"/><Relationship Id="rId517" Type="http://schemas.openxmlformats.org/officeDocument/2006/relationships/image" Target="media/image216.wmf"/><Relationship Id="rId516" Type="http://schemas.openxmlformats.org/officeDocument/2006/relationships/oleObject" Target="embeddings/oleObject298.bin"/><Relationship Id="rId515" Type="http://schemas.openxmlformats.org/officeDocument/2006/relationships/image" Target="media/image215.wmf"/><Relationship Id="rId514" Type="http://schemas.openxmlformats.org/officeDocument/2006/relationships/oleObject" Target="embeddings/oleObject297.bin"/><Relationship Id="rId513" Type="http://schemas.openxmlformats.org/officeDocument/2006/relationships/oleObject" Target="embeddings/oleObject296.bin"/><Relationship Id="rId512" Type="http://schemas.openxmlformats.org/officeDocument/2006/relationships/oleObject" Target="embeddings/oleObject295.bin"/><Relationship Id="rId511" Type="http://schemas.openxmlformats.org/officeDocument/2006/relationships/image" Target="media/image214.wmf"/><Relationship Id="rId510" Type="http://schemas.openxmlformats.org/officeDocument/2006/relationships/oleObject" Target="embeddings/oleObject294.bin"/><Relationship Id="rId51" Type="http://schemas.openxmlformats.org/officeDocument/2006/relationships/image" Target="media/image21.wmf"/><Relationship Id="rId509" Type="http://schemas.openxmlformats.org/officeDocument/2006/relationships/image" Target="media/image213.wmf"/><Relationship Id="rId508" Type="http://schemas.openxmlformats.org/officeDocument/2006/relationships/oleObject" Target="embeddings/oleObject293.bin"/><Relationship Id="rId507" Type="http://schemas.openxmlformats.org/officeDocument/2006/relationships/oleObject" Target="embeddings/oleObject292.bin"/><Relationship Id="rId506" Type="http://schemas.openxmlformats.org/officeDocument/2006/relationships/oleObject" Target="embeddings/oleObject291.bin"/><Relationship Id="rId505" Type="http://schemas.openxmlformats.org/officeDocument/2006/relationships/oleObject" Target="embeddings/oleObject290.bin"/><Relationship Id="rId504" Type="http://schemas.openxmlformats.org/officeDocument/2006/relationships/oleObject" Target="embeddings/oleObject289.bin"/><Relationship Id="rId503" Type="http://schemas.openxmlformats.org/officeDocument/2006/relationships/oleObject" Target="embeddings/oleObject288.bin"/><Relationship Id="rId502" Type="http://schemas.openxmlformats.org/officeDocument/2006/relationships/image" Target="media/image212.wmf"/><Relationship Id="rId501" Type="http://schemas.openxmlformats.org/officeDocument/2006/relationships/oleObject" Target="embeddings/oleObject287.bin"/><Relationship Id="rId500" Type="http://schemas.openxmlformats.org/officeDocument/2006/relationships/oleObject" Target="embeddings/oleObject286.bin"/><Relationship Id="rId50" Type="http://schemas.openxmlformats.org/officeDocument/2006/relationships/oleObject" Target="embeddings/oleObject27.bin"/><Relationship Id="rId5" Type="http://schemas.openxmlformats.org/officeDocument/2006/relationships/image" Target="media/image2.png"/><Relationship Id="rId499" Type="http://schemas.openxmlformats.org/officeDocument/2006/relationships/image" Target="media/image211.wmf"/><Relationship Id="rId498" Type="http://schemas.openxmlformats.org/officeDocument/2006/relationships/oleObject" Target="embeddings/oleObject285.bin"/><Relationship Id="rId497" Type="http://schemas.openxmlformats.org/officeDocument/2006/relationships/image" Target="media/image210.wmf"/><Relationship Id="rId496" Type="http://schemas.openxmlformats.org/officeDocument/2006/relationships/oleObject" Target="embeddings/oleObject284.bin"/><Relationship Id="rId495" Type="http://schemas.openxmlformats.org/officeDocument/2006/relationships/image" Target="media/image209.wmf"/><Relationship Id="rId494" Type="http://schemas.openxmlformats.org/officeDocument/2006/relationships/oleObject" Target="embeddings/oleObject283.bin"/><Relationship Id="rId493" Type="http://schemas.openxmlformats.org/officeDocument/2006/relationships/image" Target="media/image208.wmf"/><Relationship Id="rId492" Type="http://schemas.openxmlformats.org/officeDocument/2006/relationships/oleObject" Target="embeddings/oleObject282.bin"/><Relationship Id="rId491" Type="http://schemas.openxmlformats.org/officeDocument/2006/relationships/image" Target="media/image207.wmf"/><Relationship Id="rId490" Type="http://schemas.openxmlformats.org/officeDocument/2006/relationships/oleObject" Target="embeddings/oleObject281.bin"/><Relationship Id="rId49" Type="http://schemas.openxmlformats.org/officeDocument/2006/relationships/image" Target="media/image20.wmf"/><Relationship Id="rId489" Type="http://schemas.openxmlformats.org/officeDocument/2006/relationships/image" Target="media/image206.wmf"/><Relationship Id="rId488" Type="http://schemas.openxmlformats.org/officeDocument/2006/relationships/oleObject" Target="embeddings/oleObject280.bin"/><Relationship Id="rId487" Type="http://schemas.openxmlformats.org/officeDocument/2006/relationships/image" Target="media/image205.wmf"/><Relationship Id="rId486" Type="http://schemas.openxmlformats.org/officeDocument/2006/relationships/oleObject" Target="embeddings/oleObject279.bin"/><Relationship Id="rId485" Type="http://schemas.openxmlformats.org/officeDocument/2006/relationships/image" Target="media/image204.wmf"/><Relationship Id="rId484" Type="http://schemas.openxmlformats.org/officeDocument/2006/relationships/oleObject" Target="embeddings/oleObject278.bin"/><Relationship Id="rId483" Type="http://schemas.openxmlformats.org/officeDocument/2006/relationships/image" Target="media/image203.wmf"/><Relationship Id="rId482" Type="http://schemas.openxmlformats.org/officeDocument/2006/relationships/oleObject" Target="embeddings/oleObject277.bin"/><Relationship Id="rId481" Type="http://schemas.openxmlformats.org/officeDocument/2006/relationships/image" Target="media/image202.wmf"/><Relationship Id="rId480" Type="http://schemas.openxmlformats.org/officeDocument/2006/relationships/oleObject" Target="embeddings/oleObject276.bin"/><Relationship Id="rId48" Type="http://schemas.openxmlformats.org/officeDocument/2006/relationships/oleObject" Target="embeddings/oleObject26.bin"/><Relationship Id="rId479" Type="http://schemas.openxmlformats.org/officeDocument/2006/relationships/image" Target="media/image201.wmf"/><Relationship Id="rId478" Type="http://schemas.openxmlformats.org/officeDocument/2006/relationships/oleObject" Target="embeddings/oleObject275.bin"/><Relationship Id="rId477" Type="http://schemas.openxmlformats.org/officeDocument/2006/relationships/image" Target="media/image200.wmf"/><Relationship Id="rId476" Type="http://schemas.openxmlformats.org/officeDocument/2006/relationships/oleObject" Target="embeddings/oleObject274.bin"/><Relationship Id="rId475" Type="http://schemas.openxmlformats.org/officeDocument/2006/relationships/oleObject" Target="embeddings/oleObject273.bin"/><Relationship Id="rId474" Type="http://schemas.openxmlformats.org/officeDocument/2006/relationships/image" Target="media/image199.wmf"/><Relationship Id="rId473" Type="http://schemas.openxmlformats.org/officeDocument/2006/relationships/oleObject" Target="embeddings/oleObject272.bin"/><Relationship Id="rId472" Type="http://schemas.openxmlformats.org/officeDocument/2006/relationships/oleObject" Target="embeddings/oleObject271.bin"/><Relationship Id="rId471" Type="http://schemas.openxmlformats.org/officeDocument/2006/relationships/image" Target="media/image198.wmf"/><Relationship Id="rId470" Type="http://schemas.openxmlformats.org/officeDocument/2006/relationships/oleObject" Target="embeddings/oleObject270.bin"/><Relationship Id="rId47" Type="http://schemas.openxmlformats.org/officeDocument/2006/relationships/oleObject" Target="embeddings/oleObject25.bin"/><Relationship Id="rId469" Type="http://schemas.openxmlformats.org/officeDocument/2006/relationships/image" Target="media/image197.wmf"/><Relationship Id="rId468" Type="http://schemas.openxmlformats.org/officeDocument/2006/relationships/oleObject" Target="embeddings/oleObject269.bin"/><Relationship Id="rId467" Type="http://schemas.openxmlformats.org/officeDocument/2006/relationships/image" Target="media/image196.wmf"/><Relationship Id="rId466" Type="http://schemas.openxmlformats.org/officeDocument/2006/relationships/oleObject" Target="embeddings/oleObject268.bin"/><Relationship Id="rId465" Type="http://schemas.openxmlformats.org/officeDocument/2006/relationships/image" Target="media/image195.wmf"/><Relationship Id="rId464" Type="http://schemas.openxmlformats.org/officeDocument/2006/relationships/oleObject" Target="embeddings/oleObject267.bin"/><Relationship Id="rId463" Type="http://schemas.openxmlformats.org/officeDocument/2006/relationships/image" Target="media/image194.wmf"/><Relationship Id="rId462" Type="http://schemas.openxmlformats.org/officeDocument/2006/relationships/oleObject" Target="embeddings/oleObject266.bin"/><Relationship Id="rId461" Type="http://schemas.openxmlformats.org/officeDocument/2006/relationships/image" Target="media/image193.wmf"/><Relationship Id="rId460" Type="http://schemas.openxmlformats.org/officeDocument/2006/relationships/oleObject" Target="embeddings/oleObject265.bin"/><Relationship Id="rId46" Type="http://schemas.openxmlformats.org/officeDocument/2006/relationships/image" Target="media/image19.wmf"/><Relationship Id="rId459" Type="http://schemas.openxmlformats.org/officeDocument/2006/relationships/image" Target="media/image192.wmf"/><Relationship Id="rId458" Type="http://schemas.openxmlformats.org/officeDocument/2006/relationships/oleObject" Target="embeddings/oleObject264.bin"/><Relationship Id="rId457" Type="http://schemas.openxmlformats.org/officeDocument/2006/relationships/image" Target="media/image191.wmf"/><Relationship Id="rId456" Type="http://schemas.openxmlformats.org/officeDocument/2006/relationships/oleObject" Target="embeddings/oleObject263.bin"/><Relationship Id="rId455" Type="http://schemas.openxmlformats.org/officeDocument/2006/relationships/oleObject" Target="embeddings/oleObject262.bin"/><Relationship Id="rId454" Type="http://schemas.openxmlformats.org/officeDocument/2006/relationships/image" Target="media/image190.wmf"/><Relationship Id="rId453" Type="http://schemas.openxmlformats.org/officeDocument/2006/relationships/oleObject" Target="embeddings/oleObject261.bin"/><Relationship Id="rId452" Type="http://schemas.openxmlformats.org/officeDocument/2006/relationships/image" Target="media/image189.png"/><Relationship Id="rId451" Type="http://schemas.openxmlformats.org/officeDocument/2006/relationships/image" Target="media/image188.wmf"/><Relationship Id="rId450" Type="http://schemas.openxmlformats.org/officeDocument/2006/relationships/oleObject" Target="embeddings/oleObject260.bin"/><Relationship Id="rId45" Type="http://schemas.openxmlformats.org/officeDocument/2006/relationships/oleObject" Target="embeddings/oleObject24.bin"/><Relationship Id="rId449" Type="http://schemas.openxmlformats.org/officeDocument/2006/relationships/image" Target="media/image187.wmf"/><Relationship Id="rId448" Type="http://schemas.openxmlformats.org/officeDocument/2006/relationships/oleObject" Target="embeddings/oleObject259.bin"/><Relationship Id="rId447" Type="http://schemas.openxmlformats.org/officeDocument/2006/relationships/oleObject" Target="embeddings/oleObject258.bin"/><Relationship Id="rId446" Type="http://schemas.openxmlformats.org/officeDocument/2006/relationships/image" Target="media/image186.wmf"/><Relationship Id="rId445" Type="http://schemas.openxmlformats.org/officeDocument/2006/relationships/oleObject" Target="embeddings/oleObject257.bin"/><Relationship Id="rId444" Type="http://schemas.openxmlformats.org/officeDocument/2006/relationships/image" Target="media/image185.wmf"/><Relationship Id="rId443" Type="http://schemas.openxmlformats.org/officeDocument/2006/relationships/oleObject" Target="embeddings/oleObject256.bin"/><Relationship Id="rId442" Type="http://schemas.openxmlformats.org/officeDocument/2006/relationships/oleObject" Target="embeddings/oleObject255.bin"/><Relationship Id="rId441" Type="http://schemas.openxmlformats.org/officeDocument/2006/relationships/image" Target="media/image184.wmf"/><Relationship Id="rId440" Type="http://schemas.openxmlformats.org/officeDocument/2006/relationships/oleObject" Target="embeddings/oleObject254.bin"/><Relationship Id="rId44" Type="http://schemas.openxmlformats.org/officeDocument/2006/relationships/image" Target="media/image18.wmf"/><Relationship Id="rId439" Type="http://schemas.openxmlformats.org/officeDocument/2006/relationships/image" Target="media/image183.wmf"/><Relationship Id="rId438" Type="http://schemas.openxmlformats.org/officeDocument/2006/relationships/oleObject" Target="embeddings/oleObject253.bin"/><Relationship Id="rId437" Type="http://schemas.openxmlformats.org/officeDocument/2006/relationships/oleObject" Target="embeddings/oleObject252.bin"/><Relationship Id="rId436" Type="http://schemas.openxmlformats.org/officeDocument/2006/relationships/image" Target="media/image182.wmf"/><Relationship Id="rId435" Type="http://schemas.openxmlformats.org/officeDocument/2006/relationships/oleObject" Target="embeddings/oleObject251.bin"/><Relationship Id="rId434" Type="http://schemas.openxmlformats.org/officeDocument/2006/relationships/image" Target="media/image181.wmf"/><Relationship Id="rId433" Type="http://schemas.openxmlformats.org/officeDocument/2006/relationships/oleObject" Target="embeddings/oleObject250.bin"/><Relationship Id="rId432" Type="http://schemas.openxmlformats.org/officeDocument/2006/relationships/oleObject" Target="embeddings/oleObject249.bin"/><Relationship Id="rId431" Type="http://schemas.openxmlformats.org/officeDocument/2006/relationships/oleObject" Target="embeddings/oleObject248.bin"/><Relationship Id="rId430" Type="http://schemas.openxmlformats.org/officeDocument/2006/relationships/image" Target="media/image180.wmf"/><Relationship Id="rId43" Type="http://schemas.openxmlformats.org/officeDocument/2006/relationships/oleObject" Target="embeddings/oleObject23.bin"/><Relationship Id="rId429" Type="http://schemas.openxmlformats.org/officeDocument/2006/relationships/oleObject" Target="embeddings/oleObject247.bin"/><Relationship Id="rId428" Type="http://schemas.openxmlformats.org/officeDocument/2006/relationships/image" Target="media/image179.wmf"/><Relationship Id="rId427" Type="http://schemas.openxmlformats.org/officeDocument/2006/relationships/oleObject" Target="embeddings/oleObject246.bin"/><Relationship Id="rId426" Type="http://schemas.openxmlformats.org/officeDocument/2006/relationships/oleObject" Target="embeddings/oleObject245.bin"/><Relationship Id="rId425" Type="http://schemas.openxmlformats.org/officeDocument/2006/relationships/image" Target="media/image178.wmf"/><Relationship Id="rId424" Type="http://schemas.openxmlformats.org/officeDocument/2006/relationships/oleObject" Target="embeddings/oleObject244.bin"/><Relationship Id="rId423" Type="http://schemas.openxmlformats.org/officeDocument/2006/relationships/image" Target="media/image177.wmf"/><Relationship Id="rId422" Type="http://schemas.openxmlformats.org/officeDocument/2006/relationships/oleObject" Target="embeddings/oleObject243.bin"/><Relationship Id="rId421" Type="http://schemas.openxmlformats.org/officeDocument/2006/relationships/image" Target="media/image176.wmf"/><Relationship Id="rId420" Type="http://schemas.openxmlformats.org/officeDocument/2006/relationships/oleObject" Target="embeddings/oleObject242.bin"/><Relationship Id="rId42" Type="http://schemas.openxmlformats.org/officeDocument/2006/relationships/image" Target="media/image17.wmf"/><Relationship Id="rId419" Type="http://schemas.openxmlformats.org/officeDocument/2006/relationships/image" Target="media/image175.wmf"/><Relationship Id="rId418" Type="http://schemas.openxmlformats.org/officeDocument/2006/relationships/oleObject" Target="embeddings/oleObject241.bin"/><Relationship Id="rId417" Type="http://schemas.openxmlformats.org/officeDocument/2006/relationships/oleObject" Target="embeddings/oleObject240.bin"/><Relationship Id="rId416" Type="http://schemas.openxmlformats.org/officeDocument/2006/relationships/image" Target="media/image174.wmf"/><Relationship Id="rId415" Type="http://schemas.openxmlformats.org/officeDocument/2006/relationships/oleObject" Target="embeddings/oleObject239.bin"/><Relationship Id="rId414" Type="http://schemas.openxmlformats.org/officeDocument/2006/relationships/image" Target="media/image173.wmf"/><Relationship Id="rId413" Type="http://schemas.openxmlformats.org/officeDocument/2006/relationships/oleObject" Target="embeddings/oleObject238.bin"/><Relationship Id="rId412" Type="http://schemas.openxmlformats.org/officeDocument/2006/relationships/image" Target="media/image172.wmf"/><Relationship Id="rId411" Type="http://schemas.openxmlformats.org/officeDocument/2006/relationships/oleObject" Target="embeddings/oleObject237.bin"/><Relationship Id="rId410" Type="http://schemas.openxmlformats.org/officeDocument/2006/relationships/image" Target="media/image171.wmf"/><Relationship Id="rId41" Type="http://schemas.openxmlformats.org/officeDocument/2006/relationships/oleObject" Target="embeddings/oleObject22.bin"/><Relationship Id="rId409" Type="http://schemas.openxmlformats.org/officeDocument/2006/relationships/oleObject" Target="embeddings/oleObject236.bin"/><Relationship Id="rId408" Type="http://schemas.openxmlformats.org/officeDocument/2006/relationships/oleObject" Target="embeddings/oleObject235.bin"/><Relationship Id="rId407" Type="http://schemas.openxmlformats.org/officeDocument/2006/relationships/oleObject" Target="embeddings/oleObject234.bin"/><Relationship Id="rId406" Type="http://schemas.openxmlformats.org/officeDocument/2006/relationships/image" Target="media/image170.wmf"/><Relationship Id="rId405" Type="http://schemas.openxmlformats.org/officeDocument/2006/relationships/oleObject" Target="embeddings/oleObject233.bin"/><Relationship Id="rId404" Type="http://schemas.openxmlformats.org/officeDocument/2006/relationships/image" Target="media/image169.wmf"/><Relationship Id="rId403" Type="http://schemas.openxmlformats.org/officeDocument/2006/relationships/oleObject" Target="embeddings/oleObject232.bin"/><Relationship Id="rId402" Type="http://schemas.openxmlformats.org/officeDocument/2006/relationships/image" Target="media/image168.wmf"/><Relationship Id="rId401" Type="http://schemas.openxmlformats.org/officeDocument/2006/relationships/oleObject" Target="embeddings/oleObject231.bin"/><Relationship Id="rId400" Type="http://schemas.openxmlformats.org/officeDocument/2006/relationships/image" Target="media/image167.wmf"/><Relationship Id="rId40" Type="http://schemas.openxmlformats.org/officeDocument/2006/relationships/image" Target="media/image16.wmf"/><Relationship Id="rId4" Type="http://schemas.openxmlformats.org/officeDocument/2006/relationships/image" Target="media/image1.png"/><Relationship Id="rId399" Type="http://schemas.openxmlformats.org/officeDocument/2006/relationships/oleObject" Target="embeddings/oleObject230.bin"/><Relationship Id="rId398" Type="http://schemas.openxmlformats.org/officeDocument/2006/relationships/image" Target="media/image166.wmf"/><Relationship Id="rId397" Type="http://schemas.openxmlformats.org/officeDocument/2006/relationships/oleObject" Target="embeddings/oleObject229.bin"/><Relationship Id="rId396" Type="http://schemas.openxmlformats.org/officeDocument/2006/relationships/image" Target="media/image165.wmf"/><Relationship Id="rId395" Type="http://schemas.openxmlformats.org/officeDocument/2006/relationships/oleObject" Target="embeddings/oleObject228.bin"/><Relationship Id="rId394" Type="http://schemas.openxmlformats.org/officeDocument/2006/relationships/image" Target="media/image164.wmf"/><Relationship Id="rId393" Type="http://schemas.openxmlformats.org/officeDocument/2006/relationships/oleObject" Target="embeddings/oleObject227.bin"/><Relationship Id="rId392" Type="http://schemas.openxmlformats.org/officeDocument/2006/relationships/oleObject" Target="embeddings/oleObject226.bin"/><Relationship Id="rId391" Type="http://schemas.openxmlformats.org/officeDocument/2006/relationships/image" Target="media/image163.wmf"/><Relationship Id="rId390" Type="http://schemas.openxmlformats.org/officeDocument/2006/relationships/oleObject" Target="embeddings/oleObject225.bin"/><Relationship Id="rId39" Type="http://schemas.openxmlformats.org/officeDocument/2006/relationships/oleObject" Target="embeddings/oleObject21.bin"/><Relationship Id="rId389" Type="http://schemas.openxmlformats.org/officeDocument/2006/relationships/image" Target="media/image162.wmf"/><Relationship Id="rId388" Type="http://schemas.openxmlformats.org/officeDocument/2006/relationships/oleObject" Target="embeddings/oleObject224.bin"/><Relationship Id="rId387" Type="http://schemas.openxmlformats.org/officeDocument/2006/relationships/image" Target="media/image161.wmf"/><Relationship Id="rId386" Type="http://schemas.openxmlformats.org/officeDocument/2006/relationships/oleObject" Target="embeddings/oleObject223.bin"/><Relationship Id="rId385" Type="http://schemas.openxmlformats.org/officeDocument/2006/relationships/image" Target="media/image160.wmf"/><Relationship Id="rId384" Type="http://schemas.openxmlformats.org/officeDocument/2006/relationships/oleObject" Target="embeddings/oleObject222.bin"/><Relationship Id="rId383" Type="http://schemas.openxmlformats.org/officeDocument/2006/relationships/image" Target="media/image159.wmf"/><Relationship Id="rId382" Type="http://schemas.openxmlformats.org/officeDocument/2006/relationships/oleObject" Target="embeddings/oleObject221.bin"/><Relationship Id="rId381" Type="http://schemas.openxmlformats.org/officeDocument/2006/relationships/image" Target="media/image158.wmf"/><Relationship Id="rId380" Type="http://schemas.openxmlformats.org/officeDocument/2006/relationships/oleObject" Target="embeddings/oleObject220.bin"/><Relationship Id="rId38" Type="http://schemas.openxmlformats.org/officeDocument/2006/relationships/image" Target="media/image15.wmf"/><Relationship Id="rId379" Type="http://schemas.openxmlformats.org/officeDocument/2006/relationships/image" Target="media/image157.wmf"/><Relationship Id="rId378" Type="http://schemas.openxmlformats.org/officeDocument/2006/relationships/oleObject" Target="embeddings/oleObject219.bin"/><Relationship Id="rId377" Type="http://schemas.openxmlformats.org/officeDocument/2006/relationships/image" Target="media/image156.wmf"/><Relationship Id="rId376" Type="http://schemas.openxmlformats.org/officeDocument/2006/relationships/oleObject" Target="embeddings/oleObject218.bin"/><Relationship Id="rId375" Type="http://schemas.openxmlformats.org/officeDocument/2006/relationships/oleObject" Target="embeddings/oleObject217.bin"/><Relationship Id="rId374" Type="http://schemas.openxmlformats.org/officeDocument/2006/relationships/image" Target="media/image155.wmf"/><Relationship Id="rId373" Type="http://schemas.openxmlformats.org/officeDocument/2006/relationships/oleObject" Target="embeddings/oleObject216.bin"/><Relationship Id="rId372" Type="http://schemas.openxmlformats.org/officeDocument/2006/relationships/image" Target="media/image154.wmf"/><Relationship Id="rId371" Type="http://schemas.openxmlformats.org/officeDocument/2006/relationships/oleObject" Target="embeddings/oleObject215.bin"/><Relationship Id="rId370" Type="http://schemas.openxmlformats.org/officeDocument/2006/relationships/oleObject" Target="embeddings/oleObject214.bin"/><Relationship Id="rId37" Type="http://schemas.openxmlformats.org/officeDocument/2006/relationships/oleObject" Target="embeddings/oleObject20.bin"/><Relationship Id="rId369" Type="http://schemas.openxmlformats.org/officeDocument/2006/relationships/image" Target="media/image153.wmf"/><Relationship Id="rId368" Type="http://schemas.openxmlformats.org/officeDocument/2006/relationships/oleObject" Target="embeddings/oleObject213.bin"/><Relationship Id="rId367" Type="http://schemas.openxmlformats.org/officeDocument/2006/relationships/image" Target="media/image152.wmf"/><Relationship Id="rId366" Type="http://schemas.openxmlformats.org/officeDocument/2006/relationships/oleObject" Target="embeddings/oleObject212.bin"/><Relationship Id="rId365" Type="http://schemas.openxmlformats.org/officeDocument/2006/relationships/image" Target="media/image151.wmf"/><Relationship Id="rId364" Type="http://schemas.openxmlformats.org/officeDocument/2006/relationships/oleObject" Target="embeddings/oleObject211.bin"/><Relationship Id="rId363" Type="http://schemas.openxmlformats.org/officeDocument/2006/relationships/oleObject" Target="embeddings/oleObject210.bin"/><Relationship Id="rId362" Type="http://schemas.openxmlformats.org/officeDocument/2006/relationships/image" Target="media/image150.wmf"/><Relationship Id="rId361" Type="http://schemas.openxmlformats.org/officeDocument/2006/relationships/oleObject" Target="embeddings/oleObject209.bin"/><Relationship Id="rId360" Type="http://schemas.openxmlformats.org/officeDocument/2006/relationships/image" Target="media/image149.wmf"/><Relationship Id="rId36" Type="http://schemas.openxmlformats.org/officeDocument/2006/relationships/oleObject" Target="embeddings/oleObject19.bin"/><Relationship Id="rId359" Type="http://schemas.openxmlformats.org/officeDocument/2006/relationships/oleObject" Target="embeddings/oleObject208.bin"/><Relationship Id="rId358" Type="http://schemas.openxmlformats.org/officeDocument/2006/relationships/image" Target="media/image148.wmf"/><Relationship Id="rId357" Type="http://schemas.openxmlformats.org/officeDocument/2006/relationships/oleObject" Target="embeddings/oleObject207.bin"/><Relationship Id="rId356" Type="http://schemas.openxmlformats.org/officeDocument/2006/relationships/oleObject" Target="embeddings/oleObject206.bin"/><Relationship Id="rId355" Type="http://schemas.openxmlformats.org/officeDocument/2006/relationships/oleObject" Target="embeddings/oleObject205.bin"/><Relationship Id="rId354" Type="http://schemas.openxmlformats.org/officeDocument/2006/relationships/image" Target="media/image147.wmf"/><Relationship Id="rId353" Type="http://schemas.openxmlformats.org/officeDocument/2006/relationships/oleObject" Target="embeddings/oleObject204.bin"/><Relationship Id="rId352" Type="http://schemas.openxmlformats.org/officeDocument/2006/relationships/oleObject" Target="embeddings/oleObject203.bin"/><Relationship Id="rId351" Type="http://schemas.openxmlformats.org/officeDocument/2006/relationships/image" Target="media/image146.wmf"/><Relationship Id="rId350" Type="http://schemas.openxmlformats.org/officeDocument/2006/relationships/oleObject" Target="embeddings/oleObject202.bin"/><Relationship Id="rId35" Type="http://schemas.openxmlformats.org/officeDocument/2006/relationships/image" Target="media/image14.wmf"/><Relationship Id="rId349" Type="http://schemas.openxmlformats.org/officeDocument/2006/relationships/image" Target="media/image145.wmf"/><Relationship Id="rId348" Type="http://schemas.openxmlformats.org/officeDocument/2006/relationships/oleObject" Target="embeddings/oleObject201.bin"/><Relationship Id="rId347" Type="http://schemas.openxmlformats.org/officeDocument/2006/relationships/image" Target="media/image144.wmf"/><Relationship Id="rId346" Type="http://schemas.openxmlformats.org/officeDocument/2006/relationships/oleObject" Target="embeddings/oleObject200.bin"/><Relationship Id="rId345" Type="http://schemas.openxmlformats.org/officeDocument/2006/relationships/image" Target="media/image143.wmf"/><Relationship Id="rId344" Type="http://schemas.openxmlformats.org/officeDocument/2006/relationships/oleObject" Target="embeddings/oleObject199.bin"/><Relationship Id="rId343" Type="http://schemas.openxmlformats.org/officeDocument/2006/relationships/oleObject" Target="embeddings/oleObject198.bin"/><Relationship Id="rId342" Type="http://schemas.openxmlformats.org/officeDocument/2006/relationships/oleObject" Target="embeddings/oleObject197.bin"/><Relationship Id="rId341" Type="http://schemas.openxmlformats.org/officeDocument/2006/relationships/image" Target="media/image142.wmf"/><Relationship Id="rId340" Type="http://schemas.openxmlformats.org/officeDocument/2006/relationships/oleObject" Target="embeddings/oleObject196.bin"/><Relationship Id="rId34" Type="http://schemas.openxmlformats.org/officeDocument/2006/relationships/oleObject" Target="embeddings/oleObject18.bin"/><Relationship Id="rId339" Type="http://schemas.openxmlformats.org/officeDocument/2006/relationships/image" Target="media/image141.wmf"/><Relationship Id="rId338" Type="http://schemas.openxmlformats.org/officeDocument/2006/relationships/oleObject" Target="embeddings/oleObject195.bin"/><Relationship Id="rId337" Type="http://schemas.openxmlformats.org/officeDocument/2006/relationships/image" Target="media/image140.wmf"/><Relationship Id="rId336" Type="http://schemas.openxmlformats.org/officeDocument/2006/relationships/oleObject" Target="embeddings/oleObject194.bin"/><Relationship Id="rId335" Type="http://schemas.openxmlformats.org/officeDocument/2006/relationships/image" Target="media/image139.wmf"/><Relationship Id="rId334" Type="http://schemas.openxmlformats.org/officeDocument/2006/relationships/oleObject" Target="embeddings/oleObject193.bin"/><Relationship Id="rId333" Type="http://schemas.openxmlformats.org/officeDocument/2006/relationships/oleObject" Target="embeddings/oleObject192.bin"/><Relationship Id="rId332" Type="http://schemas.openxmlformats.org/officeDocument/2006/relationships/image" Target="media/image138.wmf"/><Relationship Id="rId331" Type="http://schemas.openxmlformats.org/officeDocument/2006/relationships/oleObject" Target="embeddings/oleObject191.bin"/><Relationship Id="rId330" Type="http://schemas.openxmlformats.org/officeDocument/2006/relationships/oleObject" Target="embeddings/oleObject190.bin"/><Relationship Id="rId33" Type="http://schemas.openxmlformats.org/officeDocument/2006/relationships/image" Target="media/image13.wmf"/><Relationship Id="rId329" Type="http://schemas.openxmlformats.org/officeDocument/2006/relationships/image" Target="media/image137.wmf"/><Relationship Id="rId328" Type="http://schemas.openxmlformats.org/officeDocument/2006/relationships/oleObject" Target="embeddings/oleObject189.bin"/><Relationship Id="rId327" Type="http://schemas.openxmlformats.org/officeDocument/2006/relationships/image" Target="media/image136.wmf"/><Relationship Id="rId326" Type="http://schemas.openxmlformats.org/officeDocument/2006/relationships/oleObject" Target="embeddings/oleObject188.bin"/><Relationship Id="rId325" Type="http://schemas.openxmlformats.org/officeDocument/2006/relationships/image" Target="media/image135.wmf"/><Relationship Id="rId324" Type="http://schemas.openxmlformats.org/officeDocument/2006/relationships/oleObject" Target="embeddings/oleObject187.bin"/><Relationship Id="rId323" Type="http://schemas.openxmlformats.org/officeDocument/2006/relationships/image" Target="media/image134.wmf"/><Relationship Id="rId322" Type="http://schemas.openxmlformats.org/officeDocument/2006/relationships/oleObject" Target="embeddings/oleObject186.bin"/><Relationship Id="rId321" Type="http://schemas.openxmlformats.org/officeDocument/2006/relationships/oleObject" Target="embeddings/oleObject185.bin"/><Relationship Id="rId320" Type="http://schemas.openxmlformats.org/officeDocument/2006/relationships/image" Target="media/image133.wmf"/><Relationship Id="rId32" Type="http://schemas.openxmlformats.org/officeDocument/2006/relationships/oleObject" Target="embeddings/oleObject17.bin"/><Relationship Id="rId319" Type="http://schemas.openxmlformats.org/officeDocument/2006/relationships/oleObject" Target="embeddings/oleObject184.bin"/><Relationship Id="rId318" Type="http://schemas.openxmlformats.org/officeDocument/2006/relationships/image" Target="media/image132.wmf"/><Relationship Id="rId317" Type="http://schemas.openxmlformats.org/officeDocument/2006/relationships/oleObject" Target="embeddings/oleObject183.bin"/><Relationship Id="rId316" Type="http://schemas.openxmlformats.org/officeDocument/2006/relationships/image" Target="media/image131.wmf"/><Relationship Id="rId315" Type="http://schemas.openxmlformats.org/officeDocument/2006/relationships/oleObject" Target="embeddings/oleObject182.bin"/><Relationship Id="rId314" Type="http://schemas.openxmlformats.org/officeDocument/2006/relationships/image" Target="media/image130.wmf"/><Relationship Id="rId313" Type="http://schemas.openxmlformats.org/officeDocument/2006/relationships/oleObject" Target="embeddings/oleObject181.bin"/><Relationship Id="rId312" Type="http://schemas.openxmlformats.org/officeDocument/2006/relationships/image" Target="media/image129.wmf"/><Relationship Id="rId311" Type="http://schemas.openxmlformats.org/officeDocument/2006/relationships/oleObject" Target="embeddings/oleObject180.bin"/><Relationship Id="rId310" Type="http://schemas.openxmlformats.org/officeDocument/2006/relationships/image" Target="media/image128.wmf"/><Relationship Id="rId31" Type="http://schemas.openxmlformats.org/officeDocument/2006/relationships/image" Target="media/image12.wmf"/><Relationship Id="rId309" Type="http://schemas.openxmlformats.org/officeDocument/2006/relationships/oleObject" Target="embeddings/oleObject179.bin"/><Relationship Id="rId308" Type="http://schemas.openxmlformats.org/officeDocument/2006/relationships/oleObject" Target="embeddings/oleObject178.bin"/><Relationship Id="rId307" Type="http://schemas.openxmlformats.org/officeDocument/2006/relationships/oleObject" Target="embeddings/oleObject177.bin"/><Relationship Id="rId306" Type="http://schemas.openxmlformats.org/officeDocument/2006/relationships/oleObject" Target="embeddings/oleObject176.bin"/><Relationship Id="rId305" Type="http://schemas.openxmlformats.org/officeDocument/2006/relationships/image" Target="media/image127.wmf"/><Relationship Id="rId304" Type="http://schemas.openxmlformats.org/officeDocument/2006/relationships/oleObject" Target="embeddings/oleObject175.bin"/><Relationship Id="rId303" Type="http://schemas.openxmlformats.org/officeDocument/2006/relationships/image" Target="media/image126.wmf"/><Relationship Id="rId302" Type="http://schemas.openxmlformats.org/officeDocument/2006/relationships/oleObject" Target="embeddings/oleObject174.bin"/><Relationship Id="rId301" Type="http://schemas.openxmlformats.org/officeDocument/2006/relationships/image" Target="media/image125.wmf"/><Relationship Id="rId300" Type="http://schemas.openxmlformats.org/officeDocument/2006/relationships/oleObject" Target="embeddings/oleObject173.bin"/><Relationship Id="rId30" Type="http://schemas.openxmlformats.org/officeDocument/2006/relationships/oleObject" Target="embeddings/oleObject16.bin"/><Relationship Id="rId3" Type="http://schemas.openxmlformats.org/officeDocument/2006/relationships/theme" Target="theme/theme1.xml"/><Relationship Id="rId299" Type="http://schemas.openxmlformats.org/officeDocument/2006/relationships/oleObject" Target="embeddings/oleObject172.bin"/><Relationship Id="rId298" Type="http://schemas.openxmlformats.org/officeDocument/2006/relationships/image" Target="media/image124.wmf"/><Relationship Id="rId297" Type="http://schemas.openxmlformats.org/officeDocument/2006/relationships/oleObject" Target="embeddings/oleObject171.bin"/><Relationship Id="rId296" Type="http://schemas.openxmlformats.org/officeDocument/2006/relationships/image" Target="media/image123.wmf"/><Relationship Id="rId295" Type="http://schemas.openxmlformats.org/officeDocument/2006/relationships/oleObject" Target="embeddings/oleObject170.bin"/><Relationship Id="rId294" Type="http://schemas.openxmlformats.org/officeDocument/2006/relationships/oleObject" Target="embeddings/oleObject169.bin"/><Relationship Id="rId293" Type="http://schemas.openxmlformats.org/officeDocument/2006/relationships/image" Target="media/image122.wmf"/><Relationship Id="rId292" Type="http://schemas.openxmlformats.org/officeDocument/2006/relationships/oleObject" Target="embeddings/oleObject168.bin"/><Relationship Id="rId291" Type="http://schemas.openxmlformats.org/officeDocument/2006/relationships/oleObject" Target="embeddings/oleObject167.bin"/><Relationship Id="rId290" Type="http://schemas.openxmlformats.org/officeDocument/2006/relationships/image" Target="media/image121.wmf"/><Relationship Id="rId29" Type="http://schemas.openxmlformats.org/officeDocument/2006/relationships/oleObject" Target="embeddings/oleObject15.bin"/><Relationship Id="rId289" Type="http://schemas.openxmlformats.org/officeDocument/2006/relationships/oleObject" Target="embeddings/oleObject166.bin"/><Relationship Id="rId288" Type="http://schemas.openxmlformats.org/officeDocument/2006/relationships/image" Target="media/image120.wmf"/><Relationship Id="rId287" Type="http://schemas.openxmlformats.org/officeDocument/2006/relationships/oleObject" Target="embeddings/oleObject165.bin"/><Relationship Id="rId286" Type="http://schemas.openxmlformats.org/officeDocument/2006/relationships/oleObject" Target="embeddings/oleObject164.bin"/><Relationship Id="rId285" Type="http://schemas.openxmlformats.org/officeDocument/2006/relationships/image" Target="media/image119.wmf"/><Relationship Id="rId284" Type="http://schemas.openxmlformats.org/officeDocument/2006/relationships/oleObject" Target="embeddings/oleObject163.bin"/><Relationship Id="rId283" Type="http://schemas.openxmlformats.org/officeDocument/2006/relationships/oleObject" Target="embeddings/oleObject162.bin"/><Relationship Id="rId282" Type="http://schemas.openxmlformats.org/officeDocument/2006/relationships/image" Target="media/image118.wmf"/><Relationship Id="rId281" Type="http://schemas.openxmlformats.org/officeDocument/2006/relationships/oleObject" Target="embeddings/oleObject161.bin"/><Relationship Id="rId280" Type="http://schemas.openxmlformats.org/officeDocument/2006/relationships/image" Target="media/image117.wmf"/><Relationship Id="rId28" Type="http://schemas.openxmlformats.org/officeDocument/2006/relationships/image" Target="media/image11.wmf"/><Relationship Id="rId279" Type="http://schemas.openxmlformats.org/officeDocument/2006/relationships/oleObject" Target="embeddings/oleObject160.bin"/><Relationship Id="rId278" Type="http://schemas.openxmlformats.org/officeDocument/2006/relationships/oleObject" Target="embeddings/oleObject159.bin"/><Relationship Id="rId277" Type="http://schemas.openxmlformats.org/officeDocument/2006/relationships/oleObject" Target="embeddings/oleObject158.bin"/><Relationship Id="rId276" Type="http://schemas.openxmlformats.org/officeDocument/2006/relationships/image" Target="media/image116.wmf"/><Relationship Id="rId275" Type="http://schemas.openxmlformats.org/officeDocument/2006/relationships/oleObject" Target="embeddings/oleObject157.bin"/><Relationship Id="rId274" Type="http://schemas.openxmlformats.org/officeDocument/2006/relationships/image" Target="media/image115.wmf"/><Relationship Id="rId273" Type="http://schemas.openxmlformats.org/officeDocument/2006/relationships/oleObject" Target="embeddings/oleObject156.bin"/><Relationship Id="rId272" Type="http://schemas.openxmlformats.org/officeDocument/2006/relationships/oleObject" Target="embeddings/oleObject155.bin"/><Relationship Id="rId271" Type="http://schemas.openxmlformats.org/officeDocument/2006/relationships/oleObject" Target="embeddings/oleObject154.bin"/><Relationship Id="rId270" Type="http://schemas.openxmlformats.org/officeDocument/2006/relationships/oleObject" Target="embeddings/oleObject153.bin"/><Relationship Id="rId27" Type="http://schemas.openxmlformats.org/officeDocument/2006/relationships/oleObject" Target="embeddings/oleObject14.bin"/><Relationship Id="rId269" Type="http://schemas.openxmlformats.org/officeDocument/2006/relationships/oleObject" Target="embeddings/oleObject152.bin"/><Relationship Id="rId268" Type="http://schemas.openxmlformats.org/officeDocument/2006/relationships/oleObject" Target="embeddings/oleObject151.bin"/><Relationship Id="rId267" Type="http://schemas.openxmlformats.org/officeDocument/2006/relationships/image" Target="media/image114.wmf"/><Relationship Id="rId266" Type="http://schemas.openxmlformats.org/officeDocument/2006/relationships/oleObject" Target="embeddings/oleObject150.bin"/><Relationship Id="rId265" Type="http://schemas.openxmlformats.org/officeDocument/2006/relationships/oleObject" Target="embeddings/oleObject149.bin"/><Relationship Id="rId264" Type="http://schemas.openxmlformats.org/officeDocument/2006/relationships/oleObject" Target="embeddings/oleObject148.bin"/><Relationship Id="rId263" Type="http://schemas.openxmlformats.org/officeDocument/2006/relationships/oleObject" Target="embeddings/oleObject147.bin"/><Relationship Id="rId262" Type="http://schemas.openxmlformats.org/officeDocument/2006/relationships/oleObject" Target="embeddings/oleObject146.bin"/><Relationship Id="rId261" Type="http://schemas.openxmlformats.org/officeDocument/2006/relationships/image" Target="media/image113.wmf"/><Relationship Id="rId260" Type="http://schemas.openxmlformats.org/officeDocument/2006/relationships/oleObject" Target="embeddings/oleObject145.bin"/><Relationship Id="rId26" Type="http://schemas.openxmlformats.org/officeDocument/2006/relationships/image" Target="media/image10.wmf"/><Relationship Id="rId259" Type="http://schemas.openxmlformats.org/officeDocument/2006/relationships/image" Target="media/image112.wmf"/><Relationship Id="rId258" Type="http://schemas.openxmlformats.org/officeDocument/2006/relationships/oleObject" Target="embeddings/oleObject144.bin"/><Relationship Id="rId257" Type="http://schemas.openxmlformats.org/officeDocument/2006/relationships/oleObject" Target="embeddings/oleObject143.bin"/><Relationship Id="rId256" Type="http://schemas.openxmlformats.org/officeDocument/2006/relationships/oleObject" Target="embeddings/oleObject142.bin"/><Relationship Id="rId255" Type="http://schemas.openxmlformats.org/officeDocument/2006/relationships/oleObject" Target="embeddings/oleObject141.bin"/><Relationship Id="rId254" Type="http://schemas.openxmlformats.org/officeDocument/2006/relationships/oleObject" Target="embeddings/oleObject140.bin"/><Relationship Id="rId253" Type="http://schemas.openxmlformats.org/officeDocument/2006/relationships/oleObject" Target="embeddings/oleObject139.bin"/><Relationship Id="rId252" Type="http://schemas.openxmlformats.org/officeDocument/2006/relationships/oleObject" Target="embeddings/oleObject138.bin"/><Relationship Id="rId251" Type="http://schemas.openxmlformats.org/officeDocument/2006/relationships/oleObject" Target="embeddings/oleObject137.bin"/><Relationship Id="rId250" Type="http://schemas.openxmlformats.org/officeDocument/2006/relationships/oleObject" Target="embeddings/oleObject136.bin"/><Relationship Id="rId25" Type="http://schemas.openxmlformats.org/officeDocument/2006/relationships/oleObject" Target="embeddings/oleObject13.bin"/><Relationship Id="rId249" Type="http://schemas.openxmlformats.org/officeDocument/2006/relationships/oleObject" Target="embeddings/oleObject135.bin"/><Relationship Id="rId248" Type="http://schemas.openxmlformats.org/officeDocument/2006/relationships/oleObject" Target="embeddings/oleObject134.bin"/><Relationship Id="rId247" Type="http://schemas.openxmlformats.org/officeDocument/2006/relationships/oleObject" Target="embeddings/oleObject133.bin"/><Relationship Id="rId246" Type="http://schemas.openxmlformats.org/officeDocument/2006/relationships/oleObject" Target="embeddings/oleObject132.bin"/><Relationship Id="rId245" Type="http://schemas.openxmlformats.org/officeDocument/2006/relationships/image" Target="media/image111.wmf"/><Relationship Id="rId244" Type="http://schemas.openxmlformats.org/officeDocument/2006/relationships/oleObject" Target="embeddings/oleObject131.bin"/><Relationship Id="rId243" Type="http://schemas.openxmlformats.org/officeDocument/2006/relationships/image" Target="media/image110.wmf"/><Relationship Id="rId242" Type="http://schemas.openxmlformats.org/officeDocument/2006/relationships/oleObject" Target="embeddings/oleObject130.bin"/><Relationship Id="rId241" Type="http://schemas.openxmlformats.org/officeDocument/2006/relationships/oleObject" Target="embeddings/oleObject129.bin"/><Relationship Id="rId240" Type="http://schemas.openxmlformats.org/officeDocument/2006/relationships/oleObject" Target="embeddings/oleObject128.bin"/><Relationship Id="rId24" Type="http://schemas.openxmlformats.org/officeDocument/2006/relationships/image" Target="media/image9.wmf"/><Relationship Id="rId239" Type="http://schemas.openxmlformats.org/officeDocument/2006/relationships/oleObject" Target="embeddings/oleObject127.bin"/><Relationship Id="rId238" Type="http://schemas.openxmlformats.org/officeDocument/2006/relationships/oleObject" Target="embeddings/oleObject126.bin"/><Relationship Id="rId237" Type="http://schemas.openxmlformats.org/officeDocument/2006/relationships/oleObject" Target="embeddings/oleObject125.bin"/><Relationship Id="rId236" Type="http://schemas.openxmlformats.org/officeDocument/2006/relationships/oleObject" Target="embeddings/oleObject124.bin"/><Relationship Id="rId235" Type="http://schemas.openxmlformats.org/officeDocument/2006/relationships/image" Target="media/image109.wmf"/><Relationship Id="rId234" Type="http://schemas.openxmlformats.org/officeDocument/2006/relationships/oleObject" Target="embeddings/oleObject123.bin"/><Relationship Id="rId233" Type="http://schemas.openxmlformats.org/officeDocument/2006/relationships/oleObject" Target="embeddings/oleObject122.bin"/><Relationship Id="rId232" Type="http://schemas.openxmlformats.org/officeDocument/2006/relationships/oleObject" Target="embeddings/oleObject121.bin"/><Relationship Id="rId231" Type="http://schemas.openxmlformats.org/officeDocument/2006/relationships/oleObject" Target="embeddings/oleObject120.bin"/><Relationship Id="rId230" Type="http://schemas.openxmlformats.org/officeDocument/2006/relationships/image" Target="media/image108.wmf"/><Relationship Id="rId23" Type="http://schemas.openxmlformats.org/officeDocument/2006/relationships/oleObject" Target="embeddings/oleObject12.bin"/><Relationship Id="rId229" Type="http://schemas.openxmlformats.org/officeDocument/2006/relationships/oleObject" Target="embeddings/oleObject119.bin"/><Relationship Id="rId228" Type="http://schemas.openxmlformats.org/officeDocument/2006/relationships/image" Target="media/image107.wmf"/><Relationship Id="rId227" Type="http://schemas.openxmlformats.org/officeDocument/2006/relationships/oleObject" Target="embeddings/oleObject118.bin"/><Relationship Id="rId226" Type="http://schemas.openxmlformats.org/officeDocument/2006/relationships/image" Target="media/image106.wmf"/><Relationship Id="rId225" Type="http://schemas.openxmlformats.org/officeDocument/2006/relationships/oleObject" Target="embeddings/oleObject117.bin"/><Relationship Id="rId224" Type="http://schemas.openxmlformats.org/officeDocument/2006/relationships/image" Target="media/image105.wmf"/><Relationship Id="rId223" Type="http://schemas.openxmlformats.org/officeDocument/2006/relationships/oleObject" Target="embeddings/oleObject116.bin"/><Relationship Id="rId222" Type="http://schemas.openxmlformats.org/officeDocument/2006/relationships/image" Target="media/image104.wmf"/><Relationship Id="rId221" Type="http://schemas.openxmlformats.org/officeDocument/2006/relationships/oleObject" Target="embeddings/oleObject115.bin"/><Relationship Id="rId220" Type="http://schemas.openxmlformats.org/officeDocument/2006/relationships/image" Target="media/image103.wmf"/><Relationship Id="rId22" Type="http://schemas.openxmlformats.org/officeDocument/2006/relationships/image" Target="media/image8.wmf"/><Relationship Id="rId219" Type="http://schemas.openxmlformats.org/officeDocument/2006/relationships/oleObject" Target="embeddings/oleObject114.bin"/><Relationship Id="rId218" Type="http://schemas.openxmlformats.org/officeDocument/2006/relationships/image" Target="media/image102.wmf"/><Relationship Id="rId217" Type="http://schemas.openxmlformats.org/officeDocument/2006/relationships/oleObject" Target="embeddings/oleObject113.bin"/><Relationship Id="rId216" Type="http://schemas.openxmlformats.org/officeDocument/2006/relationships/image" Target="media/image101.wmf"/><Relationship Id="rId215" Type="http://schemas.openxmlformats.org/officeDocument/2006/relationships/oleObject" Target="embeddings/oleObject112.bin"/><Relationship Id="rId214" Type="http://schemas.openxmlformats.org/officeDocument/2006/relationships/image" Target="media/image100.wmf"/><Relationship Id="rId213" Type="http://schemas.openxmlformats.org/officeDocument/2006/relationships/oleObject" Target="embeddings/oleObject111.bin"/><Relationship Id="rId212" Type="http://schemas.openxmlformats.org/officeDocument/2006/relationships/image" Target="media/image99.wmf"/><Relationship Id="rId211" Type="http://schemas.openxmlformats.org/officeDocument/2006/relationships/oleObject" Target="embeddings/oleObject110.bin"/><Relationship Id="rId210" Type="http://schemas.openxmlformats.org/officeDocument/2006/relationships/image" Target="media/image98.wmf"/><Relationship Id="rId21" Type="http://schemas.openxmlformats.org/officeDocument/2006/relationships/oleObject" Target="embeddings/oleObject11.bin"/><Relationship Id="rId209" Type="http://schemas.openxmlformats.org/officeDocument/2006/relationships/oleObject" Target="embeddings/oleObject109.bin"/><Relationship Id="rId208" Type="http://schemas.openxmlformats.org/officeDocument/2006/relationships/oleObject" Target="embeddings/oleObject108.bin"/><Relationship Id="rId207" Type="http://schemas.openxmlformats.org/officeDocument/2006/relationships/image" Target="media/image97.wmf"/><Relationship Id="rId206" Type="http://schemas.openxmlformats.org/officeDocument/2006/relationships/oleObject" Target="embeddings/oleObject107.bin"/><Relationship Id="rId205" Type="http://schemas.openxmlformats.org/officeDocument/2006/relationships/image" Target="media/image96.wmf"/><Relationship Id="rId204" Type="http://schemas.openxmlformats.org/officeDocument/2006/relationships/oleObject" Target="embeddings/oleObject106.bin"/><Relationship Id="rId203" Type="http://schemas.openxmlformats.org/officeDocument/2006/relationships/image" Target="media/image95.wmf"/><Relationship Id="rId202" Type="http://schemas.openxmlformats.org/officeDocument/2006/relationships/oleObject" Target="embeddings/oleObject105.bin"/><Relationship Id="rId201" Type="http://schemas.openxmlformats.org/officeDocument/2006/relationships/image" Target="media/image94.wmf"/><Relationship Id="rId200" Type="http://schemas.openxmlformats.org/officeDocument/2006/relationships/oleObject" Target="embeddings/oleObject104.bin"/><Relationship Id="rId20" Type="http://schemas.openxmlformats.org/officeDocument/2006/relationships/oleObject" Target="embeddings/oleObject10.bin"/><Relationship Id="rId2" Type="http://schemas.openxmlformats.org/officeDocument/2006/relationships/settings" Target="settings.xml"/><Relationship Id="rId199" Type="http://schemas.openxmlformats.org/officeDocument/2006/relationships/image" Target="media/image93.wmf"/><Relationship Id="rId198" Type="http://schemas.openxmlformats.org/officeDocument/2006/relationships/oleObject" Target="embeddings/oleObject103.bin"/><Relationship Id="rId197" Type="http://schemas.openxmlformats.org/officeDocument/2006/relationships/image" Target="media/image92.png"/><Relationship Id="rId196" Type="http://schemas.openxmlformats.org/officeDocument/2006/relationships/image" Target="media/image91.png"/><Relationship Id="rId195" Type="http://schemas.openxmlformats.org/officeDocument/2006/relationships/image" Target="media/image90.wmf"/><Relationship Id="rId194" Type="http://schemas.openxmlformats.org/officeDocument/2006/relationships/oleObject" Target="embeddings/oleObject102.bin"/><Relationship Id="rId193" Type="http://schemas.openxmlformats.org/officeDocument/2006/relationships/image" Target="media/image89.wmf"/><Relationship Id="rId192" Type="http://schemas.openxmlformats.org/officeDocument/2006/relationships/oleObject" Target="embeddings/oleObject101.bin"/><Relationship Id="rId191" Type="http://schemas.openxmlformats.org/officeDocument/2006/relationships/image" Target="media/image88.wmf"/><Relationship Id="rId190" Type="http://schemas.openxmlformats.org/officeDocument/2006/relationships/oleObject" Target="embeddings/oleObject100.bin"/><Relationship Id="rId19" Type="http://schemas.openxmlformats.org/officeDocument/2006/relationships/oleObject" Target="embeddings/oleObject9.bin"/><Relationship Id="rId189" Type="http://schemas.openxmlformats.org/officeDocument/2006/relationships/image" Target="media/image87.wmf"/><Relationship Id="rId188" Type="http://schemas.openxmlformats.org/officeDocument/2006/relationships/oleObject" Target="embeddings/oleObject99.bin"/><Relationship Id="rId187" Type="http://schemas.openxmlformats.org/officeDocument/2006/relationships/image" Target="media/image86.wmf"/><Relationship Id="rId186" Type="http://schemas.openxmlformats.org/officeDocument/2006/relationships/oleObject" Target="embeddings/oleObject98.bin"/><Relationship Id="rId185" Type="http://schemas.openxmlformats.org/officeDocument/2006/relationships/image" Target="media/image85.wmf"/><Relationship Id="rId184" Type="http://schemas.openxmlformats.org/officeDocument/2006/relationships/oleObject" Target="embeddings/oleObject97.bin"/><Relationship Id="rId183" Type="http://schemas.openxmlformats.org/officeDocument/2006/relationships/image" Target="media/image84.wmf"/><Relationship Id="rId182" Type="http://schemas.openxmlformats.org/officeDocument/2006/relationships/oleObject" Target="embeddings/oleObject96.bin"/><Relationship Id="rId181" Type="http://schemas.openxmlformats.org/officeDocument/2006/relationships/image" Target="media/image83.wmf"/><Relationship Id="rId180" Type="http://schemas.openxmlformats.org/officeDocument/2006/relationships/oleObject" Target="embeddings/oleObject95.bin"/><Relationship Id="rId18" Type="http://schemas.openxmlformats.org/officeDocument/2006/relationships/oleObject" Target="embeddings/oleObject8.bin"/><Relationship Id="rId179" Type="http://schemas.openxmlformats.org/officeDocument/2006/relationships/image" Target="media/image82.wmf"/><Relationship Id="rId178" Type="http://schemas.openxmlformats.org/officeDocument/2006/relationships/oleObject" Target="embeddings/oleObject94.bin"/><Relationship Id="rId177" Type="http://schemas.openxmlformats.org/officeDocument/2006/relationships/image" Target="media/image81.wmf"/><Relationship Id="rId176" Type="http://schemas.openxmlformats.org/officeDocument/2006/relationships/oleObject" Target="embeddings/oleObject93.bin"/><Relationship Id="rId175" Type="http://schemas.openxmlformats.org/officeDocument/2006/relationships/image" Target="media/image80.wmf"/><Relationship Id="rId174" Type="http://schemas.openxmlformats.org/officeDocument/2006/relationships/oleObject" Target="embeddings/oleObject92.bin"/><Relationship Id="rId173" Type="http://schemas.openxmlformats.org/officeDocument/2006/relationships/image" Target="media/image79.wmf"/><Relationship Id="rId172" Type="http://schemas.openxmlformats.org/officeDocument/2006/relationships/oleObject" Target="embeddings/oleObject91.bin"/><Relationship Id="rId171" Type="http://schemas.openxmlformats.org/officeDocument/2006/relationships/image" Target="media/image78.wmf"/><Relationship Id="rId170" Type="http://schemas.openxmlformats.org/officeDocument/2006/relationships/oleObject" Target="embeddings/oleObject90.bin"/><Relationship Id="rId17" Type="http://schemas.openxmlformats.org/officeDocument/2006/relationships/oleObject" Target="embeddings/oleObject7.bin"/><Relationship Id="rId169" Type="http://schemas.openxmlformats.org/officeDocument/2006/relationships/image" Target="media/image77.wmf"/><Relationship Id="rId168" Type="http://schemas.openxmlformats.org/officeDocument/2006/relationships/oleObject" Target="embeddings/oleObject89.bin"/><Relationship Id="rId167" Type="http://schemas.openxmlformats.org/officeDocument/2006/relationships/image" Target="media/image76.wmf"/><Relationship Id="rId166" Type="http://schemas.openxmlformats.org/officeDocument/2006/relationships/oleObject" Target="embeddings/oleObject88.bin"/><Relationship Id="rId165" Type="http://schemas.openxmlformats.org/officeDocument/2006/relationships/image" Target="media/image75.wmf"/><Relationship Id="rId164" Type="http://schemas.openxmlformats.org/officeDocument/2006/relationships/oleObject" Target="embeddings/oleObject87.bin"/><Relationship Id="rId163" Type="http://schemas.openxmlformats.org/officeDocument/2006/relationships/image" Target="media/image74.wmf"/><Relationship Id="rId162" Type="http://schemas.openxmlformats.org/officeDocument/2006/relationships/oleObject" Target="embeddings/oleObject86.bin"/><Relationship Id="rId161" Type="http://schemas.openxmlformats.org/officeDocument/2006/relationships/image" Target="media/image73.wmf"/><Relationship Id="rId160" Type="http://schemas.openxmlformats.org/officeDocument/2006/relationships/oleObject" Target="embeddings/oleObject85.bin"/><Relationship Id="rId16" Type="http://schemas.openxmlformats.org/officeDocument/2006/relationships/oleObject" Target="embeddings/oleObject6.bin"/><Relationship Id="rId159" Type="http://schemas.openxmlformats.org/officeDocument/2006/relationships/image" Target="media/image72.wmf"/><Relationship Id="rId158" Type="http://schemas.openxmlformats.org/officeDocument/2006/relationships/oleObject" Target="embeddings/oleObject84.bin"/><Relationship Id="rId157" Type="http://schemas.openxmlformats.org/officeDocument/2006/relationships/image" Target="media/image71.wmf"/><Relationship Id="rId156" Type="http://schemas.openxmlformats.org/officeDocument/2006/relationships/oleObject" Target="embeddings/oleObject83.bin"/><Relationship Id="rId155" Type="http://schemas.openxmlformats.org/officeDocument/2006/relationships/image" Target="media/image70.wmf"/><Relationship Id="rId154" Type="http://schemas.openxmlformats.org/officeDocument/2006/relationships/oleObject" Target="embeddings/oleObject82.bin"/><Relationship Id="rId153" Type="http://schemas.openxmlformats.org/officeDocument/2006/relationships/image" Target="media/image69.wmf"/><Relationship Id="rId152" Type="http://schemas.openxmlformats.org/officeDocument/2006/relationships/oleObject" Target="embeddings/oleObject81.bin"/><Relationship Id="rId151" Type="http://schemas.openxmlformats.org/officeDocument/2006/relationships/image" Target="media/image68.wmf"/><Relationship Id="rId150" Type="http://schemas.openxmlformats.org/officeDocument/2006/relationships/oleObject" Target="embeddings/oleObject80.bin"/><Relationship Id="rId15" Type="http://schemas.openxmlformats.org/officeDocument/2006/relationships/image" Target="media/image7.wmf"/><Relationship Id="rId149" Type="http://schemas.openxmlformats.org/officeDocument/2006/relationships/image" Target="media/image67.wmf"/><Relationship Id="rId148" Type="http://schemas.openxmlformats.org/officeDocument/2006/relationships/oleObject" Target="embeddings/oleObject79.bin"/><Relationship Id="rId147" Type="http://schemas.openxmlformats.org/officeDocument/2006/relationships/image" Target="media/image66.wmf"/><Relationship Id="rId146" Type="http://schemas.openxmlformats.org/officeDocument/2006/relationships/oleObject" Target="embeddings/oleObject78.bin"/><Relationship Id="rId145" Type="http://schemas.openxmlformats.org/officeDocument/2006/relationships/image" Target="media/image65.wmf"/><Relationship Id="rId144" Type="http://schemas.openxmlformats.org/officeDocument/2006/relationships/oleObject" Target="embeddings/oleObject77.bin"/><Relationship Id="rId143" Type="http://schemas.openxmlformats.org/officeDocument/2006/relationships/image" Target="media/image64.wmf"/><Relationship Id="rId142" Type="http://schemas.openxmlformats.org/officeDocument/2006/relationships/oleObject" Target="embeddings/oleObject76.bin"/><Relationship Id="rId141" Type="http://schemas.openxmlformats.org/officeDocument/2006/relationships/image" Target="media/image63.wmf"/><Relationship Id="rId140" Type="http://schemas.openxmlformats.org/officeDocument/2006/relationships/oleObject" Target="embeddings/oleObject75.bin"/><Relationship Id="rId14" Type="http://schemas.openxmlformats.org/officeDocument/2006/relationships/oleObject" Target="embeddings/oleObject5.bin"/><Relationship Id="rId139" Type="http://schemas.openxmlformats.org/officeDocument/2006/relationships/image" Target="media/image62.wmf"/><Relationship Id="rId138" Type="http://schemas.openxmlformats.org/officeDocument/2006/relationships/oleObject" Target="embeddings/oleObject74.bin"/><Relationship Id="rId137" Type="http://schemas.openxmlformats.org/officeDocument/2006/relationships/image" Target="media/image61.wmf"/><Relationship Id="rId136" Type="http://schemas.openxmlformats.org/officeDocument/2006/relationships/oleObject" Target="embeddings/oleObject73.bin"/><Relationship Id="rId135" Type="http://schemas.openxmlformats.org/officeDocument/2006/relationships/image" Target="media/image60.wmf"/><Relationship Id="rId134" Type="http://schemas.openxmlformats.org/officeDocument/2006/relationships/oleObject" Target="embeddings/oleObject72.bin"/><Relationship Id="rId133" Type="http://schemas.openxmlformats.org/officeDocument/2006/relationships/image" Target="media/image59.wmf"/><Relationship Id="rId132" Type="http://schemas.openxmlformats.org/officeDocument/2006/relationships/oleObject" Target="embeddings/oleObject71.bin"/><Relationship Id="rId131" Type="http://schemas.openxmlformats.org/officeDocument/2006/relationships/image" Target="media/image58.wmf"/><Relationship Id="rId130" Type="http://schemas.openxmlformats.org/officeDocument/2006/relationships/oleObject" Target="embeddings/oleObject70.bin"/><Relationship Id="rId13" Type="http://schemas.openxmlformats.org/officeDocument/2006/relationships/image" Target="media/image6.wmf"/><Relationship Id="rId129" Type="http://schemas.openxmlformats.org/officeDocument/2006/relationships/image" Target="media/image57.wmf"/><Relationship Id="rId128" Type="http://schemas.openxmlformats.org/officeDocument/2006/relationships/oleObject" Target="embeddings/oleObject69.bin"/><Relationship Id="rId127" Type="http://schemas.openxmlformats.org/officeDocument/2006/relationships/image" Target="media/image56.wmf"/><Relationship Id="rId126" Type="http://schemas.openxmlformats.org/officeDocument/2006/relationships/oleObject" Target="embeddings/oleObject68.bin"/><Relationship Id="rId125" Type="http://schemas.openxmlformats.org/officeDocument/2006/relationships/image" Target="media/image55.wmf"/><Relationship Id="rId124" Type="http://schemas.openxmlformats.org/officeDocument/2006/relationships/oleObject" Target="embeddings/oleObject67.bin"/><Relationship Id="rId123" Type="http://schemas.openxmlformats.org/officeDocument/2006/relationships/image" Target="media/image54.wmf"/><Relationship Id="rId122" Type="http://schemas.openxmlformats.org/officeDocument/2006/relationships/oleObject" Target="embeddings/oleObject66.bin"/><Relationship Id="rId121" Type="http://schemas.openxmlformats.org/officeDocument/2006/relationships/image" Target="media/image53.wmf"/><Relationship Id="rId120" Type="http://schemas.openxmlformats.org/officeDocument/2006/relationships/oleObject" Target="embeddings/oleObject65.bin"/><Relationship Id="rId12" Type="http://schemas.openxmlformats.org/officeDocument/2006/relationships/oleObject" Target="embeddings/oleObject4.bin"/><Relationship Id="rId119" Type="http://schemas.openxmlformats.org/officeDocument/2006/relationships/image" Target="media/image52.wmf"/><Relationship Id="rId118" Type="http://schemas.openxmlformats.org/officeDocument/2006/relationships/oleObject" Target="embeddings/oleObject64.bin"/><Relationship Id="rId117" Type="http://schemas.openxmlformats.org/officeDocument/2006/relationships/image" Target="media/image51.wmf"/><Relationship Id="rId116" Type="http://schemas.openxmlformats.org/officeDocument/2006/relationships/oleObject" Target="embeddings/oleObject63.bin"/><Relationship Id="rId115" Type="http://schemas.openxmlformats.org/officeDocument/2006/relationships/image" Target="media/image50.wmf"/><Relationship Id="rId114" Type="http://schemas.openxmlformats.org/officeDocument/2006/relationships/oleObject" Target="embeddings/oleObject62.bin"/><Relationship Id="rId113" Type="http://schemas.openxmlformats.org/officeDocument/2006/relationships/image" Target="media/image49.wmf"/><Relationship Id="rId112" Type="http://schemas.openxmlformats.org/officeDocument/2006/relationships/oleObject" Target="embeddings/oleObject61.bin"/><Relationship Id="rId111" Type="http://schemas.openxmlformats.org/officeDocument/2006/relationships/image" Target="media/image48.wmf"/><Relationship Id="rId1109" Type="http://schemas.openxmlformats.org/officeDocument/2006/relationships/fontTable" Target="fontTable.xml"/><Relationship Id="rId1108" Type="http://schemas.openxmlformats.org/officeDocument/2006/relationships/numbering" Target="numbering.xml"/><Relationship Id="rId1107" Type="http://schemas.openxmlformats.org/officeDocument/2006/relationships/customXml" Target="../customXml/item1.xml"/><Relationship Id="rId1106" Type="http://schemas.openxmlformats.org/officeDocument/2006/relationships/image" Target="media/image454.wmf"/><Relationship Id="rId1105" Type="http://schemas.openxmlformats.org/officeDocument/2006/relationships/oleObject" Target="embeddings/oleObject649.bin"/><Relationship Id="rId1104" Type="http://schemas.openxmlformats.org/officeDocument/2006/relationships/image" Target="media/image453.wmf"/><Relationship Id="rId1103" Type="http://schemas.openxmlformats.org/officeDocument/2006/relationships/oleObject" Target="embeddings/oleObject648.bin"/><Relationship Id="rId1102" Type="http://schemas.openxmlformats.org/officeDocument/2006/relationships/image" Target="media/image452.wmf"/><Relationship Id="rId1101" Type="http://schemas.openxmlformats.org/officeDocument/2006/relationships/oleObject" Target="embeddings/oleObject647.bin"/><Relationship Id="rId1100" Type="http://schemas.openxmlformats.org/officeDocument/2006/relationships/image" Target="media/image451.wmf"/><Relationship Id="rId110" Type="http://schemas.openxmlformats.org/officeDocument/2006/relationships/oleObject" Target="embeddings/oleObject60.bin"/><Relationship Id="rId11" Type="http://schemas.openxmlformats.org/officeDocument/2006/relationships/image" Target="media/image5.wmf"/><Relationship Id="rId1099" Type="http://schemas.openxmlformats.org/officeDocument/2006/relationships/oleObject" Target="embeddings/oleObject646.bin"/><Relationship Id="rId1098" Type="http://schemas.openxmlformats.org/officeDocument/2006/relationships/oleObject" Target="embeddings/oleObject645.bin"/><Relationship Id="rId1097" Type="http://schemas.openxmlformats.org/officeDocument/2006/relationships/image" Target="media/image450.wmf"/><Relationship Id="rId1096" Type="http://schemas.openxmlformats.org/officeDocument/2006/relationships/oleObject" Target="embeddings/oleObject644.bin"/><Relationship Id="rId1095" Type="http://schemas.openxmlformats.org/officeDocument/2006/relationships/image" Target="media/image449.wmf"/><Relationship Id="rId1094" Type="http://schemas.openxmlformats.org/officeDocument/2006/relationships/oleObject" Target="embeddings/oleObject643.bin"/><Relationship Id="rId1093" Type="http://schemas.openxmlformats.org/officeDocument/2006/relationships/image" Target="media/image448.wmf"/><Relationship Id="rId1092" Type="http://schemas.openxmlformats.org/officeDocument/2006/relationships/oleObject" Target="embeddings/oleObject642.bin"/><Relationship Id="rId1091" Type="http://schemas.openxmlformats.org/officeDocument/2006/relationships/image" Target="media/image447.wmf"/><Relationship Id="rId1090" Type="http://schemas.openxmlformats.org/officeDocument/2006/relationships/oleObject" Target="embeddings/oleObject641.bin"/><Relationship Id="rId109" Type="http://schemas.openxmlformats.org/officeDocument/2006/relationships/image" Target="media/image47.wmf"/><Relationship Id="rId1089" Type="http://schemas.openxmlformats.org/officeDocument/2006/relationships/image" Target="media/image446.wmf"/><Relationship Id="rId1088" Type="http://schemas.openxmlformats.org/officeDocument/2006/relationships/oleObject" Target="embeddings/oleObject640.bin"/><Relationship Id="rId1087" Type="http://schemas.openxmlformats.org/officeDocument/2006/relationships/image" Target="media/image445.wmf"/><Relationship Id="rId1086" Type="http://schemas.openxmlformats.org/officeDocument/2006/relationships/oleObject" Target="embeddings/oleObject639.bin"/><Relationship Id="rId1085" Type="http://schemas.openxmlformats.org/officeDocument/2006/relationships/image" Target="media/image444.wmf"/><Relationship Id="rId1084" Type="http://schemas.openxmlformats.org/officeDocument/2006/relationships/oleObject" Target="embeddings/oleObject638.bin"/><Relationship Id="rId1083" Type="http://schemas.openxmlformats.org/officeDocument/2006/relationships/image" Target="media/image443.wmf"/><Relationship Id="rId1082" Type="http://schemas.openxmlformats.org/officeDocument/2006/relationships/oleObject" Target="embeddings/oleObject637.bin"/><Relationship Id="rId1081" Type="http://schemas.openxmlformats.org/officeDocument/2006/relationships/image" Target="media/image442.wmf"/><Relationship Id="rId1080" Type="http://schemas.openxmlformats.org/officeDocument/2006/relationships/oleObject" Target="embeddings/oleObject636.bin"/><Relationship Id="rId108" Type="http://schemas.openxmlformats.org/officeDocument/2006/relationships/oleObject" Target="embeddings/oleObject59.bin"/><Relationship Id="rId1079" Type="http://schemas.openxmlformats.org/officeDocument/2006/relationships/image" Target="media/image441.wmf"/><Relationship Id="rId1078" Type="http://schemas.openxmlformats.org/officeDocument/2006/relationships/oleObject" Target="embeddings/oleObject635.bin"/><Relationship Id="rId1077" Type="http://schemas.openxmlformats.org/officeDocument/2006/relationships/image" Target="media/image440.wmf"/><Relationship Id="rId1076" Type="http://schemas.openxmlformats.org/officeDocument/2006/relationships/oleObject" Target="embeddings/oleObject634.bin"/><Relationship Id="rId1075" Type="http://schemas.openxmlformats.org/officeDocument/2006/relationships/image" Target="media/image439.wmf"/><Relationship Id="rId1074" Type="http://schemas.openxmlformats.org/officeDocument/2006/relationships/oleObject" Target="embeddings/oleObject633.bin"/><Relationship Id="rId1073" Type="http://schemas.openxmlformats.org/officeDocument/2006/relationships/image" Target="media/image438.wmf"/><Relationship Id="rId1072" Type="http://schemas.openxmlformats.org/officeDocument/2006/relationships/oleObject" Target="embeddings/oleObject632.bin"/><Relationship Id="rId1071" Type="http://schemas.openxmlformats.org/officeDocument/2006/relationships/image" Target="media/image437.wmf"/><Relationship Id="rId1070" Type="http://schemas.openxmlformats.org/officeDocument/2006/relationships/oleObject" Target="embeddings/oleObject631.bin"/><Relationship Id="rId107" Type="http://schemas.openxmlformats.org/officeDocument/2006/relationships/image" Target="media/image46.wmf"/><Relationship Id="rId1069" Type="http://schemas.openxmlformats.org/officeDocument/2006/relationships/image" Target="media/image436.wmf"/><Relationship Id="rId1068" Type="http://schemas.openxmlformats.org/officeDocument/2006/relationships/oleObject" Target="embeddings/oleObject630.bin"/><Relationship Id="rId1067" Type="http://schemas.openxmlformats.org/officeDocument/2006/relationships/image" Target="media/image435.wmf"/><Relationship Id="rId1066" Type="http://schemas.openxmlformats.org/officeDocument/2006/relationships/oleObject" Target="embeddings/oleObject629.bin"/><Relationship Id="rId1065" Type="http://schemas.openxmlformats.org/officeDocument/2006/relationships/image" Target="media/image434.wmf"/><Relationship Id="rId1064" Type="http://schemas.openxmlformats.org/officeDocument/2006/relationships/oleObject" Target="embeddings/oleObject628.bin"/><Relationship Id="rId1063" Type="http://schemas.openxmlformats.org/officeDocument/2006/relationships/image" Target="media/image433.wmf"/><Relationship Id="rId1062" Type="http://schemas.openxmlformats.org/officeDocument/2006/relationships/oleObject" Target="embeddings/oleObject627.bin"/><Relationship Id="rId1061" Type="http://schemas.openxmlformats.org/officeDocument/2006/relationships/image" Target="media/image432.wmf"/><Relationship Id="rId1060" Type="http://schemas.openxmlformats.org/officeDocument/2006/relationships/oleObject" Target="embeddings/oleObject626.bin"/><Relationship Id="rId106" Type="http://schemas.openxmlformats.org/officeDocument/2006/relationships/oleObject" Target="embeddings/oleObject58.bin"/><Relationship Id="rId1059" Type="http://schemas.openxmlformats.org/officeDocument/2006/relationships/image" Target="media/image431.wmf"/><Relationship Id="rId1058" Type="http://schemas.openxmlformats.org/officeDocument/2006/relationships/oleObject" Target="embeddings/oleObject625.bin"/><Relationship Id="rId1057" Type="http://schemas.openxmlformats.org/officeDocument/2006/relationships/image" Target="media/image430.wmf"/><Relationship Id="rId1056" Type="http://schemas.openxmlformats.org/officeDocument/2006/relationships/oleObject" Target="embeddings/oleObject624.bin"/><Relationship Id="rId1055" Type="http://schemas.openxmlformats.org/officeDocument/2006/relationships/oleObject" Target="embeddings/oleObject623.bin"/><Relationship Id="rId1054" Type="http://schemas.openxmlformats.org/officeDocument/2006/relationships/image" Target="media/image429.wmf"/><Relationship Id="rId1053" Type="http://schemas.openxmlformats.org/officeDocument/2006/relationships/oleObject" Target="embeddings/oleObject622.bin"/><Relationship Id="rId1052" Type="http://schemas.openxmlformats.org/officeDocument/2006/relationships/image" Target="media/image428.wmf"/><Relationship Id="rId1051" Type="http://schemas.openxmlformats.org/officeDocument/2006/relationships/oleObject" Target="embeddings/oleObject621.bin"/><Relationship Id="rId1050" Type="http://schemas.openxmlformats.org/officeDocument/2006/relationships/image" Target="media/image427.wmf"/><Relationship Id="rId105" Type="http://schemas.openxmlformats.org/officeDocument/2006/relationships/image" Target="media/image45.wmf"/><Relationship Id="rId1049" Type="http://schemas.openxmlformats.org/officeDocument/2006/relationships/oleObject" Target="embeddings/oleObject620.bin"/><Relationship Id="rId1048" Type="http://schemas.openxmlformats.org/officeDocument/2006/relationships/image" Target="media/image426.wmf"/><Relationship Id="rId1047" Type="http://schemas.openxmlformats.org/officeDocument/2006/relationships/oleObject" Target="embeddings/oleObject619.bin"/><Relationship Id="rId1046" Type="http://schemas.openxmlformats.org/officeDocument/2006/relationships/image" Target="media/image425.wmf"/><Relationship Id="rId1045" Type="http://schemas.openxmlformats.org/officeDocument/2006/relationships/oleObject" Target="embeddings/oleObject618.bin"/><Relationship Id="rId1044" Type="http://schemas.openxmlformats.org/officeDocument/2006/relationships/image" Target="media/image424.png"/><Relationship Id="rId1043" Type="http://schemas.openxmlformats.org/officeDocument/2006/relationships/image" Target="media/image423.png"/><Relationship Id="rId1042" Type="http://schemas.openxmlformats.org/officeDocument/2006/relationships/image" Target="media/image422.wmf"/><Relationship Id="rId1041" Type="http://schemas.openxmlformats.org/officeDocument/2006/relationships/oleObject" Target="embeddings/oleObject617.bin"/><Relationship Id="rId1040" Type="http://schemas.openxmlformats.org/officeDocument/2006/relationships/image" Target="media/image421.wmf"/><Relationship Id="rId104" Type="http://schemas.openxmlformats.org/officeDocument/2006/relationships/oleObject" Target="embeddings/oleObject57.bin"/><Relationship Id="rId1039" Type="http://schemas.openxmlformats.org/officeDocument/2006/relationships/oleObject" Target="embeddings/oleObject616.bin"/><Relationship Id="rId1038" Type="http://schemas.openxmlformats.org/officeDocument/2006/relationships/oleObject" Target="embeddings/oleObject615.bin"/><Relationship Id="rId1037" Type="http://schemas.openxmlformats.org/officeDocument/2006/relationships/oleObject" Target="embeddings/oleObject614.bin"/><Relationship Id="rId1036" Type="http://schemas.openxmlformats.org/officeDocument/2006/relationships/oleObject" Target="embeddings/oleObject613.bin"/><Relationship Id="rId1035" Type="http://schemas.openxmlformats.org/officeDocument/2006/relationships/oleObject" Target="embeddings/oleObject612.bin"/><Relationship Id="rId1034" Type="http://schemas.openxmlformats.org/officeDocument/2006/relationships/image" Target="media/image420.wmf"/><Relationship Id="rId1033" Type="http://schemas.openxmlformats.org/officeDocument/2006/relationships/oleObject" Target="embeddings/oleObject611.bin"/><Relationship Id="rId1032" Type="http://schemas.openxmlformats.org/officeDocument/2006/relationships/image" Target="media/image419.wmf"/><Relationship Id="rId1031" Type="http://schemas.openxmlformats.org/officeDocument/2006/relationships/oleObject" Target="embeddings/oleObject610.bin"/><Relationship Id="rId1030" Type="http://schemas.openxmlformats.org/officeDocument/2006/relationships/oleObject" Target="embeddings/oleObject609.bin"/><Relationship Id="rId103" Type="http://schemas.openxmlformats.org/officeDocument/2006/relationships/image" Target="media/image44.wmf"/><Relationship Id="rId1029" Type="http://schemas.openxmlformats.org/officeDocument/2006/relationships/oleObject" Target="embeddings/oleObject608.bin"/><Relationship Id="rId1028" Type="http://schemas.openxmlformats.org/officeDocument/2006/relationships/image" Target="media/image418.wmf"/><Relationship Id="rId1027" Type="http://schemas.openxmlformats.org/officeDocument/2006/relationships/oleObject" Target="embeddings/oleObject607.bin"/><Relationship Id="rId1026" Type="http://schemas.openxmlformats.org/officeDocument/2006/relationships/image" Target="media/image417.wmf"/><Relationship Id="rId1025" Type="http://schemas.openxmlformats.org/officeDocument/2006/relationships/oleObject" Target="embeddings/oleObject606.bin"/><Relationship Id="rId1024" Type="http://schemas.openxmlformats.org/officeDocument/2006/relationships/image" Target="media/image416.wmf"/><Relationship Id="rId1023" Type="http://schemas.openxmlformats.org/officeDocument/2006/relationships/oleObject" Target="embeddings/oleObject605.bin"/><Relationship Id="rId1022" Type="http://schemas.openxmlformats.org/officeDocument/2006/relationships/image" Target="media/image415.png"/><Relationship Id="rId1021" Type="http://schemas.openxmlformats.org/officeDocument/2006/relationships/image" Target="media/image414.wmf"/><Relationship Id="rId1020" Type="http://schemas.openxmlformats.org/officeDocument/2006/relationships/oleObject" Target="embeddings/oleObject604.bin"/><Relationship Id="rId102" Type="http://schemas.openxmlformats.org/officeDocument/2006/relationships/oleObject" Target="embeddings/oleObject56.bin"/><Relationship Id="rId1019" Type="http://schemas.openxmlformats.org/officeDocument/2006/relationships/image" Target="media/image413.wmf"/><Relationship Id="rId1018" Type="http://schemas.openxmlformats.org/officeDocument/2006/relationships/oleObject" Target="embeddings/oleObject603.bin"/><Relationship Id="rId1017" Type="http://schemas.openxmlformats.org/officeDocument/2006/relationships/image" Target="media/image412.wmf"/><Relationship Id="rId1016" Type="http://schemas.openxmlformats.org/officeDocument/2006/relationships/oleObject" Target="embeddings/oleObject602.bin"/><Relationship Id="rId1015" Type="http://schemas.openxmlformats.org/officeDocument/2006/relationships/image" Target="media/image411.wmf"/><Relationship Id="rId1014" Type="http://schemas.openxmlformats.org/officeDocument/2006/relationships/oleObject" Target="embeddings/oleObject601.bin"/><Relationship Id="rId1013" Type="http://schemas.openxmlformats.org/officeDocument/2006/relationships/oleObject" Target="embeddings/oleObject600.bin"/><Relationship Id="rId1012" Type="http://schemas.openxmlformats.org/officeDocument/2006/relationships/oleObject" Target="embeddings/oleObject599.bin"/><Relationship Id="rId1011" Type="http://schemas.openxmlformats.org/officeDocument/2006/relationships/oleObject" Target="embeddings/oleObject598.bin"/><Relationship Id="rId1010" Type="http://schemas.openxmlformats.org/officeDocument/2006/relationships/oleObject" Target="embeddings/oleObject597.bin"/><Relationship Id="rId101" Type="http://schemas.openxmlformats.org/officeDocument/2006/relationships/image" Target="media/image43.wmf"/><Relationship Id="rId1009" Type="http://schemas.openxmlformats.org/officeDocument/2006/relationships/oleObject" Target="embeddings/oleObject596.bin"/><Relationship Id="rId1008" Type="http://schemas.openxmlformats.org/officeDocument/2006/relationships/image" Target="media/image410.wmf"/><Relationship Id="rId1007" Type="http://schemas.openxmlformats.org/officeDocument/2006/relationships/oleObject" Target="embeddings/oleObject595.bin"/><Relationship Id="rId1006" Type="http://schemas.openxmlformats.org/officeDocument/2006/relationships/image" Target="media/image409.wmf"/><Relationship Id="rId1005" Type="http://schemas.openxmlformats.org/officeDocument/2006/relationships/oleObject" Target="embeddings/oleObject594.bin"/><Relationship Id="rId1004" Type="http://schemas.openxmlformats.org/officeDocument/2006/relationships/oleObject" Target="embeddings/oleObject593.bin"/><Relationship Id="rId1003" Type="http://schemas.openxmlformats.org/officeDocument/2006/relationships/oleObject" Target="embeddings/oleObject592.bin"/><Relationship Id="rId1002" Type="http://schemas.openxmlformats.org/officeDocument/2006/relationships/oleObject" Target="embeddings/oleObject591.bin"/><Relationship Id="rId1001" Type="http://schemas.openxmlformats.org/officeDocument/2006/relationships/oleObject" Target="embeddings/oleObject590.bin"/><Relationship Id="rId1000" Type="http://schemas.openxmlformats.org/officeDocument/2006/relationships/oleObject" Target="embeddings/oleObject589.bin"/><Relationship Id="rId100" Type="http://schemas.openxmlformats.org/officeDocument/2006/relationships/oleObject" Target="embeddings/oleObject55.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4568</Words>
  <Characters>26038</Characters>
  <Lines>216</Lines>
  <Paragraphs>61</Paragraphs>
  <TotalTime>0</TotalTime>
  <ScaleCrop>false</ScaleCrop>
  <LinksUpToDate>false</LinksUpToDate>
  <CharactersWithSpaces>30545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2017-12-21T05:42:22Z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